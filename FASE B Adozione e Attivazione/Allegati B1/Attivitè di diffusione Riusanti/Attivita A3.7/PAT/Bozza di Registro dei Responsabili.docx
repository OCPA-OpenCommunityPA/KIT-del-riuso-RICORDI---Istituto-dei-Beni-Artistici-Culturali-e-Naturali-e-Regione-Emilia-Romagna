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9637"/>
      </w:tblGrid>
      <w:tr w:rsidR="00225B81" w:rsidRPr="00321D9E" w14:paraId="672A6659" w14:textId="77777777" w:rsidTr="00D27B49">
        <w:tc>
          <w:tcPr>
            <w:tcW w:w="9637" w:type="dxa"/>
            <w:shd w:val="clear" w:color="auto" w:fill="auto"/>
          </w:tcPr>
          <w:p w14:paraId="5DAB6C7B" w14:textId="0A9F718A" w:rsidR="00225B81" w:rsidRPr="00321D9E" w:rsidRDefault="00BC3DCB" w:rsidP="00BC3DCB">
            <w:pPr>
              <w:spacing w:line="240" w:lineRule="auto"/>
              <w:jc w:val="center"/>
            </w:pPr>
            <w:r w:rsidRPr="006539F6">
              <w:rPr>
                <w:noProof/>
              </w:rPr>
              <w:drawing>
                <wp:inline distT="0" distB="0" distL="0" distR="0" wp14:anchorId="21D38264" wp14:editId="4A3E0634">
                  <wp:extent cx="1038225" cy="1627884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253" cy="1693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02EB378F" w14:textId="77777777" w:rsidTr="00C14CA5">
        <w:trPr>
          <w:trHeight w:val="3103"/>
        </w:trPr>
        <w:tc>
          <w:tcPr>
            <w:tcW w:w="9637" w:type="dxa"/>
            <w:shd w:val="clear" w:color="auto" w:fill="auto"/>
          </w:tcPr>
          <w:p w14:paraId="6A05A809" w14:textId="77777777" w:rsidR="006565C3" w:rsidRPr="00321D9E" w:rsidRDefault="009C4769" w:rsidP="00321D9E">
            <w:pPr>
              <w:spacing w:line="240" w:lineRule="auto"/>
            </w:pPr>
            <w:r w:rsidRPr="006539F6">
              <w:rPr>
                <w:noProof/>
              </w:rPr>
              <w:drawing>
                <wp:inline distT="0" distB="0" distL="0" distR="0" wp14:anchorId="172056AB" wp14:editId="4EA9987D">
                  <wp:extent cx="5882290" cy="300038"/>
                  <wp:effectExtent l="0" t="0" r="0" b="508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578" cy="302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0FCD85D0" w14:textId="77777777" w:rsidTr="00225B81">
        <w:trPr>
          <w:trHeight w:val="6237"/>
        </w:trPr>
        <w:tc>
          <w:tcPr>
            <w:tcW w:w="9637" w:type="dxa"/>
            <w:shd w:val="clear" w:color="auto" w:fill="auto"/>
          </w:tcPr>
          <w:p w14:paraId="4F9BA56B" w14:textId="77777777" w:rsidR="00614784" w:rsidRDefault="00D4230A" w:rsidP="00660EEE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MANUALE DI CONSERVAZIONE</w:t>
            </w:r>
          </w:p>
          <w:p w14:paraId="5A39BBE3" w14:textId="77777777" w:rsidR="00D4230A" w:rsidRDefault="00D4230A" w:rsidP="00D4230A"/>
          <w:p w14:paraId="41C8F396" w14:textId="77777777" w:rsidR="00D4230A" w:rsidRPr="00D4230A" w:rsidRDefault="00D4230A" w:rsidP="00D4230A"/>
          <w:p w14:paraId="7C1AA8E5" w14:textId="77777777" w:rsidR="00D4230A" w:rsidRDefault="00D4230A" w:rsidP="000A2B6D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Allegato 2</w:t>
            </w:r>
          </w:p>
          <w:p w14:paraId="7F4643BF" w14:textId="77777777" w:rsidR="006565C3" w:rsidRDefault="00F625FA" w:rsidP="0089303D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 xml:space="preserve">Registro dei </w:t>
            </w:r>
            <w:r w:rsidR="0089303D">
              <w:rPr>
                <w:sz w:val="52"/>
              </w:rPr>
              <w:t xml:space="preserve">responsabili </w:t>
            </w:r>
          </w:p>
          <w:p w14:paraId="50DE60E8" w14:textId="3A020F87" w:rsidR="009C4769" w:rsidRPr="009C4769" w:rsidRDefault="009C4769" w:rsidP="009C4769"/>
        </w:tc>
      </w:tr>
      <w:tr w:rsidR="006565C3" w:rsidRPr="00321D9E" w14:paraId="2AC925C9" w14:textId="77777777" w:rsidTr="00225B81">
        <w:tc>
          <w:tcPr>
            <w:tcW w:w="9637" w:type="dxa"/>
            <w:shd w:val="clear" w:color="auto" w:fill="auto"/>
          </w:tcPr>
          <w:p w14:paraId="72A3D3EC" w14:textId="3E48D2CF" w:rsidR="006565C3" w:rsidRPr="00321D9E" w:rsidRDefault="006565C3" w:rsidP="00321D9E">
            <w:pPr>
              <w:spacing w:line="240" w:lineRule="auto"/>
              <w:jc w:val="center"/>
            </w:pPr>
          </w:p>
          <w:p w14:paraId="0D0B940D" w14:textId="77777777" w:rsidR="006565C3" w:rsidRPr="00321D9E" w:rsidRDefault="006565C3" w:rsidP="00321D9E">
            <w:pPr>
              <w:spacing w:line="240" w:lineRule="auto"/>
              <w:jc w:val="center"/>
            </w:pPr>
          </w:p>
          <w:tbl>
            <w:tblPr>
              <w:tblW w:w="5000" w:type="pct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2091"/>
              <w:gridCol w:w="7320"/>
            </w:tblGrid>
            <w:tr w:rsidR="00132ECE" w:rsidRPr="00EA50F0" w14:paraId="33B8BF42" w14:textId="77777777" w:rsidTr="3718ADB9">
              <w:tc>
                <w:tcPr>
                  <w:tcW w:w="2122" w:type="dxa"/>
                  <w:shd w:val="clear" w:color="auto" w:fill="auto"/>
                </w:tcPr>
                <w:p w14:paraId="51A59785" w14:textId="77777777" w:rsidR="00132ECE" w:rsidRPr="00EA50F0" w:rsidRDefault="00132ECE" w:rsidP="00F65FF6">
                  <w:pPr>
                    <w:spacing w:before="40" w:after="40" w:line="240" w:lineRule="auto"/>
                    <w:rPr>
                      <w:i/>
                      <w:sz w:val="16"/>
                    </w:rPr>
                  </w:pPr>
                  <w:r w:rsidRPr="00EA50F0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7505" w:type="dxa"/>
                  <w:shd w:val="clear" w:color="auto" w:fill="auto"/>
                </w:tcPr>
                <w:p w14:paraId="31A10B6D" w14:textId="3B501AB8" w:rsidR="00132ECE" w:rsidRPr="00EA50F0" w:rsidRDefault="002A1431" w:rsidP="3718ADB9">
                  <w:pPr>
                    <w:spacing w:before="40" w:after="40" w:line="240" w:lineRule="auto"/>
                    <w:rPr>
                      <w:sz w:val="16"/>
                    </w:rPr>
                  </w:pPr>
                  <w:r w:rsidRPr="00C14CA5">
                    <w:rPr>
                      <w:sz w:val="16"/>
                      <w:highlight w:val="yellow"/>
                    </w:rPr>
                    <w:t>xx/xx/</w:t>
                  </w:r>
                  <w:proofErr w:type="spellStart"/>
                  <w:r w:rsidRPr="00C14CA5">
                    <w:rPr>
                      <w:sz w:val="16"/>
                      <w:highlight w:val="yellow"/>
                    </w:rPr>
                    <w:t>xxxx</w:t>
                  </w:r>
                  <w:proofErr w:type="spellEnd"/>
                </w:p>
              </w:tc>
            </w:tr>
            <w:tr w:rsidR="00426CF8" w:rsidRPr="00EA50F0" w14:paraId="3B040559" w14:textId="77777777" w:rsidTr="3718ADB9">
              <w:tc>
                <w:tcPr>
                  <w:tcW w:w="2122" w:type="dxa"/>
                  <w:shd w:val="clear" w:color="auto" w:fill="auto"/>
                </w:tcPr>
                <w:p w14:paraId="47E0AEB2" w14:textId="77777777" w:rsidR="00426CF8" w:rsidRPr="00EA50F0" w:rsidRDefault="00426CF8" w:rsidP="00321D9E">
                  <w:pPr>
                    <w:spacing w:before="40" w:after="40" w:line="240" w:lineRule="auto"/>
                    <w:rPr>
                      <w:i/>
                      <w:sz w:val="16"/>
                    </w:rPr>
                  </w:pPr>
                  <w:r w:rsidRPr="00EA50F0"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7505" w:type="dxa"/>
                  <w:shd w:val="clear" w:color="auto" w:fill="auto"/>
                </w:tcPr>
                <w:p w14:paraId="74ED26A0" w14:textId="77777777" w:rsidR="00426CF8" w:rsidRPr="00EA50F0" w:rsidRDefault="00D4230A" w:rsidP="000A2B6D">
                  <w:pPr>
                    <w:spacing w:before="40" w:after="40" w:line="240" w:lineRule="auto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Allegato 2 al Manuale di conservazione: </w:t>
                  </w:r>
                  <w:r w:rsidR="00F625FA">
                    <w:rPr>
                      <w:sz w:val="16"/>
                    </w:rPr>
                    <w:t>Registro dei responsabili della conservazione</w:t>
                  </w:r>
                </w:p>
              </w:tc>
            </w:tr>
            <w:tr w:rsidR="009C0F8B" w:rsidRPr="00EA50F0" w14:paraId="5FEC1067" w14:textId="77777777" w:rsidTr="3718ADB9">
              <w:tc>
                <w:tcPr>
                  <w:tcW w:w="2122" w:type="dxa"/>
                  <w:shd w:val="clear" w:color="auto" w:fill="auto"/>
                </w:tcPr>
                <w:p w14:paraId="3487E6E0" w14:textId="77777777" w:rsidR="009C0F8B" w:rsidRPr="00EA50F0" w:rsidRDefault="009C0F8B" w:rsidP="00321D9E">
                  <w:pPr>
                    <w:spacing w:before="40" w:after="40" w:line="240" w:lineRule="auto"/>
                    <w:rPr>
                      <w:i/>
                      <w:sz w:val="16"/>
                    </w:rPr>
                  </w:pPr>
                  <w:r w:rsidRPr="00EA50F0"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7505" w:type="dxa"/>
                  <w:shd w:val="clear" w:color="auto" w:fill="auto"/>
                </w:tcPr>
                <w:p w14:paraId="699E2A8F" w14:textId="421C2639" w:rsidR="009C0F8B" w:rsidRPr="00EA50F0" w:rsidRDefault="002A1431" w:rsidP="3718ADB9">
                  <w:pPr>
                    <w:spacing w:before="40" w:after="4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  <w:r w:rsidR="3718ADB9" w:rsidRPr="3718ADB9">
                    <w:rPr>
                      <w:sz w:val="16"/>
                      <w:szCs w:val="16"/>
                    </w:rPr>
                    <w:t>.0</w:t>
                  </w:r>
                </w:p>
              </w:tc>
            </w:tr>
          </w:tbl>
          <w:p w14:paraId="0E27B00A" w14:textId="77777777" w:rsidR="009C0F8B" w:rsidRPr="00321D9E" w:rsidRDefault="009C0F8B" w:rsidP="00321D9E">
            <w:pPr>
              <w:spacing w:line="240" w:lineRule="auto"/>
            </w:pPr>
          </w:p>
        </w:tc>
      </w:tr>
      <w:tr w:rsidR="00B53E46" w:rsidRPr="003B403F" w14:paraId="2626A7B1" w14:textId="77777777" w:rsidTr="00225B81">
        <w:trPr>
          <w:trHeight w:val="282"/>
        </w:trPr>
        <w:tc>
          <w:tcPr>
            <w:tcW w:w="9637" w:type="dxa"/>
            <w:shd w:val="clear" w:color="auto" w:fill="auto"/>
          </w:tcPr>
          <w:p w14:paraId="60061E4C" w14:textId="41B51F33" w:rsidR="00B53E46" w:rsidRPr="003B403F" w:rsidRDefault="00B53E46" w:rsidP="00C302EE">
            <w:pPr>
              <w:pStyle w:val="BlankpageBasic"/>
              <w:jc w:val="both"/>
              <w:rPr>
                <w:rFonts w:ascii="Verdana" w:hAnsi="Verdana"/>
                <w:noProof/>
                <w:sz w:val="18"/>
              </w:rPr>
            </w:pPr>
          </w:p>
        </w:tc>
      </w:tr>
    </w:tbl>
    <w:p w14:paraId="44EAFD9C" w14:textId="77777777" w:rsidR="00272A1C" w:rsidRDefault="00272A1C" w:rsidP="00272A1C">
      <w:pPr>
        <w:sectPr w:rsidR="00272A1C" w:rsidSect="00C6403D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notePr>
            <w:pos w:val="beneathText"/>
          </w:footnotePr>
          <w:pgSz w:w="11905" w:h="16837" w:code="9"/>
          <w:pgMar w:top="1644" w:right="1134" w:bottom="1134" w:left="1134" w:header="851" w:footer="720" w:gutter="0"/>
          <w:cols w:space="720"/>
          <w:titlePg/>
          <w:docGrid w:linePitch="360"/>
        </w:sectPr>
      </w:pPr>
    </w:p>
    <w:p w14:paraId="34CCB0AB" w14:textId="77777777" w:rsidR="002E0D52" w:rsidRDefault="002E0D52" w:rsidP="002E0D52">
      <w:pPr>
        <w:pStyle w:val="Titolo1"/>
      </w:pPr>
      <w:bookmarkStart w:id="0" w:name="_Toc400631431"/>
      <w:bookmarkStart w:id="1" w:name="_Toc393716937"/>
      <w:bookmarkStart w:id="2" w:name="_Toc334188901"/>
      <w:bookmarkStart w:id="3" w:name="_Toc334192067"/>
      <w:bookmarkStart w:id="4" w:name="_Toc351455138"/>
      <w:r>
        <w:lastRenderedPageBreak/>
        <w:t>I</w:t>
      </w:r>
      <w:r w:rsidRPr="00804D03">
        <w:t>ndice</w:t>
      </w:r>
      <w:bookmarkEnd w:id="0"/>
    </w:p>
    <w:bookmarkStart w:id="5" w:name="_Toc351454764"/>
    <w:p w14:paraId="5DF96503" w14:textId="77777777" w:rsidR="00666657" w:rsidRPr="00C75CEB" w:rsidRDefault="002E0D52">
      <w:pPr>
        <w:pStyle w:val="Sommario1"/>
        <w:tabs>
          <w:tab w:val="right" w:leader="dot" w:pos="9627"/>
        </w:tabs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TOC \o "1-2" \t "Appendice;1" </w:instrText>
      </w:r>
      <w:r>
        <w:rPr>
          <w:b w:val="0"/>
          <w:sz w:val="24"/>
        </w:rPr>
        <w:fldChar w:fldCharType="separate"/>
      </w:r>
      <w:r w:rsidR="00666657">
        <w:rPr>
          <w:noProof/>
        </w:rPr>
        <w:t>Indice</w:t>
      </w:r>
      <w:r w:rsidR="00666657">
        <w:rPr>
          <w:noProof/>
        </w:rPr>
        <w:tab/>
      </w:r>
      <w:r w:rsidR="00666657">
        <w:rPr>
          <w:noProof/>
        </w:rPr>
        <w:fldChar w:fldCharType="begin"/>
      </w:r>
      <w:r w:rsidR="00666657">
        <w:rPr>
          <w:noProof/>
        </w:rPr>
        <w:instrText xml:space="preserve"> PAGEREF _Toc400631431 \h </w:instrText>
      </w:r>
      <w:r w:rsidR="00666657">
        <w:rPr>
          <w:noProof/>
        </w:rPr>
      </w:r>
      <w:r w:rsidR="00666657">
        <w:rPr>
          <w:noProof/>
        </w:rPr>
        <w:fldChar w:fldCharType="separate"/>
      </w:r>
      <w:r w:rsidR="00FB6699">
        <w:rPr>
          <w:noProof/>
        </w:rPr>
        <w:t>3</w:t>
      </w:r>
      <w:r w:rsidR="00666657">
        <w:rPr>
          <w:noProof/>
        </w:rPr>
        <w:fldChar w:fldCharType="end"/>
      </w:r>
    </w:p>
    <w:p w14:paraId="29B5FE20" w14:textId="77777777" w:rsidR="00666657" w:rsidRPr="00C75CEB" w:rsidRDefault="00666657">
      <w:pPr>
        <w:pStyle w:val="Sommario1"/>
        <w:tabs>
          <w:tab w:val="right" w:leader="dot" w:pos="9627"/>
        </w:tabs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Storia delle modifiche apportate all’Allegato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_Toc400631432 \h </w:instrText>
      </w:r>
      <w:r>
        <w:rPr>
          <w:noProof/>
        </w:rPr>
      </w:r>
      <w:r>
        <w:rPr>
          <w:noProof/>
        </w:rPr>
        <w:fldChar w:fldCharType="separate"/>
      </w:r>
      <w:r w:rsidR="00FB6699">
        <w:rPr>
          <w:noProof/>
        </w:rPr>
        <w:t>4</w:t>
      </w:r>
      <w:r>
        <w:rPr>
          <w:noProof/>
        </w:rPr>
        <w:fldChar w:fldCharType="end"/>
      </w:r>
    </w:p>
    <w:p w14:paraId="3D5F66AA" w14:textId="77777777" w:rsidR="00666657" w:rsidRPr="00C75CEB" w:rsidRDefault="00666657">
      <w:pPr>
        <w:pStyle w:val="Sommario1"/>
        <w:tabs>
          <w:tab w:val="right" w:leader="dot" w:pos="9627"/>
        </w:tabs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Registro dei responsabili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_Toc400631433 \h </w:instrText>
      </w:r>
      <w:r>
        <w:rPr>
          <w:noProof/>
        </w:rPr>
      </w:r>
      <w:r>
        <w:rPr>
          <w:noProof/>
        </w:rPr>
        <w:fldChar w:fldCharType="separate"/>
      </w:r>
      <w:r w:rsidR="00FB6699">
        <w:rPr>
          <w:noProof/>
        </w:rPr>
        <w:t>5</w:t>
      </w:r>
      <w:r>
        <w:rPr>
          <w:noProof/>
        </w:rPr>
        <w:fldChar w:fldCharType="end"/>
      </w:r>
    </w:p>
    <w:p w14:paraId="39AB1122" w14:textId="77777777" w:rsidR="00666657" w:rsidRPr="00C75CEB" w:rsidRDefault="00666657">
      <w:pPr>
        <w:pStyle w:val="Sommario1"/>
        <w:tabs>
          <w:tab w:val="right" w:leader="dot" w:pos="9627"/>
        </w:tabs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IBACN: Direttore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_Toc400631434 \h </w:instrText>
      </w:r>
      <w:r>
        <w:rPr>
          <w:noProof/>
        </w:rPr>
      </w:r>
      <w:r>
        <w:rPr>
          <w:noProof/>
        </w:rPr>
        <w:fldChar w:fldCharType="separate"/>
      </w:r>
      <w:r w:rsidR="00FB6699">
        <w:rPr>
          <w:noProof/>
        </w:rPr>
        <w:t>6</w:t>
      </w:r>
      <w:r>
        <w:rPr>
          <w:noProof/>
        </w:rPr>
        <w:fldChar w:fldCharType="end"/>
      </w:r>
    </w:p>
    <w:p w14:paraId="661CC81A" w14:textId="77777777" w:rsidR="00666657" w:rsidRPr="00C75CEB" w:rsidRDefault="00666657">
      <w:pPr>
        <w:pStyle w:val="Sommario1"/>
        <w:tabs>
          <w:tab w:val="right" w:leader="dot" w:pos="9627"/>
        </w:tabs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ParER: Responsabile del Servizio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_Toc400631435 \h </w:instrText>
      </w:r>
      <w:r>
        <w:rPr>
          <w:noProof/>
        </w:rPr>
      </w:r>
      <w:r>
        <w:rPr>
          <w:noProof/>
        </w:rPr>
        <w:fldChar w:fldCharType="separate"/>
      </w:r>
      <w:r w:rsidR="00FB6699">
        <w:rPr>
          <w:noProof/>
        </w:rPr>
        <w:t>6</w:t>
      </w:r>
      <w:r>
        <w:rPr>
          <w:noProof/>
        </w:rPr>
        <w:fldChar w:fldCharType="end"/>
      </w:r>
    </w:p>
    <w:p w14:paraId="6CA24DE7" w14:textId="77777777" w:rsidR="00666657" w:rsidRPr="00C75CEB" w:rsidRDefault="00666657">
      <w:pPr>
        <w:pStyle w:val="Sommario1"/>
        <w:tabs>
          <w:tab w:val="right" w:leader="dot" w:pos="9627"/>
        </w:tabs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ParER: Responsabile delle sottoscrizioni previste nel processo di conservazione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_Toc400631436 \h </w:instrText>
      </w:r>
      <w:r>
        <w:rPr>
          <w:noProof/>
        </w:rPr>
      </w:r>
      <w:r>
        <w:rPr>
          <w:noProof/>
        </w:rPr>
        <w:fldChar w:fldCharType="separate"/>
      </w:r>
      <w:r w:rsidR="00FB6699">
        <w:rPr>
          <w:noProof/>
        </w:rPr>
        <w:t>7</w:t>
      </w:r>
      <w:r>
        <w:rPr>
          <w:noProof/>
        </w:rPr>
        <w:fldChar w:fldCharType="end"/>
      </w:r>
    </w:p>
    <w:p w14:paraId="4B94D5A5" w14:textId="77777777" w:rsidR="002E0D52" w:rsidRDefault="002E0D52" w:rsidP="002E0D52">
      <w:r>
        <w:rPr>
          <w:rFonts w:eastAsia="Arial Unicode MS"/>
          <w:lang w:eastAsia="hi-IN" w:bidi="hi-IN"/>
        </w:rPr>
        <w:fldChar w:fldCharType="end"/>
      </w:r>
      <w:bookmarkEnd w:id="5"/>
    </w:p>
    <w:p w14:paraId="7DD9C2CF" w14:textId="77777777" w:rsidR="00660EEE" w:rsidRPr="00272A1C" w:rsidRDefault="002E0D52" w:rsidP="00110519">
      <w:pPr>
        <w:pStyle w:val="Titolo1"/>
      </w:pPr>
      <w:r>
        <w:br w:type="page"/>
      </w:r>
      <w:bookmarkStart w:id="6" w:name="_Toc400631432"/>
      <w:r w:rsidR="00660EEE" w:rsidRPr="00272A1C">
        <w:lastRenderedPageBreak/>
        <w:t>Storia delle modifiche apportate al</w:t>
      </w:r>
      <w:bookmarkEnd w:id="1"/>
      <w:r>
        <w:t>l’Allegato</w:t>
      </w:r>
      <w:bookmarkEnd w:id="6"/>
    </w:p>
    <w:p w14:paraId="3DEEC669" w14:textId="77777777" w:rsidR="00660EEE" w:rsidRDefault="00660EEE" w:rsidP="00660EEE"/>
    <w:tbl>
      <w:tblPr>
        <w:tblW w:w="7883" w:type="dxa"/>
        <w:tblInd w:w="5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5387"/>
        <w:gridCol w:w="1276"/>
      </w:tblGrid>
      <w:tr w:rsidR="00562F81" w14:paraId="494C0E3B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66AB282" w14:textId="77777777" w:rsidR="00562F81" w:rsidRPr="00B43D38" w:rsidRDefault="00562F81" w:rsidP="00453F6B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VERS</w:t>
            </w:r>
            <w:r>
              <w:rPr>
                <w:i/>
              </w:rPr>
              <w:t>IONE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603E73EB" w14:textId="77777777" w:rsidR="00562F81" w:rsidRPr="00B43D38" w:rsidRDefault="00562F81" w:rsidP="00562F81">
            <w:pPr>
              <w:spacing w:before="40" w:after="40"/>
              <w:jc w:val="left"/>
              <w:rPr>
                <w:i/>
              </w:rPr>
            </w:pPr>
            <w:r w:rsidRPr="00B43D38">
              <w:rPr>
                <w:i/>
              </w:rPr>
              <w:t>Variazioni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7A478" w14:textId="77777777" w:rsidR="00562F81" w:rsidRPr="00B43D38" w:rsidRDefault="00562F81" w:rsidP="00B43D38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Data</w:t>
            </w:r>
          </w:p>
        </w:tc>
      </w:tr>
      <w:tr w:rsidR="00562F81" w14:paraId="4BA65667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B3AA50C" w14:textId="77777777" w:rsidR="00562F81" w:rsidRPr="00562F81" w:rsidRDefault="00562F81" w:rsidP="00562F81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72E4C2C9" w14:textId="77777777" w:rsidR="00562F81" w:rsidRPr="00562F81" w:rsidRDefault="00562F81" w:rsidP="00562F81">
            <w:pPr>
              <w:snapToGrid w:val="0"/>
              <w:jc w:val="left"/>
              <w:rPr>
                <w:sz w:val="18"/>
              </w:rPr>
            </w:pPr>
            <w:r>
              <w:rPr>
                <w:sz w:val="18"/>
                <w:szCs w:val="18"/>
              </w:rPr>
              <w:t>Prima emissione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86B0A" w14:textId="4D719EE4" w:rsidR="00562F81" w:rsidRPr="00562F81" w:rsidRDefault="00C302EE" w:rsidP="00562F81">
            <w:pPr>
              <w:snapToGrid w:val="0"/>
              <w:jc w:val="center"/>
              <w:rPr>
                <w:sz w:val="18"/>
              </w:rPr>
            </w:pPr>
            <w:r w:rsidRPr="00C302EE">
              <w:rPr>
                <w:sz w:val="18"/>
                <w:szCs w:val="18"/>
                <w:highlight w:val="yellow"/>
              </w:rPr>
              <w:t>xx/xx/</w:t>
            </w:r>
            <w:proofErr w:type="spellStart"/>
            <w:r w:rsidRPr="00C302EE">
              <w:rPr>
                <w:sz w:val="18"/>
                <w:szCs w:val="18"/>
                <w:highlight w:val="yellow"/>
              </w:rPr>
              <w:t>xxxx</w:t>
            </w:r>
            <w:proofErr w:type="spellEnd"/>
          </w:p>
        </w:tc>
      </w:tr>
      <w:tr w:rsidR="007E57B8" w14:paraId="20069FAE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69D93E1F" w14:textId="664B8C0A" w:rsidR="007E57B8" w:rsidRDefault="007E57B8" w:rsidP="00562F8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129AA65F" w14:textId="70D9958F" w:rsidR="007E57B8" w:rsidRDefault="007E57B8" w:rsidP="00562F81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6F8" w14:textId="19266411" w:rsidR="007E57B8" w:rsidRDefault="007E57B8" w:rsidP="00562F81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E840F3" w14:paraId="056BA416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286B0249" w14:textId="1CE6B40B" w:rsidR="00E840F3" w:rsidRDefault="00E840F3" w:rsidP="00562F8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36BA326B" w14:textId="208802F8" w:rsidR="00E840F3" w:rsidRDefault="00E840F3" w:rsidP="00562F81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99B45" w14:textId="7B48523E" w:rsidR="00E840F3" w:rsidRDefault="00E840F3" w:rsidP="00562F81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14:paraId="3656B9AB" w14:textId="77777777" w:rsidR="007D3007" w:rsidRDefault="007D3007" w:rsidP="00660EEE"/>
    <w:p w14:paraId="59C98480" w14:textId="77777777" w:rsidR="002E0D52" w:rsidRDefault="00272A1C" w:rsidP="002E0D52">
      <w:pPr>
        <w:pStyle w:val="Titolo1"/>
      </w:pPr>
      <w:r>
        <w:br w:type="page"/>
      </w:r>
      <w:bookmarkStart w:id="7" w:name="_Toc400631433"/>
      <w:bookmarkEnd w:id="2"/>
      <w:bookmarkEnd w:id="3"/>
      <w:bookmarkEnd w:id="4"/>
      <w:r w:rsidR="0089303D">
        <w:lastRenderedPageBreak/>
        <w:t>Registro dei responsabili</w:t>
      </w:r>
      <w:bookmarkEnd w:id="7"/>
    </w:p>
    <w:p w14:paraId="0E9A4722" w14:textId="4E595FEE" w:rsidR="0089303D" w:rsidRDefault="0089303D" w:rsidP="002E0D52">
      <w:r>
        <w:t>Nel Registro dei responsabili</w:t>
      </w:r>
      <w:r w:rsidR="002E0D52">
        <w:t xml:space="preserve"> sono riportati i dati delle persone fisiche che, in base ai loro ruoli in </w:t>
      </w:r>
      <w:proofErr w:type="spellStart"/>
      <w:r w:rsidR="001F7FA6">
        <w:t>PaT</w:t>
      </w:r>
      <w:proofErr w:type="spellEnd"/>
      <w:r w:rsidR="002E0D52">
        <w:t xml:space="preserve">, nel tempo hanno esercitato </w:t>
      </w:r>
      <w:r>
        <w:t>i ruoli e le responsabilità descritte nel</w:t>
      </w:r>
      <w:r w:rsidR="007E57B8">
        <w:t xml:space="preserve"> capitolo 4 </w:t>
      </w:r>
      <w:r>
        <w:t>del Manuale.</w:t>
      </w:r>
    </w:p>
    <w:p w14:paraId="45FB0818" w14:textId="77777777" w:rsidR="0089303D" w:rsidRDefault="0089303D" w:rsidP="002E0D52"/>
    <w:p w14:paraId="69440F87" w14:textId="14A63606" w:rsidR="002E0D52" w:rsidRDefault="0089303D" w:rsidP="002E0D52">
      <w:r>
        <w:t xml:space="preserve">Inoltre, sono riportati i dati delle persone fisiche che, in base al loro ruolo in </w:t>
      </w:r>
      <w:proofErr w:type="spellStart"/>
      <w:r w:rsidR="001F7FA6">
        <w:t>PaT</w:t>
      </w:r>
      <w:proofErr w:type="spellEnd"/>
      <w:r>
        <w:t xml:space="preserve">, hanno esercitato </w:t>
      </w:r>
      <w:r w:rsidR="002E0D52">
        <w:t>la rappresentanza del conservatore tramite specifiche azioni e/o eventuali sottoscrizioni</w:t>
      </w:r>
      <w:r w:rsidR="00B41147">
        <w:t>.</w:t>
      </w:r>
    </w:p>
    <w:p w14:paraId="049F31CB" w14:textId="77777777" w:rsidR="0089303D" w:rsidRDefault="0089303D" w:rsidP="002E0D52"/>
    <w:p w14:paraId="1D7CDDA0" w14:textId="77777777" w:rsidR="008F7921" w:rsidRDefault="0089303D" w:rsidP="002E0D52">
      <w:r>
        <w:t>Il Registro v</w:t>
      </w:r>
      <w:r w:rsidR="008F7921">
        <w:t>errà aggiornato in caso di variazioni dei dati e dei soggetti coinvolti mantenendo</w:t>
      </w:r>
      <w:r w:rsidR="00354C32">
        <w:t xml:space="preserve"> e storicizzando</w:t>
      </w:r>
      <w:r w:rsidR="008F7921">
        <w:t xml:space="preserve"> le indicazioni relative alle situazioni precedenti.</w:t>
      </w:r>
    </w:p>
    <w:p w14:paraId="53128261" w14:textId="77777777" w:rsidR="0089303D" w:rsidRDefault="0089303D" w:rsidP="002E0D52"/>
    <w:p w14:paraId="62486C05" w14:textId="77777777" w:rsidR="000C4460" w:rsidRDefault="000C4460" w:rsidP="002E0D52">
      <w:pPr>
        <w:rPr>
          <w:szCs w:val="20"/>
        </w:rPr>
      </w:pPr>
    </w:p>
    <w:tbl>
      <w:tblPr>
        <w:tblW w:w="9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1"/>
        <w:gridCol w:w="1850"/>
        <w:gridCol w:w="1843"/>
        <w:gridCol w:w="2258"/>
        <w:gridCol w:w="1502"/>
      </w:tblGrid>
      <w:tr w:rsidR="0089303D" w:rsidRPr="0089303D" w14:paraId="3290D63F" w14:textId="77777777" w:rsidTr="00854C53">
        <w:trPr>
          <w:trHeight w:val="300"/>
        </w:trPr>
        <w:tc>
          <w:tcPr>
            <w:tcW w:w="2511" w:type="dxa"/>
            <w:shd w:val="clear" w:color="auto" w:fill="auto"/>
            <w:noWrap/>
            <w:vAlign w:val="center"/>
            <w:hideMark/>
          </w:tcPr>
          <w:p w14:paraId="37A42CCF" w14:textId="77777777" w:rsidR="0089303D" w:rsidRPr="0089303D" w:rsidRDefault="0089303D" w:rsidP="0089303D">
            <w:pPr>
              <w:jc w:val="left"/>
              <w:rPr>
                <w:b/>
              </w:rPr>
            </w:pPr>
            <w:r w:rsidRPr="0089303D">
              <w:rPr>
                <w:b/>
              </w:rPr>
              <w:t>RUOLI</w:t>
            </w:r>
          </w:p>
        </w:tc>
        <w:tc>
          <w:tcPr>
            <w:tcW w:w="1850" w:type="dxa"/>
            <w:shd w:val="clear" w:color="auto" w:fill="auto"/>
            <w:noWrap/>
            <w:vAlign w:val="center"/>
            <w:hideMark/>
          </w:tcPr>
          <w:p w14:paraId="09BBB7C7" w14:textId="77777777" w:rsidR="0089303D" w:rsidRPr="0089303D" w:rsidRDefault="0089303D" w:rsidP="0089303D">
            <w:pPr>
              <w:jc w:val="left"/>
              <w:rPr>
                <w:b/>
              </w:rPr>
            </w:pPr>
            <w:r w:rsidRPr="0089303D">
              <w:rPr>
                <w:b/>
              </w:rPr>
              <w:t>NOMINATIVO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5F054AE" w14:textId="77777777" w:rsidR="0089303D" w:rsidRPr="0089303D" w:rsidRDefault="0089303D" w:rsidP="0089303D">
            <w:pPr>
              <w:jc w:val="left"/>
              <w:rPr>
                <w:b/>
              </w:rPr>
            </w:pPr>
            <w:r w:rsidRPr="0089303D">
              <w:rPr>
                <w:b/>
              </w:rPr>
              <w:t>ATTIVITÀ DI COMPETENZA</w:t>
            </w:r>
          </w:p>
        </w:tc>
        <w:tc>
          <w:tcPr>
            <w:tcW w:w="2258" w:type="dxa"/>
            <w:shd w:val="clear" w:color="auto" w:fill="auto"/>
            <w:noWrap/>
            <w:vAlign w:val="center"/>
          </w:tcPr>
          <w:p w14:paraId="55E0B5AF" w14:textId="77777777" w:rsidR="0089303D" w:rsidRPr="0089303D" w:rsidRDefault="0089303D" w:rsidP="0089303D">
            <w:pPr>
              <w:jc w:val="left"/>
              <w:rPr>
                <w:b/>
              </w:rPr>
            </w:pPr>
            <w:r w:rsidRPr="0089303D">
              <w:rPr>
                <w:b/>
              </w:rPr>
              <w:t>PERIODO NEL RUOLO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1D8AB2C4" w14:textId="77777777" w:rsidR="0089303D" w:rsidRPr="0089303D" w:rsidRDefault="0089303D" w:rsidP="00854C53">
            <w:pPr>
              <w:jc w:val="left"/>
              <w:rPr>
                <w:b/>
              </w:rPr>
            </w:pPr>
            <w:r w:rsidRPr="0089303D">
              <w:rPr>
                <w:b/>
              </w:rPr>
              <w:t>EVENTUALI DELEGHE</w:t>
            </w:r>
          </w:p>
        </w:tc>
      </w:tr>
      <w:tr w:rsidR="00854C53" w:rsidRPr="001A161B" w14:paraId="5C7D60A4" w14:textId="77777777" w:rsidTr="00854C53">
        <w:trPr>
          <w:trHeight w:val="773"/>
        </w:trPr>
        <w:tc>
          <w:tcPr>
            <w:tcW w:w="2511" w:type="dxa"/>
            <w:shd w:val="clear" w:color="auto" w:fill="FFFFFF"/>
            <w:vAlign w:val="center"/>
            <w:hideMark/>
          </w:tcPr>
          <w:p w14:paraId="231059E0" w14:textId="77777777" w:rsidR="0089303D" w:rsidRPr="0089303D" w:rsidRDefault="0089303D" w:rsidP="0089303D">
            <w:pPr>
              <w:jc w:val="left"/>
              <w:rPr>
                <w:b/>
              </w:rPr>
            </w:pPr>
            <w:r w:rsidRPr="0089303D">
              <w:rPr>
                <w:b/>
              </w:rPr>
              <w:t>Responsabile del servizio di conservazione</w:t>
            </w:r>
          </w:p>
        </w:tc>
        <w:tc>
          <w:tcPr>
            <w:tcW w:w="1850" w:type="dxa"/>
            <w:shd w:val="clear" w:color="auto" w:fill="FFFFFF"/>
            <w:vAlign w:val="center"/>
          </w:tcPr>
          <w:p w14:paraId="6ED88500" w14:textId="56D39E42" w:rsidR="0089303D" w:rsidRPr="0089303D" w:rsidRDefault="00B41147" w:rsidP="0089303D">
            <w:pPr>
              <w:jc w:val="left"/>
            </w:pPr>
            <w:proofErr w:type="spellStart"/>
            <w:r w:rsidRPr="00B41147">
              <w:rPr>
                <w:highlight w:val="yellow"/>
              </w:rPr>
              <w:t>xxxxxxxxxx</w:t>
            </w:r>
            <w:proofErr w:type="spellEnd"/>
          </w:p>
        </w:tc>
        <w:tc>
          <w:tcPr>
            <w:tcW w:w="1843" w:type="dxa"/>
            <w:shd w:val="clear" w:color="auto" w:fill="FFFFFF"/>
            <w:vAlign w:val="center"/>
          </w:tcPr>
          <w:p w14:paraId="6667A470" w14:textId="77777777" w:rsidR="0089303D" w:rsidRPr="0089303D" w:rsidRDefault="00854C53" w:rsidP="0089303D">
            <w:pPr>
              <w:jc w:val="left"/>
            </w:pPr>
            <w:r>
              <w:t xml:space="preserve">vedi </w:t>
            </w:r>
            <w:r w:rsidR="0091178C">
              <w:t>cap</w:t>
            </w:r>
            <w:r>
              <w:t xml:space="preserve">. </w:t>
            </w:r>
            <w:r w:rsidR="0091178C">
              <w:t>5</w:t>
            </w:r>
          </w:p>
        </w:tc>
        <w:tc>
          <w:tcPr>
            <w:tcW w:w="2258" w:type="dxa"/>
            <w:shd w:val="clear" w:color="auto" w:fill="FFFFFF"/>
            <w:vAlign w:val="center"/>
          </w:tcPr>
          <w:p w14:paraId="1A66736C" w14:textId="46680ECD" w:rsidR="0089303D" w:rsidRPr="0089303D" w:rsidRDefault="0089303D" w:rsidP="0089303D">
            <w:pPr>
              <w:jc w:val="left"/>
            </w:pPr>
            <w:bookmarkStart w:id="8" w:name="_Hlk25835224"/>
            <w:r w:rsidRPr="00B41147">
              <w:rPr>
                <w:highlight w:val="yellow"/>
              </w:rPr>
              <w:t xml:space="preserve">da </w:t>
            </w:r>
            <w:r w:rsidR="00B41147" w:rsidRPr="00B41147">
              <w:rPr>
                <w:highlight w:val="yellow"/>
              </w:rPr>
              <w:t>mese anno</w:t>
            </w:r>
            <w:bookmarkEnd w:id="8"/>
          </w:p>
        </w:tc>
        <w:tc>
          <w:tcPr>
            <w:tcW w:w="1502" w:type="dxa"/>
            <w:shd w:val="clear" w:color="auto" w:fill="FFFFFF"/>
            <w:vAlign w:val="center"/>
          </w:tcPr>
          <w:p w14:paraId="6A09E912" w14:textId="77777777" w:rsidR="0089303D" w:rsidRPr="0089303D" w:rsidRDefault="00854C53" w:rsidP="00854C53">
            <w:pPr>
              <w:jc w:val="center"/>
            </w:pPr>
            <w:r>
              <w:t>-</w:t>
            </w:r>
          </w:p>
        </w:tc>
      </w:tr>
      <w:tr w:rsidR="00B41147" w:rsidRPr="001A161B" w14:paraId="3FE64E90" w14:textId="77777777" w:rsidTr="00BB4B35">
        <w:trPr>
          <w:trHeight w:val="983"/>
        </w:trPr>
        <w:tc>
          <w:tcPr>
            <w:tcW w:w="2511" w:type="dxa"/>
            <w:shd w:val="clear" w:color="auto" w:fill="FFFFFF"/>
            <w:vAlign w:val="center"/>
            <w:hideMark/>
          </w:tcPr>
          <w:p w14:paraId="01899AC3" w14:textId="77777777" w:rsidR="00B41147" w:rsidRPr="0089303D" w:rsidRDefault="00B41147" w:rsidP="00B41147">
            <w:pPr>
              <w:jc w:val="left"/>
              <w:rPr>
                <w:b/>
              </w:rPr>
            </w:pPr>
            <w:r w:rsidRPr="0089303D">
              <w:rPr>
                <w:b/>
              </w:rPr>
              <w:t>Responsabile Sicurezza dei sistemi per la conservazione</w:t>
            </w:r>
          </w:p>
        </w:tc>
        <w:tc>
          <w:tcPr>
            <w:tcW w:w="1850" w:type="dxa"/>
            <w:shd w:val="clear" w:color="auto" w:fill="FFFFFF"/>
            <w:vAlign w:val="center"/>
          </w:tcPr>
          <w:p w14:paraId="3C4F8482" w14:textId="66D48E12" w:rsidR="00B41147" w:rsidRPr="0089303D" w:rsidRDefault="00B41147" w:rsidP="00B41147">
            <w:pPr>
              <w:jc w:val="left"/>
            </w:pPr>
            <w:proofErr w:type="spellStart"/>
            <w:r w:rsidRPr="00B41147">
              <w:rPr>
                <w:highlight w:val="yellow"/>
              </w:rPr>
              <w:t>xxxxxxxxxx</w:t>
            </w:r>
            <w:proofErr w:type="spellEnd"/>
          </w:p>
        </w:tc>
        <w:tc>
          <w:tcPr>
            <w:tcW w:w="1843" w:type="dxa"/>
            <w:shd w:val="clear" w:color="auto" w:fill="FFFFFF"/>
            <w:vAlign w:val="center"/>
          </w:tcPr>
          <w:p w14:paraId="7B09341A" w14:textId="77777777" w:rsidR="00B41147" w:rsidRPr="0089303D" w:rsidRDefault="00B41147" w:rsidP="00B41147">
            <w:pPr>
              <w:jc w:val="left"/>
            </w:pPr>
            <w:r>
              <w:t>vedi cap. 5</w:t>
            </w:r>
          </w:p>
        </w:tc>
        <w:tc>
          <w:tcPr>
            <w:tcW w:w="2258" w:type="dxa"/>
            <w:shd w:val="clear" w:color="auto" w:fill="FFFFFF"/>
            <w:vAlign w:val="center"/>
          </w:tcPr>
          <w:p w14:paraId="7A3D704C" w14:textId="605A01EB" w:rsidR="00B41147" w:rsidRPr="0089303D" w:rsidRDefault="00B41147" w:rsidP="00B41147">
            <w:pPr>
              <w:jc w:val="left"/>
            </w:pPr>
            <w:r w:rsidRPr="00C02FA7">
              <w:rPr>
                <w:highlight w:val="yellow"/>
              </w:rPr>
              <w:t>da mese anno</w:t>
            </w:r>
          </w:p>
        </w:tc>
        <w:tc>
          <w:tcPr>
            <w:tcW w:w="1502" w:type="dxa"/>
            <w:shd w:val="clear" w:color="auto" w:fill="FFFFFF"/>
            <w:vAlign w:val="center"/>
          </w:tcPr>
          <w:p w14:paraId="33E67AC6" w14:textId="77777777" w:rsidR="00B41147" w:rsidRPr="0089303D" w:rsidRDefault="00B41147" w:rsidP="00B41147">
            <w:pPr>
              <w:jc w:val="center"/>
            </w:pPr>
            <w:r>
              <w:t>-</w:t>
            </w:r>
          </w:p>
        </w:tc>
      </w:tr>
      <w:tr w:rsidR="00B41147" w:rsidRPr="001A161B" w14:paraId="4D1CE0B3" w14:textId="77777777" w:rsidTr="00BB4B35">
        <w:trPr>
          <w:trHeight w:val="982"/>
        </w:trPr>
        <w:tc>
          <w:tcPr>
            <w:tcW w:w="2511" w:type="dxa"/>
            <w:shd w:val="clear" w:color="auto" w:fill="FFFFFF"/>
            <w:vAlign w:val="center"/>
            <w:hideMark/>
          </w:tcPr>
          <w:p w14:paraId="1BA8678D" w14:textId="77777777" w:rsidR="00B41147" w:rsidRPr="0089303D" w:rsidRDefault="00B41147" w:rsidP="00B41147">
            <w:pPr>
              <w:jc w:val="left"/>
              <w:rPr>
                <w:b/>
              </w:rPr>
            </w:pPr>
            <w:r w:rsidRPr="0089303D">
              <w:rPr>
                <w:b/>
              </w:rPr>
              <w:t>Responsabile funzione archivistica di conservazione</w:t>
            </w:r>
          </w:p>
        </w:tc>
        <w:tc>
          <w:tcPr>
            <w:tcW w:w="1850" w:type="dxa"/>
            <w:shd w:val="clear" w:color="auto" w:fill="FFFFFF"/>
            <w:vAlign w:val="center"/>
          </w:tcPr>
          <w:p w14:paraId="2A2E5A05" w14:textId="035B29A6" w:rsidR="00B41147" w:rsidRPr="0089303D" w:rsidRDefault="00B41147" w:rsidP="00B41147">
            <w:pPr>
              <w:jc w:val="left"/>
            </w:pPr>
            <w:proofErr w:type="spellStart"/>
            <w:r w:rsidRPr="00B41147">
              <w:rPr>
                <w:highlight w:val="yellow"/>
              </w:rPr>
              <w:t>xxxxxxxxxx</w:t>
            </w:r>
            <w:proofErr w:type="spellEnd"/>
          </w:p>
        </w:tc>
        <w:tc>
          <w:tcPr>
            <w:tcW w:w="1843" w:type="dxa"/>
            <w:shd w:val="clear" w:color="auto" w:fill="FFFFFF"/>
            <w:vAlign w:val="center"/>
          </w:tcPr>
          <w:p w14:paraId="1020A822" w14:textId="77777777" w:rsidR="00B41147" w:rsidRPr="0089303D" w:rsidRDefault="00B41147" w:rsidP="00B41147">
            <w:pPr>
              <w:jc w:val="left"/>
            </w:pPr>
            <w:r>
              <w:t>vedi cap. 5</w:t>
            </w:r>
          </w:p>
        </w:tc>
        <w:tc>
          <w:tcPr>
            <w:tcW w:w="2258" w:type="dxa"/>
            <w:shd w:val="clear" w:color="auto" w:fill="FFFFFF"/>
            <w:vAlign w:val="center"/>
          </w:tcPr>
          <w:p w14:paraId="41ECC02A" w14:textId="796CDD46" w:rsidR="00B41147" w:rsidRPr="0089303D" w:rsidRDefault="00B41147" w:rsidP="00B41147">
            <w:pPr>
              <w:jc w:val="left"/>
            </w:pPr>
            <w:r w:rsidRPr="00C02FA7">
              <w:rPr>
                <w:highlight w:val="yellow"/>
              </w:rPr>
              <w:t>da mese anno</w:t>
            </w:r>
          </w:p>
        </w:tc>
        <w:tc>
          <w:tcPr>
            <w:tcW w:w="1502" w:type="dxa"/>
            <w:shd w:val="clear" w:color="auto" w:fill="FFFFFF"/>
            <w:vAlign w:val="center"/>
          </w:tcPr>
          <w:p w14:paraId="1BBD13F9" w14:textId="77777777" w:rsidR="00B41147" w:rsidRPr="0089303D" w:rsidRDefault="00B41147" w:rsidP="00B41147">
            <w:pPr>
              <w:jc w:val="center"/>
            </w:pPr>
            <w:r>
              <w:t>-</w:t>
            </w:r>
          </w:p>
        </w:tc>
      </w:tr>
      <w:tr w:rsidR="00B41147" w:rsidRPr="001A161B" w14:paraId="59719C67" w14:textId="77777777" w:rsidTr="00BB4B35">
        <w:trPr>
          <w:trHeight w:val="335"/>
        </w:trPr>
        <w:tc>
          <w:tcPr>
            <w:tcW w:w="2511" w:type="dxa"/>
            <w:shd w:val="clear" w:color="auto" w:fill="FFFFFF"/>
            <w:vAlign w:val="center"/>
            <w:hideMark/>
          </w:tcPr>
          <w:p w14:paraId="678CA643" w14:textId="77777777" w:rsidR="00B41147" w:rsidRPr="0089303D" w:rsidRDefault="00B41147" w:rsidP="00B41147">
            <w:pPr>
              <w:jc w:val="left"/>
              <w:rPr>
                <w:b/>
              </w:rPr>
            </w:pPr>
            <w:r w:rsidRPr="0089303D">
              <w:rPr>
                <w:b/>
              </w:rPr>
              <w:t>Responsabile trattamento dati personali</w:t>
            </w:r>
          </w:p>
        </w:tc>
        <w:tc>
          <w:tcPr>
            <w:tcW w:w="1850" w:type="dxa"/>
            <w:shd w:val="clear" w:color="auto" w:fill="FFFFFF"/>
            <w:vAlign w:val="center"/>
          </w:tcPr>
          <w:p w14:paraId="69D720E9" w14:textId="5B59885D" w:rsidR="00B41147" w:rsidRPr="0089303D" w:rsidRDefault="00B41147" w:rsidP="00B41147">
            <w:pPr>
              <w:jc w:val="left"/>
            </w:pPr>
            <w:proofErr w:type="spellStart"/>
            <w:r w:rsidRPr="00B41147">
              <w:rPr>
                <w:highlight w:val="yellow"/>
              </w:rPr>
              <w:t>xxxxxxxxxx</w:t>
            </w:r>
            <w:proofErr w:type="spellEnd"/>
          </w:p>
        </w:tc>
        <w:tc>
          <w:tcPr>
            <w:tcW w:w="1843" w:type="dxa"/>
            <w:shd w:val="clear" w:color="auto" w:fill="FFFFFF"/>
            <w:vAlign w:val="center"/>
          </w:tcPr>
          <w:p w14:paraId="3D50285C" w14:textId="77777777" w:rsidR="00B41147" w:rsidRPr="0089303D" w:rsidRDefault="00B41147" w:rsidP="00B41147">
            <w:pPr>
              <w:jc w:val="left"/>
            </w:pPr>
            <w:r>
              <w:t>vedi cap. 10</w:t>
            </w:r>
          </w:p>
        </w:tc>
        <w:tc>
          <w:tcPr>
            <w:tcW w:w="2258" w:type="dxa"/>
            <w:shd w:val="clear" w:color="auto" w:fill="FFFFFF"/>
            <w:vAlign w:val="center"/>
          </w:tcPr>
          <w:p w14:paraId="4101652C" w14:textId="6071BC97" w:rsidR="00B41147" w:rsidRPr="0089303D" w:rsidRDefault="00B41147" w:rsidP="00B41147">
            <w:pPr>
              <w:jc w:val="left"/>
            </w:pPr>
            <w:r w:rsidRPr="00C02FA7">
              <w:rPr>
                <w:highlight w:val="yellow"/>
              </w:rPr>
              <w:t>da mese anno</w:t>
            </w:r>
          </w:p>
        </w:tc>
        <w:tc>
          <w:tcPr>
            <w:tcW w:w="1502" w:type="dxa"/>
            <w:shd w:val="clear" w:color="auto" w:fill="FFFFFF"/>
            <w:vAlign w:val="center"/>
          </w:tcPr>
          <w:p w14:paraId="0BE14808" w14:textId="77777777" w:rsidR="00B41147" w:rsidRPr="0089303D" w:rsidRDefault="00B41147" w:rsidP="00B41147">
            <w:pPr>
              <w:jc w:val="center"/>
            </w:pPr>
            <w:r>
              <w:t>-</w:t>
            </w:r>
          </w:p>
        </w:tc>
      </w:tr>
      <w:tr w:rsidR="00B41147" w:rsidRPr="001A161B" w14:paraId="13C6619F" w14:textId="77777777" w:rsidTr="00BB4B35">
        <w:trPr>
          <w:trHeight w:val="938"/>
        </w:trPr>
        <w:tc>
          <w:tcPr>
            <w:tcW w:w="2511" w:type="dxa"/>
            <w:shd w:val="clear" w:color="auto" w:fill="FFFFFF"/>
            <w:vAlign w:val="center"/>
            <w:hideMark/>
          </w:tcPr>
          <w:p w14:paraId="13EC0685" w14:textId="77777777" w:rsidR="00B41147" w:rsidRPr="0089303D" w:rsidRDefault="00B41147" w:rsidP="00B41147">
            <w:pPr>
              <w:jc w:val="left"/>
              <w:rPr>
                <w:b/>
              </w:rPr>
            </w:pPr>
            <w:r w:rsidRPr="0089303D">
              <w:rPr>
                <w:b/>
              </w:rPr>
              <w:t>Responsabile sistemi informativi per la conservazione</w:t>
            </w:r>
          </w:p>
        </w:tc>
        <w:tc>
          <w:tcPr>
            <w:tcW w:w="1850" w:type="dxa"/>
            <w:shd w:val="clear" w:color="auto" w:fill="FFFFFF"/>
            <w:vAlign w:val="center"/>
          </w:tcPr>
          <w:p w14:paraId="76941556" w14:textId="14D1476E" w:rsidR="00B41147" w:rsidRPr="0089303D" w:rsidRDefault="00B41147" w:rsidP="00B41147">
            <w:pPr>
              <w:jc w:val="left"/>
            </w:pPr>
            <w:proofErr w:type="spellStart"/>
            <w:r w:rsidRPr="00B41147">
              <w:rPr>
                <w:highlight w:val="yellow"/>
              </w:rPr>
              <w:t>xxxxxxxxxx</w:t>
            </w:r>
            <w:proofErr w:type="spellEnd"/>
          </w:p>
        </w:tc>
        <w:tc>
          <w:tcPr>
            <w:tcW w:w="1843" w:type="dxa"/>
            <w:shd w:val="clear" w:color="auto" w:fill="FFFFFF"/>
            <w:vAlign w:val="center"/>
          </w:tcPr>
          <w:p w14:paraId="757247C3" w14:textId="77777777" w:rsidR="00B41147" w:rsidRPr="0089303D" w:rsidRDefault="00B41147" w:rsidP="00B41147">
            <w:pPr>
              <w:jc w:val="left"/>
            </w:pPr>
            <w:r>
              <w:t>vedi cap. 5</w:t>
            </w:r>
          </w:p>
        </w:tc>
        <w:tc>
          <w:tcPr>
            <w:tcW w:w="2258" w:type="dxa"/>
            <w:shd w:val="clear" w:color="auto" w:fill="FFFFFF"/>
            <w:vAlign w:val="center"/>
          </w:tcPr>
          <w:p w14:paraId="65EEBF4D" w14:textId="32D48E98" w:rsidR="00B41147" w:rsidRPr="0089303D" w:rsidRDefault="00B41147" w:rsidP="00B41147">
            <w:pPr>
              <w:jc w:val="left"/>
            </w:pPr>
            <w:r w:rsidRPr="00C02FA7">
              <w:rPr>
                <w:highlight w:val="yellow"/>
              </w:rPr>
              <w:t>da mese anno</w:t>
            </w:r>
          </w:p>
        </w:tc>
        <w:tc>
          <w:tcPr>
            <w:tcW w:w="1502" w:type="dxa"/>
            <w:shd w:val="clear" w:color="auto" w:fill="FFFFFF"/>
            <w:vAlign w:val="center"/>
          </w:tcPr>
          <w:p w14:paraId="09FA2A7E" w14:textId="77777777" w:rsidR="00B41147" w:rsidRPr="0089303D" w:rsidRDefault="00B41147" w:rsidP="00B41147">
            <w:pPr>
              <w:jc w:val="center"/>
            </w:pPr>
            <w:r>
              <w:t>-</w:t>
            </w:r>
          </w:p>
        </w:tc>
      </w:tr>
      <w:tr w:rsidR="00B41147" w:rsidRPr="001A161B" w14:paraId="5D59D868" w14:textId="77777777" w:rsidTr="00BB4B35">
        <w:trPr>
          <w:trHeight w:val="938"/>
        </w:trPr>
        <w:tc>
          <w:tcPr>
            <w:tcW w:w="2511" w:type="dxa"/>
            <w:shd w:val="clear" w:color="auto" w:fill="FFFFFF"/>
            <w:vAlign w:val="center"/>
            <w:hideMark/>
          </w:tcPr>
          <w:p w14:paraId="25406D55" w14:textId="77777777" w:rsidR="00B41147" w:rsidRPr="0089303D" w:rsidRDefault="00B41147" w:rsidP="00B41147">
            <w:pPr>
              <w:jc w:val="left"/>
              <w:rPr>
                <w:b/>
              </w:rPr>
            </w:pPr>
            <w:r w:rsidRPr="0089303D">
              <w:rPr>
                <w:b/>
              </w:rPr>
              <w:t xml:space="preserve">Responsabile sviluppo e manutenzione del sistema di conservazione </w:t>
            </w:r>
          </w:p>
        </w:tc>
        <w:tc>
          <w:tcPr>
            <w:tcW w:w="1850" w:type="dxa"/>
            <w:shd w:val="clear" w:color="auto" w:fill="FFFFFF"/>
            <w:vAlign w:val="center"/>
          </w:tcPr>
          <w:p w14:paraId="7FD71FCA" w14:textId="3BAE132A" w:rsidR="00B41147" w:rsidRPr="0089303D" w:rsidRDefault="00B41147" w:rsidP="00B41147">
            <w:pPr>
              <w:jc w:val="left"/>
            </w:pPr>
            <w:proofErr w:type="spellStart"/>
            <w:r w:rsidRPr="00B41147">
              <w:rPr>
                <w:highlight w:val="yellow"/>
              </w:rPr>
              <w:t>xxxxxxxxxx</w:t>
            </w:r>
            <w:proofErr w:type="spellEnd"/>
          </w:p>
        </w:tc>
        <w:tc>
          <w:tcPr>
            <w:tcW w:w="1843" w:type="dxa"/>
            <w:shd w:val="clear" w:color="auto" w:fill="FFFFFF"/>
            <w:vAlign w:val="center"/>
          </w:tcPr>
          <w:p w14:paraId="1D87C72C" w14:textId="77777777" w:rsidR="00B41147" w:rsidRPr="0089303D" w:rsidRDefault="00B41147" w:rsidP="00B41147">
            <w:pPr>
              <w:jc w:val="left"/>
            </w:pPr>
            <w:r>
              <w:t xml:space="preserve">vedi </w:t>
            </w:r>
            <w:proofErr w:type="spellStart"/>
            <w:r>
              <w:t>cap</w:t>
            </w:r>
            <w:proofErr w:type="spellEnd"/>
            <w:r>
              <w:t xml:space="preserve"> 5</w:t>
            </w:r>
          </w:p>
        </w:tc>
        <w:tc>
          <w:tcPr>
            <w:tcW w:w="2258" w:type="dxa"/>
            <w:shd w:val="clear" w:color="auto" w:fill="FFFFFF"/>
            <w:vAlign w:val="center"/>
          </w:tcPr>
          <w:p w14:paraId="12F19C3C" w14:textId="047E3BB8" w:rsidR="00B41147" w:rsidRPr="0089303D" w:rsidRDefault="00B41147" w:rsidP="00B41147">
            <w:pPr>
              <w:jc w:val="left"/>
            </w:pPr>
            <w:r w:rsidRPr="00C02FA7">
              <w:rPr>
                <w:highlight w:val="yellow"/>
              </w:rPr>
              <w:t>da mese anno</w:t>
            </w:r>
          </w:p>
        </w:tc>
        <w:tc>
          <w:tcPr>
            <w:tcW w:w="1502" w:type="dxa"/>
            <w:shd w:val="clear" w:color="auto" w:fill="FFFFFF"/>
            <w:vAlign w:val="center"/>
          </w:tcPr>
          <w:p w14:paraId="237AFA41" w14:textId="77777777" w:rsidR="00B41147" w:rsidRPr="0089303D" w:rsidRDefault="00B41147" w:rsidP="00B41147">
            <w:pPr>
              <w:jc w:val="center"/>
            </w:pPr>
            <w:r>
              <w:t>-</w:t>
            </w:r>
          </w:p>
        </w:tc>
      </w:tr>
    </w:tbl>
    <w:p w14:paraId="18CAE8AB" w14:textId="5566B1C3" w:rsidR="002E0D52" w:rsidRPr="002E0D52" w:rsidRDefault="0089303D" w:rsidP="002E0D52">
      <w:pPr>
        <w:pStyle w:val="Titolo1"/>
      </w:pPr>
      <w:r>
        <w:br w:type="page"/>
      </w:r>
      <w:r w:rsidR="00630AC8">
        <w:lastRenderedPageBreak/>
        <w:t>Responsabile del Servizio di Conservazione</w:t>
      </w: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738"/>
        <w:gridCol w:w="6889"/>
      </w:tblGrid>
      <w:tr w:rsidR="00F625FA" w:rsidRPr="00095778" w14:paraId="564E40E8" w14:textId="77777777" w:rsidTr="00705717">
        <w:tc>
          <w:tcPr>
            <w:tcW w:w="1422" w:type="pct"/>
            <w:shd w:val="clear" w:color="auto" w:fill="auto"/>
          </w:tcPr>
          <w:p w14:paraId="340D9C79" w14:textId="77777777" w:rsidR="00F625FA" w:rsidRPr="00095778" w:rsidRDefault="00F625FA" w:rsidP="00705717">
            <w:pPr>
              <w:spacing w:before="40" w:after="40"/>
              <w:rPr>
                <w:i/>
                <w:szCs w:val="20"/>
              </w:rPr>
            </w:pPr>
            <w:r w:rsidRPr="00095778">
              <w:rPr>
                <w:szCs w:val="20"/>
              </w:rPr>
              <w:t>Denominazione e ragione sociale</w:t>
            </w:r>
          </w:p>
        </w:tc>
        <w:tc>
          <w:tcPr>
            <w:tcW w:w="3578" w:type="pct"/>
            <w:shd w:val="clear" w:color="auto" w:fill="auto"/>
          </w:tcPr>
          <w:p w14:paraId="194C0899" w14:textId="30EAB969" w:rsidR="00F625FA" w:rsidRPr="00095778" w:rsidRDefault="00F625FA" w:rsidP="00705717">
            <w:pPr>
              <w:spacing w:before="40" w:after="40"/>
              <w:rPr>
                <w:i/>
                <w:szCs w:val="20"/>
              </w:rPr>
            </w:pPr>
          </w:p>
        </w:tc>
      </w:tr>
      <w:tr w:rsidR="00F625FA" w:rsidRPr="00095778" w14:paraId="18F69579" w14:textId="77777777" w:rsidTr="00705717">
        <w:tc>
          <w:tcPr>
            <w:tcW w:w="1422" w:type="pct"/>
            <w:shd w:val="clear" w:color="auto" w:fill="auto"/>
          </w:tcPr>
          <w:p w14:paraId="505DA3A1" w14:textId="77777777" w:rsidR="00F625FA" w:rsidRPr="00095778" w:rsidRDefault="00F625FA" w:rsidP="00705717">
            <w:pPr>
              <w:spacing w:before="40" w:after="40"/>
              <w:rPr>
                <w:szCs w:val="20"/>
              </w:rPr>
            </w:pPr>
            <w:r w:rsidRPr="00095778">
              <w:rPr>
                <w:szCs w:val="20"/>
              </w:rPr>
              <w:t>Sede legale</w:t>
            </w:r>
          </w:p>
        </w:tc>
        <w:tc>
          <w:tcPr>
            <w:tcW w:w="3578" w:type="pct"/>
            <w:shd w:val="clear" w:color="auto" w:fill="auto"/>
          </w:tcPr>
          <w:p w14:paraId="16568F57" w14:textId="37D7B182" w:rsidR="00F625FA" w:rsidRPr="00095778" w:rsidRDefault="00F625FA" w:rsidP="00705717">
            <w:pPr>
              <w:spacing w:before="40" w:after="40"/>
              <w:rPr>
                <w:szCs w:val="20"/>
              </w:rPr>
            </w:pPr>
          </w:p>
        </w:tc>
      </w:tr>
      <w:tr w:rsidR="00F625FA" w:rsidRPr="00095778" w14:paraId="036F6A43" w14:textId="77777777" w:rsidTr="00705717">
        <w:tc>
          <w:tcPr>
            <w:tcW w:w="1422" w:type="pct"/>
            <w:shd w:val="clear" w:color="auto" w:fill="auto"/>
          </w:tcPr>
          <w:p w14:paraId="162A46A3" w14:textId="77777777" w:rsidR="00F625FA" w:rsidRPr="00095778" w:rsidRDefault="00F625FA" w:rsidP="00705717">
            <w:pPr>
              <w:spacing w:before="40" w:after="40"/>
              <w:rPr>
                <w:szCs w:val="20"/>
              </w:rPr>
            </w:pPr>
            <w:r w:rsidRPr="00095778">
              <w:rPr>
                <w:szCs w:val="20"/>
              </w:rPr>
              <w:t>Telefono</w:t>
            </w:r>
          </w:p>
        </w:tc>
        <w:tc>
          <w:tcPr>
            <w:tcW w:w="3578" w:type="pct"/>
            <w:shd w:val="clear" w:color="auto" w:fill="auto"/>
          </w:tcPr>
          <w:p w14:paraId="37B33343" w14:textId="68C1A330" w:rsidR="00F625FA" w:rsidRPr="00095778" w:rsidRDefault="00F625FA" w:rsidP="00705717">
            <w:pPr>
              <w:spacing w:before="40" w:after="40"/>
              <w:rPr>
                <w:szCs w:val="20"/>
              </w:rPr>
            </w:pPr>
          </w:p>
        </w:tc>
      </w:tr>
      <w:tr w:rsidR="00F625FA" w:rsidRPr="00095778" w14:paraId="62CAF648" w14:textId="77777777" w:rsidTr="00705717">
        <w:tc>
          <w:tcPr>
            <w:tcW w:w="1422" w:type="pct"/>
            <w:shd w:val="clear" w:color="auto" w:fill="auto"/>
          </w:tcPr>
          <w:p w14:paraId="52AE9054" w14:textId="77777777" w:rsidR="00F625FA" w:rsidRPr="00095778" w:rsidRDefault="00F625FA" w:rsidP="00705717">
            <w:pPr>
              <w:spacing w:before="40" w:after="40"/>
              <w:rPr>
                <w:szCs w:val="20"/>
              </w:rPr>
            </w:pPr>
            <w:r w:rsidRPr="00095778">
              <w:rPr>
                <w:szCs w:val="20"/>
              </w:rPr>
              <w:t>Fax</w:t>
            </w:r>
          </w:p>
        </w:tc>
        <w:tc>
          <w:tcPr>
            <w:tcW w:w="3578" w:type="pct"/>
            <w:shd w:val="clear" w:color="auto" w:fill="auto"/>
          </w:tcPr>
          <w:p w14:paraId="1E821553" w14:textId="679E55E8" w:rsidR="00F625FA" w:rsidRPr="00095778" w:rsidRDefault="00F625FA" w:rsidP="00705717">
            <w:pPr>
              <w:spacing w:before="40" w:after="40"/>
              <w:rPr>
                <w:szCs w:val="20"/>
              </w:rPr>
            </w:pPr>
          </w:p>
        </w:tc>
      </w:tr>
      <w:tr w:rsidR="00F625FA" w:rsidRPr="00095778" w14:paraId="24EEF832" w14:textId="77777777" w:rsidTr="00705717">
        <w:tc>
          <w:tcPr>
            <w:tcW w:w="1422" w:type="pct"/>
            <w:shd w:val="clear" w:color="auto" w:fill="auto"/>
          </w:tcPr>
          <w:p w14:paraId="66CF8ECF" w14:textId="77777777" w:rsidR="00F625FA" w:rsidRPr="00095778" w:rsidRDefault="00F625FA" w:rsidP="00705717">
            <w:pPr>
              <w:spacing w:before="40" w:after="40"/>
              <w:rPr>
                <w:szCs w:val="20"/>
              </w:rPr>
            </w:pPr>
            <w:r w:rsidRPr="00095778">
              <w:rPr>
                <w:szCs w:val="20"/>
              </w:rPr>
              <w:t>Indirizzo e-mail</w:t>
            </w:r>
          </w:p>
        </w:tc>
        <w:tc>
          <w:tcPr>
            <w:tcW w:w="3578" w:type="pct"/>
            <w:shd w:val="clear" w:color="auto" w:fill="auto"/>
          </w:tcPr>
          <w:p w14:paraId="6F1BF556" w14:textId="40528D95" w:rsidR="00F625FA" w:rsidRPr="00095778" w:rsidRDefault="00F625FA" w:rsidP="00705717">
            <w:pPr>
              <w:spacing w:before="40" w:after="40"/>
              <w:rPr>
                <w:szCs w:val="20"/>
              </w:rPr>
            </w:pPr>
          </w:p>
        </w:tc>
      </w:tr>
      <w:tr w:rsidR="00F625FA" w:rsidRPr="00095778" w14:paraId="0D52BF0E" w14:textId="77777777" w:rsidTr="00705717">
        <w:tc>
          <w:tcPr>
            <w:tcW w:w="1422" w:type="pct"/>
            <w:shd w:val="clear" w:color="auto" w:fill="auto"/>
          </w:tcPr>
          <w:p w14:paraId="11FEC398" w14:textId="77777777" w:rsidR="00F625FA" w:rsidRPr="00095778" w:rsidRDefault="00F625FA" w:rsidP="00705717">
            <w:pPr>
              <w:spacing w:before="40" w:after="40"/>
              <w:rPr>
                <w:szCs w:val="20"/>
              </w:rPr>
            </w:pPr>
            <w:r w:rsidRPr="00095778">
              <w:rPr>
                <w:szCs w:val="20"/>
              </w:rPr>
              <w:t>Indirizzo Internet</w:t>
            </w:r>
          </w:p>
        </w:tc>
        <w:tc>
          <w:tcPr>
            <w:tcW w:w="3578" w:type="pct"/>
            <w:shd w:val="clear" w:color="auto" w:fill="auto"/>
          </w:tcPr>
          <w:p w14:paraId="5BEA2ABB" w14:textId="3A0E60F9" w:rsidR="00F625FA" w:rsidRPr="00095778" w:rsidRDefault="00F625FA" w:rsidP="00705717">
            <w:pPr>
              <w:spacing w:before="40" w:after="40"/>
              <w:rPr>
                <w:szCs w:val="20"/>
              </w:rPr>
            </w:pPr>
          </w:p>
        </w:tc>
      </w:tr>
    </w:tbl>
    <w:p w14:paraId="1299C43A" w14:textId="77777777" w:rsidR="00F625FA" w:rsidRDefault="00F625FA" w:rsidP="00F625FA">
      <w:pPr>
        <w:shd w:val="clear" w:color="auto" w:fill="FFFFFF"/>
        <w:rPr>
          <w:b/>
          <w:szCs w:val="20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738"/>
        <w:gridCol w:w="6889"/>
      </w:tblGrid>
      <w:tr w:rsidR="000C1A86" w:rsidRPr="00095778" w14:paraId="035E1770" w14:textId="77777777" w:rsidTr="000D5401">
        <w:tc>
          <w:tcPr>
            <w:tcW w:w="1422" w:type="pct"/>
            <w:shd w:val="clear" w:color="auto" w:fill="auto"/>
          </w:tcPr>
          <w:p w14:paraId="208DEA4D" w14:textId="7DED8189" w:rsidR="000C1A86" w:rsidRPr="00095778" w:rsidRDefault="00E12089" w:rsidP="000D5401">
            <w:pPr>
              <w:spacing w:before="40" w:after="40"/>
              <w:rPr>
                <w:szCs w:val="20"/>
              </w:rPr>
            </w:pPr>
            <w:r>
              <w:rPr>
                <w:szCs w:val="20"/>
              </w:rPr>
              <w:t>Responsabile</w:t>
            </w:r>
          </w:p>
        </w:tc>
        <w:tc>
          <w:tcPr>
            <w:tcW w:w="3578" w:type="pct"/>
            <w:shd w:val="clear" w:color="auto" w:fill="auto"/>
          </w:tcPr>
          <w:p w14:paraId="39ED447B" w14:textId="37380416" w:rsidR="000C1A86" w:rsidRPr="00095778" w:rsidRDefault="000C1A86" w:rsidP="000D5401">
            <w:pPr>
              <w:spacing w:before="40" w:after="40"/>
              <w:rPr>
                <w:szCs w:val="20"/>
              </w:rPr>
            </w:pPr>
          </w:p>
        </w:tc>
      </w:tr>
      <w:tr w:rsidR="000C1A86" w:rsidRPr="00095778" w14:paraId="3D20EDAE" w14:textId="77777777" w:rsidTr="000D5401">
        <w:tc>
          <w:tcPr>
            <w:tcW w:w="1422" w:type="pct"/>
            <w:shd w:val="clear" w:color="auto" w:fill="auto"/>
          </w:tcPr>
          <w:p w14:paraId="35E4BDFE" w14:textId="77777777" w:rsidR="000C1A86" w:rsidRDefault="000C1A86" w:rsidP="000D5401">
            <w:pPr>
              <w:spacing w:before="40" w:after="40"/>
              <w:rPr>
                <w:szCs w:val="20"/>
              </w:rPr>
            </w:pPr>
            <w:r>
              <w:rPr>
                <w:szCs w:val="20"/>
              </w:rPr>
              <w:t xml:space="preserve">In carica da (mm/aa) </w:t>
            </w:r>
          </w:p>
        </w:tc>
        <w:tc>
          <w:tcPr>
            <w:tcW w:w="3578" w:type="pct"/>
            <w:shd w:val="clear" w:color="auto" w:fill="auto"/>
          </w:tcPr>
          <w:p w14:paraId="47392D87" w14:textId="7B01A345" w:rsidR="000C1A86" w:rsidRPr="00095778" w:rsidRDefault="000C1A86" w:rsidP="000D5401">
            <w:pPr>
              <w:spacing w:before="40" w:after="40"/>
              <w:rPr>
                <w:szCs w:val="20"/>
              </w:rPr>
            </w:pPr>
          </w:p>
        </w:tc>
      </w:tr>
      <w:tr w:rsidR="000C1A86" w:rsidRPr="00095778" w14:paraId="2524156D" w14:textId="77777777" w:rsidTr="000D5401">
        <w:tc>
          <w:tcPr>
            <w:tcW w:w="1422" w:type="pct"/>
            <w:shd w:val="clear" w:color="auto" w:fill="auto"/>
          </w:tcPr>
          <w:p w14:paraId="343B0D21" w14:textId="77777777" w:rsidR="000C1A86" w:rsidRDefault="000C1A86" w:rsidP="000D5401">
            <w:pPr>
              <w:spacing w:before="40" w:after="40"/>
              <w:rPr>
                <w:szCs w:val="20"/>
              </w:rPr>
            </w:pPr>
            <w:r>
              <w:rPr>
                <w:szCs w:val="20"/>
              </w:rPr>
              <w:t>Scadenza incarico</w:t>
            </w:r>
          </w:p>
        </w:tc>
        <w:tc>
          <w:tcPr>
            <w:tcW w:w="3578" w:type="pct"/>
            <w:shd w:val="clear" w:color="auto" w:fill="auto"/>
          </w:tcPr>
          <w:p w14:paraId="08D51C0E" w14:textId="08E181C2" w:rsidR="000C1A86" w:rsidRPr="00095778" w:rsidRDefault="000C1A86" w:rsidP="000D5401">
            <w:pPr>
              <w:spacing w:before="40" w:after="40"/>
              <w:rPr>
                <w:szCs w:val="20"/>
              </w:rPr>
            </w:pPr>
          </w:p>
        </w:tc>
      </w:tr>
      <w:tr w:rsidR="007E57B8" w:rsidRPr="00095778" w14:paraId="0D12D436" w14:textId="77777777" w:rsidTr="000D5401">
        <w:tc>
          <w:tcPr>
            <w:tcW w:w="1422" w:type="pct"/>
            <w:shd w:val="clear" w:color="auto" w:fill="auto"/>
          </w:tcPr>
          <w:p w14:paraId="0CC9C1F9" w14:textId="77777777" w:rsidR="007E57B8" w:rsidRDefault="007E57B8" w:rsidP="000D5401">
            <w:pPr>
              <w:spacing w:before="40" w:after="40"/>
              <w:rPr>
                <w:szCs w:val="20"/>
              </w:rPr>
            </w:pPr>
            <w:r>
              <w:rPr>
                <w:szCs w:val="20"/>
              </w:rPr>
              <w:t>Atti di riferimento</w:t>
            </w:r>
          </w:p>
        </w:tc>
        <w:tc>
          <w:tcPr>
            <w:tcW w:w="3578" w:type="pct"/>
            <w:shd w:val="clear" w:color="auto" w:fill="auto"/>
          </w:tcPr>
          <w:p w14:paraId="4BE425A9" w14:textId="11D19917" w:rsidR="007E57B8" w:rsidRDefault="007E57B8" w:rsidP="000D5401">
            <w:pPr>
              <w:spacing w:before="40" w:after="40"/>
              <w:rPr>
                <w:szCs w:val="20"/>
              </w:rPr>
            </w:pPr>
          </w:p>
        </w:tc>
      </w:tr>
    </w:tbl>
    <w:p w14:paraId="3CF2D8B6" w14:textId="711D37FD" w:rsidR="00E840F3" w:rsidRDefault="00E840F3" w:rsidP="00E840F3">
      <w:pPr>
        <w:shd w:val="clear" w:color="auto" w:fill="FFFFFF"/>
        <w:rPr>
          <w:b/>
          <w:szCs w:val="20"/>
        </w:rPr>
      </w:pPr>
    </w:p>
    <w:p w14:paraId="08F9D754" w14:textId="73C67313" w:rsidR="00491DD0" w:rsidRDefault="00491DD0" w:rsidP="00E840F3">
      <w:pPr>
        <w:shd w:val="clear" w:color="auto" w:fill="FFFFFF"/>
        <w:rPr>
          <w:b/>
          <w:szCs w:val="20"/>
        </w:rPr>
      </w:pPr>
    </w:p>
    <w:p w14:paraId="1F399DA2" w14:textId="77777777" w:rsidR="00491DD0" w:rsidRDefault="00491DD0" w:rsidP="00E840F3">
      <w:pPr>
        <w:shd w:val="clear" w:color="auto" w:fill="FFFFFF"/>
        <w:rPr>
          <w:b/>
          <w:szCs w:val="20"/>
        </w:rPr>
      </w:pPr>
    </w:p>
    <w:p w14:paraId="64B1D0FD" w14:textId="77777777" w:rsidR="00E12089" w:rsidRDefault="00E12089" w:rsidP="00E840F3">
      <w:pPr>
        <w:shd w:val="clear" w:color="auto" w:fill="FFFFFF"/>
        <w:rPr>
          <w:b/>
          <w:szCs w:val="20"/>
        </w:rPr>
      </w:pPr>
    </w:p>
    <w:p w14:paraId="0A314C56" w14:textId="2ED289CD" w:rsidR="00241395" w:rsidRDefault="00241395" w:rsidP="00241395">
      <w:pPr>
        <w:pStyle w:val="Titolo1"/>
      </w:pPr>
      <w:bookmarkStart w:id="9" w:name="_Toc400631436"/>
      <w:bookmarkStart w:id="10" w:name="_GoBack"/>
      <w:bookmarkEnd w:id="10"/>
      <w:r>
        <w:t>Responsabile delle sottoscrizioni previste nel processo di conservazione</w:t>
      </w:r>
      <w:bookmarkEnd w:id="9"/>
    </w:p>
    <w:p w14:paraId="1E4AE7EF" w14:textId="77777777" w:rsidR="00241395" w:rsidRDefault="00241395" w:rsidP="00241395">
      <w:r>
        <w:t xml:space="preserve">Sono riportati i nominativi dei funzionari incaricati della Posizione organizzativa di presidio della funzione archivistica di </w:t>
      </w:r>
      <w:r w:rsidRPr="0000763F">
        <w:rPr>
          <w:i/>
        </w:rPr>
        <w:t>Conservazione</w:t>
      </w:r>
      <w:r>
        <w:t xml:space="preserve">, a cui sono assegnate in particolare le funzioni di sottoscrizione previste nell’ambito del processo di </w:t>
      </w:r>
      <w:r w:rsidRPr="0000763F">
        <w:rPr>
          <w:i/>
        </w:rPr>
        <w:t>Conservazione</w:t>
      </w:r>
      <w:r>
        <w:t xml:space="preserve"> e le funzioni di rappresentanza nei rapporti con il </w:t>
      </w:r>
      <w:proofErr w:type="spellStart"/>
      <w:r>
        <w:t>MiBACT</w:t>
      </w:r>
      <w:proofErr w:type="spellEnd"/>
      <w:r>
        <w:t xml:space="preserve"> </w:t>
      </w:r>
      <w:r w:rsidR="00057D49">
        <w:t xml:space="preserve">ed AGID </w:t>
      </w:r>
      <w:r>
        <w:t>per quanto di competenza.</w:t>
      </w:r>
    </w:p>
    <w:p w14:paraId="62EBF3C5" w14:textId="77777777" w:rsidR="00241395" w:rsidRPr="00095778" w:rsidRDefault="00241395" w:rsidP="00F625FA">
      <w:pPr>
        <w:shd w:val="clear" w:color="auto" w:fill="FFFFFF"/>
        <w:jc w:val="center"/>
        <w:rPr>
          <w:b/>
          <w:szCs w:val="20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738"/>
        <w:gridCol w:w="6889"/>
      </w:tblGrid>
      <w:tr w:rsidR="00F625FA" w:rsidRPr="00095778" w14:paraId="0DBCBF46" w14:textId="77777777" w:rsidTr="00705717">
        <w:tc>
          <w:tcPr>
            <w:tcW w:w="1422" w:type="pct"/>
            <w:shd w:val="clear" w:color="auto" w:fill="auto"/>
          </w:tcPr>
          <w:p w14:paraId="335EE66D" w14:textId="77777777" w:rsidR="00F625FA" w:rsidRPr="00095778" w:rsidRDefault="00F625FA" w:rsidP="00705717">
            <w:pPr>
              <w:spacing w:before="40" w:after="40"/>
              <w:rPr>
                <w:szCs w:val="20"/>
              </w:rPr>
            </w:pPr>
            <w:r w:rsidRPr="00095778">
              <w:rPr>
                <w:szCs w:val="20"/>
              </w:rPr>
              <w:t>Responsabile del</w:t>
            </w:r>
            <w:r>
              <w:rPr>
                <w:szCs w:val="20"/>
              </w:rPr>
              <w:t>la funzione archivistica di conservazione</w:t>
            </w:r>
          </w:p>
        </w:tc>
        <w:tc>
          <w:tcPr>
            <w:tcW w:w="3578" w:type="pct"/>
            <w:shd w:val="clear" w:color="auto" w:fill="auto"/>
            <w:vAlign w:val="center"/>
          </w:tcPr>
          <w:p w14:paraId="4EB7361A" w14:textId="006121E7" w:rsidR="00F625FA" w:rsidRPr="00095778" w:rsidRDefault="00F625FA" w:rsidP="00705717">
            <w:pPr>
              <w:spacing w:before="40" w:after="40"/>
              <w:rPr>
                <w:szCs w:val="20"/>
              </w:rPr>
            </w:pPr>
          </w:p>
        </w:tc>
      </w:tr>
      <w:tr w:rsidR="00241395" w:rsidRPr="00095778" w14:paraId="21D1AB94" w14:textId="77777777" w:rsidTr="00705717">
        <w:tc>
          <w:tcPr>
            <w:tcW w:w="1422" w:type="pct"/>
            <w:shd w:val="clear" w:color="auto" w:fill="auto"/>
          </w:tcPr>
          <w:p w14:paraId="64138DD5" w14:textId="77777777" w:rsidR="00241395" w:rsidRDefault="00241395" w:rsidP="000D5401">
            <w:pPr>
              <w:spacing w:before="40" w:after="40"/>
              <w:rPr>
                <w:szCs w:val="20"/>
              </w:rPr>
            </w:pPr>
            <w:r>
              <w:rPr>
                <w:szCs w:val="20"/>
              </w:rPr>
              <w:t xml:space="preserve">In carica da (mm/aa) </w:t>
            </w:r>
          </w:p>
        </w:tc>
        <w:tc>
          <w:tcPr>
            <w:tcW w:w="3578" w:type="pct"/>
            <w:shd w:val="clear" w:color="auto" w:fill="auto"/>
          </w:tcPr>
          <w:p w14:paraId="624F5326" w14:textId="295E4A6D" w:rsidR="00241395" w:rsidRPr="00072156" w:rsidRDefault="00241395" w:rsidP="00705717">
            <w:pPr>
              <w:spacing w:before="40" w:after="40"/>
              <w:rPr>
                <w:szCs w:val="20"/>
                <w:highlight w:val="yellow"/>
              </w:rPr>
            </w:pPr>
          </w:p>
        </w:tc>
      </w:tr>
      <w:tr w:rsidR="00241395" w:rsidRPr="00095778" w14:paraId="1940AEE5" w14:textId="77777777" w:rsidTr="00705717">
        <w:tc>
          <w:tcPr>
            <w:tcW w:w="1422" w:type="pct"/>
            <w:shd w:val="clear" w:color="auto" w:fill="auto"/>
          </w:tcPr>
          <w:p w14:paraId="0B6232CF" w14:textId="77777777" w:rsidR="00241395" w:rsidRDefault="00241395" w:rsidP="000D5401">
            <w:pPr>
              <w:spacing w:before="40" w:after="40"/>
              <w:rPr>
                <w:szCs w:val="20"/>
              </w:rPr>
            </w:pPr>
            <w:r>
              <w:rPr>
                <w:szCs w:val="20"/>
              </w:rPr>
              <w:t>Scadenza incarico</w:t>
            </w:r>
          </w:p>
        </w:tc>
        <w:tc>
          <w:tcPr>
            <w:tcW w:w="3578" w:type="pct"/>
            <w:shd w:val="clear" w:color="auto" w:fill="auto"/>
          </w:tcPr>
          <w:p w14:paraId="21DA74D9" w14:textId="2159F139" w:rsidR="00241395" w:rsidRPr="00095778" w:rsidRDefault="00241395" w:rsidP="00705717">
            <w:pPr>
              <w:spacing w:before="40" w:after="40"/>
              <w:rPr>
                <w:szCs w:val="20"/>
              </w:rPr>
            </w:pPr>
          </w:p>
        </w:tc>
      </w:tr>
    </w:tbl>
    <w:p w14:paraId="6D98A12B" w14:textId="77777777" w:rsidR="001C26AF" w:rsidRPr="001C26AF" w:rsidRDefault="001C26AF" w:rsidP="001C26AF"/>
    <w:sectPr w:rsidR="001C26AF" w:rsidRPr="001C26AF" w:rsidSect="00C6403D"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1CC18" w14:textId="77777777" w:rsidR="006D7B16" w:rsidRDefault="006D7B16" w:rsidP="00972ACD">
      <w:pPr>
        <w:spacing w:line="240" w:lineRule="auto"/>
      </w:pPr>
      <w:r>
        <w:separator/>
      </w:r>
    </w:p>
  </w:endnote>
  <w:endnote w:type="continuationSeparator" w:id="0">
    <w:p w14:paraId="0FB724B0" w14:textId="77777777" w:rsidR="006D7B16" w:rsidRDefault="006D7B16" w:rsidP="00972ACD">
      <w:pPr>
        <w:spacing w:line="240" w:lineRule="auto"/>
      </w:pPr>
      <w:r>
        <w:continuationSeparator/>
      </w:r>
    </w:p>
  </w:endnote>
  <w:endnote w:type="continuationNotice" w:id="1">
    <w:p w14:paraId="2D7CFF4F" w14:textId="77777777" w:rsidR="006D7B16" w:rsidRDefault="006D7B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1CD0" w14:textId="77777777" w:rsidR="00BE0843" w:rsidRPr="008114E4" w:rsidRDefault="00BE0843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 w:rsidR="00FB6699">
      <w:rPr>
        <w:rFonts w:ascii="Verdana" w:hAnsi="Verdana"/>
        <w:noProof/>
        <w:sz w:val="18"/>
        <w:szCs w:val="18"/>
      </w:rPr>
      <w:t>6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="00F625FA">
      <w:rPr>
        <w:rFonts w:ascii="Verdana" w:hAnsi="Verdana"/>
        <w:sz w:val="18"/>
      </w:rPr>
      <w:t>Registro dei responsabili della conservazione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6C66E" w14:textId="77777777" w:rsidR="00BE0843" w:rsidRPr="008114E4" w:rsidRDefault="00BE0843" w:rsidP="00291455">
    <w:pPr>
      <w:pStyle w:val="Pidipagina"/>
      <w:tabs>
        <w:tab w:val="clear" w:pos="4819"/>
        <w:tab w:val="right" w:pos="8789"/>
      </w:tabs>
      <w:jc w:val="right"/>
      <w:rPr>
        <w:rFonts w:ascii="Verdana" w:hAnsi="Verdana"/>
      </w:rPr>
    </w:pPr>
    <w:r w:rsidRPr="008114E4">
      <w:rPr>
        <w:rFonts w:ascii="Verdana" w:hAnsi="Verdana"/>
        <w:sz w:val="18"/>
      </w:rPr>
      <w:tab/>
    </w:r>
    <w:r w:rsidR="00057D49">
      <w:rPr>
        <w:rFonts w:ascii="Verdana" w:hAnsi="Verdana"/>
        <w:sz w:val="18"/>
      </w:rPr>
      <w:t>Registro dei responsabili della conservazione</w:t>
    </w:r>
    <w:r w:rsidRPr="008114E4">
      <w:rPr>
        <w:rFonts w:ascii="Verdana" w:hAnsi="Verdana"/>
        <w:sz w:val="18"/>
      </w:rPr>
      <w:tab/>
      <w:t xml:space="preserve">[ </w:t>
    </w:r>
    <w:r w:rsidRPr="008114E4">
      <w:rPr>
        <w:rFonts w:ascii="Verdana" w:hAnsi="Verdana"/>
        <w:sz w:val="18"/>
      </w:rPr>
      <w:fldChar w:fldCharType="begin"/>
    </w:r>
    <w:r w:rsidRPr="008114E4">
      <w:rPr>
        <w:rFonts w:ascii="Verdana" w:hAnsi="Verdana"/>
        <w:sz w:val="18"/>
      </w:rPr>
      <w:instrText>PAGE   \* MERGEFORMAT</w:instrText>
    </w:r>
    <w:r w:rsidRPr="008114E4">
      <w:rPr>
        <w:rFonts w:ascii="Verdana" w:hAnsi="Verdana"/>
        <w:sz w:val="18"/>
      </w:rPr>
      <w:fldChar w:fldCharType="separate"/>
    </w:r>
    <w:r w:rsidR="00FB6699">
      <w:rPr>
        <w:rFonts w:ascii="Verdana" w:hAnsi="Verdana"/>
        <w:noProof/>
        <w:sz w:val="18"/>
      </w:rPr>
      <w:t>7</w:t>
    </w:r>
    <w:r w:rsidRPr="008114E4">
      <w:rPr>
        <w:rFonts w:ascii="Verdana" w:hAnsi="Verdana"/>
        <w:sz w:val="18"/>
      </w:rPr>
      <w:fldChar w:fldCharType="end"/>
    </w:r>
    <w:r w:rsidRPr="008114E4">
      <w:rPr>
        <w:rFonts w:ascii="Verdana" w:hAnsi="Verdana"/>
        <w:sz w:val="18"/>
      </w:rPr>
      <w:t xml:space="preserve">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DF254" w14:textId="77777777" w:rsidR="006D7B16" w:rsidRDefault="006D7B16" w:rsidP="00972ACD">
      <w:pPr>
        <w:spacing w:line="240" w:lineRule="auto"/>
      </w:pPr>
      <w:r>
        <w:separator/>
      </w:r>
    </w:p>
  </w:footnote>
  <w:footnote w:type="continuationSeparator" w:id="0">
    <w:p w14:paraId="235E1737" w14:textId="77777777" w:rsidR="006D7B16" w:rsidRDefault="006D7B16" w:rsidP="00972ACD">
      <w:pPr>
        <w:spacing w:line="240" w:lineRule="auto"/>
      </w:pPr>
      <w:r>
        <w:continuationSeparator/>
      </w:r>
    </w:p>
  </w:footnote>
  <w:footnote w:type="continuationNotice" w:id="1">
    <w:p w14:paraId="72EAAFB5" w14:textId="77777777" w:rsidR="006D7B16" w:rsidRDefault="006D7B1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E523C" w14:textId="77777777" w:rsidR="00BE0843" w:rsidRPr="00117F0E" w:rsidRDefault="00977325" w:rsidP="00DA578D">
    <w:pPr>
      <w:pStyle w:val="Intestazione"/>
      <w:jc w:val="center"/>
      <w:rPr>
        <w:rFonts w:ascii="Verdana" w:hAnsi="Verdana"/>
      </w:rPr>
    </w:pPr>
    <w:r w:rsidRPr="00117F0E">
      <w:rPr>
        <w:rFonts w:ascii="Verdana" w:hAnsi="Verdana"/>
        <w:noProof/>
        <w:lang w:eastAsia="it-IT" w:bidi="ar-SA"/>
      </w:rPr>
      <w:drawing>
        <wp:inline distT="0" distB="0" distL="0" distR="0" wp14:anchorId="2E53AC7D" wp14:editId="07777777">
          <wp:extent cx="1209675" cy="419100"/>
          <wp:effectExtent l="0" t="0" r="0" b="0"/>
          <wp:docPr id="1" name="Immagine 3" descr="P:\RER\sitoParER\Grafica\LogoParer-2013\LogoPar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P:\RER\sitoParER\Grafica\LogoParer-2013\LogoPar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E56223" w14:textId="77777777" w:rsidR="00BE0843" w:rsidRPr="00117F0E" w:rsidRDefault="00BE0843" w:rsidP="00DA578D">
    <w:pPr>
      <w:pStyle w:val="Intestazione"/>
      <w:jc w:val="center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7CC1D" w14:textId="77777777" w:rsidR="00BE0843" w:rsidRPr="00B90245" w:rsidRDefault="00977325" w:rsidP="00DA578D">
    <w:pPr>
      <w:pStyle w:val="Intestazione"/>
      <w:jc w:val="center"/>
      <w:rPr>
        <w:rFonts w:ascii="Verdana" w:hAnsi="Verdana"/>
      </w:rPr>
    </w:pPr>
    <w:r w:rsidRPr="00B90245">
      <w:rPr>
        <w:rFonts w:ascii="Verdana" w:hAnsi="Verdana"/>
        <w:noProof/>
        <w:lang w:eastAsia="it-IT" w:bidi="ar-SA"/>
      </w:rPr>
      <w:drawing>
        <wp:inline distT="0" distB="0" distL="0" distR="0" wp14:anchorId="3DA70049" wp14:editId="07777777">
          <wp:extent cx="1209675" cy="419100"/>
          <wp:effectExtent l="0" t="0" r="0" b="0"/>
          <wp:docPr id="2" name="Immagine 1" descr="P:\RER\sitoParER\Grafica\LogoParer-2013\LogoPar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P:\RER\sitoParER\Grafica\LogoParer-2013\LogoPar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0FFD37" w14:textId="77777777" w:rsidR="00BE0843" w:rsidRPr="00B90245" w:rsidRDefault="00BE0843" w:rsidP="00DA578D">
    <w:pPr>
      <w:pStyle w:val="Intestazione"/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DB82" w14:textId="77777777" w:rsidR="00F625FA" w:rsidRDefault="00F625FA" w:rsidP="00F625FA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3E76BAF"/>
    <w:multiLevelType w:val="hybridMultilevel"/>
    <w:tmpl w:val="B4C45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442B5"/>
    <w:multiLevelType w:val="hybridMultilevel"/>
    <w:tmpl w:val="D9F29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A6286"/>
    <w:multiLevelType w:val="hybridMultilevel"/>
    <w:tmpl w:val="7158AE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B48A4"/>
    <w:multiLevelType w:val="hybridMultilevel"/>
    <w:tmpl w:val="E6A04E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5147A"/>
    <w:multiLevelType w:val="multilevel"/>
    <w:tmpl w:val="2450740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596D6C6B"/>
    <w:multiLevelType w:val="hybridMultilevel"/>
    <w:tmpl w:val="C61A7CCA"/>
    <w:lvl w:ilvl="0" w:tplc="CC6AAA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2E7963"/>
    <w:multiLevelType w:val="hybridMultilevel"/>
    <w:tmpl w:val="2FC26A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565"/>
    <w:multiLevelType w:val="hybridMultilevel"/>
    <w:tmpl w:val="0EB233C8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6" w15:restartNumberingAfterBreak="0">
    <w:nsid w:val="719A02C6"/>
    <w:multiLevelType w:val="hybridMultilevel"/>
    <w:tmpl w:val="302C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8417D"/>
    <w:multiLevelType w:val="multilevel"/>
    <w:tmpl w:val="2450740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749F430F"/>
    <w:multiLevelType w:val="hybridMultilevel"/>
    <w:tmpl w:val="F6444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8"/>
  </w:num>
  <w:num w:numId="4">
    <w:abstractNumId w:val="13"/>
  </w:num>
  <w:num w:numId="5">
    <w:abstractNumId w:val="9"/>
  </w:num>
  <w:num w:numId="6">
    <w:abstractNumId w:val="15"/>
  </w:num>
  <w:num w:numId="7">
    <w:abstractNumId w:val="16"/>
  </w:num>
  <w:num w:numId="8">
    <w:abstractNumId w:val="11"/>
  </w:num>
  <w:num w:numId="9">
    <w:abstractNumId w:val="14"/>
  </w:num>
  <w:num w:numId="10">
    <w:abstractNumId w:val="17"/>
  </w:num>
  <w:num w:numId="11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283"/>
  <w:evenAndOddHeaders/>
  <w:characterSpacingControl w:val="doNotCompress"/>
  <w:hdrShapeDefaults>
    <o:shapedefaults v:ext="edit" spidmax="2049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03"/>
    <w:rsid w:val="00000225"/>
    <w:rsid w:val="000010E7"/>
    <w:rsid w:val="00004306"/>
    <w:rsid w:val="00004A92"/>
    <w:rsid w:val="0000545A"/>
    <w:rsid w:val="000064E0"/>
    <w:rsid w:val="00015890"/>
    <w:rsid w:val="0002122A"/>
    <w:rsid w:val="00024BE1"/>
    <w:rsid w:val="00026977"/>
    <w:rsid w:val="00032AED"/>
    <w:rsid w:val="00032BE5"/>
    <w:rsid w:val="00032E7B"/>
    <w:rsid w:val="000359F1"/>
    <w:rsid w:val="00041939"/>
    <w:rsid w:val="000469D4"/>
    <w:rsid w:val="00046E8B"/>
    <w:rsid w:val="000511B5"/>
    <w:rsid w:val="00052292"/>
    <w:rsid w:val="000526C1"/>
    <w:rsid w:val="000545E6"/>
    <w:rsid w:val="00055D60"/>
    <w:rsid w:val="00057D49"/>
    <w:rsid w:val="000606BA"/>
    <w:rsid w:val="000728FA"/>
    <w:rsid w:val="00074E98"/>
    <w:rsid w:val="0007659E"/>
    <w:rsid w:val="00080B7F"/>
    <w:rsid w:val="00083003"/>
    <w:rsid w:val="00083704"/>
    <w:rsid w:val="00083831"/>
    <w:rsid w:val="00086928"/>
    <w:rsid w:val="00086B57"/>
    <w:rsid w:val="00090A36"/>
    <w:rsid w:val="000920A4"/>
    <w:rsid w:val="000947DE"/>
    <w:rsid w:val="00094B9B"/>
    <w:rsid w:val="000961CD"/>
    <w:rsid w:val="00097462"/>
    <w:rsid w:val="000A2B6D"/>
    <w:rsid w:val="000A54FC"/>
    <w:rsid w:val="000A6111"/>
    <w:rsid w:val="000B0563"/>
    <w:rsid w:val="000B0D21"/>
    <w:rsid w:val="000B2ADC"/>
    <w:rsid w:val="000C0A5B"/>
    <w:rsid w:val="000C13C3"/>
    <w:rsid w:val="000C1A86"/>
    <w:rsid w:val="000C1C7F"/>
    <w:rsid w:val="000C42DE"/>
    <w:rsid w:val="000C4460"/>
    <w:rsid w:val="000D0ACD"/>
    <w:rsid w:val="000D5401"/>
    <w:rsid w:val="000D58C3"/>
    <w:rsid w:val="000D695A"/>
    <w:rsid w:val="000D7C31"/>
    <w:rsid w:val="000E1353"/>
    <w:rsid w:val="000E4E51"/>
    <w:rsid w:val="000E63F4"/>
    <w:rsid w:val="000E68F5"/>
    <w:rsid w:val="000F0790"/>
    <w:rsid w:val="000F4943"/>
    <w:rsid w:val="001040DF"/>
    <w:rsid w:val="001074EB"/>
    <w:rsid w:val="00110519"/>
    <w:rsid w:val="001110C5"/>
    <w:rsid w:val="00115C04"/>
    <w:rsid w:val="00117F0E"/>
    <w:rsid w:val="00120A10"/>
    <w:rsid w:val="00123B1D"/>
    <w:rsid w:val="001250D8"/>
    <w:rsid w:val="00126F97"/>
    <w:rsid w:val="00131090"/>
    <w:rsid w:val="00131AF3"/>
    <w:rsid w:val="001327C6"/>
    <w:rsid w:val="00132ECE"/>
    <w:rsid w:val="00133FEB"/>
    <w:rsid w:val="00134600"/>
    <w:rsid w:val="00141D47"/>
    <w:rsid w:val="001424C6"/>
    <w:rsid w:val="00143BCC"/>
    <w:rsid w:val="00144F13"/>
    <w:rsid w:val="00145ED2"/>
    <w:rsid w:val="00146387"/>
    <w:rsid w:val="00146899"/>
    <w:rsid w:val="00147FDC"/>
    <w:rsid w:val="001639FD"/>
    <w:rsid w:val="00165BE6"/>
    <w:rsid w:val="00166B48"/>
    <w:rsid w:val="00166DDD"/>
    <w:rsid w:val="00167647"/>
    <w:rsid w:val="001744EE"/>
    <w:rsid w:val="00176FCF"/>
    <w:rsid w:val="0017766A"/>
    <w:rsid w:val="00180C1B"/>
    <w:rsid w:val="00181407"/>
    <w:rsid w:val="001821E6"/>
    <w:rsid w:val="0018418B"/>
    <w:rsid w:val="001855B6"/>
    <w:rsid w:val="001904D6"/>
    <w:rsid w:val="00191B68"/>
    <w:rsid w:val="00194124"/>
    <w:rsid w:val="001A33ED"/>
    <w:rsid w:val="001B2991"/>
    <w:rsid w:val="001B4C26"/>
    <w:rsid w:val="001C177E"/>
    <w:rsid w:val="001C26AF"/>
    <w:rsid w:val="001C4E23"/>
    <w:rsid w:val="001C5B1D"/>
    <w:rsid w:val="001D0BD3"/>
    <w:rsid w:val="001D1B48"/>
    <w:rsid w:val="001D2787"/>
    <w:rsid w:val="001D7DD2"/>
    <w:rsid w:val="001E1086"/>
    <w:rsid w:val="001E35B6"/>
    <w:rsid w:val="001E36A8"/>
    <w:rsid w:val="001E7957"/>
    <w:rsid w:val="001F0406"/>
    <w:rsid w:val="001F169B"/>
    <w:rsid w:val="001F5617"/>
    <w:rsid w:val="001F61B7"/>
    <w:rsid w:val="001F7B80"/>
    <w:rsid w:val="001F7C0D"/>
    <w:rsid w:val="001F7FA6"/>
    <w:rsid w:val="002009DD"/>
    <w:rsid w:val="0020302A"/>
    <w:rsid w:val="00225B81"/>
    <w:rsid w:val="00225FD8"/>
    <w:rsid w:val="0022611B"/>
    <w:rsid w:val="00226DE3"/>
    <w:rsid w:val="00233BF8"/>
    <w:rsid w:val="0023442E"/>
    <w:rsid w:val="002353C7"/>
    <w:rsid w:val="00235ED1"/>
    <w:rsid w:val="00241395"/>
    <w:rsid w:val="0024237A"/>
    <w:rsid w:val="00247BE5"/>
    <w:rsid w:val="002526A7"/>
    <w:rsid w:val="00252C8E"/>
    <w:rsid w:val="00253F30"/>
    <w:rsid w:val="002556D4"/>
    <w:rsid w:val="002656BD"/>
    <w:rsid w:val="0027045C"/>
    <w:rsid w:val="00270FD9"/>
    <w:rsid w:val="00271036"/>
    <w:rsid w:val="00272A1C"/>
    <w:rsid w:val="0027433E"/>
    <w:rsid w:val="00274639"/>
    <w:rsid w:val="00274DA2"/>
    <w:rsid w:val="002774A2"/>
    <w:rsid w:val="002776D5"/>
    <w:rsid w:val="00282419"/>
    <w:rsid w:val="0028279E"/>
    <w:rsid w:val="00287469"/>
    <w:rsid w:val="0028798C"/>
    <w:rsid w:val="00291455"/>
    <w:rsid w:val="00292F6E"/>
    <w:rsid w:val="00293884"/>
    <w:rsid w:val="002945D1"/>
    <w:rsid w:val="0029467E"/>
    <w:rsid w:val="002A1431"/>
    <w:rsid w:val="002C0212"/>
    <w:rsid w:val="002C0232"/>
    <w:rsid w:val="002C2670"/>
    <w:rsid w:val="002C4BA7"/>
    <w:rsid w:val="002C6A08"/>
    <w:rsid w:val="002D0EC4"/>
    <w:rsid w:val="002D1334"/>
    <w:rsid w:val="002D1CDB"/>
    <w:rsid w:val="002D35ED"/>
    <w:rsid w:val="002D40A9"/>
    <w:rsid w:val="002D5AFB"/>
    <w:rsid w:val="002E0D52"/>
    <w:rsid w:val="002E35A9"/>
    <w:rsid w:val="002E3911"/>
    <w:rsid w:val="002E3D77"/>
    <w:rsid w:val="002E464C"/>
    <w:rsid w:val="002E6160"/>
    <w:rsid w:val="002F3601"/>
    <w:rsid w:val="00302058"/>
    <w:rsid w:val="003058E9"/>
    <w:rsid w:val="003065CB"/>
    <w:rsid w:val="003066A3"/>
    <w:rsid w:val="003134E0"/>
    <w:rsid w:val="003147A3"/>
    <w:rsid w:val="00321D9E"/>
    <w:rsid w:val="003224BF"/>
    <w:rsid w:val="003272A2"/>
    <w:rsid w:val="0032745D"/>
    <w:rsid w:val="00327E4F"/>
    <w:rsid w:val="00332594"/>
    <w:rsid w:val="00336890"/>
    <w:rsid w:val="00350C04"/>
    <w:rsid w:val="00351C1E"/>
    <w:rsid w:val="003522AD"/>
    <w:rsid w:val="00353FC6"/>
    <w:rsid w:val="003546AF"/>
    <w:rsid w:val="00354C32"/>
    <w:rsid w:val="00356E12"/>
    <w:rsid w:val="003575C3"/>
    <w:rsid w:val="0037000C"/>
    <w:rsid w:val="00371909"/>
    <w:rsid w:val="00374EAE"/>
    <w:rsid w:val="003773B9"/>
    <w:rsid w:val="003828DB"/>
    <w:rsid w:val="00384FEC"/>
    <w:rsid w:val="00386465"/>
    <w:rsid w:val="00386942"/>
    <w:rsid w:val="003A55DD"/>
    <w:rsid w:val="003B061C"/>
    <w:rsid w:val="003B403F"/>
    <w:rsid w:val="003B6BA4"/>
    <w:rsid w:val="003C0AC8"/>
    <w:rsid w:val="003C1031"/>
    <w:rsid w:val="003C2C79"/>
    <w:rsid w:val="003C4CC5"/>
    <w:rsid w:val="003C5507"/>
    <w:rsid w:val="003C55E0"/>
    <w:rsid w:val="003D0215"/>
    <w:rsid w:val="003D13AE"/>
    <w:rsid w:val="003D158F"/>
    <w:rsid w:val="003D1C71"/>
    <w:rsid w:val="003D495A"/>
    <w:rsid w:val="003D7B95"/>
    <w:rsid w:val="003E541B"/>
    <w:rsid w:val="003E6292"/>
    <w:rsid w:val="003E73CB"/>
    <w:rsid w:val="003F401A"/>
    <w:rsid w:val="003F602A"/>
    <w:rsid w:val="003F606A"/>
    <w:rsid w:val="0040095C"/>
    <w:rsid w:val="00402CAB"/>
    <w:rsid w:val="00404345"/>
    <w:rsid w:val="00404527"/>
    <w:rsid w:val="0040466F"/>
    <w:rsid w:val="00405CB9"/>
    <w:rsid w:val="004100CE"/>
    <w:rsid w:val="00414644"/>
    <w:rsid w:val="00421CBF"/>
    <w:rsid w:val="00423D22"/>
    <w:rsid w:val="00423DC8"/>
    <w:rsid w:val="00426CF8"/>
    <w:rsid w:val="00427807"/>
    <w:rsid w:val="00430B43"/>
    <w:rsid w:val="00432963"/>
    <w:rsid w:val="00436C00"/>
    <w:rsid w:val="00436CC2"/>
    <w:rsid w:val="00437358"/>
    <w:rsid w:val="00443454"/>
    <w:rsid w:val="00451F38"/>
    <w:rsid w:val="00453F6B"/>
    <w:rsid w:val="00454248"/>
    <w:rsid w:val="00454D89"/>
    <w:rsid w:val="00454FA6"/>
    <w:rsid w:val="004577CC"/>
    <w:rsid w:val="00462000"/>
    <w:rsid w:val="0046451A"/>
    <w:rsid w:val="0046719E"/>
    <w:rsid w:val="00472DC5"/>
    <w:rsid w:val="0047460C"/>
    <w:rsid w:val="00475B8A"/>
    <w:rsid w:val="004774B1"/>
    <w:rsid w:val="00481B9C"/>
    <w:rsid w:val="00482C1A"/>
    <w:rsid w:val="0048396E"/>
    <w:rsid w:val="0048553F"/>
    <w:rsid w:val="00490B97"/>
    <w:rsid w:val="004911DA"/>
    <w:rsid w:val="004915B0"/>
    <w:rsid w:val="00491DD0"/>
    <w:rsid w:val="0049266C"/>
    <w:rsid w:val="004943DE"/>
    <w:rsid w:val="00497B2A"/>
    <w:rsid w:val="004A23F7"/>
    <w:rsid w:val="004B054E"/>
    <w:rsid w:val="004B05AA"/>
    <w:rsid w:val="004C0CEA"/>
    <w:rsid w:val="004C0E05"/>
    <w:rsid w:val="004C1F0B"/>
    <w:rsid w:val="004C2846"/>
    <w:rsid w:val="004C322B"/>
    <w:rsid w:val="004C3819"/>
    <w:rsid w:val="004C4B45"/>
    <w:rsid w:val="004C5CE4"/>
    <w:rsid w:val="004D0F20"/>
    <w:rsid w:val="004D718A"/>
    <w:rsid w:val="004F2E9F"/>
    <w:rsid w:val="004F444A"/>
    <w:rsid w:val="004F5204"/>
    <w:rsid w:val="004F5E23"/>
    <w:rsid w:val="004F7A9D"/>
    <w:rsid w:val="00504FD3"/>
    <w:rsid w:val="00505ABC"/>
    <w:rsid w:val="00507063"/>
    <w:rsid w:val="00507CC2"/>
    <w:rsid w:val="0051545C"/>
    <w:rsid w:val="00517349"/>
    <w:rsid w:val="0052199F"/>
    <w:rsid w:val="00521F03"/>
    <w:rsid w:val="00522F8D"/>
    <w:rsid w:val="0052512E"/>
    <w:rsid w:val="00532C5A"/>
    <w:rsid w:val="005335F6"/>
    <w:rsid w:val="00541BBF"/>
    <w:rsid w:val="00541E33"/>
    <w:rsid w:val="00542D54"/>
    <w:rsid w:val="00544B5B"/>
    <w:rsid w:val="00551814"/>
    <w:rsid w:val="005521EC"/>
    <w:rsid w:val="00553386"/>
    <w:rsid w:val="00555C47"/>
    <w:rsid w:val="0055784A"/>
    <w:rsid w:val="00562F81"/>
    <w:rsid w:val="00563FFC"/>
    <w:rsid w:val="0056474C"/>
    <w:rsid w:val="005656CC"/>
    <w:rsid w:val="00565F47"/>
    <w:rsid w:val="005716E1"/>
    <w:rsid w:val="005736C3"/>
    <w:rsid w:val="005779C1"/>
    <w:rsid w:val="0058105E"/>
    <w:rsid w:val="00581155"/>
    <w:rsid w:val="005859B2"/>
    <w:rsid w:val="00585B5F"/>
    <w:rsid w:val="0059121F"/>
    <w:rsid w:val="00592F49"/>
    <w:rsid w:val="00593AA0"/>
    <w:rsid w:val="00593D73"/>
    <w:rsid w:val="005972A9"/>
    <w:rsid w:val="005A3E23"/>
    <w:rsid w:val="005C2699"/>
    <w:rsid w:val="005C4408"/>
    <w:rsid w:val="005C444E"/>
    <w:rsid w:val="005C48E2"/>
    <w:rsid w:val="005D0C58"/>
    <w:rsid w:val="005D38F0"/>
    <w:rsid w:val="005D7887"/>
    <w:rsid w:val="005E10C4"/>
    <w:rsid w:val="005E19B1"/>
    <w:rsid w:val="005E460D"/>
    <w:rsid w:val="00602A8D"/>
    <w:rsid w:val="006058F8"/>
    <w:rsid w:val="00613960"/>
    <w:rsid w:val="00614784"/>
    <w:rsid w:val="00624A3E"/>
    <w:rsid w:val="00626011"/>
    <w:rsid w:val="00626AF1"/>
    <w:rsid w:val="006273F1"/>
    <w:rsid w:val="00630AC8"/>
    <w:rsid w:val="00632736"/>
    <w:rsid w:val="00635C93"/>
    <w:rsid w:val="006437BE"/>
    <w:rsid w:val="0064593E"/>
    <w:rsid w:val="00647D4A"/>
    <w:rsid w:val="00647F54"/>
    <w:rsid w:val="00652556"/>
    <w:rsid w:val="006565C3"/>
    <w:rsid w:val="00660418"/>
    <w:rsid w:val="00660C8C"/>
    <w:rsid w:val="00660EEE"/>
    <w:rsid w:val="00666657"/>
    <w:rsid w:val="00666F91"/>
    <w:rsid w:val="0066799B"/>
    <w:rsid w:val="006721AF"/>
    <w:rsid w:val="00676EEA"/>
    <w:rsid w:val="0068217F"/>
    <w:rsid w:val="00682698"/>
    <w:rsid w:val="0068433F"/>
    <w:rsid w:val="00691A70"/>
    <w:rsid w:val="00696606"/>
    <w:rsid w:val="00696958"/>
    <w:rsid w:val="006A0004"/>
    <w:rsid w:val="006A0EA2"/>
    <w:rsid w:val="006A113C"/>
    <w:rsid w:val="006A1404"/>
    <w:rsid w:val="006A3B66"/>
    <w:rsid w:val="006A3D3D"/>
    <w:rsid w:val="006A580D"/>
    <w:rsid w:val="006B319A"/>
    <w:rsid w:val="006B5A9C"/>
    <w:rsid w:val="006C5336"/>
    <w:rsid w:val="006C61B0"/>
    <w:rsid w:val="006D4179"/>
    <w:rsid w:val="006D5243"/>
    <w:rsid w:val="006D678E"/>
    <w:rsid w:val="006D6AE8"/>
    <w:rsid w:val="006D7B16"/>
    <w:rsid w:val="006E0744"/>
    <w:rsid w:val="006E38FA"/>
    <w:rsid w:val="006E4FD3"/>
    <w:rsid w:val="006F3B32"/>
    <w:rsid w:val="006F44EA"/>
    <w:rsid w:val="006F73BC"/>
    <w:rsid w:val="007000A0"/>
    <w:rsid w:val="00701A71"/>
    <w:rsid w:val="00703FE7"/>
    <w:rsid w:val="00705717"/>
    <w:rsid w:val="00712592"/>
    <w:rsid w:val="00715040"/>
    <w:rsid w:val="00717288"/>
    <w:rsid w:val="00720D39"/>
    <w:rsid w:val="00721810"/>
    <w:rsid w:val="00725C54"/>
    <w:rsid w:val="00727957"/>
    <w:rsid w:val="00732FDD"/>
    <w:rsid w:val="00733FD0"/>
    <w:rsid w:val="00736D80"/>
    <w:rsid w:val="00740D79"/>
    <w:rsid w:val="0074178E"/>
    <w:rsid w:val="00742E8B"/>
    <w:rsid w:val="00743034"/>
    <w:rsid w:val="007440AE"/>
    <w:rsid w:val="007477A9"/>
    <w:rsid w:val="00747DD1"/>
    <w:rsid w:val="007605E0"/>
    <w:rsid w:val="0076138F"/>
    <w:rsid w:val="007722D5"/>
    <w:rsid w:val="007733FC"/>
    <w:rsid w:val="007755CC"/>
    <w:rsid w:val="00780433"/>
    <w:rsid w:val="00780C91"/>
    <w:rsid w:val="00780DF7"/>
    <w:rsid w:val="00790977"/>
    <w:rsid w:val="007928E4"/>
    <w:rsid w:val="007959E3"/>
    <w:rsid w:val="007A6BA3"/>
    <w:rsid w:val="007B0020"/>
    <w:rsid w:val="007B193C"/>
    <w:rsid w:val="007B4B66"/>
    <w:rsid w:val="007C1F18"/>
    <w:rsid w:val="007C47E9"/>
    <w:rsid w:val="007C5986"/>
    <w:rsid w:val="007C6AA2"/>
    <w:rsid w:val="007C71DA"/>
    <w:rsid w:val="007D001F"/>
    <w:rsid w:val="007D3007"/>
    <w:rsid w:val="007D7876"/>
    <w:rsid w:val="007E0646"/>
    <w:rsid w:val="007E1F6D"/>
    <w:rsid w:val="007E496B"/>
    <w:rsid w:val="007E4B6A"/>
    <w:rsid w:val="007E553E"/>
    <w:rsid w:val="007E57B8"/>
    <w:rsid w:val="007F13A9"/>
    <w:rsid w:val="007F167C"/>
    <w:rsid w:val="007F427A"/>
    <w:rsid w:val="007F6554"/>
    <w:rsid w:val="00800224"/>
    <w:rsid w:val="00804D03"/>
    <w:rsid w:val="00810EC6"/>
    <w:rsid w:val="008114E4"/>
    <w:rsid w:val="00811B7D"/>
    <w:rsid w:val="008131BF"/>
    <w:rsid w:val="00820BA8"/>
    <w:rsid w:val="00823343"/>
    <w:rsid w:val="0082426A"/>
    <w:rsid w:val="00830C00"/>
    <w:rsid w:val="00835710"/>
    <w:rsid w:val="00835E12"/>
    <w:rsid w:val="00842474"/>
    <w:rsid w:val="00842F50"/>
    <w:rsid w:val="00843F75"/>
    <w:rsid w:val="00844A9F"/>
    <w:rsid w:val="00853B48"/>
    <w:rsid w:val="008541A4"/>
    <w:rsid w:val="00854C53"/>
    <w:rsid w:val="00857724"/>
    <w:rsid w:val="00860226"/>
    <w:rsid w:val="00862B27"/>
    <w:rsid w:val="00864008"/>
    <w:rsid w:val="0086589C"/>
    <w:rsid w:val="00870812"/>
    <w:rsid w:val="00872A0F"/>
    <w:rsid w:val="00872E9E"/>
    <w:rsid w:val="00883F3D"/>
    <w:rsid w:val="00884464"/>
    <w:rsid w:val="00884DD8"/>
    <w:rsid w:val="00890D38"/>
    <w:rsid w:val="0089303D"/>
    <w:rsid w:val="008940D8"/>
    <w:rsid w:val="008A1C0C"/>
    <w:rsid w:val="008B1E6F"/>
    <w:rsid w:val="008B694E"/>
    <w:rsid w:val="008C1F1C"/>
    <w:rsid w:val="008C3D34"/>
    <w:rsid w:val="008D00F0"/>
    <w:rsid w:val="008D0288"/>
    <w:rsid w:val="008E071D"/>
    <w:rsid w:val="008E1C74"/>
    <w:rsid w:val="008E2705"/>
    <w:rsid w:val="008E2942"/>
    <w:rsid w:val="008E3CD8"/>
    <w:rsid w:val="008E4E53"/>
    <w:rsid w:val="008E74EE"/>
    <w:rsid w:val="008F3AA1"/>
    <w:rsid w:val="008F625B"/>
    <w:rsid w:val="008F7869"/>
    <w:rsid w:val="008F7921"/>
    <w:rsid w:val="009043A4"/>
    <w:rsid w:val="0090729A"/>
    <w:rsid w:val="00907ADB"/>
    <w:rsid w:val="00910CCD"/>
    <w:rsid w:val="00911297"/>
    <w:rsid w:val="0091178C"/>
    <w:rsid w:val="009133CE"/>
    <w:rsid w:val="00916919"/>
    <w:rsid w:val="009225EC"/>
    <w:rsid w:val="00922B93"/>
    <w:rsid w:val="009245AC"/>
    <w:rsid w:val="009261D7"/>
    <w:rsid w:val="00927C96"/>
    <w:rsid w:val="00931850"/>
    <w:rsid w:val="00935F04"/>
    <w:rsid w:val="00940615"/>
    <w:rsid w:val="009455CB"/>
    <w:rsid w:val="009479CD"/>
    <w:rsid w:val="00953507"/>
    <w:rsid w:val="009556B3"/>
    <w:rsid w:val="0095793B"/>
    <w:rsid w:val="009603F3"/>
    <w:rsid w:val="00960598"/>
    <w:rsid w:val="009622B0"/>
    <w:rsid w:val="00967106"/>
    <w:rsid w:val="00967FA6"/>
    <w:rsid w:val="00972ACD"/>
    <w:rsid w:val="00973DE7"/>
    <w:rsid w:val="00977325"/>
    <w:rsid w:val="00977C59"/>
    <w:rsid w:val="00982344"/>
    <w:rsid w:val="009833E2"/>
    <w:rsid w:val="00983D57"/>
    <w:rsid w:val="00986751"/>
    <w:rsid w:val="00990C31"/>
    <w:rsid w:val="00990D55"/>
    <w:rsid w:val="00991221"/>
    <w:rsid w:val="00991B25"/>
    <w:rsid w:val="009947D5"/>
    <w:rsid w:val="00996717"/>
    <w:rsid w:val="00996AFD"/>
    <w:rsid w:val="009A05C3"/>
    <w:rsid w:val="009A15E1"/>
    <w:rsid w:val="009A47B0"/>
    <w:rsid w:val="009A5464"/>
    <w:rsid w:val="009A72F2"/>
    <w:rsid w:val="009B712B"/>
    <w:rsid w:val="009B78EB"/>
    <w:rsid w:val="009C099D"/>
    <w:rsid w:val="009C0F8B"/>
    <w:rsid w:val="009C3587"/>
    <w:rsid w:val="009C4769"/>
    <w:rsid w:val="009C6826"/>
    <w:rsid w:val="009D0028"/>
    <w:rsid w:val="009D0F38"/>
    <w:rsid w:val="009D378E"/>
    <w:rsid w:val="009D5B6D"/>
    <w:rsid w:val="009D73CA"/>
    <w:rsid w:val="009D7DA9"/>
    <w:rsid w:val="009E0039"/>
    <w:rsid w:val="009E056A"/>
    <w:rsid w:val="009E0C45"/>
    <w:rsid w:val="009E325C"/>
    <w:rsid w:val="009E3261"/>
    <w:rsid w:val="009E667E"/>
    <w:rsid w:val="009F01AD"/>
    <w:rsid w:val="009F4D0A"/>
    <w:rsid w:val="009F5B56"/>
    <w:rsid w:val="00A00907"/>
    <w:rsid w:val="00A01CE9"/>
    <w:rsid w:val="00A05E55"/>
    <w:rsid w:val="00A10CCC"/>
    <w:rsid w:val="00A16F67"/>
    <w:rsid w:val="00A20B9F"/>
    <w:rsid w:val="00A24646"/>
    <w:rsid w:val="00A248EF"/>
    <w:rsid w:val="00A2537F"/>
    <w:rsid w:val="00A31BC8"/>
    <w:rsid w:val="00A3298F"/>
    <w:rsid w:val="00A37E4A"/>
    <w:rsid w:val="00A41CA9"/>
    <w:rsid w:val="00A43176"/>
    <w:rsid w:val="00A43E1E"/>
    <w:rsid w:val="00A45159"/>
    <w:rsid w:val="00A530F7"/>
    <w:rsid w:val="00A5337A"/>
    <w:rsid w:val="00A56CC2"/>
    <w:rsid w:val="00A6057C"/>
    <w:rsid w:val="00A61C66"/>
    <w:rsid w:val="00A621BD"/>
    <w:rsid w:val="00A6315E"/>
    <w:rsid w:val="00A63214"/>
    <w:rsid w:val="00A64FA2"/>
    <w:rsid w:val="00A7538E"/>
    <w:rsid w:val="00A75399"/>
    <w:rsid w:val="00A818B3"/>
    <w:rsid w:val="00A87AFE"/>
    <w:rsid w:val="00A908B2"/>
    <w:rsid w:val="00A90ADD"/>
    <w:rsid w:val="00A90FC2"/>
    <w:rsid w:val="00A95C40"/>
    <w:rsid w:val="00AA4D10"/>
    <w:rsid w:val="00AA772F"/>
    <w:rsid w:val="00AB38F7"/>
    <w:rsid w:val="00AB3B67"/>
    <w:rsid w:val="00AB4B90"/>
    <w:rsid w:val="00AC2AB2"/>
    <w:rsid w:val="00AC765F"/>
    <w:rsid w:val="00AD2942"/>
    <w:rsid w:val="00AD5B64"/>
    <w:rsid w:val="00AE0233"/>
    <w:rsid w:val="00AE601E"/>
    <w:rsid w:val="00B07069"/>
    <w:rsid w:val="00B11E5C"/>
    <w:rsid w:val="00B13396"/>
    <w:rsid w:val="00B13CF6"/>
    <w:rsid w:val="00B24EE6"/>
    <w:rsid w:val="00B2616F"/>
    <w:rsid w:val="00B3074F"/>
    <w:rsid w:val="00B31492"/>
    <w:rsid w:val="00B326E9"/>
    <w:rsid w:val="00B330A7"/>
    <w:rsid w:val="00B3525A"/>
    <w:rsid w:val="00B354D7"/>
    <w:rsid w:val="00B41147"/>
    <w:rsid w:val="00B43D38"/>
    <w:rsid w:val="00B459A3"/>
    <w:rsid w:val="00B50199"/>
    <w:rsid w:val="00B504FA"/>
    <w:rsid w:val="00B5226D"/>
    <w:rsid w:val="00B53E46"/>
    <w:rsid w:val="00B67FA6"/>
    <w:rsid w:val="00B72091"/>
    <w:rsid w:val="00B73AB3"/>
    <w:rsid w:val="00B74D13"/>
    <w:rsid w:val="00B7690F"/>
    <w:rsid w:val="00B82652"/>
    <w:rsid w:val="00B82ED8"/>
    <w:rsid w:val="00B862CB"/>
    <w:rsid w:val="00B90245"/>
    <w:rsid w:val="00B916C2"/>
    <w:rsid w:val="00B91D42"/>
    <w:rsid w:val="00B92899"/>
    <w:rsid w:val="00B959F9"/>
    <w:rsid w:val="00B9629F"/>
    <w:rsid w:val="00BA3C09"/>
    <w:rsid w:val="00BA5906"/>
    <w:rsid w:val="00BA7884"/>
    <w:rsid w:val="00BB206F"/>
    <w:rsid w:val="00BB413E"/>
    <w:rsid w:val="00BB4B35"/>
    <w:rsid w:val="00BC3DCB"/>
    <w:rsid w:val="00BC49B0"/>
    <w:rsid w:val="00BD15DE"/>
    <w:rsid w:val="00BD1EF8"/>
    <w:rsid w:val="00BD2443"/>
    <w:rsid w:val="00BE064C"/>
    <w:rsid w:val="00BE0843"/>
    <w:rsid w:val="00BE1CED"/>
    <w:rsid w:val="00BE2A35"/>
    <w:rsid w:val="00BE3D73"/>
    <w:rsid w:val="00BE45AD"/>
    <w:rsid w:val="00BE60AC"/>
    <w:rsid w:val="00BE7499"/>
    <w:rsid w:val="00BE7B19"/>
    <w:rsid w:val="00BF26B6"/>
    <w:rsid w:val="00BF5131"/>
    <w:rsid w:val="00BF6F12"/>
    <w:rsid w:val="00C03E88"/>
    <w:rsid w:val="00C06A3D"/>
    <w:rsid w:val="00C14CA5"/>
    <w:rsid w:val="00C2357E"/>
    <w:rsid w:val="00C302EE"/>
    <w:rsid w:val="00C33C38"/>
    <w:rsid w:val="00C351A3"/>
    <w:rsid w:val="00C35616"/>
    <w:rsid w:val="00C40910"/>
    <w:rsid w:val="00C41C4F"/>
    <w:rsid w:val="00C43095"/>
    <w:rsid w:val="00C435AC"/>
    <w:rsid w:val="00C4536A"/>
    <w:rsid w:val="00C474F8"/>
    <w:rsid w:val="00C4771D"/>
    <w:rsid w:val="00C47BF4"/>
    <w:rsid w:val="00C53589"/>
    <w:rsid w:val="00C5461E"/>
    <w:rsid w:val="00C56171"/>
    <w:rsid w:val="00C61A2C"/>
    <w:rsid w:val="00C634D0"/>
    <w:rsid w:val="00C6403D"/>
    <w:rsid w:val="00C67671"/>
    <w:rsid w:val="00C72CEA"/>
    <w:rsid w:val="00C743C1"/>
    <w:rsid w:val="00C75CB0"/>
    <w:rsid w:val="00C75CEB"/>
    <w:rsid w:val="00C76858"/>
    <w:rsid w:val="00C77F40"/>
    <w:rsid w:val="00C85C34"/>
    <w:rsid w:val="00C942BA"/>
    <w:rsid w:val="00C94434"/>
    <w:rsid w:val="00C95655"/>
    <w:rsid w:val="00C96E14"/>
    <w:rsid w:val="00C97C19"/>
    <w:rsid w:val="00CA0D03"/>
    <w:rsid w:val="00CA1153"/>
    <w:rsid w:val="00CA1254"/>
    <w:rsid w:val="00CA2CCD"/>
    <w:rsid w:val="00CA4D7F"/>
    <w:rsid w:val="00CA5EEA"/>
    <w:rsid w:val="00CA703D"/>
    <w:rsid w:val="00CA7C23"/>
    <w:rsid w:val="00CA7F2F"/>
    <w:rsid w:val="00CB17B4"/>
    <w:rsid w:val="00CB3E8E"/>
    <w:rsid w:val="00CB6338"/>
    <w:rsid w:val="00CC5351"/>
    <w:rsid w:val="00CD2C7D"/>
    <w:rsid w:val="00CD6D01"/>
    <w:rsid w:val="00CE564B"/>
    <w:rsid w:val="00CF7368"/>
    <w:rsid w:val="00D0114F"/>
    <w:rsid w:val="00D0279C"/>
    <w:rsid w:val="00D04C17"/>
    <w:rsid w:val="00D05951"/>
    <w:rsid w:val="00D11B7B"/>
    <w:rsid w:val="00D12161"/>
    <w:rsid w:val="00D14D11"/>
    <w:rsid w:val="00D15731"/>
    <w:rsid w:val="00D21653"/>
    <w:rsid w:val="00D2507C"/>
    <w:rsid w:val="00D271B2"/>
    <w:rsid w:val="00D343AA"/>
    <w:rsid w:val="00D365E0"/>
    <w:rsid w:val="00D40D30"/>
    <w:rsid w:val="00D4230A"/>
    <w:rsid w:val="00D428B1"/>
    <w:rsid w:val="00D477B1"/>
    <w:rsid w:val="00D47894"/>
    <w:rsid w:val="00D501EF"/>
    <w:rsid w:val="00D50C81"/>
    <w:rsid w:val="00D52AAA"/>
    <w:rsid w:val="00D60732"/>
    <w:rsid w:val="00D615C8"/>
    <w:rsid w:val="00D6432D"/>
    <w:rsid w:val="00D71FFC"/>
    <w:rsid w:val="00D7665F"/>
    <w:rsid w:val="00D83246"/>
    <w:rsid w:val="00D91BFC"/>
    <w:rsid w:val="00D92B7C"/>
    <w:rsid w:val="00D93964"/>
    <w:rsid w:val="00D93FE4"/>
    <w:rsid w:val="00D96E29"/>
    <w:rsid w:val="00DA1D50"/>
    <w:rsid w:val="00DA3623"/>
    <w:rsid w:val="00DA3ADF"/>
    <w:rsid w:val="00DA578D"/>
    <w:rsid w:val="00DB2ED7"/>
    <w:rsid w:val="00DC1B96"/>
    <w:rsid w:val="00DC2792"/>
    <w:rsid w:val="00DC42EF"/>
    <w:rsid w:val="00DC4ADC"/>
    <w:rsid w:val="00DD0BAB"/>
    <w:rsid w:val="00DD447B"/>
    <w:rsid w:val="00DE1F8E"/>
    <w:rsid w:val="00DE2B53"/>
    <w:rsid w:val="00DE2F32"/>
    <w:rsid w:val="00DE3A46"/>
    <w:rsid w:val="00DE3E08"/>
    <w:rsid w:val="00DE3F02"/>
    <w:rsid w:val="00DE4808"/>
    <w:rsid w:val="00DE542F"/>
    <w:rsid w:val="00DE7368"/>
    <w:rsid w:val="00DE7D53"/>
    <w:rsid w:val="00E00226"/>
    <w:rsid w:val="00E009B4"/>
    <w:rsid w:val="00E016D4"/>
    <w:rsid w:val="00E02198"/>
    <w:rsid w:val="00E02DE6"/>
    <w:rsid w:val="00E10B0D"/>
    <w:rsid w:val="00E11C04"/>
    <w:rsid w:val="00E12089"/>
    <w:rsid w:val="00E13F41"/>
    <w:rsid w:val="00E150C4"/>
    <w:rsid w:val="00E24CAA"/>
    <w:rsid w:val="00E2754F"/>
    <w:rsid w:val="00E36CF8"/>
    <w:rsid w:val="00E376EF"/>
    <w:rsid w:val="00E37981"/>
    <w:rsid w:val="00E4022F"/>
    <w:rsid w:val="00E40466"/>
    <w:rsid w:val="00E4152D"/>
    <w:rsid w:val="00E424B2"/>
    <w:rsid w:val="00E43A2F"/>
    <w:rsid w:val="00E50C05"/>
    <w:rsid w:val="00E50EC1"/>
    <w:rsid w:val="00E51016"/>
    <w:rsid w:val="00E526C4"/>
    <w:rsid w:val="00E529DA"/>
    <w:rsid w:val="00E567DE"/>
    <w:rsid w:val="00E56F2C"/>
    <w:rsid w:val="00E62E5A"/>
    <w:rsid w:val="00E66387"/>
    <w:rsid w:val="00E80266"/>
    <w:rsid w:val="00E8115B"/>
    <w:rsid w:val="00E81FA4"/>
    <w:rsid w:val="00E8216D"/>
    <w:rsid w:val="00E840F3"/>
    <w:rsid w:val="00E8457B"/>
    <w:rsid w:val="00E84C3D"/>
    <w:rsid w:val="00E85949"/>
    <w:rsid w:val="00E93F6A"/>
    <w:rsid w:val="00E9429B"/>
    <w:rsid w:val="00E94C2C"/>
    <w:rsid w:val="00EA4BBF"/>
    <w:rsid w:val="00EA50F0"/>
    <w:rsid w:val="00EB3EA6"/>
    <w:rsid w:val="00EB492F"/>
    <w:rsid w:val="00EC5383"/>
    <w:rsid w:val="00EC5CFB"/>
    <w:rsid w:val="00EC6E9C"/>
    <w:rsid w:val="00EC7A50"/>
    <w:rsid w:val="00ED2D07"/>
    <w:rsid w:val="00ED41C0"/>
    <w:rsid w:val="00EE0EDB"/>
    <w:rsid w:val="00EE588D"/>
    <w:rsid w:val="00EE6D90"/>
    <w:rsid w:val="00EE784C"/>
    <w:rsid w:val="00EE7B51"/>
    <w:rsid w:val="00EF2732"/>
    <w:rsid w:val="00EF2FE0"/>
    <w:rsid w:val="00EF614D"/>
    <w:rsid w:val="00EF6458"/>
    <w:rsid w:val="00EF69C9"/>
    <w:rsid w:val="00F01B1E"/>
    <w:rsid w:val="00F02947"/>
    <w:rsid w:val="00F02B41"/>
    <w:rsid w:val="00F0375E"/>
    <w:rsid w:val="00F052F7"/>
    <w:rsid w:val="00F05D40"/>
    <w:rsid w:val="00F072F8"/>
    <w:rsid w:val="00F10C4B"/>
    <w:rsid w:val="00F11846"/>
    <w:rsid w:val="00F1405A"/>
    <w:rsid w:val="00F142C9"/>
    <w:rsid w:val="00F150A2"/>
    <w:rsid w:val="00F15315"/>
    <w:rsid w:val="00F17B77"/>
    <w:rsid w:val="00F2581E"/>
    <w:rsid w:val="00F263D5"/>
    <w:rsid w:val="00F27795"/>
    <w:rsid w:val="00F33606"/>
    <w:rsid w:val="00F33DDE"/>
    <w:rsid w:val="00F3643C"/>
    <w:rsid w:val="00F42846"/>
    <w:rsid w:val="00F43548"/>
    <w:rsid w:val="00F50A86"/>
    <w:rsid w:val="00F51929"/>
    <w:rsid w:val="00F625FA"/>
    <w:rsid w:val="00F63CA8"/>
    <w:rsid w:val="00F65FF6"/>
    <w:rsid w:val="00F7062A"/>
    <w:rsid w:val="00F71DB7"/>
    <w:rsid w:val="00F72D09"/>
    <w:rsid w:val="00F74960"/>
    <w:rsid w:val="00F801C8"/>
    <w:rsid w:val="00F83F9E"/>
    <w:rsid w:val="00F860E6"/>
    <w:rsid w:val="00F91CE5"/>
    <w:rsid w:val="00F96EE2"/>
    <w:rsid w:val="00FA127C"/>
    <w:rsid w:val="00FB3BF2"/>
    <w:rsid w:val="00FB6699"/>
    <w:rsid w:val="00FB6DCD"/>
    <w:rsid w:val="00FC3DA5"/>
    <w:rsid w:val="00FC732D"/>
    <w:rsid w:val="00FD414E"/>
    <w:rsid w:val="00FD5D86"/>
    <w:rsid w:val="00FD6247"/>
    <w:rsid w:val="00FD6A0E"/>
    <w:rsid w:val="00FE0520"/>
    <w:rsid w:val="00FE62E5"/>
    <w:rsid w:val="00FE78FA"/>
    <w:rsid w:val="00FF1F0C"/>
    <w:rsid w:val="00FF4C09"/>
    <w:rsid w:val="3718A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511F6864"/>
  <w15:chartTrackingRefBased/>
  <w15:docId w15:val="{B51CD135-D31B-4DDC-9091-9DD1A549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rsid w:val="00A16F67"/>
    <w:pPr>
      <w:widowControl w:val="0"/>
      <w:suppressAutoHyphens/>
    </w:pPr>
    <w:rPr>
      <w:rFonts w:ascii="Times New Roman" w:hAnsi="Times New Roman"/>
      <w:lang w:eastAsia="it-IT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uiPriority w:val="99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semiHidden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0">
    <w:name w:val="List Paragraph0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w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 Semplice" ma:contentTypeID="0x0101007F6BBF3B7708124290134201FA7D688600CE889274FAB9EA49ABF623E6BAFB0F6A" ma:contentTypeVersion="15" ma:contentTypeDescription="" ma:contentTypeScope="" ma:versionID="3a6a59ae12988e58cac75e0822d9baaa">
  <xsd:schema xmlns:xsd="http://www.w3.org/2001/XMLSchema" xmlns:xs="http://www.w3.org/2001/XMLSchema" xmlns:p="http://schemas.microsoft.com/office/2006/metadata/properties" xmlns:ns2="f0646ad6-a4f1-46dc-a57d-873c914ee080" targetNamespace="http://schemas.microsoft.com/office/2006/metadata/properties" ma:root="true" ma:fieldsID="8ed931d21968843570ff6b0f72738697" ns2:_="">
    <xsd:import namespace="f0646ad6-a4f1-46dc-a57d-873c914ee080"/>
    <xsd:element name="properties">
      <xsd:complexType>
        <xsd:sequence>
          <xsd:element name="documentManagement">
            <xsd:complexType>
              <xsd:all>
                <xsd:element ref="ns2:InLavorazione" minOccurs="0"/>
                <xsd:element ref="ns2:Redattore" minOccurs="0"/>
                <xsd:element ref="ns2:DataFineRedazione" minOccurs="0"/>
                <xsd:element ref="ns2:VersioneUfficiale" minOccurs="0"/>
                <xsd:element ref="ns2:TaxCatchAll" minOccurs="0"/>
                <xsd:element ref="ns2:TaxCatchAllLabel" minOccurs="0"/>
                <xsd:element ref="ns2:m76061afd289447e929cf6edf5ec18b5" minOccurs="0"/>
                <xsd:element ref="ns2:dfd58be6d7094eb2a53d3fc55b1b0223" minOccurs="0"/>
                <xsd:element ref="ns2:o9350844f78b410a8bb7367f9d19744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46ad6-a4f1-46dc-a57d-873c914ee080" elementFormDefault="qualified">
    <xsd:import namespace="http://schemas.microsoft.com/office/2006/documentManagement/types"/>
    <xsd:import namespace="http://schemas.microsoft.com/office/infopath/2007/PartnerControls"/>
    <xsd:element name="InLavorazione" ma:index="2" nillable="true" ma:displayName="In Lavorazione" ma:format="Dropdown" ma:internalName="InLavorazione" ma:readOnly="false">
      <xsd:simpleType>
        <xsd:restriction base="dms:Choice">
          <xsd:enumeration value="In corso"/>
          <xsd:enumeration value="Terminato"/>
        </xsd:restriction>
      </xsd:simpleType>
    </xsd:element>
    <xsd:element name="Redattore" ma:index="4" nillable="true" ma:displayName="Redattore" ma:list="UserInfo" ma:SharePointGroup="0" ma:internalName="Redattor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FineRedazione" ma:index="5" nillable="true" ma:displayName="Data Fine Redazione" ma:format="DateOnly" ma:internalName="DataFineRedazione" ma:readOnly="false">
      <xsd:simpleType>
        <xsd:restriction base="dms:DateTime"/>
      </xsd:simpleType>
    </xsd:element>
    <xsd:element name="VersioneUfficiale" ma:index="6" nillable="true" ma:displayName="Versione Ufficiale" ma:internalName="VersioneUfficial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185cd289-a45e-44fe-b01a-39b379347012}" ma:internalName="TaxCatchAll" ma:showField="CatchAllData" ma:web="f0646ad6-a4f1-46dc-a57d-873c914ee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85cd289-a45e-44fe-b01a-39b379347012}" ma:internalName="TaxCatchAllLabel" ma:readOnly="true" ma:showField="CatchAllDataLabel" ma:web="f0646ad6-a4f1-46dc-a57d-873c914ee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76061afd289447e929cf6edf5ec18b5" ma:index="14" nillable="true" ma:taxonomy="true" ma:internalName="m76061afd289447e929cf6edf5ec18b5" ma:taxonomyFieldName="SoggettiDaNotificare" ma:displayName="Lista di distribuzione" ma:default="" ma:fieldId="{676061af-d289-447e-929c-f6edf5ec18b5}" ma:taxonomyMulti="true" ma:sspId="4468606d-3e0e-4e7b-a815-ae4d792ab8ff" ma:termSetId="642376fa-6220-450e-8a4c-668dfa3623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fd58be6d7094eb2a53d3fc55b1b0223" ma:index="16" nillable="true" ma:taxonomy="true" ma:internalName="dfd58be6d7094eb2a53d3fc55b1b0223" ma:taxonomyFieldName="Collocazione" ma:displayName="Collocazione" ma:readOnly="false" ma:default="" ma:fieldId="{dfd58be6-d709-4eb2-a53d-3fc55b1b0223}" ma:sspId="4468606d-3e0e-4e7b-a815-ae4d792ab8ff" ma:termSetId="a41512ce-a7b3-414f-8911-85827261de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9350844f78b410a8bb7367f9d197441" ma:index="19" ma:taxonomy="true" ma:internalName="o9350844f78b410a8bb7367f9d197441" ma:taxonomyFieldName="LivelloRiservatezza" ma:displayName="Livello Riservatezza" ma:readOnly="false" ma:default="" ma:fieldId="{89350844-f78b-410a-8bb7-367f9d197441}" ma:sspId="4468606d-3e0e-4e7b-a815-ae4d792ab8ff" ma:termSetId="c71d97b8-c079-4ba2-a5c4-daa4f7ec4b0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i contenuto"/>
        <xsd:element ref="dc:title" maxOccurs="1" ma:index="1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dattore xmlns="f0646ad6-a4f1-46dc-a57d-873c914ee080">
      <UserInfo>
        <DisplayName>Bezzi Gabriele</DisplayName>
        <AccountId>21</AccountId>
        <AccountType/>
      </UserInfo>
    </Redattore>
    <TaxCatchAll xmlns="f0646ad6-a4f1-46dc-a57d-873c914ee080">
      <Value>20</Value>
      <Value>12</Value>
      <Value>23</Value>
    </TaxCatchAll>
    <DataFineRedazione xmlns="f0646ad6-a4f1-46dc-a57d-873c914ee080">2018-10-10T22:00:00+00:00</DataFineRedazione>
    <dfd58be6d7094eb2a53d3fc55b1b0223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Manuale di conservazione</TermName>
          <TermId xmlns="http://schemas.microsoft.com/office/infopath/2007/PartnerControls">b65e0d0f-cb99-4c4b-880a-5e6ce90c7d4b</TermId>
        </TermInfo>
      </Terms>
    </dfd58be6d7094eb2a53d3fc55b1b0223>
    <o9350844f78b410a8bb7367f9d197441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Pubblico</TermName>
          <TermId xmlns="http://schemas.microsoft.com/office/infopath/2007/PartnerControls">a4b9a649-f9fb-4132-9476-a4099dd1c0e5</TermId>
        </TermInfo>
      </Terms>
    </o9350844f78b410a8bb7367f9d197441>
    <m76061afd289447e929cf6edf5ec18b5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Referenti sito pubblico</TermName>
          <TermId xmlns="http://schemas.microsoft.com/office/infopath/2007/PartnerControls">08a0c4a3-0d8d-450c-ab93-d18864dc36aa</TermId>
        </TermInfo>
      </Terms>
    </m76061afd289447e929cf6edf5ec18b5>
    <VersioneUfficiale xmlns="f0646ad6-a4f1-46dc-a57d-873c914ee080" xsi:nil="true"/>
    <InLavorazione xmlns="f0646ad6-a4f1-46dc-a57d-873c914ee080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40053-2138-440C-98E7-09C4B60E52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1A4480-4693-4139-BEB5-37AABFAE9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46ad6-a4f1-46dc-a57d-873c914ee0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D04A4C-9900-4851-8A96-4326FEEB8D9A}">
  <ds:schemaRefs>
    <ds:schemaRef ds:uri="http://schemas.microsoft.com/office/2006/metadata/properties"/>
    <ds:schemaRef ds:uri="http://schemas.microsoft.com/office/infopath/2007/PartnerControls"/>
    <ds:schemaRef ds:uri="f0646ad6-a4f1-46dc-a57d-873c914ee080"/>
  </ds:schemaRefs>
</ds:datastoreItem>
</file>

<file path=customXml/itemProps4.xml><?xml version="1.0" encoding="utf-8"?>
<ds:datastoreItem xmlns:ds="http://schemas.openxmlformats.org/officeDocument/2006/customXml" ds:itemID="{DD98AC86-E9D3-4306-AE0F-7DEADF44FCA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B527803-ED41-4D76-B310-D6764013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411</Words>
  <Characters>2344</Characters>
  <Application>Microsoft Office Word</Application>
  <DocSecurity>0</DocSecurity>
  <Lines>19</Lines>
  <Paragraphs>5</Paragraphs>
  <ScaleCrop>false</ScaleCrop>
  <Company>Regione Emilia-Romagna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dei responsabili del servizio di conservazione, allegato 2 del manuale di conservazione</dc:title>
  <dc:subject/>
  <dc:creator>Silvia Pedroni</dc:creator>
  <cp:keywords/>
  <cp:lastModifiedBy>Giovanni Galazzini</cp:lastModifiedBy>
  <cp:revision>18</cp:revision>
  <cp:lastPrinted>2017-09-07T00:08:00Z</cp:lastPrinted>
  <dcterms:created xsi:type="dcterms:W3CDTF">2019-06-07T09:12:00Z</dcterms:created>
  <dcterms:modified xsi:type="dcterms:W3CDTF">2019-11-28T11:08:00Z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0x0101007F6BBF3B7708124290134201FA7D688600CE889274FAB9EA49ABF623E6BAFB0F6A</vt:lpwstr>
  </property>
  <property fmtid="{D5CDD505-2E9C-101B-9397-08002B2CF9AE}" pid="3" name="display_urn:schemas-microsoft-com:office:office#Editor">
    <vt:lpwstr>Bezzi Gabriele</vt:lpwstr>
  </property>
  <property fmtid="{D5CDD505-2E9C-101B-9397-08002B2CF9AE}" pid="4" name="Order">
    <vt:lpwstr>297200.000000000</vt:lpwstr>
  </property>
  <property fmtid="{D5CDD505-2E9C-101B-9397-08002B2CF9AE}" pid="5" name="display_urn:schemas-microsoft-com:office:office#Author">
    <vt:lpwstr>Bezzi Gabriele</vt:lpwstr>
  </property>
  <property fmtid="{D5CDD505-2E9C-101B-9397-08002B2CF9AE}" pid="6" name="DataFineRedazione">
    <vt:lpwstr>2018-10-11T00:00:00Z</vt:lpwstr>
  </property>
  <property fmtid="{D5CDD505-2E9C-101B-9397-08002B2CF9AE}" pid="7" name="g33f0d5de64d4011b42c0590c951e430">
    <vt:lpwstr>Pubblico|a4b9a649-f9fb-4132-9476-a4099dd1c0e5</vt:lpwstr>
  </property>
  <property fmtid="{D5CDD505-2E9C-101B-9397-08002B2CF9AE}" pid="8" name="LivelloRiservatezza">
    <vt:lpwstr>12;#Pubblico|a4b9a649-f9fb-4132-9476-a4099dd1c0e5</vt:lpwstr>
  </property>
  <property fmtid="{D5CDD505-2E9C-101B-9397-08002B2CF9AE}" pid="9" name="Collocazione">
    <vt:lpwstr>20;#Manuale di conservazione|b65e0d0f-cb99-4c4b-880a-5e6ce90c7d4b</vt:lpwstr>
  </property>
  <property fmtid="{D5CDD505-2E9C-101B-9397-08002B2CF9AE}" pid="10" name="p82c4d71bf6a459bb76cdca1cb969e65">
    <vt:lpwstr/>
  </property>
  <property fmtid="{D5CDD505-2E9C-101B-9397-08002B2CF9AE}" pid="11" name="display_urn:schemas-microsoft-com:office:office#Redattore">
    <vt:lpwstr>Bezzi Gabriele</vt:lpwstr>
  </property>
  <property fmtid="{D5CDD505-2E9C-101B-9397-08002B2CF9AE}" pid="12" name="Redattore">
    <vt:lpwstr>16</vt:lpwstr>
  </property>
  <property fmtid="{D5CDD505-2E9C-101B-9397-08002B2CF9AE}" pid="13" name="g47f1a315428458eae2bf2b8b9ab4b48">
    <vt:lpwstr>Referenti sito pubblico|08a0c4a3-0d8d-450c-ab93-d18864dc36aa</vt:lpwstr>
  </property>
  <property fmtid="{D5CDD505-2E9C-101B-9397-08002B2CF9AE}" pid="14" name="SoggettiDaNotificare">
    <vt:lpwstr>23;#Referenti sito pubblico|08a0c4a3-0d8d-450c-ab93-d18864dc36aa</vt:lpwstr>
  </property>
  <property fmtid="{D5CDD505-2E9C-101B-9397-08002B2CF9AE}" pid="15" name="TaxCatchAll">
    <vt:lpwstr>5;#Pubblico|a4b9a649-f9fb-4132-9476-a4099dd1c0e5;#32;#Referenti sito pubblico|08a0c4a3-0d8d-450c-ab93-d18864dc36aa</vt:lpwstr>
  </property>
  <property fmtid="{D5CDD505-2E9C-101B-9397-08002B2CF9AE}" pid="16" name="xd_ProgID">
    <vt:lpwstr/>
  </property>
  <property fmtid="{D5CDD505-2E9C-101B-9397-08002B2CF9AE}" pid="17" name="LivelloPriorita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xd_Signature">
    <vt:bool>false</vt:bool>
  </property>
  <property fmtid="{D5CDD505-2E9C-101B-9397-08002B2CF9AE}" pid="21" name="StatoDelDocumento">
    <vt:lpwstr/>
  </property>
  <property fmtid="{D5CDD505-2E9C-101B-9397-08002B2CF9AE}" pid="22" name="Verificatore">
    <vt:lpwstr/>
  </property>
  <property fmtid="{D5CDD505-2E9C-101B-9397-08002B2CF9AE}" pid="23" name="Approvatore">
    <vt:lpwstr/>
  </property>
  <property fmtid="{D5CDD505-2E9C-101B-9397-08002B2CF9AE}" pid="24" name="OpenSource">
    <vt:bool>false</vt:bool>
  </property>
  <property fmtid="{D5CDD505-2E9C-101B-9397-08002B2CF9AE}" pid="25" name="f5060d7343ce43beb69627224a4795e4">
    <vt:lpwstr/>
  </property>
  <property fmtid="{D5CDD505-2E9C-101B-9397-08002B2CF9AE}" pid="26" name="i3d3d67068c14147b110b445550f5993">
    <vt:lpwstr/>
  </property>
</Properties>
</file>