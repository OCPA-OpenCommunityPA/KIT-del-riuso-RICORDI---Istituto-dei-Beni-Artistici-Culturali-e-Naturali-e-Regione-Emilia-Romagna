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5657"/>
      </w:tblGrid>
      <w:tr w:rsidR="00EA50F0" w:rsidRPr="00321D9E" w14:paraId="2C605B23" w14:textId="77777777" w:rsidTr="00744C99">
        <w:tc>
          <w:tcPr>
            <w:tcW w:w="3650" w:type="dxa"/>
            <w:shd w:val="clear" w:color="auto" w:fill="auto"/>
          </w:tcPr>
          <w:p w14:paraId="783393D1" w14:textId="5570B06E" w:rsidR="00EA50F0" w:rsidRPr="00321D9E" w:rsidRDefault="00744C99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2D5276" wp14:editId="68C16549">
                  <wp:extent cx="2161476" cy="670803"/>
                  <wp:effectExtent l="0" t="0" r="0" b="0"/>
                  <wp:docPr id="8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7" w:type="dxa"/>
            <w:shd w:val="clear" w:color="auto" w:fill="auto"/>
          </w:tcPr>
          <w:p w14:paraId="6DBAA532" w14:textId="474B5D32" w:rsidR="00EA50F0" w:rsidRPr="00321D9E" w:rsidRDefault="00913224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2D5EB4B0" wp14:editId="0404CD79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7EA59511" w14:textId="77777777" w:rsidTr="00744C99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07951DD1" w14:textId="10629071" w:rsidR="006565C3" w:rsidRPr="00321D9E" w:rsidRDefault="00913224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1D3D19B7" wp14:editId="7747966B">
                      <wp:extent cx="6174105" cy="635"/>
                      <wp:effectExtent l="31115" t="26670" r="33655" b="30480"/>
                      <wp:docPr id="4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D18762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6v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Xz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Bjrn6v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6C2E055A" w14:textId="77777777" w:rsidTr="00744C99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3154AB95" w14:textId="128F78A5" w:rsidR="000A2B6D" w:rsidRPr="00D44CBA" w:rsidRDefault="006340B6" w:rsidP="000A2B6D">
            <w:pPr>
              <w:pStyle w:val="Titolo"/>
              <w:rPr>
                <w:sz w:val="52"/>
                <w:lang w:val="it-IT" w:eastAsia="en-US"/>
              </w:rPr>
            </w:pPr>
            <w:r w:rsidRPr="00D44CBA">
              <w:rPr>
                <w:sz w:val="52"/>
                <w:lang w:val="it-IT" w:eastAsia="en-US"/>
              </w:rPr>
              <w:t>P</w:t>
            </w:r>
            <w:r>
              <w:rPr>
                <w:sz w:val="52"/>
                <w:lang w:val="it-IT" w:eastAsia="en-US"/>
              </w:rPr>
              <w:t>G1</w:t>
            </w:r>
            <w:r w:rsidRPr="00D44CBA">
              <w:rPr>
                <w:sz w:val="52"/>
                <w:lang w:val="it-IT" w:eastAsia="en-US"/>
              </w:rPr>
              <w:t>9</w:t>
            </w:r>
          </w:p>
          <w:tbl>
            <w:tblPr>
              <w:tblpPr w:leftFromText="141" w:rightFromText="141" w:vertAnchor="text" w:horzAnchor="margin" w:tblpXSpec="right" w:tblpY="2524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1A36E9" w14:paraId="065A4B86" w14:textId="77777777" w:rsidTr="001A36E9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8473717" w14:textId="77777777" w:rsidR="001A36E9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F193D86" w14:textId="42F263F4" w:rsidR="001A36E9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</w:t>
                  </w:r>
                  <w:r w:rsidR="001341AF">
                    <w:rPr>
                      <w:sz w:val="16"/>
                    </w:rPr>
                    <w:t>G1</w:t>
                  </w:r>
                  <w:r>
                    <w:rPr>
                      <w:sz w:val="16"/>
                    </w:rPr>
                    <w:t>9_GestUtenze</w:t>
                  </w:r>
                </w:p>
              </w:tc>
            </w:tr>
            <w:tr w:rsidR="001A36E9" w14:paraId="56166FCF" w14:textId="77777777" w:rsidTr="001A36E9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110014F" w14:textId="77777777" w:rsidR="001A36E9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E0F254A" w14:textId="77777777" w:rsidR="001A36E9" w:rsidRDefault="00F418BA" w:rsidP="00652291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6.0</w:t>
                  </w:r>
                </w:p>
              </w:tc>
            </w:tr>
          </w:tbl>
          <w:p w14:paraId="35CC2FA4" w14:textId="77777777" w:rsidR="00F92474" w:rsidRPr="00F92474" w:rsidRDefault="00F92474" w:rsidP="00F92474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Y="490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08"/>
              <w:gridCol w:w="1250"/>
              <w:gridCol w:w="1819"/>
              <w:gridCol w:w="4939"/>
            </w:tblGrid>
            <w:tr w:rsidR="001A36E9" w:rsidRPr="007375F3" w14:paraId="0E6FAD26" w14:textId="77777777" w:rsidTr="001A36E9"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54C7F71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12C1FC3A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36F5FF62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165322ED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1A36E9" w:rsidRPr="007375F3" w14:paraId="6FBE458E" w14:textId="77777777" w:rsidTr="001A36E9">
              <w:tc>
                <w:tcPr>
                  <w:tcW w:w="1413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6D52567B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0ACC980F" w14:textId="696BDF27" w:rsidR="001A36E9" w:rsidRPr="004A7B0D" w:rsidRDefault="007E6925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="007441D8">
                    <w:rPr>
                      <w:sz w:val="16"/>
                    </w:rPr>
                    <w:t>1-09-2017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5F2362A" w14:textId="23AA9C43" w:rsidR="00E45910" w:rsidRPr="007375F3" w:rsidRDefault="007E6925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1814C460" w14:textId="2C2E52A9" w:rsidR="001A36E9" w:rsidRPr="007375F3" w:rsidRDefault="007E6925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</w:t>
                  </w:r>
                </w:p>
              </w:tc>
            </w:tr>
            <w:tr w:rsidR="001A36E9" w:rsidRPr="007375F3" w14:paraId="2A13C72F" w14:textId="77777777" w:rsidTr="001A36E9">
              <w:tc>
                <w:tcPr>
                  <w:tcW w:w="1413" w:type="dxa"/>
                  <w:shd w:val="clear" w:color="auto" w:fill="auto"/>
                  <w:vAlign w:val="center"/>
                </w:tcPr>
                <w:p w14:paraId="717F38A4" w14:textId="77777777" w:rsidR="001A36E9" w:rsidRPr="007375F3" w:rsidRDefault="001A36E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38ACE6B0" w14:textId="7F2899C7" w:rsidR="001A36E9" w:rsidRDefault="00F83639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11-10-2017</w:t>
                  </w:r>
                </w:p>
                <w:p w14:paraId="5C1AB232" w14:textId="77777777" w:rsidR="00A36450" w:rsidRPr="004A7B0D" w:rsidRDefault="00A36450" w:rsidP="001A36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7331437" w14:textId="77777777" w:rsidR="00054613" w:rsidRDefault="00E45910" w:rsidP="000546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Gabriele Bezzi</w:t>
                  </w:r>
                </w:p>
                <w:p w14:paraId="4D9B329C" w14:textId="3242BE4B" w:rsidR="00054613" w:rsidRPr="007375F3" w:rsidRDefault="00194922" w:rsidP="00A3645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F16017" w14:textId="77777777" w:rsidR="00054613" w:rsidRDefault="00DB5478" w:rsidP="000546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DB5478">
                    <w:rPr>
                      <w:sz w:val="16"/>
                    </w:rPr>
                    <w:t xml:space="preserve">Responsabile Area </w:t>
                  </w:r>
                  <w:r w:rsidR="00CC4381">
                    <w:rPr>
                      <w:sz w:val="16"/>
                    </w:rPr>
                    <w:t>funzione archivistica di con</w:t>
                  </w:r>
                  <w:r w:rsidR="00794EE9">
                    <w:rPr>
                      <w:sz w:val="16"/>
                    </w:rPr>
                    <w:t>s</w:t>
                  </w:r>
                  <w:r w:rsidR="00CC4381">
                    <w:rPr>
                      <w:sz w:val="16"/>
                    </w:rPr>
                    <w:t>ervazione</w:t>
                  </w:r>
                </w:p>
                <w:p w14:paraId="28002EE5" w14:textId="13C22041" w:rsidR="00054613" w:rsidRPr="007375F3" w:rsidRDefault="00A36450" w:rsidP="0005461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="00194922">
                    <w:rPr>
                      <w:sz w:val="16"/>
                    </w:rPr>
                    <w:t>della Sicurezza dei sistemi</w:t>
                  </w:r>
                  <w:r>
                    <w:rPr>
                      <w:sz w:val="16"/>
                    </w:rPr>
                    <w:t xml:space="preserve"> </w:t>
                  </w:r>
                  <w:r w:rsidR="00194922">
                    <w:rPr>
                      <w:sz w:val="16"/>
                    </w:rPr>
                    <w:t>di</w:t>
                  </w:r>
                  <w:r>
                    <w:rPr>
                      <w:sz w:val="16"/>
                    </w:rPr>
                    <w:t xml:space="preserve"> conservazione</w:t>
                  </w:r>
                </w:p>
              </w:tc>
            </w:tr>
            <w:tr w:rsidR="00E45910" w:rsidRPr="007375F3" w14:paraId="54A7DE8F" w14:textId="77777777" w:rsidTr="001A36E9">
              <w:tc>
                <w:tcPr>
                  <w:tcW w:w="1413" w:type="dxa"/>
                  <w:shd w:val="clear" w:color="auto" w:fill="auto"/>
                  <w:vAlign w:val="center"/>
                </w:tcPr>
                <w:p w14:paraId="53CD0E32" w14:textId="77777777" w:rsidR="00E45910" w:rsidRPr="007375F3" w:rsidRDefault="00E45910" w:rsidP="00E4591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7CA66FDF" w14:textId="68E85907" w:rsidR="00E45910" w:rsidRPr="004A7B0D" w:rsidRDefault="00F83639" w:rsidP="00E4591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12-10-2017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181ECACE" w14:textId="77777777" w:rsidR="00E45910" w:rsidRPr="007375F3" w:rsidRDefault="00C7524A" w:rsidP="00E4591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</w:t>
                  </w:r>
                  <w:r w:rsidR="00D479E9">
                    <w:rPr>
                      <w:sz w:val="16"/>
                    </w:rPr>
                    <w:t>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7056FFFF" w14:textId="77777777" w:rsidR="00E45910" w:rsidRPr="007375F3" w:rsidRDefault="00DB5478" w:rsidP="00D479E9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DB5478">
                    <w:rPr>
                      <w:sz w:val="16"/>
                    </w:rPr>
                    <w:t xml:space="preserve">Responsabile </w:t>
                  </w:r>
                  <w:r w:rsidR="00D479E9">
                    <w:rPr>
                      <w:sz w:val="16"/>
                    </w:rPr>
                    <w:t>del Servizio</w:t>
                  </w:r>
                </w:p>
              </w:tc>
            </w:tr>
          </w:tbl>
          <w:p w14:paraId="4711F6C8" w14:textId="0E57D1AE" w:rsidR="00A36450" w:rsidRDefault="00C2731A" w:rsidP="001A36E9">
            <w:pPr>
              <w:pStyle w:val="Titolo"/>
              <w:rPr>
                <w:sz w:val="52"/>
                <w:lang w:val="it-IT" w:eastAsia="en-US"/>
              </w:rPr>
            </w:pPr>
            <w:r w:rsidRPr="00D44CBA">
              <w:rPr>
                <w:sz w:val="52"/>
                <w:lang w:val="it-IT" w:eastAsia="en-US"/>
              </w:rPr>
              <w:t>Gestione utenze</w:t>
            </w:r>
          </w:p>
          <w:p w14:paraId="1735208A" w14:textId="6EE054A2" w:rsidR="006565C3" w:rsidRPr="00D44CBA" w:rsidRDefault="00913224" w:rsidP="00A36450">
            <w:pPr>
              <w:pStyle w:val="Titolo"/>
              <w:rPr>
                <w:sz w:val="52"/>
                <w:lang w:val="it-IT" w:eastAsia="en-US"/>
              </w:rPr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inline distT="0" distB="0" distL="0" distR="0" wp14:anchorId="25B26255" wp14:editId="04A5FCCF">
                      <wp:extent cx="6174105" cy="635"/>
                      <wp:effectExtent l="31115" t="26670" r="33655" b="30480"/>
                      <wp:docPr id="3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94873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TuH+b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0648AAE5" w14:textId="77777777" w:rsidTr="00744C99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3C9048E1" w14:textId="77777777" w:rsidR="009C0F8B" w:rsidRPr="00321D9E" w:rsidRDefault="009C0F8B" w:rsidP="00054613">
            <w:pPr>
              <w:spacing w:line="240" w:lineRule="auto"/>
              <w:jc w:val="center"/>
            </w:pPr>
          </w:p>
        </w:tc>
      </w:tr>
    </w:tbl>
    <w:p w14:paraId="2CD0CDC9" w14:textId="6DB162A8" w:rsidR="0059631E" w:rsidRDefault="0059631E" w:rsidP="00272A1C"/>
    <w:p w14:paraId="4922A956" w14:textId="613F3C9B" w:rsidR="0059631E" w:rsidRDefault="0059631E">
      <w:pPr>
        <w:spacing w:line="240" w:lineRule="auto"/>
        <w:jc w:val="left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59631E" w:rsidRPr="00321D9E" w14:paraId="41C74D6E" w14:textId="77777777" w:rsidTr="00143F06">
        <w:trPr>
          <w:trHeight w:val="11622"/>
        </w:trPr>
        <w:tc>
          <w:tcPr>
            <w:tcW w:w="9637" w:type="dxa"/>
            <w:shd w:val="clear" w:color="auto" w:fill="auto"/>
            <w:vAlign w:val="bottom"/>
          </w:tcPr>
          <w:p w14:paraId="5A8E8910" w14:textId="77777777" w:rsidR="0059631E" w:rsidRDefault="0059631E" w:rsidP="00143F06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292D1690" w14:textId="77777777" w:rsidR="0059631E" w:rsidRPr="00321D9E" w:rsidRDefault="0059631E" w:rsidP="00143F06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5F25ADE" wp14:editId="0D94AB54">
                  <wp:extent cx="840105" cy="297815"/>
                  <wp:effectExtent l="0" t="0" r="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4FEDE" w14:textId="77777777" w:rsidR="0059631E" w:rsidRDefault="0059631E">
      <w:pPr>
        <w:spacing w:line="240" w:lineRule="auto"/>
        <w:jc w:val="left"/>
      </w:pPr>
    </w:p>
    <w:p w14:paraId="22A34C43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61737381" w14:textId="77777777" w:rsidR="00804D03" w:rsidRPr="00E45EEB" w:rsidRDefault="00972ACD" w:rsidP="00E45EEB">
      <w:pPr>
        <w:jc w:val="center"/>
        <w:rPr>
          <w:b/>
          <w:szCs w:val="20"/>
        </w:rPr>
      </w:pPr>
      <w:r w:rsidRPr="00E45EEB">
        <w:rPr>
          <w:b/>
          <w:szCs w:val="20"/>
        </w:rPr>
        <w:lastRenderedPageBreak/>
        <w:t>I</w:t>
      </w:r>
      <w:r w:rsidR="00804D03" w:rsidRPr="00E45EEB">
        <w:rPr>
          <w:b/>
          <w:szCs w:val="20"/>
        </w:rPr>
        <w:t>ndice</w:t>
      </w:r>
    </w:p>
    <w:bookmarkStart w:id="0" w:name="_Toc351454764"/>
    <w:p w14:paraId="6DD5D52D" w14:textId="1BD23F7A" w:rsidR="0059631E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59631E">
        <w:rPr>
          <w:noProof/>
        </w:rPr>
        <w:t>Storia delle modifiche apportate al documento</w:t>
      </w:r>
      <w:r w:rsidR="0059631E">
        <w:rPr>
          <w:noProof/>
        </w:rPr>
        <w:tab/>
      </w:r>
      <w:r w:rsidR="0059631E">
        <w:rPr>
          <w:noProof/>
        </w:rPr>
        <w:fldChar w:fldCharType="begin"/>
      </w:r>
      <w:r w:rsidR="0059631E">
        <w:rPr>
          <w:noProof/>
        </w:rPr>
        <w:instrText xml:space="preserve"> PAGEREF _Toc519517950 \h </w:instrText>
      </w:r>
      <w:r w:rsidR="0059631E">
        <w:rPr>
          <w:noProof/>
        </w:rPr>
      </w:r>
      <w:r w:rsidR="0059631E">
        <w:rPr>
          <w:noProof/>
        </w:rPr>
        <w:fldChar w:fldCharType="separate"/>
      </w:r>
      <w:r w:rsidR="0059631E">
        <w:rPr>
          <w:noProof/>
        </w:rPr>
        <w:t>4</w:t>
      </w:r>
      <w:r w:rsidR="0059631E">
        <w:rPr>
          <w:noProof/>
        </w:rPr>
        <w:fldChar w:fldCharType="end"/>
      </w:r>
    </w:p>
    <w:p w14:paraId="3F600A6C" w14:textId="1D55C595" w:rsidR="0059631E" w:rsidRDefault="0059631E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7C9A70" w14:textId="144E1944" w:rsidR="0059631E" w:rsidRDefault="0059631E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DA648" w14:textId="062270F8" w:rsidR="0059631E" w:rsidRDefault="0059631E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211211" w14:textId="6D38B007" w:rsidR="0059631E" w:rsidRDefault="0059631E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EDDF5" w14:textId="618EC42A" w:rsidR="0059631E" w:rsidRDefault="0059631E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Ruoli 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55DA4B" w14:textId="106F40E5" w:rsidR="0059631E" w:rsidRDefault="0059631E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224532">
        <w:rPr>
          <w:noProof/>
        </w:rPr>
        <w:t>Informazioni Generali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A4445D" w14:textId="30ECB4F7" w:rsidR="0059631E" w:rsidRDefault="0059631E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Processo: Gestione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DF8ACF" w14:textId="18FDAF9A" w:rsidR="0059631E" w:rsidRDefault="0059631E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PR09.01: Definire</w:t>
      </w:r>
      <w:r w:rsidRPr="00224532">
        <w:rPr>
          <w:noProof/>
        </w:rPr>
        <w:t>, creare e profilare</w:t>
      </w:r>
      <w:r>
        <w:rPr>
          <w:noProof/>
        </w:rPr>
        <w:t xml:space="preserve"> le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DD1E09" w14:textId="1DD8441B" w:rsidR="0059631E" w:rsidRDefault="0059631E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 xml:space="preserve">Sotto-processo PR09.02: </w:t>
      </w:r>
      <w:r w:rsidRPr="00224532">
        <w:rPr>
          <w:noProof/>
        </w:rPr>
        <w:t>Modificare i</w:t>
      </w:r>
      <w:r>
        <w:rPr>
          <w:noProof/>
        </w:rPr>
        <w:t xml:space="preserve"> profil</w:t>
      </w:r>
      <w:r w:rsidRPr="00224532">
        <w:rPr>
          <w:noProof/>
        </w:rPr>
        <w:t>i del</w:t>
      </w:r>
      <w:r>
        <w:rPr>
          <w:noProof/>
        </w:rPr>
        <w:t>le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D61C42" w14:textId="07EF3745" w:rsidR="0059631E" w:rsidRDefault="0059631E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PR09.0</w:t>
      </w:r>
      <w:r w:rsidRPr="00224532">
        <w:rPr>
          <w:noProof/>
        </w:rPr>
        <w:t>3</w:t>
      </w:r>
      <w:r>
        <w:rPr>
          <w:noProof/>
        </w:rPr>
        <w:t xml:space="preserve">: </w:t>
      </w:r>
      <w:r w:rsidRPr="00224532">
        <w:rPr>
          <w:noProof/>
        </w:rPr>
        <w:t>Riassegnare le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06D36A" w14:textId="6888565A" w:rsidR="0059631E" w:rsidRDefault="0059631E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PR09.0</w:t>
      </w:r>
      <w:r w:rsidRPr="00224532">
        <w:rPr>
          <w:noProof/>
        </w:rPr>
        <w:t>4</w:t>
      </w:r>
      <w:r>
        <w:rPr>
          <w:noProof/>
        </w:rPr>
        <w:t xml:space="preserve">: </w:t>
      </w:r>
      <w:r w:rsidRPr="00224532">
        <w:rPr>
          <w:noProof/>
        </w:rPr>
        <w:t>Cessa</w:t>
      </w:r>
      <w:r>
        <w:rPr>
          <w:noProof/>
        </w:rPr>
        <w:t xml:space="preserve">re </w:t>
      </w:r>
      <w:r w:rsidRPr="00224532">
        <w:rPr>
          <w:noProof/>
        </w:rPr>
        <w:t xml:space="preserve">le </w:t>
      </w:r>
      <w:r>
        <w:rPr>
          <w:noProof/>
        </w:rPr>
        <w:t>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E94F44" w14:textId="37CEBD91" w:rsidR="0059631E" w:rsidRDefault="0059631E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224532">
        <w:rPr>
          <w:noProof/>
        </w:rPr>
        <w:t>1.5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Sotto-processo PR09.0</w:t>
      </w:r>
      <w:r w:rsidRPr="00224532">
        <w:rPr>
          <w:noProof/>
        </w:rPr>
        <w:t>5</w:t>
      </w:r>
      <w:r>
        <w:rPr>
          <w:noProof/>
        </w:rPr>
        <w:t xml:space="preserve">: </w:t>
      </w:r>
      <w:r w:rsidRPr="00224532">
        <w:rPr>
          <w:noProof/>
        </w:rPr>
        <w:t>Effettuare monitoraggio su utenze e su ruoli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92C1AA" w14:textId="60972D00" w:rsidR="0059631E" w:rsidRDefault="0059631E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Appendice – Procedura di Autenticazione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F1C680E" w14:textId="01DD9328" w:rsidR="0059631E" w:rsidRDefault="0059631E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 xml:space="preserve">Appendice – </w:t>
      </w:r>
      <w:r w:rsidRPr="00224532">
        <w:rPr>
          <w:noProof/>
        </w:rPr>
        <w:t>Regole di Autenticazione e Linee guida per una password “sicura”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_Toc519517964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D464019" w14:textId="1471D3C4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0"/>
    </w:p>
    <w:p w14:paraId="0B15F938" w14:textId="77777777" w:rsidR="00660EEE" w:rsidRPr="00272A1C" w:rsidRDefault="00110519" w:rsidP="00110519">
      <w:pPr>
        <w:pStyle w:val="Titolo1"/>
      </w:pPr>
      <w:r>
        <w:br w:type="page"/>
      </w:r>
      <w:bookmarkStart w:id="2" w:name="_Toc334188901"/>
      <w:bookmarkStart w:id="3" w:name="_Toc334192067"/>
      <w:bookmarkStart w:id="4" w:name="_Toc351455138"/>
      <w:bookmarkStart w:id="5" w:name="_Toc519517950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5"/>
    </w:p>
    <w:p w14:paraId="65069B34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69374AFD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97D0D21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5D6D92C3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432A2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26A8DDAE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944B975" w14:textId="77777777" w:rsidR="00562F81" w:rsidRPr="00562F81" w:rsidRDefault="00875BE9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C8B8669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39DD" w14:textId="77777777" w:rsidR="00562F81" w:rsidRPr="00562F81" w:rsidRDefault="00C2731A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28</w:t>
            </w:r>
            <w:r w:rsidR="000A2B6D">
              <w:rPr>
                <w:sz w:val="18"/>
                <w:szCs w:val="18"/>
              </w:rPr>
              <w:t>-07-2014</w:t>
            </w:r>
          </w:p>
        </w:tc>
      </w:tr>
      <w:tr w:rsidR="009E233E" w14:paraId="0C1EFD2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74D2292" w14:textId="77777777" w:rsidR="009E233E" w:rsidRDefault="001A36E9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5340405" w14:textId="77777777" w:rsidR="009E233E" w:rsidRDefault="009E233E" w:rsidP="008E3519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per adeguamento ai requisiti della ISO27001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B0A82" w14:textId="77777777" w:rsidR="009E233E" w:rsidRDefault="009E233E" w:rsidP="008E351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30-06-2015</w:t>
            </w:r>
          </w:p>
        </w:tc>
      </w:tr>
      <w:tr w:rsidR="00E45910" w14:paraId="1687FF78" w14:textId="77777777" w:rsidTr="00E4591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BE1EE60" w14:textId="77777777" w:rsidR="00E45910" w:rsidRDefault="00E45910" w:rsidP="00E4591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582975D" w14:textId="77777777" w:rsidR="00E45910" w:rsidRDefault="00E45910" w:rsidP="008E3519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 indicazioni utili ad una gestione sicura delle 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B75B" w14:textId="77777777" w:rsidR="00E45910" w:rsidRDefault="00E45910" w:rsidP="00E4591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9-11-2015</w:t>
            </w:r>
          </w:p>
        </w:tc>
      </w:tr>
      <w:tr w:rsidR="003C2750" w14:paraId="64829644" w14:textId="77777777" w:rsidTr="00E4591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A605729" w14:textId="77777777" w:rsidR="003C2750" w:rsidRDefault="003C2750" w:rsidP="00E4591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5CFCC56A" w14:textId="77777777" w:rsidR="003C2750" w:rsidRDefault="003C2750" w:rsidP="003C2750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 modalità disattivaz</w:t>
            </w:r>
            <w:r w:rsidR="002122D8">
              <w:rPr>
                <w:sz w:val="18"/>
                <w:szCs w:val="18"/>
              </w:rPr>
              <w:t xml:space="preserve">ione utenze del personale </w:t>
            </w:r>
            <w:proofErr w:type="spellStart"/>
            <w:r w:rsidR="002122D8">
              <w:rPr>
                <w:sz w:val="18"/>
                <w:szCs w:val="18"/>
              </w:rPr>
              <w:t>ParER</w:t>
            </w:r>
            <w:proofErr w:type="spellEnd"/>
          </w:p>
          <w:p w14:paraId="682E67B8" w14:textId="77777777" w:rsidR="0045051E" w:rsidRDefault="0045051E" w:rsidP="003C2750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 responsabilità associate a</w:t>
            </w:r>
            <w:r w:rsidR="00A07C27">
              <w:rPr>
                <w:sz w:val="18"/>
                <w:szCs w:val="18"/>
              </w:rPr>
              <w:t>l documento</w:t>
            </w:r>
            <w:r>
              <w:rPr>
                <w:sz w:val="18"/>
                <w:szCs w:val="18"/>
              </w:rPr>
              <w:t xml:space="preserve"> </w:t>
            </w:r>
            <w:r w:rsidRPr="006A6A06">
              <w:rPr>
                <w:sz w:val="18"/>
                <w:szCs w:val="18"/>
              </w:rPr>
              <w:t>Profili di accesso ai sistemi (Elenco Ruoli)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F37B" w14:textId="77777777" w:rsidR="003C2750" w:rsidRDefault="003C2750" w:rsidP="00E4591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27-11-2015</w:t>
            </w:r>
          </w:p>
        </w:tc>
      </w:tr>
      <w:tr w:rsidR="00D86CDC" w14:paraId="4EF627CF" w14:textId="77777777" w:rsidTr="00E4591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0CB8DB7" w14:textId="77777777" w:rsidR="00D86CDC" w:rsidRPr="0064341D" w:rsidRDefault="00DF091E" w:rsidP="00E45910">
            <w:pPr>
              <w:snapToGrid w:val="0"/>
              <w:jc w:val="center"/>
              <w:rPr>
                <w:sz w:val="18"/>
                <w:szCs w:val="18"/>
              </w:rPr>
            </w:pPr>
            <w:r w:rsidRPr="0064341D">
              <w:rPr>
                <w:sz w:val="18"/>
                <w:szCs w:val="18"/>
              </w:rPr>
              <w:t>5.0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1C08653F" w14:textId="77777777" w:rsidR="00D86CDC" w:rsidRPr="0064341D" w:rsidRDefault="00DF091E" w:rsidP="002F4FB7">
            <w:pPr>
              <w:snapToGrid w:val="0"/>
              <w:jc w:val="left"/>
              <w:rPr>
                <w:sz w:val="18"/>
                <w:szCs w:val="18"/>
              </w:rPr>
            </w:pPr>
            <w:r w:rsidRPr="0064341D">
              <w:rPr>
                <w:sz w:val="18"/>
                <w:szCs w:val="18"/>
              </w:rPr>
              <w:t xml:space="preserve">Revisione generale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0EB79" w14:textId="77777777" w:rsidR="00D86CDC" w:rsidRPr="0064341D" w:rsidRDefault="00CC4381" w:rsidP="00CC43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B7657" w:rsidRPr="0064341D">
              <w:rPr>
                <w:sz w:val="18"/>
                <w:szCs w:val="18"/>
              </w:rPr>
              <w:t>-</w:t>
            </w:r>
            <w:r w:rsidR="002F4FB7" w:rsidRPr="0064341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  <w:r w:rsidR="00FB7657" w:rsidRPr="0064341D">
              <w:rPr>
                <w:sz w:val="18"/>
                <w:szCs w:val="18"/>
              </w:rPr>
              <w:t>-2016</w:t>
            </w:r>
          </w:p>
        </w:tc>
      </w:tr>
      <w:tr w:rsidR="007441D8" w14:paraId="3FCCCFB3" w14:textId="77777777" w:rsidTr="00E4591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461FDC9" w14:textId="75AA8476" w:rsidR="007441D8" w:rsidRPr="0064341D" w:rsidRDefault="007E6925" w:rsidP="00E4591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E51F869" w14:textId="77777777" w:rsidR="007441D8" w:rsidRPr="0064341D" w:rsidRDefault="00054613" w:rsidP="002F4FB7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completa per Adeguamento alle richieste della check list di Accreditamento del 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BFAB" w14:textId="7D44BD1A" w:rsidR="007441D8" w:rsidRDefault="007E6925" w:rsidP="00CC43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441D8">
              <w:rPr>
                <w:sz w:val="18"/>
                <w:szCs w:val="18"/>
              </w:rPr>
              <w:t>1-09-2017</w:t>
            </w:r>
          </w:p>
        </w:tc>
      </w:tr>
    </w:tbl>
    <w:p w14:paraId="2F48D1EE" w14:textId="77777777" w:rsidR="007D3007" w:rsidRDefault="007D3007" w:rsidP="00660EEE"/>
    <w:p w14:paraId="17AA7161" w14:textId="77777777" w:rsidR="00E37EA6" w:rsidRPr="005F0450" w:rsidRDefault="00E37EA6" w:rsidP="00E37EA6">
      <w:pPr>
        <w:rPr>
          <w:b/>
          <w:i/>
        </w:rPr>
      </w:pPr>
      <w:r>
        <w:t xml:space="preserve">Livello di riservatezza e rilevanza: </w:t>
      </w:r>
      <w:r w:rsidRPr="00A36450">
        <w:rPr>
          <w:b/>
          <w:i/>
        </w:rPr>
        <w:t>critico</w:t>
      </w:r>
    </w:p>
    <w:p w14:paraId="00CC4885" w14:textId="77777777" w:rsidR="0047514C" w:rsidRDefault="0047514C" w:rsidP="0047514C">
      <w:pPr>
        <w:rPr>
          <w:b/>
          <w:i/>
        </w:rPr>
      </w:pPr>
      <w:r>
        <w:t>Classificazione e ordinamento</w:t>
      </w:r>
      <w:r>
        <w:rPr>
          <w:b/>
          <w:i/>
        </w:rPr>
        <w:t xml:space="preserve">: </w:t>
      </w:r>
      <w:proofErr w:type="spellStart"/>
      <w:r>
        <w:rPr>
          <w:b/>
        </w:rPr>
        <w:t>PaRERDoc</w:t>
      </w:r>
      <w:proofErr w:type="spellEnd"/>
      <w:r>
        <w:rPr>
          <w:b/>
          <w:i/>
        </w:rPr>
        <w:t xml:space="preserve"> 2.4 Procedure/Esercizio</w:t>
      </w:r>
    </w:p>
    <w:p w14:paraId="3806C539" w14:textId="77777777" w:rsidR="00AC3D10" w:rsidRPr="00272A1C" w:rsidRDefault="00AC3D10" w:rsidP="00AC3D10">
      <w:pPr>
        <w:pStyle w:val="Titolo1"/>
      </w:pPr>
      <w:bookmarkStart w:id="6" w:name="_Toc493591702"/>
      <w:r>
        <w:br w:type="page"/>
      </w:r>
      <w:bookmarkStart w:id="7" w:name="_Toc519517951"/>
      <w:r>
        <w:lastRenderedPageBreak/>
        <w:t>Lista di distribuzione</w:t>
      </w:r>
      <w:bookmarkEnd w:id="6"/>
      <w:bookmarkEnd w:id="7"/>
    </w:p>
    <w:p w14:paraId="76C8EA4E" w14:textId="77777777" w:rsidR="00AC3D10" w:rsidRDefault="00AC3D10" w:rsidP="00AC3D10"/>
    <w:tbl>
      <w:tblPr>
        <w:tblW w:w="9802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2"/>
      </w:tblGrid>
      <w:tr w:rsidR="00AC3D10" w14:paraId="4ACF747C" w14:textId="77777777" w:rsidTr="00B56BF7">
        <w:trPr>
          <w:trHeight w:val="302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4D1AC66" w14:textId="77777777" w:rsidR="00AC3D10" w:rsidRPr="00B43D38" w:rsidRDefault="00AC3D10" w:rsidP="00B56BF7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Soggetti da Notificare</w:t>
            </w:r>
          </w:p>
        </w:tc>
      </w:tr>
      <w:tr w:rsidR="00AC3D10" w14:paraId="11544190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3B49211" w14:textId="77777777" w:rsidR="00AC3D10" w:rsidRPr="000839D8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Tutto il personale </w:t>
            </w:r>
            <w:proofErr w:type="spellStart"/>
            <w:r>
              <w:rPr>
                <w:sz w:val="18"/>
                <w:szCs w:val="18"/>
              </w:rPr>
              <w:t>ParER</w:t>
            </w:r>
            <w:proofErr w:type="spellEnd"/>
          </w:p>
        </w:tc>
      </w:tr>
      <w:tr w:rsidR="00AC3D10" w14:paraId="5C46FFCD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863EB4E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Outsourcer</w:t>
            </w:r>
            <w:proofErr w:type="spellEnd"/>
          </w:p>
        </w:tc>
      </w:tr>
      <w:tr w:rsidR="00AC3D10" w14:paraId="144BC530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AD04DF7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dell’infrastruttura</w:t>
            </w:r>
          </w:p>
        </w:tc>
      </w:tr>
      <w:tr w:rsidR="00AC3D10" w14:paraId="43E7D8DF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9D88EB7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C3D10" w14:paraId="7F100C48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077CD69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C3D10" w14:paraId="0C9D78D3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5B42FE0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C3D10" w14:paraId="3DE678EE" w14:textId="77777777" w:rsidTr="00B56BF7">
        <w:trPr>
          <w:trHeight w:val="415"/>
        </w:trPr>
        <w:tc>
          <w:tcPr>
            <w:tcW w:w="9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030DEF8" w14:textId="77777777" w:rsidR="00AC3D10" w:rsidRDefault="00AC3D10" w:rsidP="00B56BF7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</w:tbl>
    <w:p w14:paraId="4DBA1C13" w14:textId="77777777" w:rsidR="00AC3D10" w:rsidRDefault="00AC3D10" w:rsidP="00AC3D10"/>
    <w:p w14:paraId="77D3E808" w14:textId="77777777" w:rsidR="00660EEE" w:rsidRDefault="00272A1C" w:rsidP="00AC3D10">
      <w:pPr>
        <w:pStyle w:val="Titolo1"/>
      </w:pPr>
      <w:r>
        <w:br w:type="page"/>
      </w:r>
      <w:bookmarkStart w:id="8" w:name="_Toc519517952"/>
      <w:r w:rsidR="00660EEE">
        <w:lastRenderedPageBreak/>
        <w:t>Introduzione</w:t>
      </w:r>
      <w:bookmarkEnd w:id="8"/>
    </w:p>
    <w:p w14:paraId="177960A9" w14:textId="77777777" w:rsidR="00660EEE" w:rsidRDefault="00660EEE" w:rsidP="00660EEE">
      <w:pPr>
        <w:pStyle w:val="Titolo2"/>
      </w:pPr>
      <w:bookmarkStart w:id="9" w:name="_Toc519517953"/>
      <w:r>
        <w:t>Scopo e ambito del documento</w:t>
      </w:r>
      <w:bookmarkEnd w:id="9"/>
    </w:p>
    <w:p w14:paraId="267E00A6" w14:textId="01A39B48" w:rsidR="003601C2" w:rsidRDefault="003601C2" w:rsidP="00686B34">
      <w:r w:rsidRPr="0077784A">
        <w:t xml:space="preserve">Il processo </w:t>
      </w:r>
      <w:r w:rsidR="006E008E" w:rsidRPr="0077784A">
        <w:t>“</w:t>
      </w:r>
      <w:r w:rsidRPr="0077784A">
        <w:t>Gestione utenze</w:t>
      </w:r>
      <w:r w:rsidR="006E008E" w:rsidRPr="0077784A">
        <w:t>”</w:t>
      </w:r>
      <w:r w:rsidRPr="0077784A">
        <w:t xml:space="preserve"> descrive le modalità con cui viene garantita la corretta gestione </w:t>
      </w:r>
      <w:r w:rsidR="007441D8">
        <w:t>dei soggetti che hanno accesso</w:t>
      </w:r>
      <w:r w:rsidRPr="0077784A">
        <w:t xml:space="preserve"> al sistema di conservazione</w:t>
      </w:r>
      <w:r w:rsidR="00D479E9" w:rsidRPr="0077784A">
        <w:t xml:space="preserve">, con particolare riguardo alla sicurezza </w:t>
      </w:r>
      <w:r w:rsidR="00184BF7" w:rsidRPr="0077784A">
        <w:t xml:space="preserve">dei dati </w:t>
      </w:r>
      <w:r w:rsidR="0077784A" w:rsidRPr="0077784A">
        <w:t xml:space="preserve">e delle informazioni </w:t>
      </w:r>
      <w:r w:rsidR="00184BF7" w:rsidRPr="0077784A">
        <w:t>cons</w:t>
      </w:r>
      <w:r w:rsidR="006A04DE" w:rsidRPr="0077784A">
        <w:t>e</w:t>
      </w:r>
      <w:r w:rsidR="00184BF7" w:rsidRPr="0077784A">
        <w:t>rvat</w:t>
      </w:r>
      <w:r w:rsidR="0077784A" w:rsidRPr="0077784A">
        <w:t xml:space="preserve">e, nel rispetto della politica generale di controllo degli accessi di </w:t>
      </w:r>
      <w:proofErr w:type="spellStart"/>
      <w:r w:rsidR="0077784A" w:rsidRPr="0077784A">
        <w:t>ParER</w:t>
      </w:r>
      <w:proofErr w:type="spellEnd"/>
      <w:r w:rsidR="0077784A" w:rsidRPr="0077784A">
        <w:t xml:space="preserve"> </w:t>
      </w:r>
      <w:r w:rsidR="0077784A">
        <w:t>(</w:t>
      </w:r>
      <w:r w:rsidR="007E6925">
        <w:t>vedi il documento “</w:t>
      </w:r>
      <w:r w:rsidR="0077784A" w:rsidRPr="00784F85">
        <w:rPr>
          <w:rFonts w:ascii="Times New Roman" w:eastAsia="Calibri" w:hAnsi="Times New Roman"/>
          <w:i/>
          <w:color w:val="000000"/>
          <w:sz w:val="24"/>
          <w:szCs w:val="24"/>
        </w:rPr>
        <w:t>Politica sulla sicurezza delle informazioni del servizio di Conservazione Digitale</w:t>
      </w:r>
      <w:r w:rsidR="007E6925">
        <w:rPr>
          <w:rFonts w:ascii="Times New Roman" w:eastAsia="Calibri" w:hAnsi="Times New Roman"/>
          <w:i/>
          <w:color w:val="000000"/>
          <w:sz w:val="24"/>
          <w:szCs w:val="24"/>
        </w:rPr>
        <w:t xml:space="preserve">” </w:t>
      </w:r>
      <w:r w:rsidR="007E6925" w:rsidRPr="007E6925">
        <w:rPr>
          <w:rFonts w:ascii="Times New Roman" w:eastAsia="Calibri" w:hAnsi="Times New Roman"/>
          <w:color w:val="000000"/>
          <w:sz w:val="24"/>
          <w:szCs w:val="24"/>
        </w:rPr>
        <w:t xml:space="preserve">paragrafo </w:t>
      </w:r>
      <w:r w:rsidR="0077784A" w:rsidRPr="007E6925">
        <w:rPr>
          <w:rFonts w:ascii="Times New Roman" w:eastAsia="Calibri" w:hAnsi="Times New Roman"/>
          <w:color w:val="000000"/>
          <w:sz w:val="24"/>
          <w:szCs w:val="24"/>
        </w:rPr>
        <w:t>2.7</w:t>
      </w:r>
      <w:r w:rsidR="0077784A">
        <w:rPr>
          <w:rFonts w:ascii="Times New Roman" w:eastAsia="Calibri" w:hAnsi="Times New Roman"/>
          <w:color w:val="000000"/>
          <w:sz w:val="24"/>
          <w:szCs w:val="24"/>
        </w:rPr>
        <w:t xml:space="preserve">) </w:t>
      </w:r>
    </w:p>
    <w:p w14:paraId="4AEB9E32" w14:textId="4E44C4D0" w:rsidR="00686B34" w:rsidRPr="0077784A" w:rsidRDefault="005F7AC2" w:rsidP="00686B34">
      <w:r>
        <w:t xml:space="preserve">È </w:t>
      </w:r>
      <w:r w:rsidR="0077784A">
        <w:t xml:space="preserve">il documento indicato nella </w:t>
      </w:r>
      <w:r w:rsidR="0077784A" w:rsidRPr="007E6925">
        <w:t>Sezione 10 del</w:t>
      </w:r>
      <w:r w:rsidR="0077784A">
        <w:t xml:space="preserve"> </w:t>
      </w:r>
      <w:r w:rsidR="0077784A" w:rsidRPr="00784F85">
        <w:rPr>
          <w:i/>
        </w:rPr>
        <w:t>Piano</w:t>
      </w:r>
      <w:r w:rsidR="0077784A">
        <w:t xml:space="preserve"> </w:t>
      </w:r>
      <w:r w:rsidR="0077784A">
        <w:rPr>
          <w:i/>
        </w:rPr>
        <w:t>della sicurezza del sistema di conservazione</w:t>
      </w:r>
      <w:r w:rsidR="0077784A">
        <w:t xml:space="preserve">, a cui si fa riferimento nel </w:t>
      </w:r>
      <w:r w:rsidR="0077784A" w:rsidRPr="00A36450">
        <w:t>paragrafo 4.3 del</w:t>
      </w:r>
      <w:r w:rsidR="0077784A">
        <w:t xml:space="preserve"> </w:t>
      </w:r>
      <w:r w:rsidR="0077784A">
        <w:rPr>
          <w:i/>
        </w:rPr>
        <w:t>Manuale della conservazione</w:t>
      </w:r>
      <w:r w:rsidR="0077784A">
        <w:t xml:space="preserve"> per definire le procedure di abilitazione e autenticazione degli operatori indicati dal </w:t>
      </w:r>
      <w:r w:rsidR="0077784A" w:rsidRPr="00784F85">
        <w:rPr>
          <w:i/>
        </w:rPr>
        <w:t>Produttore</w:t>
      </w:r>
      <w:r w:rsidR="0077784A">
        <w:t xml:space="preserve">, cioè i soggetti abilitati come </w:t>
      </w:r>
      <w:r w:rsidR="0077784A" w:rsidRPr="00784F85">
        <w:rPr>
          <w:i/>
        </w:rPr>
        <w:t>Utenti</w:t>
      </w:r>
      <w:r w:rsidR="0077784A">
        <w:rPr>
          <w:i/>
        </w:rPr>
        <w:t xml:space="preserve"> </w:t>
      </w:r>
      <w:r w:rsidR="0077784A">
        <w:t>che interagiscono con i servizi del sistema di conservazione al fine di fruire delle informazioni di interesse</w:t>
      </w:r>
      <w:r w:rsidR="00F61BB0">
        <w:t>.</w:t>
      </w:r>
    </w:p>
    <w:p w14:paraId="4C20BF5A" w14:textId="77777777" w:rsidR="00494B0F" w:rsidRDefault="00494B0F" w:rsidP="00686B34">
      <w:r>
        <w:t>Pe</w:t>
      </w:r>
      <w:r w:rsidR="00887D06">
        <w:t>r completezza in Appendice vengono descritte</w:t>
      </w:r>
      <w:r>
        <w:t xml:space="preserve"> la procedura di autenticazione seguita da un ut</w:t>
      </w:r>
      <w:r w:rsidR="0047676D">
        <w:t>ente</w:t>
      </w:r>
      <w:r>
        <w:t xml:space="preserve"> al momento dell’accesso ad un applicativo</w:t>
      </w:r>
      <w:r w:rsidR="00887D06">
        <w:t xml:space="preserve"> e le regole di validazione cui sono sottoposte le password.</w:t>
      </w:r>
    </w:p>
    <w:p w14:paraId="1F59BBB6" w14:textId="77777777" w:rsidR="00505ABC" w:rsidRPr="0092460A" w:rsidRDefault="00505ABC" w:rsidP="001F169B">
      <w:pPr>
        <w:pStyle w:val="Titolo2"/>
      </w:pPr>
      <w:bookmarkStart w:id="10" w:name="_Toc519517954"/>
      <w:r w:rsidRPr="0092460A">
        <w:t>Campo di applicazione</w:t>
      </w:r>
      <w:bookmarkEnd w:id="10"/>
    </w:p>
    <w:p w14:paraId="5082EAB1" w14:textId="77777777" w:rsidR="00887D06" w:rsidRPr="0092460A" w:rsidRDefault="00C2731A" w:rsidP="00887D06">
      <w:r w:rsidRPr="0092460A">
        <w:t>Il pres</w:t>
      </w:r>
      <w:r w:rsidR="0047676D">
        <w:t>ente</w:t>
      </w:r>
      <w:r w:rsidR="00A43498" w:rsidRPr="0092460A">
        <w:t xml:space="preserve"> processo </w:t>
      </w:r>
      <w:r w:rsidR="00EF31DA">
        <w:t>riguarda</w:t>
      </w:r>
      <w:r w:rsidRPr="0092460A">
        <w:t xml:space="preserve"> </w:t>
      </w:r>
      <w:r w:rsidR="0059025C">
        <w:t xml:space="preserve">tutti </w:t>
      </w:r>
      <w:r w:rsidR="00A43498" w:rsidRPr="0092460A">
        <w:t>i soggetti</w:t>
      </w:r>
      <w:r w:rsidR="00347542">
        <w:t xml:space="preserve"> </w:t>
      </w:r>
      <w:r w:rsidR="00A43498" w:rsidRPr="0092460A">
        <w:t>che</w:t>
      </w:r>
      <w:r w:rsidR="00887D06">
        <w:t>, tramite opportuna autenticazione,</w:t>
      </w:r>
      <w:r w:rsidR="00A43498" w:rsidRPr="0092460A">
        <w:t xml:space="preserve"> hanno accesso agli applicativi che costituiscono il sistema di conservazione</w:t>
      </w:r>
      <w:r w:rsidR="00686B34">
        <w:t xml:space="preserve"> </w:t>
      </w:r>
      <w:r w:rsidR="00887D06">
        <w:t>di</w:t>
      </w:r>
      <w:r w:rsidR="00347542">
        <w:t xml:space="preserve"> </w:t>
      </w:r>
      <w:proofErr w:type="spellStart"/>
      <w:r w:rsidR="00347542">
        <w:t>ParER</w:t>
      </w:r>
      <w:proofErr w:type="spellEnd"/>
      <w:r w:rsidR="00437506">
        <w:t xml:space="preserve"> (</w:t>
      </w:r>
      <w:proofErr w:type="spellStart"/>
      <w:r w:rsidR="00437506">
        <w:t>SacER</w:t>
      </w:r>
      <w:proofErr w:type="spellEnd"/>
      <w:r w:rsidR="00437506">
        <w:t xml:space="preserve">, </w:t>
      </w:r>
      <w:proofErr w:type="spellStart"/>
      <w:r w:rsidR="00437506">
        <w:t>PreIngest</w:t>
      </w:r>
      <w:proofErr w:type="spellEnd"/>
      <w:r w:rsidR="00437506">
        <w:t>, ecc.)</w:t>
      </w:r>
      <w:r w:rsidR="00887D06">
        <w:t>.</w:t>
      </w:r>
    </w:p>
    <w:p w14:paraId="49725D45" w14:textId="77777777" w:rsidR="000E635A" w:rsidRPr="0092460A" w:rsidRDefault="000E635A" w:rsidP="00131090"/>
    <w:p w14:paraId="37B1D7F2" w14:textId="77777777" w:rsidR="007E6925" w:rsidRDefault="00686B34" w:rsidP="004B6DED">
      <w:pPr>
        <w:rPr>
          <w:szCs w:val="20"/>
        </w:rPr>
      </w:pPr>
      <w:r w:rsidRPr="00883AA4">
        <w:rPr>
          <w:szCs w:val="20"/>
        </w:rPr>
        <w:t>L’autenticazione alle applicazioni del sistema</w:t>
      </w:r>
      <w:r w:rsidR="006E008E">
        <w:rPr>
          <w:szCs w:val="20"/>
        </w:rPr>
        <w:t xml:space="preserve"> di conservazione viene eseguita</w:t>
      </w:r>
      <w:r w:rsidRPr="00883AA4">
        <w:rPr>
          <w:szCs w:val="20"/>
        </w:rPr>
        <w:t xml:space="preserve"> utilizzando il </w:t>
      </w:r>
      <w:r>
        <w:rPr>
          <w:szCs w:val="20"/>
        </w:rPr>
        <w:t>compon</w:t>
      </w:r>
      <w:r w:rsidR="0047676D">
        <w:rPr>
          <w:szCs w:val="20"/>
        </w:rPr>
        <w:t>ente</w:t>
      </w:r>
      <w:r w:rsidRPr="00883AA4">
        <w:rPr>
          <w:szCs w:val="20"/>
        </w:rPr>
        <w:t xml:space="preserve"> di</w:t>
      </w:r>
      <w:r>
        <w:rPr>
          <w:szCs w:val="20"/>
        </w:rPr>
        <w:t xml:space="preserve"> Identity and Access Management</w:t>
      </w:r>
      <w:r w:rsidRPr="00883AA4">
        <w:rPr>
          <w:szCs w:val="20"/>
        </w:rPr>
        <w:t xml:space="preserve"> (SIAM) sia per quanto riguarda le funzioni</w:t>
      </w:r>
      <w:r>
        <w:rPr>
          <w:szCs w:val="20"/>
        </w:rPr>
        <w:t xml:space="preserve"> on-line che </w:t>
      </w:r>
      <w:r w:rsidR="006E008E">
        <w:rPr>
          <w:szCs w:val="20"/>
        </w:rPr>
        <w:t xml:space="preserve">per </w:t>
      </w:r>
      <w:r w:rsidR="007E6925">
        <w:rPr>
          <w:szCs w:val="20"/>
        </w:rPr>
        <w:t>i servizi esposti.</w:t>
      </w:r>
    </w:p>
    <w:p w14:paraId="4370F928" w14:textId="14846F63" w:rsidR="004B6DED" w:rsidRPr="00686B34" w:rsidRDefault="00686B34" w:rsidP="004B6DED">
      <w:pPr>
        <w:rPr>
          <w:szCs w:val="20"/>
        </w:rPr>
      </w:pPr>
      <w:r>
        <w:rPr>
          <w:szCs w:val="20"/>
        </w:rPr>
        <w:t>SIAM si basa</w:t>
      </w:r>
      <w:bookmarkStart w:id="11" w:name="_Toc389050184"/>
      <w:r>
        <w:rPr>
          <w:szCs w:val="20"/>
        </w:rPr>
        <w:t xml:space="preserve"> </w:t>
      </w:r>
      <w:r w:rsidR="004B6DED" w:rsidRPr="0092460A">
        <w:t>sulle seguenti entità:</w:t>
      </w:r>
    </w:p>
    <w:p w14:paraId="60134C3F" w14:textId="77777777" w:rsidR="00F377A2" w:rsidRDefault="004B6DED" w:rsidP="005431BB">
      <w:pPr>
        <w:numPr>
          <w:ilvl w:val="0"/>
          <w:numId w:val="10"/>
        </w:numPr>
        <w:ind w:hanging="720"/>
      </w:pPr>
      <w:r w:rsidRPr="005431BB">
        <w:t>ut</w:t>
      </w:r>
      <w:r w:rsidR="0047676D">
        <w:t>ente</w:t>
      </w:r>
      <w:r w:rsidRPr="005431BB">
        <w:t xml:space="preserve"> (operatore autorizzato ad accedere al sistema</w:t>
      </w:r>
      <w:r w:rsidR="009B1A9F" w:rsidRPr="005431BB">
        <w:t xml:space="preserve"> in base al suo </w:t>
      </w:r>
      <w:r w:rsidR="003236DC">
        <w:t>ruolo</w:t>
      </w:r>
      <w:r w:rsidR="005431BB">
        <w:t>)</w:t>
      </w:r>
      <w:r w:rsidR="001A5FDA">
        <w:t>;</w:t>
      </w:r>
    </w:p>
    <w:p w14:paraId="5F60E91F" w14:textId="77777777" w:rsidR="00055290" w:rsidRPr="005431BB" w:rsidRDefault="00055290" w:rsidP="00D7211C">
      <w:pPr>
        <w:numPr>
          <w:ilvl w:val="0"/>
          <w:numId w:val="10"/>
        </w:numPr>
        <w:ind w:hanging="720"/>
      </w:pPr>
      <w:r w:rsidRPr="005431BB">
        <w:t>ruolo</w:t>
      </w:r>
      <w:r w:rsidR="00B329FE">
        <w:t xml:space="preserve"> </w:t>
      </w:r>
      <w:r w:rsidRPr="005431BB">
        <w:t>(</w:t>
      </w:r>
      <w:r w:rsidR="00E252FA">
        <w:t xml:space="preserve">insieme di </w:t>
      </w:r>
      <w:r w:rsidR="00C7524A">
        <w:t xml:space="preserve">attività che </w:t>
      </w:r>
      <w:r w:rsidRPr="005431BB">
        <w:t>l’ut</w:t>
      </w:r>
      <w:r w:rsidR="0047676D">
        <w:t>ente</w:t>
      </w:r>
      <w:r w:rsidR="00C7524A">
        <w:t xml:space="preserve"> è autorizzato a svolgere</w:t>
      </w:r>
      <w:r w:rsidR="00CF6A31">
        <w:t xml:space="preserve"> nel sistema in ragione </w:t>
      </w:r>
      <w:r w:rsidR="003236DC">
        <w:t>della sua collocazione nell’organizzazione di appartenenza e dei suoi ambiti di competenza</w:t>
      </w:r>
      <w:r w:rsidR="00CF6A31">
        <w:t>)</w:t>
      </w:r>
      <w:r w:rsidR="001A5FDA">
        <w:t>;</w:t>
      </w:r>
    </w:p>
    <w:p w14:paraId="23DC3B1B" w14:textId="7DB954CE" w:rsidR="00567F3E" w:rsidRPr="005431BB" w:rsidRDefault="00567F3E" w:rsidP="00D7211C">
      <w:pPr>
        <w:numPr>
          <w:ilvl w:val="0"/>
          <w:numId w:val="10"/>
        </w:numPr>
        <w:ind w:hanging="720"/>
      </w:pPr>
      <w:r w:rsidRPr="005431BB">
        <w:t>attività (</w:t>
      </w:r>
      <w:r w:rsidR="002957EB">
        <w:t>voci di menu</w:t>
      </w:r>
      <w:r w:rsidR="0050096D" w:rsidRPr="005431BB">
        <w:t xml:space="preserve"> e pagine autorizzate, azioni esercitabili e servizi richiamabili</w:t>
      </w:r>
      <w:r w:rsidR="00887D06">
        <w:t xml:space="preserve"> d</w:t>
      </w:r>
      <w:r w:rsidR="005F7AC2">
        <w:t>a</w:t>
      </w:r>
      <w:r w:rsidR="00887D06">
        <w:t xml:space="preserve"> un utente</w:t>
      </w:r>
      <w:r w:rsidRPr="005431BB">
        <w:t>)</w:t>
      </w:r>
      <w:r w:rsidR="001A5FDA">
        <w:t>;</w:t>
      </w:r>
    </w:p>
    <w:p w14:paraId="52D4436A" w14:textId="77777777" w:rsidR="005431BB" w:rsidRPr="00887D06" w:rsidRDefault="00887D06" w:rsidP="005431BB">
      <w:pPr>
        <w:numPr>
          <w:ilvl w:val="0"/>
          <w:numId w:val="10"/>
        </w:numPr>
        <w:ind w:hanging="720"/>
      </w:pPr>
      <w:r>
        <w:rPr>
          <w:szCs w:val="20"/>
        </w:rPr>
        <w:t>ambiti</w:t>
      </w:r>
      <w:r w:rsidR="003957C2">
        <w:rPr>
          <w:szCs w:val="20"/>
        </w:rPr>
        <w:t xml:space="preserve"> </w:t>
      </w:r>
      <w:r>
        <w:rPr>
          <w:szCs w:val="20"/>
        </w:rPr>
        <w:t>(</w:t>
      </w:r>
      <w:r w:rsidR="00B67162">
        <w:rPr>
          <w:szCs w:val="20"/>
        </w:rPr>
        <w:t>Enti</w:t>
      </w:r>
      <w:r w:rsidR="00F61BB0">
        <w:rPr>
          <w:szCs w:val="20"/>
        </w:rPr>
        <w:t xml:space="preserve">, </w:t>
      </w:r>
      <w:r w:rsidR="00E860C1" w:rsidRPr="0092460A">
        <w:rPr>
          <w:szCs w:val="20"/>
        </w:rPr>
        <w:t xml:space="preserve">strutture, registri e tipologie di unità documentarie su cui </w:t>
      </w:r>
      <w:r w:rsidR="00E860C1">
        <w:rPr>
          <w:szCs w:val="20"/>
        </w:rPr>
        <w:t>l’ut</w:t>
      </w:r>
      <w:r w:rsidR="0047676D">
        <w:rPr>
          <w:szCs w:val="20"/>
        </w:rPr>
        <w:t>ente</w:t>
      </w:r>
      <w:r w:rsidR="00E860C1">
        <w:rPr>
          <w:szCs w:val="20"/>
        </w:rPr>
        <w:t xml:space="preserve"> può</w:t>
      </w:r>
      <w:r w:rsidR="00E860C1" w:rsidRPr="0092460A">
        <w:rPr>
          <w:szCs w:val="20"/>
        </w:rPr>
        <w:t xml:space="preserve"> operare</w:t>
      </w:r>
      <w:r>
        <w:rPr>
          <w:szCs w:val="20"/>
        </w:rPr>
        <w:t>)</w:t>
      </w:r>
      <w:r w:rsidR="00D479E9">
        <w:rPr>
          <w:szCs w:val="20"/>
        </w:rPr>
        <w:t>.</w:t>
      </w:r>
    </w:p>
    <w:p w14:paraId="342B13B9" w14:textId="77777777" w:rsidR="00887D06" w:rsidRPr="005431BB" w:rsidRDefault="00887D06" w:rsidP="00887D06"/>
    <w:p w14:paraId="73A06E5B" w14:textId="77777777" w:rsidR="00686B34" w:rsidRPr="00883AA4" w:rsidRDefault="00686B34" w:rsidP="00686B34">
      <w:pPr>
        <w:rPr>
          <w:szCs w:val="20"/>
        </w:rPr>
      </w:pPr>
      <w:r w:rsidRPr="00883AA4">
        <w:rPr>
          <w:szCs w:val="20"/>
        </w:rPr>
        <w:t>SIAM forni</w:t>
      </w:r>
      <w:r>
        <w:rPr>
          <w:szCs w:val="20"/>
        </w:rPr>
        <w:t>sc</w:t>
      </w:r>
      <w:r w:rsidRPr="00883AA4">
        <w:rPr>
          <w:szCs w:val="20"/>
        </w:rPr>
        <w:t xml:space="preserve">e agli </w:t>
      </w:r>
      <w:r>
        <w:rPr>
          <w:szCs w:val="20"/>
        </w:rPr>
        <w:t xml:space="preserve">altri componenti </w:t>
      </w:r>
      <w:r w:rsidRPr="00883AA4">
        <w:rPr>
          <w:szCs w:val="20"/>
        </w:rPr>
        <w:t>applicativi le informazioni relative a:</w:t>
      </w:r>
    </w:p>
    <w:p w14:paraId="6CB68434" w14:textId="77777777" w:rsidR="00686B34" w:rsidRPr="000E250A" w:rsidRDefault="00686B34" w:rsidP="00686B34">
      <w:pPr>
        <w:pStyle w:val="Standard"/>
        <w:numPr>
          <w:ilvl w:val="0"/>
          <w:numId w:val="12"/>
        </w:numPr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autenticazione di un 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a</w:t>
      </w:r>
      <w:r w:rsidR="00437506">
        <w:rPr>
          <w:sz w:val="20"/>
          <w:szCs w:val="20"/>
          <w:lang w:eastAsia="en-US"/>
        </w:rPr>
        <w:t xml:space="preserve"> una delle applicazioni</w:t>
      </w:r>
      <w:r w:rsidRPr="00883AA4">
        <w:rPr>
          <w:sz w:val="20"/>
          <w:szCs w:val="20"/>
          <w:lang w:eastAsia="en-US"/>
        </w:rPr>
        <w:t xml:space="preserve">, garantendo il single </w:t>
      </w:r>
      <w:proofErr w:type="spellStart"/>
      <w:r w:rsidRPr="00883AA4">
        <w:rPr>
          <w:sz w:val="20"/>
          <w:szCs w:val="20"/>
          <w:lang w:eastAsia="en-US"/>
        </w:rPr>
        <w:t>sign</w:t>
      </w:r>
      <w:proofErr w:type="spellEnd"/>
      <w:r w:rsidRPr="000E250A">
        <w:rPr>
          <w:sz w:val="20"/>
          <w:szCs w:val="20"/>
          <w:lang w:eastAsia="en-US"/>
        </w:rPr>
        <w:t xml:space="preserve"> on</w:t>
      </w:r>
      <w:r w:rsidR="00887D06">
        <w:rPr>
          <w:sz w:val="20"/>
          <w:szCs w:val="20"/>
          <w:lang w:eastAsia="en-US"/>
        </w:rPr>
        <w:t xml:space="preserve"> tra i diversi applicativi</w:t>
      </w:r>
      <w:r w:rsidRPr="000E250A">
        <w:rPr>
          <w:sz w:val="20"/>
          <w:szCs w:val="20"/>
          <w:lang w:eastAsia="en-US"/>
        </w:rPr>
        <w:t xml:space="preserve"> mediante il proprio Ide</w:t>
      </w:r>
      <w:r>
        <w:rPr>
          <w:sz w:val="20"/>
          <w:szCs w:val="20"/>
          <w:lang w:eastAsia="en-US"/>
        </w:rPr>
        <w:t>ntity Provider (</w:t>
      </w:r>
      <w:proofErr w:type="spellStart"/>
      <w:r>
        <w:rPr>
          <w:sz w:val="20"/>
          <w:szCs w:val="20"/>
          <w:lang w:eastAsia="en-US"/>
        </w:rPr>
        <w:t>IdP</w:t>
      </w:r>
      <w:proofErr w:type="spellEnd"/>
      <w:r>
        <w:rPr>
          <w:sz w:val="20"/>
          <w:szCs w:val="20"/>
          <w:lang w:eastAsia="en-US"/>
        </w:rPr>
        <w:t>)</w:t>
      </w:r>
      <w:r w:rsidRPr="000E250A">
        <w:rPr>
          <w:sz w:val="20"/>
          <w:szCs w:val="20"/>
          <w:lang w:eastAsia="en-US"/>
        </w:rPr>
        <w:t xml:space="preserve">, oppure mediante qualsiasi altro </w:t>
      </w:r>
      <w:proofErr w:type="spellStart"/>
      <w:r w:rsidRPr="000E250A">
        <w:rPr>
          <w:sz w:val="20"/>
          <w:szCs w:val="20"/>
          <w:lang w:eastAsia="en-US"/>
        </w:rPr>
        <w:t>IdP</w:t>
      </w:r>
      <w:proofErr w:type="spellEnd"/>
      <w:r w:rsidRPr="000E250A">
        <w:rPr>
          <w:sz w:val="20"/>
          <w:szCs w:val="20"/>
          <w:lang w:eastAsia="en-US"/>
        </w:rPr>
        <w:t xml:space="preserve"> che lavora con standard SAML,</w:t>
      </w:r>
      <w:r>
        <w:rPr>
          <w:sz w:val="20"/>
          <w:szCs w:val="20"/>
          <w:lang w:eastAsia="en-US"/>
        </w:rPr>
        <w:t xml:space="preserve"> e che sia federato con </w:t>
      </w:r>
      <w:proofErr w:type="spellStart"/>
      <w:r>
        <w:rPr>
          <w:sz w:val="20"/>
          <w:szCs w:val="20"/>
          <w:lang w:eastAsia="en-US"/>
        </w:rPr>
        <w:t>l’IdP</w:t>
      </w:r>
      <w:proofErr w:type="spellEnd"/>
      <w:r>
        <w:rPr>
          <w:sz w:val="20"/>
          <w:szCs w:val="20"/>
          <w:lang w:eastAsia="en-US"/>
        </w:rPr>
        <w:t xml:space="preserve"> di </w:t>
      </w:r>
      <w:proofErr w:type="spellStart"/>
      <w:r>
        <w:rPr>
          <w:sz w:val="20"/>
          <w:szCs w:val="20"/>
          <w:lang w:eastAsia="en-US"/>
        </w:rPr>
        <w:t>ParER</w:t>
      </w:r>
      <w:proofErr w:type="spellEnd"/>
      <w:r w:rsidR="003F670D">
        <w:rPr>
          <w:sz w:val="20"/>
          <w:szCs w:val="20"/>
          <w:lang w:eastAsia="en-US"/>
        </w:rPr>
        <w:t>;</w:t>
      </w:r>
    </w:p>
    <w:p w14:paraId="30FAB581" w14:textId="77777777" w:rsidR="00686B34" w:rsidRPr="000E250A" w:rsidRDefault="00686B34" w:rsidP="00686B34">
      <w:pPr>
        <w:pStyle w:val="Standard"/>
        <w:numPr>
          <w:ilvl w:val="0"/>
          <w:numId w:val="12"/>
        </w:numPr>
        <w:ind w:hanging="795"/>
        <w:rPr>
          <w:sz w:val="20"/>
          <w:szCs w:val="20"/>
          <w:lang w:eastAsia="en-US"/>
        </w:rPr>
      </w:pPr>
      <w:r w:rsidRPr="000E250A">
        <w:rPr>
          <w:sz w:val="20"/>
          <w:szCs w:val="20"/>
          <w:lang w:eastAsia="en-US"/>
        </w:rPr>
        <w:t>abilitazione di un ut</w:t>
      </w:r>
      <w:r w:rsidR="0047676D">
        <w:rPr>
          <w:sz w:val="20"/>
          <w:szCs w:val="20"/>
          <w:lang w:eastAsia="en-US"/>
        </w:rPr>
        <w:t>ente</w:t>
      </w:r>
      <w:r w:rsidRPr="000E250A">
        <w:rPr>
          <w:sz w:val="20"/>
          <w:szCs w:val="20"/>
          <w:lang w:eastAsia="en-US"/>
        </w:rPr>
        <w:t xml:space="preserve"> che ha effettuato login ad una applicazione, restituendo l’insieme delle organizzazioni (strutture che effettuano versamenti in </w:t>
      </w:r>
      <w:proofErr w:type="spellStart"/>
      <w:r w:rsidRPr="000E250A">
        <w:rPr>
          <w:sz w:val="20"/>
          <w:szCs w:val="20"/>
          <w:lang w:eastAsia="en-US"/>
        </w:rPr>
        <w:t>SacER</w:t>
      </w:r>
      <w:proofErr w:type="spellEnd"/>
      <w:r w:rsidRPr="000E250A">
        <w:rPr>
          <w:sz w:val="20"/>
          <w:szCs w:val="20"/>
          <w:lang w:eastAsia="en-US"/>
        </w:rPr>
        <w:t xml:space="preserve"> o versatori in </w:t>
      </w:r>
      <w:proofErr w:type="spellStart"/>
      <w:r w:rsidRPr="000E250A">
        <w:rPr>
          <w:sz w:val="20"/>
          <w:szCs w:val="20"/>
          <w:lang w:eastAsia="en-US"/>
        </w:rPr>
        <w:t>PreIngest</w:t>
      </w:r>
      <w:proofErr w:type="spellEnd"/>
      <w:r w:rsidRPr="000E250A">
        <w:rPr>
          <w:sz w:val="20"/>
          <w:szCs w:val="20"/>
          <w:lang w:eastAsia="en-US"/>
        </w:rPr>
        <w:t>) nell’ambito delle quali l’ut</w:t>
      </w:r>
      <w:r w:rsidR="0047676D">
        <w:rPr>
          <w:sz w:val="20"/>
          <w:szCs w:val="20"/>
          <w:lang w:eastAsia="en-US"/>
        </w:rPr>
        <w:t>ente</w:t>
      </w:r>
      <w:r w:rsidRPr="000E250A">
        <w:rPr>
          <w:sz w:val="20"/>
          <w:szCs w:val="20"/>
          <w:lang w:eastAsia="en-US"/>
        </w:rPr>
        <w:t xml:space="preserve"> è abilitato ad operare mediante l’applicazione</w:t>
      </w:r>
      <w:r w:rsidR="003F670D">
        <w:rPr>
          <w:sz w:val="20"/>
          <w:szCs w:val="20"/>
          <w:lang w:eastAsia="en-US"/>
        </w:rPr>
        <w:t>;</w:t>
      </w:r>
    </w:p>
    <w:p w14:paraId="1D11DE06" w14:textId="77777777" w:rsidR="00686B34" w:rsidRPr="000E250A" w:rsidRDefault="00686B34" w:rsidP="00686B34">
      <w:pPr>
        <w:pStyle w:val="Standard"/>
        <w:numPr>
          <w:ilvl w:val="0"/>
          <w:numId w:val="12"/>
        </w:numPr>
        <w:ind w:hanging="795"/>
        <w:rPr>
          <w:sz w:val="20"/>
          <w:szCs w:val="20"/>
          <w:lang w:eastAsia="en-US"/>
        </w:rPr>
      </w:pPr>
      <w:r w:rsidRPr="000E250A">
        <w:rPr>
          <w:sz w:val="20"/>
          <w:szCs w:val="20"/>
          <w:lang w:eastAsia="en-US"/>
        </w:rPr>
        <w:lastRenderedPageBreak/>
        <w:t>profilazione di un ut</w:t>
      </w:r>
      <w:r w:rsidR="0047676D">
        <w:rPr>
          <w:sz w:val="20"/>
          <w:szCs w:val="20"/>
          <w:lang w:eastAsia="en-US"/>
        </w:rPr>
        <w:t>ente</w:t>
      </w:r>
      <w:r w:rsidRPr="000E250A">
        <w:rPr>
          <w:sz w:val="20"/>
          <w:szCs w:val="20"/>
          <w:lang w:eastAsia="en-US"/>
        </w:rPr>
        <w:t xml:space="preserve"> che ha effettuato login ad una applicazione, restituendo l’insieme </w:t>
      </w:r>
      <w:r w:rsidR="00E252FA">
        <w:rPr>
          <w:sz w:val="20"/>
          <w:szCs w:val="20"/>
          <w:lang w:eastAsia="en-US"/>
        </w:rPr>
        <w:t>delle autorizzazioni</w:t>
      </w:r>
      <w:r w:rsidRPr="000E250A">
        <w:rPr>
          <w:sz w:val="20"/>
          <w:szCs w:val="20"/>
          <w:lang w:eastAsia="en-US"/>
        </w:rPr>
        <w:t xml:space="preserve"> </w:t>
      </w:r>
      <w:r w:rsidR="00E252FA">
        <w:rPr>
          <w:sz w:val="20"/>
          <w:szCs w:val="20"/>
          <w:lang w:eastAsia="en-US"/>
        </w:rPr>
        <w:t xml:space="preserve">(attività e ambiti) </w:t>
      </w:r>
      <w:r w:rsidRPr="000E250A">
        <w:rPr>
          <w:sz w:val="20"/>
          <w:szCs w:val="20"/>
          <w:lang w:eastAsia="en-US"/>
        </w:rPr>
        <w:t xml:space="preserve">che </w:t>
      </w:r>
      <w:r>
        <w:rPr>
          <w:sz w:val="20"/>
          <w:szCs w:val="20"/>
          <w:lang w:eastAsia="en-US"/>
        </w:rPr>
        <w:t xml:space="preserve">lo </w:t>
      </w:r>
      <w:r w:rsidRPr="000E250A">
        <w:rPr>
          <w:sz w:val="20"/>
          <w:szCs w:val="20"/>
          <w:lang w:eastAsia="en-US"/>
        </w:rPr>
        <w:t>caratterizzano</w:t>
      </w:r>
      <w:r w:rsidR="003236DC">
        <w:rPr>
          <w:sz w:val="20"/>
          <w:szCs w:val="20"/>
          <w:lang w:eastAsia="en-US"/>
        </w:rPr>
        <w:t xml:space="preserve"> in ragione del ruolo assegnatogli</w:t>
      </w:r>
      <w:r w:rsidR="002726E0">
        <w:rPr>
          <w:sz w:val="20"/>
          <w:szCs w:val="20"/>
          <w:lang w:eastAsia="en-US"/>
        </w:rPr>
        <w:t>.</w:t>
      </w:r>
    </w:p>
    <w:p w14:paraId="517F3C95" w14:textId="77777777" w:rsidR="00C57966" w:rsidRDefault="00C57966" w:rsidP="00D30F72"/>
    <w:p w14:paraId="19440702" w14:textId="77777777" w:rsidR="00B35689" w:rsidRDefault="00B35689" w:rsidP="00D30F72">
      <w:r>
        <w:t xml:space="preserve">I </w:t>
      </w:r>
      <w:r w:rsidR="003236DC">
        <w:t>ruoli</w:t>
      </w:r>
      <w:r>
        <w:t xml:space="preserve"> previsti dal sistema e le abilitazioni che li compongono sono descritti </w:t>
      </w:r>
      <w:r w:rsidR="00A44B8B">
        <w:t xml:space="preserve">sinteticamente </w:t>
      </w:r>
      <w:r w:rsidR="00E252FA">
        <w:t>nel</w:t>
      </w:r>
      <w:r>
        <w:t xml:space="preserve"> documento </w:t>
      </w:r>
      <w:r w:rsidR="00E252FA">
        <w:t>“</w:t>
      </w:r>
      <w:r w:rsidR="003236DC" w:rsidRPr="007E6925">
        <w:rPr>
          <w:i/>
        </w:rPr>
        <w:t>Ruol</w:t>
      </w:r>
      <w:r w:rsidR="00E252FA" w:rsidRPr="007E6925">
        <w:rPr>
          <w:i/>
        </w:rPr>
        <w:t>i Utente</w:t>
      </w:r>
      <w:r w:rsidR="00E252FA">
        <w:t>”</w:t>
      </w:r>
      <w:r>
        <w:t xml:space="preserve">. </w:t>
      </w:r>
      <w:r w:rsidR="00A44B8B">
        <w:t>Il dettaglio delle abilitazioni è consultabile direttamente sul sistema.</w:t>
      </w:r>
    </w:p>
    <w:p w14:paraId="300FD61E" w14:textId="264801FE" w:rsidR="00AC12FE" w:rsidRDefault="00AC12FE" w:rsidP="00AC12FE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gestione dei ruoli, ovvero la modifica delle attività che sono incluse in un ruolo fa parte del processo di sviluppo (vedi documento “</w:t>
      </w:r>
      <w:r w:rsidRPr="00AC12FE">
        <w:rPr>
          <w:i/>
          <w:sz w:val="20"/>
          <w:szCs w:val="20"/>
          <w:lang w:eastAsia="en-US"/>
        </w:rPr>
        <w:t>PR06_Progettazione e realizzazione di software applicativo</w:t>
      </w:r>
      <w:r>
        <w:rPr>
          <w:sz w:val="20"/>
          <w:szCs w:val="20"/>
          <w:lang w:eastAsia="en-US"/>
        </w:rPr>
        <w:t>”); le autorizzazioni di un ruolo vengono testate durante il System test. Se il rilascio in produzione prevede anche una modifica di un ruolo, tale modifica si applica automaticamente a tutte le utenze che posseggono quel ruolo. La modifica dei ruoli e la creazione di nuovi ruoli discendono dall’approvazione dei requisiti di sicurezza inclusi nei documenti di Analisi dei Requisiti.</w:t>
      </w:r>
    </w:p>
    <w:p w14:paraId="61CD9A43" w14:textId="77777777" w:rsidR="00B35689" w:rsidRDefault="00B35689" w:rsidP="00D30F72"/>
    <w:p w14:paraId="27A3E192" w14:textId="77777777" w:rsidR="00C57966" w:rsidRDefault="00ED361E" w:rsidP="00D30F72">
      <w:r>
        <w:t>Il pres</w:t>
      </w:r>
      <w:r w:rsidR="0047676D">
        <w:t>ente</w:t>
      </w:r>
      <w:r>
        <w:t xml:space="preserve"> processo si applica sia </w:t>
      </w:r>
      <w:r w:rsidR="00B56416">
        <w:t>al sistema</w:t>
      </w:r>
      <w:r>
        <w:t xml:space="preserve"> di Produzione che </w:t>
      </w:r>
      <w:r w:rsidR="00B56416">
        <w:t>al sistema</w:t>
      </w:r>
      <w:r w:rsidR="005E009D">
        <w:t xml:space="preserve"> di Pre</w:t>
      </w:r>
      <w:r w:rsidR="00B56416">
        <w:t>-</w:t>
      </w:r>
      <w:r w:rsidR="005E009D">
        <w:t>p</w:t>
      </w:r>
      <w:r w:rsidR="00C57966">
        <w:t>roduzione utilizzato</w:t>
      </w:r>
      <w:r w:rsidR="00FB48DB">
        <w:t xml:space="preserve"> per il test</w:t>
      </w:r>
      <w:r>
        <w:t xml:space="preserve"> </w:t>
      </w:r>
      <w:r w:rsidR="00FB48DB">
        <w:t xml:space="preserve">degli </w:t>
      </w:r>
      <w:r w:rsidR="00B67162">
        <w:t>Enti</w:t>
      </w:r>
      <w:r w:rsidR="00FB48DB">
        <w:t xml:space="preserve"> produttori o dei fornitori da loro delegati</w:t>
      </w:r>
      <w:r w:rsidR="00C57966">
        <w:t xml:space="preserve">. I ruoli previsti nei due ambienti per i componenti applicativi </w:t>
      </w:r>
      <w:r w:rsidR="002726E0">
        <w:t xml:space="preserve">attivi </w:t>
      </w:r>
      <w:r w:rsidR="00C57966">
        <w:t>sono gli stessi.</w:t>
      </w:r>
    </w:p>
    <w:p w14:paraId="551160B9" w14:textId="77777777" w:rsidR="00131090" w:rsidRPr="0092460A" w:rsidRDefault="00131090" w:rsidP="002015D4">
      <w:pPr>
        <w:pStyle w:val="Titolo2"/>
      </w:pPr>
      <w:bookmarkStart w:id="12" w:name="_Toc519517955"/>
      <w:r w:rsidRPr="0092460A">
        <w:t>Ruoli e responsabilità</w:t>
      </w:r>
      <w:bookmarkEnd w:id="11"/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7406"/>
      </w:tblGrid>
      <w:tr w:rsidR="00800003" w:rsidRPr="0092460A" w14:paraId="04828C58" w14:textId="77777777" w:rsidTr="00090772">
        <w:trPr>
          <w:cantSplit/>
          <w:trHeight w:val="401"/>
          <w:tblHeader/>
        </w:trPr>
        <w:tc>
          <w:tcPr>
            <w:tcW w:w="2235" w:type="dxa"/>
            <w:shd w:val="solid" w:color="009900" w:fill="00B050"/>
          </w:tcPr>
          <w:p w14:paraId="16B88C60" w14:textId="77777777" w:rsidR="00800003" w:rsidRPr="0092460A" w:rsidRDefault="00800003" w:rsidP="00090772">
            <w:pPr>
              <w:jc w:val="center"/>
              <w:rPr>
                <w:b/>
                <w:color w:val="FFFFFF"/>
              </w:rPr>
            </w:pPr>
            <w:r w:rsidRPr="0092460A">
              <w:rPr>
                <w:b/>
                <w:color w:val="FFFFFF"/>
              </w:rPr>
              <w:t>Ruolo / Funzione</w:t>
            </w:r>
          </w:p>
        </w:tc>
        <w:tc>
          <w:tcPr>
            <w:tcW w:w="7543" w:type="dxa"/>
            <w:shd w:val="solid" w:color="009900" w:fill="00B050"/>
          </w:tcPr>
          <w:p w14:paraId="40EDF952" w14:textId="77777777" w:rsidR="00800003" w:rsidRPr="0092460A" w:rsidRDefault="00800003" w:rsidP="00090772">
            <w:pPr>
              <w:jc w:val="center"/>
              <w:rPr>
                <w:b/>
                <w:color w:val="FFFFFF"/>
              </w:rPr>
            </w:pPr>
            <w:r w:rsidRPr="0092460A">
              <w:rPr>
                <w:b/>
                <w:color w:val="FFFFFF"/>
              </w:rPr>
              <w:t>Attività</w:t>
            </w:r>
          </w:p>
        </w:tc>
      </w:tr>
      <w:tr w:rsidR="00800003" w:rsidRPr="007B3D53" w14:paraId="2FC79D7E" w14:textId="77777777" w:rsidTr="00090772">
        <w:trPr>
          <w:cantSplit/>
          <w:trHeight w:val="451"/>
        </w:trPr>
        <w:tc>
          <w:tcPr>
            <w:tcW w:w="2235" w:type="dxa"/>
          </w:tcPr>
          <w:p w14:paraId="1F4EBF5F" w14:textId="77777777" w:rsidR="00800003" w:rsidRPr="007B3D53" w:rsidRDefault="00800003" w:rsidP="001C29CA">
            <w:pPr>
              <w:jc w:val="left"/>
              <w:rPr>
                <w:szCs w:val="24"/>
              </w:rPr>
            </w:pPr>
            <w:r w:rsidRPr="007B3D53">
              <w:rPr>
                <w:szCs w:val="24"/>
              </w:rPr>
              <w:t>Responsabile del Servizio</w:t>
            </w:r>
          </w:p>
        </w:tc>
        <w:tc>
          <w:tcPr>
            <w:tcW w:w="7543" w:type="dxa"/>
          </w:tcPr>
          <w:p w14:paraId="2B106A38" w14:textId="77777777" w:rsidR="00887D06" w:rsidRPr="00587904" w:rsidRDefault="001C3F3F" w:rsidP="00587904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Segnala</w:t>
            </w:r>
            <w:r w:rsidRPr="007B3D53">
              <w:rPr>
                <w:szCs w:val="20"/>
              </w:rPr>
              <w:t xml:space="preserve"> al Responsa</w:t>
            </w:r>
            <w:r>
              <w:rPr>
                <w:szCs w:val="20"/>
              </w:rPr>
              <w:t xml:space="preserve">bile </w:t>
            </w:r>
            <w:r w:rsidR="00CC4381" w:rsidRPr="007B3D53">
              <w:rPr>
                <w:szCs w:val="24"/>
              </w:rPr>
              <w:t xml:space="preserve">Area </w:t>
            </w:r>
            <w:r w:rsidR="00CC4381">
              <w:rPr>
                <w:szCs w:val="24"/>
              </w:rPr>
              <w:t>funzione archivistica</w:t>
            </w:r>
            <w:r w:rsidR="00CC4381">
              <w:t xml:space="preserve"> </w:t>
            </w:r>
            <w:r w:rsidR="00F20669">
              <w:t>di conservazione</w:t>
            </w:r>
            <w:r>
              <w:rPr>
                <w:szCs w:val="20"/>
              </w:rPr>
              <w:t xml:space="preserve"> </w:t>
            </w:r>
            <w:r w:rsidRPr="007B3D53">
              <w:rPr>
                <w:szCs w:val="20"/>
              </w:rPr>
              <w:t xml:space="preserve">i nominativi delle utenze interne da </w:t>
            </w:r>
            <w:r>
              <w:rPr>
                <w:szCs w:val="20"/>
              </w:rPr>
              <w:t>cre</w:t>
            </w:r>
            <w:r w:rsidRPr="007B3D53">
              <w:rPr>
                <w:szCs w:val="20"/>
              </w:rPr>
              <w:t>are</w:t>
            </w:r>
            <w:r w:rsidR="00B51FFB">
              <w:rPr>
                <w:szCs w:val="20"/>
              </w:rPr>
              <w:t xml:space="preserve"> o da </w:t>
            </w:r>
            <w:r w:rsidR="00887D06">
              <w:rPr>
                <w:szCs w:val="20"/>
              </w:rPr>
              <w:t>cess</w:t>
            </w:r>
            <w:r w:rsidR="00B51FFB">
              <w:rPr>
                <w:szCs w:val="20"/>
              </w:rPr>
              <w:t>are</w:t>
            </w:r>
          </w:p>
        </w:tc>
      </w:tr>
      <w:tr w:rsidR="00AD2096" w:rsidRPr="007B3D53" w14:paraId="76F0A6A2" w14:textId="77777777" w:rsidTr="001C3F3F">
        <w:trPr>
          <w:cantSplit/>
          <w:trHeight w:val="642"/>
        </w:trPr>
        <w:tc>
          <w:tcPr>
            <w:tcW w:w="2235" w:type="dxa"/>
          </w:tcPr>
          <w:p w14:paraId="17F1B8A0" w14:textId="77777777" w:rsidR="00AD2096" w:rsidRPr="007B3D53" w:rsidRDefault="00AD2096" w:rsidP="001C29C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Responsabile della Sicurezza</w:t>
            </w:r>
          </w:p>
        </w:tc>
        <w:tc>
          <w:tcPr>
            <w:tcW w:w="7543" w:type="dxa"/>
          </w:tcPr>
          <w:p w14:paraId="2F44A167" w14:textId="77777777" w:rsidR="002E345C" w:rsidRPr="002E345C" w:rsidRDefault="00D6079B" w:rsidP="002E345C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Segnala</w:t>
            </w:r>
            <w:r w:rsidRPr="007B3D53">
              <w:rPr>
                <w:szCs w:val="20"/>
              </w:rPr>
              <w:t xml:space="preserve"> al Responsa</w:t>
            </w:r>
            <w:r>
              <w:rPr>
                <w:szCs w:val="20"/>
              </w:rPr>
              <w:t xml:space="preserve">bile </w:t>
            </w:r>
            <w:r w:rsidRPr="007B3D53">
              <w:rPr>
                <w:szCs w:val="24"/>
              </w:rPr>
              <w:t xml:space="preserve">Area </w:t>
            </w:r>
            <w:r>
              <w:rPr>
                <w:szCs w:val="24"/>
              </w:rPr>
              <w:t>funzione archivistica</w:t>
            </w:r>
            <w:r>
              <w:t xml:space="preserve"> di conservazione o agli operatori di help desk</w:t>
            </w:r>
            <w:r>
              <w:rPr>
                <w:szCs w:val="20"/>
              </w:rPr>
              <w:t xml:space="preserve"> </w:t>
            </w:r>
            <w:r w:rsidRPr="007B3D53">
              <w:rPr>
                <w:szCs w:val="20"/>
              </w:rPr>
              <w:t xml:space="preserve">i nominativi delle utenze da </w:t>
            </w:r>
            <w:r>
              <w:rPr>
                <w:szCs w:val="20"/>
              </w:rPr>
              <w:t>cessare per sospetta violazione delle norme di sicurezza</w:t>
            </w:r>
          </w:p>
        </w:tc>
      </w:tr>
      <w:tr w:rsidR="00800003" w:rsidRPr="007B3D53" w14:paraId="7625AD96" w14:textId="77777777" w:rsidTr="00AA6182">
        <w:trPr>
          <w:cantSplit/>
          <w:trHeight w:val="1420"/>
        </w:trPr>
        <w:tc>
          <w:tcPr>
            <w:tcW w:w="2235" w:type="dxa"/>
          </w:tcPr>
          <w:p w14:paraId="09359A3A" w14:textId="77777777" w:rsidR="00800003" w:rsidRPr="007B3D53" w:rsidRDefault="009E233E" w:rsidP="00CC4381">
            <w:pPr>
              <w:jc w:val="left"/>
              <w:rPr>
                <w:szCs w:val="24"/>
              </w:rPr>
            </w:pPr>
            <w:r w:rsidRPr="007B3D53">
              <w:rPr>
                <w:szCs w:val="24"/>
              </w:rPr>
              <w:t xml:space="preserve">Responsabile </w:t>
            </w:r>
            <w:r w:rsidR="0055432D" w:rsidRPr="007B3D53">
              <w:rPr>
                <w:szCs w:val="24"/>
              </w:rPr>
              <w:t xml:space="preserve">Area </w:t>
            </w:r>
            <w:r w:rsidR="000E4ED6">
              <w:rPr>
                <w:szCs w:val="24"/>
              </w:rPr>
              <w:t>F</w:t>
            </w:r>
            <w:r w:rsidR="00CC4381">
              <w:rPr>
                <w:szCs w:val="24"/>
              </w:rPr>
              <w:t>unzione archivistica</w:t>
            </w:r>
            <w:r w:rsidR="0055432D" w:rsidRPr="007B3D53">
              <w:rPr>
                <w:szCs w:val="24"/>
              </w:rPr>
              <w:t xml:space="preserve"> di conservazione</w:t>
            </w:r>
          </w:p>
        </w:tc>
        <w:tc>
          <w:tcPr>
            <w:tcW w:w="7543" w:type="dxa"/>
          </w:tcPr>
          <w:p w14:paraId="686A62D5" w14:textId="77777777" w:rsidR="000B536E" w:rsidRDefault="00587904" w:rsidP="00AA6182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Crea e cessa</w:t>
            </w:r>
            <w:r w:rsidR="00CC4381">
              <w:rPr>
                <w:szCs w:val="20"/>
              </w:rPr>
              <w:t xml:space="preserve"> </w:t>
            </w:r>
            <w:r>
              <w:rPr>
                <w:szCs w:val="20"/>
              </w:rPr>
              <w:t>le utenze</w:t>
            </w:r>
            <w:r w:rsidR="00CC4381">
              <w:rPr>
                <w:szCs w:val="20"/>
              </w:rPr>
              <w:t xml:space="preserve"> sul sistema</w:t>
            </w:r>
            <w:r w:rsidR="00AD2096" w:rsidRPr="007B3D53">
              <w:rPr>
                <w:szCs w:val="20"/>
              </w:rPr>
              <w:t xml:space="preserve"> per un operatore interno a </w:t>
            </w:r>
            <w:proofErr w:type="spellStart"/>
            <w:r w:rsidR="00AD2096" w:rsidRPr="007B3D53">
              <w:rPr>
                <w:szCs w:val="20"/>
              </w:rPr>
              <w:t>ParER</w:t>
            </w:r>
            <w:proofErr w:type="spellEnd"/>
            <w:r w:rsidR="00AD2096" w:rsidRPr="007B3D53">
              <w:rPr>
                <w:szCs w:val="20"/>
              </w:rPr>
              <w:t xml:space="preserve"> </w:t>
            </w:r>
            <w:r w:rsidR="001C3F3F">
              <w:rPr>
                <w:szCs w:val="20"/>
              </w:rPr>
              <w:t xml:space="preserve">e </w:t>
            </w:r>
            <w:r>
              <w:rPr>
                <w:szCs w:val="20"/>
              </w:rPr>
              <w:t xml:space="preserve">vi </w:t>
            </w:r>
            <w:r w:rsidR="00266B63" w:rsidRPr="007B3D53">
              <w:rPr>
                <w:szCs w:val="20"/>
              </w:rPr>
              <w:t xml:space="preserve">assegna un </w:t>
            </w:r>
            <w:r w:rsidR="003236DC">
              <w:rPr>
                <w:szCs w:val="20"/>
              </w:rPr>
              <w:t>ruolo</w:t>
            </w:r>
            <w:r w:rsidR="00266B63" w:rsidRPr="007B3D53">
              <w:rPr>
                <w:szCs w:val="20"/>
              </w:rPr>
              <w:t xml:space="preserve"> appropriato</w:t>
            </w:r>
          </w:p>
          <w:p w14:paraId="545E7552" w14:textId="77777777" w:rsidR="00A36450" w:rsidRDefault="00A36450" w:rsidP="00AA6182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Crea utenze “speciali” a seguito di accordi particolari</w:t>
            </w:r>
          </w:p>
          <w:p w14:paraId="46C7B2DD" w14:textId="77777777" w:rsidR="00D6079B" w:rsidRPr="00AA6182" w:rsidRDefault="00587904" w:rsidP="00AA6182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Cessa</w:t>
            </w:r>
            <w:r w:rsidR="00D6079B">
              <w:rPr>
                <w:szCs w:val="20"/>
              </w:rPr>
              <w:t xml:space="preserve"> utenze</w:t>
            </w:r>
            <w:r>
              <w:rPr>
                <w:szCs w:val="20"/>
              </w:rPr>
              <w:t xml:space="preserve"> di </w:t>
            </w:r>
            <w:proofErr w:type="spellStart"/>
            <w:r>
              <w:rPr>
                <w:szCs w:val="20"/>
              </w:rPr>
              <w:t>ParER</w:t>
            </w:r>
            <w:proofErr w:type="spellEnd"/>
            <w:r>
              <w:rPr>
                <w:szCs w:val="20"/>
              </w:rPr>
              <w:t xml:space="preserve"> e esterne</w:t>
            </w:r>
            <w:r w:rsidR="00D6079B">
              <w:rPr>
                <w:szCs w:val="20"/>
              </w:rPr>
              <w:t xml:space="preserve"> per sospetta violazione delle norme di sicurezza</w:t>
            </w:r>
          </w:p>
        </w:tc>
      </w:tr>
      <w:tr w:rsidR="00793B07" w:rsidRPr="007B3D53" w14:paraId="71AFAC2B" w14:textId="77777777" w:rsidTr="00090772">
        <w:trPr>
          <w:cantSplit/>
        </w:trPr>
        <w:tc>
          <w:tcPr>
            <w:tcW w:w="2235" w:type="dxa"/>
          </w:tcPr>
          <w:p w14:paraId="1E814383" w14:textId="77777777" w:rsidR="00793B07" w:rsidRDefault="00793B07" w:rsidP="001C29CA">
            <w:pPr>
              <w:jc w:val="left"/>
              <w:rPr>
                <w:szCs w:val="24"/>
              </w:rPr>
            </w:pPr>
            <w:r>
              <w:t>Responsabile Area Esercizio del Sistema di Conservazione</w:t>
            </w:r>
          </w:p>
        </w:tc>
        <w:tc>
          <w:tcPr>
            <w:tcW w:w="7543" w:type="dxa"/>
          </w:tcPr>
          <w:p w14:paraId="6007C158" w14:textId="77777777" w:rsidR="00793B07" w:rsidRDefault="00793B07" w:rsidP="00D6079B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Autorizza la creazione di una richiesta di reset nel caso di errato invio della password a un utente</w:t>
            </w:r>
          </w:p>
          <w:p w14:paraId="2491351F" w14:textId="77777777" w:rsidR="00086BDD" w:rsidRPr="007B3D53" w:rsidRDefault="00086BDD" w:rsidP="00D6079B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Verifica il corretto funzionamento dei processi automatici di disattivazione e cessazione</w:t>
            </w:r>
          </w:p>
        </w:tc>
      </w:tr>
      <w:tr w:rsidR="00437506" w:rsidRPr="007B3D53" w14:paraId="375651A5" w14:textId="77777777" w:rsidTr="00090772">
        <w:trPr>
          <w:cantSplit/>
        </w:trPr>
        <w:tc>
          <w:tcPr>
            <w:tcW w:w="2235" w:type="dxa"/>
          </w:tcPr>
          <w:p w14:paraId="443DB1A4" w14:textId="77777777" w:rsidR="00437506" w:rsidRDefault="00437506" w:rsidP="001C29C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Operatore di Help Desk</w:t>
            </w:r>
          </w:p>
        </w:tc>
        <w:tc>
          <w:tcPr>
            <w:tcW w:w="7543" w:type="dxa"/>
          </w:tcPr>
          <w:p w14:paraId="0DD4CA01" w14:textId="77777777" w:rsidR="00437506" w:rsidRPr="007B3D53" w:rsidRDefault="00BD52FB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Archivista che</w:t>
            </w:r>
            <w:r w:rsidR="00437506">
              <w:rPr>
                <w:szCs w:val="20"/>
              </w:rPr>
              <w:t xml:space="preserve"> </w:t>
            </w:r>
            <w:r w:rsidR="00BC0D94">
              <w:rPr>
                <w:szCs w:val="20"/>
              </w:rPr>
              <w:t xml:space="preserve">effettua le attività di gestione delle utenze e </w:t>
            </w:r>
            <w:r w:rsidR="009E38AB">
              <w:rPr>
                <w:szCs w:val="20"/>
              </w:rPr>
              <w:t>interagisce con gli Utenti</w:t>
            </w:r>
            <w:r w:rsidR="000E4ED6">
              <w:rPr>
                <w:szCs w:val="20"/>
              </w:rPr>
              <w:t xml:space="preserve"> </w:t>
            </w:r>
            <w:r w:rsidR="00BC0D94">
              <w:rPr>
                <w:szCs w:val="20"/>
              </w:rPr>
              <w:t>esterni</w:t>
            </w:r>
          </w:p>
        </w:tc>
      </w:tr>
      <w:tr w:rsidR="0087379F" w:rsidRPr="007B3D53" w14:paraId="17037A9B" w14:textId="77777777" w:rsidTr="00090772">
        <w:trPr>
          <w:cantSplit/>
        </w:trPr>
        <w:tc>
          <w:tcPr>
            <w:tcW w:w="2235" w:type="dxa"/>
          </w:tcPr>
          <w:p w14:paraId="0586F326" w14:textId="49DA4FAB" w:rsidR="0087379F" w:rsidRDefault="0087379F" w:rsidP="001C29C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Responsabile </w:t>
            </w:r>
            <w:r w:rsidR="00BA4CEC">
              <w:rPr>
                <w:szCs w:val="24"/>
              </w:rPr>
              <w:t>dell’</w:t>
            </w:r>
            <w:r w:rsidR="00B67162">
              <w:rPr>
                <w:szCs w:val="24"/>
              </w:rPr>
              <w:t>Ente</w:t>
            </w:r>
            <w:r>
              <w:rPr>
                <w:szCs w:val="24"/>
              </w:rPr>
              <w:t xml:space="preserve"> convenzionato</w:t>
            </w:r>
            <w:r w:rsidR="00BA4CEC">
              <w:rPr>
                <w:szCs w:val="24"/>
              </w:rPr>
              <w:t xml:space="preserve"> o di un suo Ambito</w:t>
            </w:r>
            <w:r w:rsidR="000E4B17">
              <w:rPr>
                <w:szCs w:val="24"/>
              </w:rPr>
              <w:t xml:space="preserve"> </w:t>
            </w:r>
            <w:r w:rsidR="004C6E6B">
              <w:rPr>
                <w:szCs w:val="24"/>
              </w:rPr>
              <w:t>(Referente)</w:t>
            </w:r>
          </w:p>
        </w:tc>
        <w:tc>
          <w:tcPr>
            <w:tcW w:w="7543" w:type="dxa"/>
          </w:tcPr>
          <w:p w14:paraId="252AA1DE" w14:textId="38E5B7FE" w:rsidR="0087379F" w:rsidRDefault="0087379F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 xml:space="preserve">Richiede la creazione </w:t>
            </w:r>
            <w:r w:rsidR="006D0EAE">
              <w:rPr>
                <w:szCs w:val="20"/>
              </w:rPr>
              <w:t>dell’</w:t>
            </w:r>
            <w:r>
              <w:rPr>
                <w:szCs w:val="20"/>
              </w:rPr>
              <w:t xml:space="preserve">utente </w:t>
            </w:r>
            <w:r w:rsidR="00FC20E1">
              <w:rPr>
                <w:szCs w:val="20"/>
              </w:rPr>
              <w:t>Gestor</w:t>
            </w:r>
            <w:r>
              <w:rPr>
                <w:szCs w:val="20"/>
              </w:rPr>
              <w:t xml:space="preserve">e </w:t>
            </w:r>
            <w:r w:rsidR="007E6925">
              <w:rPr>
                <w:szCs w:val="20"/>
              </w:rPr>
              <w:t>degli Utenti</w:t>
            </w:r>
            <w:r w:rsidR="00BA4CEC">
              <w:rPr>
                <w:szCs w:val="20"/>
              </w:rPr>
              <w:t xml:space="preserve"> (</w:t>
            </w:r>
            <w:r>
              <w:rPr>
                <w:szCs w:val="20"/>
              </w:rPr>
              <w:t xml:space="preserve">eventualmente </w:t>
            </w:r>
            <w:r w:rsidR="005F7AC2">
              <w:rPr>
                <w:szCs w:val="20"/>
              </w:rPr>
              <w:t>sé</w:t>
            </w:r>
            <w:r>
              <w:rPr>
                <w:szCs w:val="20"/>
              </w:rPr>
              <w:t xml:space="preserve"> stesso)</w:t>
            </w:r>
            <w:r w:rsidR="006D0EAE">
              <w:rPr>
                <w:szCs w:val="20"/>
              </w:rPr>
              <w:t>, fornendone le generalità</w:t>
            </w:r>
          </w:p>
          <w:p w14:paraId="6F9089CD" w14:textId="77777777" w:rsidR="00CA0598" w:rsidRPr="007B3D53" w:rsidRDefault="00CA0598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Se necessario, ne richiede la cessazione</w:t>
            </w:r>
          </w:p>
        </w:tc>
      </w:tr>
      <w:tr w:rsidR="00800003" w:rsidRPr="007B3D53" w14:paraId="65E90564" w14:textId="77777777" w:rsidTr="00090772">
        <w:trPr>
          <w:cantSplit/>
        </w:trPr>
        <w:tc>
          <w:tcPr>
            <w:tcW w:w="2235" w:type="dxa"/>
          </w:tcPr>
          <w:p w14:paraId="7B834CF8" w14:textId="4C376201" w:rsidR="00800003" w:rsidRPr="007B3D53" w:rsidRDefault="00FC20E1" w:rsidP="001C29CA">
            <w:pPr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Gestore</w:t>
            </w:r>
            <w:r w:rsidR="00793B07">
              <w:rPr>
                <w:szCs w:val="24"/>
              </w:rPr>
              <w:t xml:space="preserve"> </w:t>
            </w:r>
            <w:r w:rsidR="007E6925">
              <w:rPr>
                <w:szCs w:val="24"/>
              </w:rPr>
              <w:t>degli Utenti</w:t>
            </w:r>
            <w:r w:rsidR="00A62F99">
              <w:rPr>
                <w:szCs w:val="24"/>
              </w:rPr>
              <w:t xml:space="preserve"> dell’Ente (o dell’Ambito)</w:t>
            </w:r>
          </w:p>
        </w:tc>
        <w:tc>
          <w:tcPr>
            <w:tcW w:w="7543" w:type="dxa"/>
          </w:tcPr>
          <w:p w14:paraId="772CBCED" w14:textId="77777777" w:rsidR="00C843D6" w:rsidRDefault="00354043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 w:rsidRPr="007B3D53">
              <w:rPr>
                <w:szCs w:val="20"/>
              </w:rPr>
              <w:t xml:space="preserve">Fornisce le generalità degli operatori da abilitare al sistema di conservazione e i relativi </w:t>
            </w:r>
            <w:r w:rsidR="005431BB" w:rsidRPr="007B3D53">
              <w:rPr>
                <w:szCs w:val="20"/>
              </w:rPr>
              <w:t>ruol</w:t>
            </w:r>
            <w:r w:rsidRPr="007B3D53">
              <w:rPr>
                <w:szCs w:val="20"/>
              </w:rPr>
              <w:t>i</w:t>
            </w:r>
            <w:r w:rsidR="005C54BA">
              <w:rPr>
                <w:szCs w:val="20"/>
              </w:rPr>
              <w:t>,</w:t>
            </w:r>
            <w:r w:rsidR="003505FE">
              <w:rPr>
                <w:szCs w:val="20"/>
              </w:rPr>
              <w:t xml:space="preserve"> di cui si assume la</w:t>
            </w:r>
            <w:r w:rsidR="00BD52FB">
              <w:rPr>
                <w:szCs w:val="20"/>
              </w:rPr>
              <w:t xml:space="preserve"> responsabilità della creazione</w:t>
            </w:r>
          </w:p>
          <w:p w14:paraId="0A58D39A" w14:textId="77777777" w:rsidR="003505FE" w:rsidRPr="007B3D53" w:rsidRDefault="003505FE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 xml:space="preserve">Verifica le utenze abilitate per il proprio </w:t>
            </w:r>
            <w:r w:rsidR="00B67162">
              <w:rPr>
                <w:szCs w:val="20"/>
              </w:rPr>
              <w:t>Ente</w:t>
            </w:r>
            <w:r>
              <w:rPr>
                <w:szCs w:val="20"/>
              </w:rPr>
              <w:t xml:space="preserve"> o ambito di responsabilità</w:t>
            </w:r>
          </w:p>
          <w:p w14:paraId="0CBA6608" w14:textId="77777777" w:rsidR="00800003" w:rsidRPr="007B3D53" w:rsidRDefault="005431BB" w:rsidP="00EC4831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 w:rsidRPr="007B3D53">
              <w:rPr>
                <w:szCs w:val="20"/>
              </w:rPr>
              <w:t xml:space="preserve">Segnala </w:t>
            </w:r>
            <w:r w:rsidR="00354043" w:rsidRPr="007B3D53">
              <w:rPr>
                <w:szCs w:val="20"/>
              </w:rPr>
              <w:t>i nom</w:t>
            </w:r>
            <w:r w:rsidR="00BD52FB">
              <w:rPr>
                <w:szCs w:val="20"/>
              </w:rPr>
              <w:t>inativi delle utenze da cess</w:t>
            </w:r>
            <w:r w:rsidR="00354043" w:rsidRPr="007B3D53">
              <w:rPr>
                <w:szCs w:val="20"/>
              </w:rPr>
              <w:t>are</w:t>
            </w:r>
          </w:p>
        </w:tc>
      </w:tr>
      <w:tr w:rsidR="00B56416" w:rsidRPr="0092460A" w14:paraId="4417AF8B" w14:textId="77777777" w:rsidTr="00090772">
        <w:trPr>
          <w:cantSplit/>
        </w:trPr>
        <w:tc>
          <w:tcPr>
            <w:tcW w:w="2235" w:type="dxa"/>
          </w:tcPr>
          <w:p w14:paraId="3780A7EB" w14:textId="4F597561" w:rsidR="00B56416" w:rsidRPr="007B3D53" w:rsidRDefault="007E6925" w:rsidP="005D52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CE3089">
              <w:rPr>
                <w:szCs w:val="24"/>
              </w:rPr>
              <w:t xml:space="preserve">estore </w:t>
            </w:r>
            <w:r w:rsidR="001C3F3F">
              <w:rPr>
                <w:szCs w:val="24"/>
              </w:rPr>
              <w:t>esterno (</w:t>
            </w:r>
            <w:r w:rsidR="00B56416" w:rsidRPr="007B3D53">
              <w:rPr>
                <w:szCs w:val="24"/>
              </w:rPr>
              <w:t>dell’</w:t>
            </w:r>
            <w:r w:rsidR="00B67162">
              <w:rPr>
                <w:szCs w:val="24"/>
              </w:rPr>
              <w:t>Ente</w:t>
            </w:r>
            <w:r w:rsidR="00B56416" w:rsidRPr="007B3D53">
              <w:rPr>
                <w:szCs w:val="24"/>
              </w:rPr>
              <w:t xml:space="preserve"> </w:t>
            </w:r>
            <w:r w:rsidR="00B11E4A" w:rsidRPr="007B3D53">
              <w:rPr>
                <w:szCs w:val="24"/>
              </w:rPr>
              <w:t>capofila</w:t>
            </w:r>
            <w:r w:rsidR="001C29CA">
              <w:rPr>
                <w:szCs w:val="24"/>
              </w:rPr>
              <w:t>)</w:t>
            </w:r>
          </w:p>
        </w:tc>
        <w:tc>
          <w:tcPr>
            <w:tcW w:w="7543" w:type="dxa"/>
          </w:tcPr>
          <w:p w14:paraId="5DB6AD00" w14:textId="77777777" w:rsidR="00971508" w:rsidRPr="00A36450" w:rsidRDefault="00BC0D94" w:rsidP="00A36450">
            <w:pPr>
              <w:pStyle w:val="Paragrafoelenco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Effettua le attività di gestione delle utenze e interagisce con gli Utenti degli Enti di sua competenza</w:t>
            </w:r>
          </w:p>
        </w:tc>
      </w:tr>
    </w:tbl>
    <w:p w14:paraId="5BB63977" w14:textId="77777777" w:rsidR="004E76E6" w:rsidRDefault="004E76E6" w:rsidP="004E76E6"/>
    <w:p w14:paraId="78C77F7D" w14:textId="12EDF9A2" w:rsidR="00E76995" w:rsidRDefault="007E6925" w:rsidP="005D52B0">
      <w:pPr>
        <w:pStyle w:val="Paragrafoelenco"/>
        <w:widowControl w:val="0"/>
        <w:ind w:left="0"/>
      </w:pPr>
      <w:r>
        <w:t>Il gest</w:t>
      </w:r>
      <w:r w:rsidR="005D52B0">
        <w:t xml:space="preserve">ore esterno </w:t>
      </w:r>
      <w:r w:rsidR="00E76995">
        <w:t>è un ruolo</w:t>
      </w:r>
      <w:r w:rsidR="00BA4CEC">
        <w:t xml:space="preserve"> </w:t>
      </w:r>
      <w:r w:rsidR="00E76995">
        <w:t>/</w:t>
      </w:r>
      <w:r w:rsidR="00BA4CEC">
        <w:t xml:space="preserve"> </w:t>
      </w:r>
      <w:r w:rsidR="00E76995">
        <w:t xml:space="preserve">funzione che deriva da </w:t>
      </w:r>
      <w:r w:rsidR="005D52B0">
        <w:t>specifici accordi con l’</w:t>
      </w:r>
      <w:r w:rsidR="00B67162">
        <w:t>Ente</w:t>
      </w:r>
      <w:r w:rsidR="005D52B0">
        <w:t xml:space="preserve"> </w:t>
      </w:r>
      <w:r w:rsidR="006F654D">
        <w:t>convenzionato e</w:t>
      </w:r>
      <w:r w:rsidR="00E76995">
        <w:t xml:space="preserve"> con un </w:t>
      </w:r>
      <w:r w:rsidR="00B67162">
        <w:t>Ente</w:t>
      </w:r>
      <w:r w:rsidR="005D52B0">
        <w:t xml:space="preserve"> capofila (</w:t>
      </w:r>
      <w:r w:rsidR="00B67162">
        <w:t>Ente</w:t>
      </w:r>
      <w:r w:rsidR="005D52B0">
        <w:t xml:space="preserve"> che stipula </w:t>
      </w:r>
      <w:r w:rsidR="00E76995">
        <w:t xml:space="preserve">un </w:t>
      </w:r>
      <w:r w:rsidR="005D52B0">
        <w:t xml:space="preserve">accordo </w:t>
      </w:r>
      <w:r w:rsidR="00E76995">
        <w:t xml:space="preserve">quadro </w:t>
      </w:r>
      <w:r w:rsidR="005D52B0">
        <w:t xml:space="preserve">con </w:t>
      </w:r>
      <w:proofErr w:type="spellStart"/>
      <w:r w:rsidR="005D52B0">
        <w:t>ParER</w:t>
      </w:r>
      <w:proofErr w:type="spellEnd"/>
      <w:r w:rsidR="005D52B0">
        <w:t xml:space="preserve"> e coordina l’adesione dei singoli </w:t>
      </w:r>
      <w:r w:rsidR="00B67162">
        <w:t>Enti</w:t>
      </w:r>
      <w:r w:rsidR="005D52B0">
        <w:t xml:space="preserve"> produttori sul territorio), che si assume la responsabilità di svolgere alcune attività di supporto del processo di conservazione</w:t>
      </w:r>
      <w:r w:rsidR="00E76995">
        <w:t xml:space="preserve"> e </w:t>
      </w:r>
      <w:r w:rsidR="00FC486E">
        <w:t xml:space="preserve">di </w:t>
      </w:r>
      <w:r w:rsidR="00E76995">
        <w:t>gestione del sistema di conservazione</w:t>
      </w:r>
      <w:r w:rsidR="005D52B0">
        <w:t>, tra cui la creazione</w:t>
      </w:r>
      <w:r w:rsidR="00BD52FB">
        <w:t xml:space="preserve"> e la cessazione</w:t>
      </w:r>
      <w:r w:rsidR="005D52B0">
        <w:t xml:space="preserve"> di utenti </w:t>
      </w:r>
      <w:r w:rsidR="003505FE">
        <w:t>esterni.</w:t>
      </w:r>
    </w:p>
    <w:p w14:paraId="1872E8E1" w14:textId="77777777" w:rsidR="00E76995" w:rsidRDefault="00E76995" w:rsidP="005D52B0">
      <w:pPr>
        <w:pStyle w:val="Paragrafoelenco"/>
        <w:widowControl w:val="0"/>
        <w:ind w:left="0"/>
      </w:pPr>
      <w:r>
        <w:t xml:space="preserve">La funzione di </w:t>
      </w:r>
      <w:r w:rsidR="00B67162">
        <w:t>Ente</w:t>
      </w:r>
      <w:r>
        <w:t xml:space="preserve"> capofila può essere svolta in certi casi anche da una specifica struttura di coordinamento di un singolo </w:t>
      </w:r>
      <w:r w:rsidR="00B67162">
        <w:t>Ente</w:t>
      </w:r>
      <w:r>
        <w:t xml:space="preserve"> suddivis</w:t>
      </w:r>
      <w:r w:rsidR="00BD52FB">
        <w:t>o in molteplici strutture (p.e</w:t>
      </w:r>
      <w:r>
        <w:t>. Ministero).</w:t>
      </w:r>
    </w:p>
    <w:p w14:paraId="0B5CCCFE" w14:textId="35409C7C" w:rsidR="005D52B0" w:rsidRDefault="007E6925" w:rsidP="005D52B0">
      <w:pPr>
        <w:pStyle w:val="Paragrafoelenco"/>
        <w:widowControl w:val="0"/>
        <w:ind w:left="0"/>
      </w:pPr>
      <w:r>
        <w:t>I gestori</w:t>
      </w:r>
      <w:r w:rsidR="005D52B0">
        <w:t xml:space="preserve"> esterni seguono un percorso formativo specifico in ragione delle attività che debbono svolgere.</w:t>
      </w:r>
      <w:r w:rsidR="00E76995">
        <w:t xml:space="preserve"> Tale percorso formativo è erogato </w:t>
      </w:r>
      <w:r w:rsidR="0063695C">
        <w:t>da personale di</w:t>
      </w:r>
      <w:r w:rsidR="00E76995">
        <w:t xml:space="preserve"> </w:t>
      </w:r>
      <w:proofErr w:type="spellStart"/>
      <w:r w:rsidR="00E76995">
        <w:t>ParER</w:t>
      </w:r>
      <w:proofErr w:type="spellEnd"/>
      <w:r w:rsidR="00E76995">
        <w:t>.</w:t>
      </w:r>
    </w:p>
    <w:p w14:paraId="3A73A71F" w14:textId="0614369F" w:rsidR="00E6378E" w:rsidRPr="00E6378E" w:rsidRDefault="00E6378E" w:rsidP="00E6378E">
      <w:pPr>
        <w:pStyle w:val="Titolo2"/>
        <w:rPr>
          <w:lang w:val="it-IT"/>
        </w:rPr>
      </w:pPr>
      <w:bookmarkStart w:id="13" w:name="_Toc519517956"/>
      <w:r>
        <w:rPr>
          <w:lang w:val="it-IT"/>
        </w:rPr>
        <w:t>Informazioni Generali</w:t>
      </w:r>
      <w:bookmarkEnd w:id="13"/>
    </w:p>
    <w:p w14:paraId="0DC2E3B5" w14:textId="77777777" w:rsidR="00BA64CB" w:rsidRDefault="00BA64CB" w:rsidP="00BA64CB">
      <w:r w:rsidRPr="00784F85">
        <w:t>La</w:t>
      </w:r>
      <w:r>
        <w:t xml:space="preserve"> </w:t>
      </w:r>
      <w:r w:rsidRPr="001809E9">
        <w:rPr>
          <w:i/>
        </w:rPr>
        <w:t xml:space="preserve">Politica sulla sicurezza delle informazioni del servizio </w:t>
      </w:r>
      <w:r>
        <w:rPr>
          <w:i/>
        </w:rPr>
        <w:t>di Conservazione</w:t>
      </w:r>
      <w:r w:rsidRPr="001809E9">
        <w:t xml:space="preserve"> prevede che</w:t>
      </w:r>
      <w:r>
        <w:t xml:space="preserve"> </w:t>
      </w:r>
      <w:r w:rsidRPr="00784F85">
        <w:t xml:space="preserve">l’accesso alle informazioni da parte di ogni singolo utente deve essere subordinato ad una procedura di autorizzazione da parte di </w:t>
      </w:r>
      <w:proofErr w:type="spellStart"/>
      <w:r w:rsidRPr="00784F85">
        <w:t>ParER</w:t>
      </w:r>
      <w:proofErr w:type="spellEnd"/>
      <w:r w:rsidRPr="00784F85">
        <w:t xml:space="preserve"> e limitato alle sole informazioni di cui necessita in funzione del ruolo e delle mansioni assegnate</w:t>
      </w:r>
      <w:r>
        <w:t xml:space="preserve">. L’autorizzazione da parte di </w:t>
      </w:r>
      <w:proofErr w:type="spellStart"/>
      <w:r>
        <w:t>ParER</w:t>
      </w:r>
      <w:proofErr w:type="spellEnd"/>
      <w:r>
        <w:t xml:space="preserve"> s</w:t>
      </w:r>
      <w:r w:rsidR="0063695C">
        <w:t>i realizza tramite la creazione</w:t>
      </w:r>
      <w:r>
        <w:t xml:space="preserve"> dell’utente da parte di un operatore di Parer o da parte di un utente esterno espressamente autorizzato da </w:t>
      </w:r>
      <w:proofErr w:type="spellStart"/>
      <w:r>
        <w:t>ParER</w:t>
      </w:r>
      <w:proofErr w:type="spellEnd"/>
      <w:r>
        <w:t>.</w:t>
      </w:r>
    </w:p>
    <w:p w14:paraId="08A64F07" w14:textId="77777777" w:rsidR="0074236D" w:rsidRDefault="0074236D" w:rsidP="00A8447B"/>
    <w:p w14:paraId="6F3282D3" w14:textId="08CFE23F" w:rsidR="0074236D" w:rsidRPr="00A8447B" w:rsidRDefault="0074236D" w:rsidP="00A8447B">
      <w:r>
        <w:t>Tutte le att</w:t>
      </w:r>
      <w:r w:rsidR="00CE3089">
        <w:t xml:space="preserve">ività di gestione delle utenze </w:t>
      </w:r>
      <w:r w:rsidR="003F670D">
        <w:t xml:space="preserve">sono tracciate </w:t>
      </w:r>
      <w:r w:rsidR="00CE3089">
        <w:t>nei log d</w:t>
      </w:r>
      <w:r w:rsidR="003F670D">
        <w:t>el</w:t>
      </w:r>
      <w:r>
        <w:t xml:space="preserve"> sistema di conservazione</w:t>
      </w:r>
      <w:r w:rsidR="00CA0598">
        <w:t xml:space="preserve">, </w:t>
      </w:r>
      <w:r w:rsidR="00CB679C">
        <w:t>mantenendo il riferimento all’utente che le ha effettu</w:t>
      </w:r>
      <w:r w:rsidR="00811AA6">
        <w:t>a</w:t>
      </w:r>
      <w:r w:rsidR="00CB679C">
        <w:t>te</w:t>
      </w:r>
      <w:r w:rsidR="00627648">
        <w:t xml:space="preserve">; le attività di gestione in generale sono innescate da richieste inserite a sistema da utenti degli </w:t>
      </w:r>
      <w:r w:rsidR="00B67162">
        <w:t>Enti</w:t>
      </w:r>
      <w:r w:rsidR="00627648">
        <w:t xml:space="preserve"> dotati di opportune autorizzazioni, oppure, se concordat</w:t>
      </w:r>
      <w:r w:rsidR="00BD52FB">
        <w:t xml:space="preserve">o con </w:t>
      </w:r>
      <w:proofErr w:type="spellStart"/>
      <w:r w:rsidR="00BD52FB">
        <w:t>ParER</w:t>
      </w:r>
      <w:proofErr w:type="spellEnd"/>
      <w:r w:rsidR="00BD52FB">
        <w:t>, da richieste inser</w:t>
      </w:r>
      <w:r w:rsidR="00627648">
        <w:t xml:space="preserve">ite a sistema da operatori </w:t>
      </w:r>
      <w:r w:rsidR="0063695C">
        <w:t xml:space="preserve">di </w:t>
      </w:r>
      <w:proofErr w:type="spellStart"/>
      <w:r w:rsidR="00627648">
        <w:t>ParER</w:t>
      </w:r>
      <w:proofErr w:type="spellEnd"/>
      <w:r w:rsidR="00627648">
        <w:t xml:space="preserve"> a seguito </w:t>
      </w:r>
      <w:r w:rsidR="007E6925">
        <w:t>del ricevimento di una comunicazione formale</w:t>
      </w:r>
      <w:r w:rsidR="00627648">
        <w:t xml:space="preserve"> dell’</w:t>
      </w:r>
      <w:r w:rsidR="00B67162">
        <w:t>Ente</w:t>
      </w:r>
      <w:r w:rsidR="00627648">
        <w:t xml:space="preserve"> richiedente</w:t>
      </w:r>
      <w:r>
        <w:t>.</w:t>
      </w:r>
      <w:r w:rsidR="005B01F8">
        <w:t xml:space="preserve"> In generale la comunicazione formale avviene via PEC, oppure tramite documento firmato digitalmente, oppure, limitatamente agli enti interni al dominio di rete della regione Emilia-Romagna (“regione.emilia-romagna.it)”, tramite e-mail ordinaria, che </w:t>
      </w:r>
      <w:proofErr w:type="spellStart"/>
      <w:r w:rsidR="005B01F8">
        <w:t>ParER</w:t>
      </w:r>
      <w:proofErr w:type="spellEnd"/>
      <w:r w:rsidR="005B01F8">
        <w:t xml:space="preserve"> protocolla in ingresso.</w:t>
      </w:r>
    </w:p>
    <w:p w14:paraId="7FD1DD32" w14:textId="77777777" w:rsidR="00A8447B" w:rsidRDefault="00A8447B" w:rsidP="00C2731A"/>
    <w:p w14:paraId="311FD3CE" w14:textId="77777777" w:rsidR="00CE3089" w:rsidRDefault="00CE3089" w:rsidP="00C2731A">
      <w:r>
        <w:t>Gli utenti del sistema di conservazione si possono classificare nelle seguenti categorie:</w:t>
      </w:r>
    </w:p>
    <w:p w14:paraId="2D0D5D6E" w14:textId="6B5FE56D" w:rsidR="00CE3089" w:rsidRDefault="007E6925" w:rsidP="00CE3089">
      <w:pPr>
        <w:numPr>
          <w:ilvl w:val="0"/>
          <w:numId w:val="6"/>
        </w:numPr>
        <w:autoSpaceDE w:val="0"/>
        <w:autoSpaceDN w:val="0"/>
        <w:ind w:hanging="720"/>
      </w:pPr>
      <w:r>
        <w:t>O</w:t>
      </w:r>
      <w:r w:rsidR="00CE3089">
        <w:t xml:space="preserve">peratori interni a </w:t>
      </w:r>
      <w:proofErr w:type="spellStart"/>
      <w:r w:rsidR="00CE3089">
        <w:t>ParER</w:t>
      </w:r>
      <w:proofErr w:type="spellEnd"/>
      <w:r w:rsidR="001B062B">
        <w:t>, con diversi ruoli</w:t>
      </w:r>
      <w:r w:rsidR="002F341D">
        <w:t>;</w:t>
      </w:r>
    </w:p>
    <w:p w14:paraId="74C60565" w14:textId="456C50F6" w:rsidR="001B062B" w:rsidRDefault="007E6925" w:rsidP="00CE3089">
      <w:pPr>
        <w:numPr>
          <w:ilvl w:val="0"/>
          <w:numId w:val="6"/>
        </w:numPr>
        <w:autoSpaceDE w:val="0"/>
        <w:autoSpaceDN w:val="0"/>
        <w:ind w:hanging="720"/>
      </w:pPr>
      <w:r>
        <w:t>G</w:t>
      </w:r>
      <w:r w:rsidR="001B062B">
        <w:t>estori esterni (dell’</w:t>
      </w:r>
      <w:r w:rsidR="00B67162">
        <w:t>Ente</w:t>
      </w:r>
      <w:r w:rsidR="001B062B">
        <w:t xml:space="preserve"> capofila), che, limitatamente agli </w:t>
      </w:r>
      <w:r w:rsidR="00B67162">
        <w:t>Enti</w:t>
      </w:r>
      <w:r w:rsidR="001B062B">
        <w:t xml:space="preserve"> </w:t>
      </w:r>
      <w:r w:rsidR="002F341D">
        <w:t xml:space="preserve">convenzionati </w:t>
      </w:r>
      <w:r w:rsidR="001B062B">
        <w:t xml:space="preserve">che gestiscono, svolgono alcune delle attività normalmente riservate agli operatori di </w:t>
      </w:r>
      <w:proofErr w:type="spellStart"/>
      <w:r w:rsidR="001B062B">
        <w:t>ParER</w:t>
      </w:r>
      <w:proofErr w:type="spellEnd"/>
      <w:r w:rsidR="002F341D">
        <w:t>;</w:t>
      </w:r>
    </w:p>
    <w:p w14:paraId="6BC9FBFC" w14:textId="7A6D6B55" w:rsidR="001B062B" w:rsidRDefault="007E6925" w:rsidP="00CE3089">
      <w:pPr>
        <w:numPr>
          <w:ilvl w:val="0"/>
          <w:numId w:val="6"/>
        </w:numPr>
        <w:autoSpaceDE w:val="0"/>
        <w:autoSpaceDN w:val="0"/>
        <w:ind w:hanging="720"/>
      </w:pPr>
      <w:r>
        <w:t>U</w:t>
      </w:r>
      <w:r w:rsidR="001B062B">
        <w:t xml:space="preserve">tenti degli </w:t>
      </w:r>
      <w:r w:rsidR="00B67162">
        <w:t>Enti</w:t>
      </w:r>
      <w:r w:rsidR="002F341D">
        <w:t xml:space="preserve">, ovvero persone fisiche che operano all’interno di un </w:t>
      </w:r>
      <w:r w:rsidR="00B67162">
        <w:t>Ente</w:t>
      </w:r>
      <w:r w:rsidR="002F341D">
        <w:t xml:space="preserve"> convenzionato o di un suo forni</w:t>
      </w:r>
      <w:r>
        <w:t>tore delegato alle attività di t</w:t>
      </w:r>
      <w:r w:rsidR="002F341D">
        <w:t>est</w:t>
      </w:r>
      <w:r>
        <w:t xml:space="preserve"> e di supporto</w:t>
      </w:r>
      <w:r w:rsidR="002F341D">
        <w:t xml:space="preserve"> (utenti nominativi)</w:t>
      </w:r>
      <w:r w:rsidR="00887D06">
        <w:t>;</w:t>
      </w:r>
    </w:p>
    <w:p w14:paraId="3ED4DBF9" w14:textId="207622B7" w:rsidR="00887D06" w:rsidRDefault="007E6925" w:rsidP="00CE3089">
      <w:pPr>
        <w:numPr>
          <w:ilvl w:val="0"/>
          <w:numId w:val="6"/>
        </w:numPr>
        <w:autoSpaceDE w:val="0"/>
        <w:autoSpaceDN w:val="0"/>
        <w:ind w:hanging="720"/>
      </w:pPr>
      <w:r>
        <w:t>A</w:t>
      </w:r>
      <w:r w:rsidR="002F341D">
        <w:t xml:space="preserve">utomi degli </w:t>
      </w:r>
      <w:r w:rsidR="00B67162">
        <w:t>Enti</w:t>
      </w:r>
      <w:r w:rsidR="002F341D">
        <w:t>, che interagiscono con il sistema di co</w:t>
      </w:r>
      <w:r>
        <w:t>nservazione tramite web service</w:t>
      </w:r>
      <w:r w:rsidR="002F341D">
        <w:t xml:space="preserve"> (utenti versatori e/o recuperatori)</w:t>
      </w:r>
      <w:r w:rsidR="00887D06">
        <w:t>;</w:t>
      </w:r>
    </w:p>
    <w:p w14:paraId="0707A8D1" w14:textId="5F323510" w:rsidR="00887D06" w:rsidRPr="0092460A" w:rsidRDefault="007E6925" w:rsidP="00887D06">
      <w:pPr>
        <w:numPr>
          <w:ilvl w:val="0"/>
          <w:numId w:val="6"/>
        </w:numPr>
      </w:pPr>
      <w:r>
        <w:t>F</w:t>
      </w:r>
      <w:r w:rsidR="00887D06">
        <w:t>unzionari delle Soprintendenze Archivistiche.</w:t>
      </w:r>
    </w:p>
    <w:p w14:paraId="4BE406BC" w14:textId="77777777" w:rsidR="002F341D" w:rsidRDefault="002F341D" w:rsidP="0072797A">
      <w:pPr>
        <w:autoSpaceDE w:val="0"/>
        <w:autoSpaceDN w:val="0"/>
      </w:pPr>
    </w:p>
    <w:p w14:paraId="05E3259B" w14:textId="77777777" w:rsidR="00CE3089" w:rsidRDefault="002F341D" w:rsidP="00C2731A">
      <w:r>
        <w:t xml:space="preserve">Gli utenti degli </w:t>
      </w:r>
      <w:r w:rsidR="00B67162">
        <w:t>Enti</w:t>
      </w:r>
      <w:r>
        <w:t xml:space="preserve"> si dividono a loro volta in due sottocategorie:</w:t>
      </w:r>
    </w:p>
    <w:p w14:paraId="76264D79" w14:textId="5217D602" w:rsidR="002F341D" w:rsidRDefault="00FC20E1" w:rsidP="00C2731A">
      <w:pPr>
        <w:numPr>
          <w:ilvl w:val="0"/>
          <w:numId w:val="6"/>
        </w:numPr>
        <w:autoSpaceDE w:val="0"/>
        <w:autoSpaceDN w:val="0"/>
        <w:ind w:hanging="720"/>
      </w:pPr>
      <w:r>
        <w:t>Gestor</w:t>
      </w:r>
      <w:r w:rsidR="002F341D" w:rsidRPr="002F341D">
        <w:t xml:space="preserve">e </w:t>
      </w:r>
      <w:r w:rsidR="007E6925">
        <w:t xml:space="preserve">degli Utenti </w:t>
      </w:r>
      <w:r w:rsidR="002F341D" w:rsidRPr="002F341D">
        <w:t>dell’</w:t>
      </w:r>
      <w:r w:rsidR="00B67162">
        <w:t>Ente</w:t>
      </w:r>
      <w:r w:rsidR="002F341D" w:rsidRPr="002F341D">
        <w:t xml:space="preserve"> convenzionato</w:t>
      </w:r>
      <w:r w:rsidR="00ED7B48">
        <w:t xml:space="preserve"> o di un singolo ambito</w:t>
      </w:r>
      <w:r w:rsidR="0063695C">
        <w:t xml:space="preserve"> (p.e. uno specifico sistema di produzione che versa in conservazione)</w:t>
      </w:r>
      <w:r w:rsidR="002F341D">
        <w:t>;</w:t>
      </w:r>
    </w:p>
    <w:p w14:paraId="36771491" w14:textId="65071550" w:rsidR="00CE3089" w:rsidRDefault="007E6925" w:rsidP="00C2731A">
      <w:pPr>
        <w:numPr>
          <w:ilvl w:val="0"/>
          <w:numId w:val="6"/>
        </w:numPr>
        <w:autoSpaceDE w:val="0"/>
        <w:autoSpaceDN w:val="0"/>
        <w:ind w:hanging="720"/>
      </w:pPr>
      <w:r>
        <w:t>A</w:t>
      </w:r>
      <w:r w:rsidR="008B2FCF">
        <w:t>ltri utenti con diverse possibili profilazioni.</w:t>
      </w:r>
    </w:p>
    <w:p w14:paraId="115CD106" w14:textId="64A2BF29" w:rsidR="002F341D" w:rsidRDefault="00ED7B48" w:rsidP="00C2731A">
      <w:r>
        <w:t xml:space="preserve">Nella maggior parte degli </w:t>
      </w:r>
      <w:r w:rsidR="00B67162">
        <w:t>Enti</w:t>
      </w:r>
      <w:r>
        <w:t xml:space="preserve"> esiste un unico </w:t>
      </w:r>
      <w:r w:rsidR="00FC20E1">
        <w:t>gestor</w:t>
      </w:r>
      <w:r>
        <w:t xml:space="preserve">e </w:t>
      </w:r>
      <w:r w:rsidR="007E6925">
        <w:t>degli</w:t>
      </w:r>
      <w:r w:rsidR="00FC20E1">
        <w:t xml:space="preserve"> utenti, che opera per </w:t>
      </w:r>
      <w:r>
        <w:t>l’</w:t>
      </w:r>
      <w:r w:rsidR="0063695C">
        <w:t xml:space="preserve">intero </w:t>
      </w:r>
      <w:r w:rsidR="00B67162">
        <w:t>Ente</w:t>
      </w:r>
      <w:r w:rsidR="00FC20E1">
        <w:t>; enti particolarmente complessi possono avere gestori degli utenti suddivisi per ambito</w:t>
      </w:r>
      <w:r>
        <w:t>.</w:t>
      </w:r>
      <w:r w:rsidR="0063695C">
        <w:t xml:space="preserve"> Sotto propria responsabilità gli Enti possono nominare come </w:t>
      </w:r>
      <w:r w:rsidR="00FC20E1">
        <w:t>gestore</w:t>
      </w:r>
      <w:r w:rsidR="0063695C">
        <w:t xml:space="preserve"> </w:t>
      </w:r>
      <w:r w:rsidR="00FC20E1">
        <w:t xml:space="preserve">degli utenti </w:t>
      </w:r>
      <w:r w:rsidR="0063695C">
        <w:t>di un ambito o dell’intero Ente un soggetto terzo, p.e. appartenente ad un proprio fornitore o al proprio Ente capofila.</w:t>
      </w:r>
    </w:p>
    <w:p w14:paraId="30CB9E8F" w14:textId="77777777" w:rsidR="0072797A" w:rsidRDefault="0072797A" w:rsidP="00C2731A"/>
    <w:p w14:paraId="0E8EA374" w14:textId="77777777" w:rsidR="00811AA6" w:rsidRDefault="00811AA6" w:rsidP="00C2731A">
      <w:r>
        <w:t xml:space="preserve">Limitatamente ai sistemi di accesso gli </w:t>
      </w:r>
      <w:r w:rsidR="00B67162">
        <w:t>Enti</w:t>
      </w:r>
      <w:r>
        <w:t>, sotto propria responsabilità, possono autorizzare la creazione di utenti di sola interrogazione anche esterni all’</w:t>
      </w:r>
      <w:r w:rsidR="00B67162">
        <w:t>Ente</w:t>
      </w:r>
      <w:r>
        <w:t xml:space="preserve"> stesso, ma sottoposti alle stesse regole di sicurezza degli utenti dell’</w:t>
      </w:r>
      <w:r w:rsidR="00B67162">
        <w:t>Ente</w:t>
      </w:r>
      <w:r>
        <w:t>.</w:t>
      </w:r>
    </w:p>
    <w:p w14:paraId="112141E8" w14:textId="77777777" w:rsidR="0072797A" w:rsidRDefault="0072797A" w:rsidP="00C2731A"/>
    <w:p w14:paraId="43EA0D90" w14:textId="77777777" w:rsidR="005223F5" w:rsidRDefault="004C6E6B" w:rsidP="00C2731A">
      <w:r>
        <w:t>G</w:t>
      </w:r>
      <w:r w:rsidR="005223F5">
        <w:t xml:space="preserve">li </w:t>
      </w:r>
      <w:r w:rsidR="00B67162">
        <w:t>Enti</w:t>
      </w:r>
      <w:r w:rsidR="005223F5">
        <w:t xml:space="preserve"> possono richiedere la creazione di utenti che non hanno necessità di accedere al sistema, ma solo di ricevere comunicazioni</w:t>
      </w:r>
      <w:r w:rsidR="008B2FCF">
        <w:t xml:space="preserve"> e notifiche. Tali utenti non hanno alcuna abilitazione al sistema, ma possono successivamente essere trasformati in utenti effettivi, tramite una modifica di profilazione.</w:t>
      </w:r>
    </w:p>
    <w:p w14:paraId="05173491" w14:textId="77777777" w:rsidR="002352B6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66485DB0" w14:textId="77777777" w:rsidR="002352B6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La gestione delle password segue le politiche di sicurezza della regione Emilia-Romagna, come descritto </w:t>
      </w:r>
      <w:r w:rsidRPr="002352B6">
        <w:rPr>
          <w:sz w:val="20"/>
          <w:szCs w:val="20"/>
          <w:lang w:eastAsia="en-US"/>
        </w:rPr>
        <w:t xml:space="preserve">nella </w:t>
      </w:r>
      <w:r w:rsidRPr="002352B6">
        <w:rPr>
          <w:i/>
          <w:sz w:val="20"/>
          <w:szCs w:val="20"/>
        </w:rPr>
        <w:t>Politica sulla sicurezza delle informazioni del servizio di Conservazione</w:t>
      </w:r>
      <w:r w:rsidRPr="002352B6">
        <w:rPr>
          <w:sz w:val="20"/>
          <w:szCs w:val="20"/>
          <w:lang w:eastAsia="en-US"/>
        </w:rPr>
        <w:t>, integrate dalle specifiche necessità</w:t>
      </w:r>
      <w:r>
        <w:rPr>
          <w:sz w:val="20"/>
          <w:szCs w:val="20"/>
          <w:lang w:eastAsia="en-US"/>
        </w:rPr>
        <w:t xml:space="preserve"> della conservazione digitale.</w:t>
      </w:r>
    </w:p>
    <w:p w14:paraId="013F1FEE" w14:textId="77777777" w:rsidR="002352B6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6DB88BA8" w14:textId="420A0FF4" w:rsidR="002352B6" w:rsidRDefault="00FC20E1" w:rsidP="002352B6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A</w:t>
      </w:r>
      <w:r w:rsidR="002352B6" w:rsidRPr="007D1EBA">
        <w:rPr>
          <w:sz w:val="20"/>
          <w:szCs w:val="20"/>
          <w:lang w:eastAsia="en-US"/>
        </w:rPr>
        <w:t xml:space="preserve">l momento </w:t>
      </w:r>
      <w:r w:rsidR="004C6E6B">
        <w:rPr>
          <w:sz w:val="20"/>
          <w:szCs w:val="20"/>
          <w:lang w:eastAsia="en-US"/>
        </w:rPr>
        <w:t>della creazione</w:t>
      </w:r>
      <w:r w:rsidR="002352B6" w:rsidRPr="007D1EBA">
        <w:rPr>
          <w:sz w:val="20"/>
          <w:szCs w:val="20"/>
          <w:lang w:eastAsia="en-US"/>
        </w:rPr>
        <w:t xml:space="preserve"> dell’utenza </w:t>
      </w:r>
      <w:r w:rsidR="004C6E6B">
        <w:rPr>
          <w:sz w:val="20"/>
          <w:szCs w:val="20"/>
          <w:lang w:eastAsia="en-US"/>
        </w:rPr>
        <w:t>la password</w:t>
      </w:r>
      <w:r w:rsidR="002352B6" w:rsidRPr="0092460A">
        <w:rPr>
          <w:sz w:val="20"/>
          <w:szCs w:val="20"/>
          <w:lang w:eastAsia="en-US"/>
        </w:rPr>
        <w:t xml:space="preserve"> </w:t>
      </w:r>
      <w:r w:rsidR="004C6E6B">
        <w:rPr>
          <w:sz w:val="20"/>
          <w:szCs w:val="20"/>
          <w:lang w:eastAsia="en-US"/>
        </w:rPr>
        <w:t xml:space="preserve">viene </w:t>
      </w:r>
      <w:r w:rsidR="004C6E6B" w:rsidRPr="007D1EBA">
        <w:rPr>
          <w:sz w:val="20"/>
          <w:szCs w:val="20"/>
          <w:lang w:eastAsia="en-US"/>
        </w:rPr>
        <w:t>genera</w:t>
      </w:r>
      <w:r w:rsidR="004C6E6B">
        <w:rPr>
          <w:sz w:val="20"/>
          <w:szCs w:val="20"/>
          <w:lang w:eastAsia="en-US"/>
        </w:rPr>
        <w:t>ta</w:t>
      </w:r>
      <w:r w:rsidR="004C6E6B" w:rsidRPr="007D1EBA">
        <w:rPr>
          <w:sz w:val="20"/>
          <w:szCs w:val="20"/>
          <w:lang w:eastAsia="en-US"/>
        </w:rPr>
        <w:t xml:space="preserve"> automaticam</w:t>
      </w:r>
      <w:r w:rsidR="004C6E6B">
        <w:rPr>
          <w:sz w:val="20"/>
          <w:szCs w:val="20"/>
          <w:lang w:eastAsia="en-US"/>
        </w:rPr>
        <w:t xml:space="preserve">ente da </w:t>
      </w:r>
      <w:r w:rsidR="002352B6" w:rsidRPr="007D1EBA">
        <w:rPr>
          <w:sz w:val="20"/>
          <w:szCs w:val="20"/>
          <w:lang w:eastAsia="en-US"/>
        </w:rPr>
        <w:t xml:space="preserve">un </w:t>
      </w:r>
      <w:proofErr w:type="spellStart"/>
      <w:r w:rsidR="002352B6" w:rsidRPr="007D1EBA">
        <w:rPr>
          <w:sz w:val="20"/>
          <w:szCs w:val="20"/>
          <w:lang w:eastAsia="en-US"/>
        </w:rPr>
        <w:t>randomizzatore</w:t>
      </w:r>
      <w:proofErr w:type="spellEnd"/>
      <w:r w:rsidR="002352B6" w:rsidRPr="007D1EBA">
        <w:rPr>
          <w:sz w:val="20"/>
          <w:szCs w:val="20"/>
          <w:lang w:eastAsia="en-US"/>
        </w:rPr>
        <w:t xml:space="preserve"> per tutti gli utenti no</w:t>
      </w:r>
      <w:r w:rsidR="002352B6">
        <w:rPr>
          <w:sz w:val="20"/>
          <w:szCs w:val="20"/>
          <w:lang w:eastAsia="en-US"/>
        </w:rPr>
        <w:t>minativi, mentre viene assegnata</w:t>
      </w:r>
      <w:r w:rsidR="002352B6" w:rsidRPr="007D1EBA">
        <w:rPr>
          <w:sz w:val="20"/>
          <w:szCs w:val="20"/>
          <w:lang w:eastAsia="en-US"/>
        </w:rPr>
        <w:t xml:space="preserve"> manualm</w:t>
      </w:r>
      <w:r w:rsidR="002352B6">
        <w:rPr>
          <w:sz w:val="20"/>
          <w:szCs w:val="20"/>
          <w:lang w:eastAsia="en-US"/>
        </w:rPr>
        <w:t>ente</w:t>
      </w:r>
      <w:r w:rsidR="002352B6" w:rsidRPr="007D1EBA">
        <w:rPr>
          <w:sz w:val="20"/>
          <w:szCs w:val="20"/>
          <w:lang w:eastAsia="en-US"/>
        </w:rPr>
        <w:t xml:space="preserve"> da un </w:t>
      </w:r>
      <w:r w:rsidR="002352B6">
        <w:rPr>
          <w:sz w:val="20"/>
          <w:szCs w:val="20"/>
          <w:lang w:eastAsia="en-US"/>
        </w:rPr>
        <w:t xml:space="preserve">operatore di </w:t>
      </w:r>
      <w:proofErr w:type="spellStart"/>
      <w:r w:rsidR="002352B6">
        <w:rPr>
          <w:sz w:val="20"/>
          <w:szCs w:val="20"/>
          <w:lang w:eastAsia="en-US"/>
        </w:rPr>
        <w:t>ParER</w:t>
      </w:r>
      <w:proofErr w:type="spellEnd"/>
      <w:r w:rsidR="002352B6" w:rsidRPr="007D1EBA">
        <w:rPr>
          <w:sz w:val="20"/>
          <w:szCs w:val="20"/>
          <w:lang w:eastAsia="en-US"/>
        </w:rPr>
        <w:t xml:space="preserve"> </w:t>
      </w:r>
      <w:r w:rsidR="002352B6">
        <w:rPr>
          <w:sz w:val="20"/>
          <w:szCs w:val="20"/>
          <w:lang w:eastAsia="en-US"/>
        </w:rPr>
        <w:t xml:space="preserve">(o di un Ente capofila) </w:t>
      </w:r>
      <w:r w:rsidR="002352B6" w:rsidRPr="007D1EBA">
        <w:rPr>
          <w:sz w:val="20"/>
          <w:szCs w:val="20"/>
          <w:lang w:eastAsia="en-US"/>
        </w:rPr>
        <w:t xml:space="preserve">per gli </w:t>
      </w:r>
      <w:r w:rsidR="00ED074A">
        <w:rPr>
          <w:sz w:val="20"/>
          <w:szCs w:val="20"/>
          <w:lang w:eastAsia="en-US"/>
        </w:rPr>
        <w:t>automi di versamento</w:t>
      </w:r>
      <w:r w:rsidR="002352B6" w:rsidRPr="007D1EBA">
        <w:rPr>
          <w:sz w:val="20"/>
          <w:szCs w:val="20"/>
          <w:lang w:eastAsia="en-US"/>
        </w:rPr>
        <w:t>.</w:t>
      </w:r>
      <w:r w:rsidR="004C6E6B">
        <w:rPr>
          <w:sz w:val="20"/>
          <w:szCs w:val="20"/>
          <w:lang w:eastAsia="en-US"/>
        </w:rPr>
        <w:t xml:space="preserve"> </w:t>
      </w:r>
      <w:r w:rsidR="002352B6">
        <w:rPr>
          <w:sz w:val="20"/>
          <w:szCs w:val="20"/>
          <w:lang w:eastAsia="en-US"/>
        </w:rPr>
        <w:t>La password</w:t>
      </w:r>
      <w:r w:rsidR="002352B6" w:rsidRPr="0092460A">
        <w:rPr>
          <w:sz w:val="20"/>
          <w:szCs w:val="20"/>
          <w:lang w:eastAsia="en-US"/>
        </w:rPr>
        <w:t xml:space="preserve"> è </w:t>
      </w:r>
      <w:r w:rsidR="002352B6">
        <w:rPr>
          <w:sz w:val="20"/>
          <w:szCs w:val="20"/>
          <w:lang w:eastAsia="en-US"/>
        </w:rPr>
        <w:t>mantenu</w:t>
      </w:r>
      <w:r w:rsidR="002352B6" w:rsidRPr="0092460A">
        <w:rPr>
          <w:sz w:val="20"/>
          <w:szCs w:val="20"/>
          <w:lang w:eastAsia="en-US"/>
        </w:rPr>
        <w:t>ta</w:t>
      </w:r>
      <w:r w:rsidR="002352B6">
        <w:rPr>
          <w:sz w:val="20"/>
          <w:szCs w:val="20"/>
          <w:lang w:eastAsia="en-US"/>
        </w:rPr>
        <w:t xml:space="preserve"> nel sistema</w:t>
      </w:r>
      <w:r w:rsidR="002352B6" w:rsidRPr="0092460A">
        <w:rPr>
          <w:sz w:val="20"/>
          <w:szCs w:val="20"/>
          <w:lang w:eastAsia="en-US"/>
        </w:rPr>
        <w:t xml:space="preserve"> come </w:t>
      </w:r>
      <w:proofErr w:type="spellStart"/>
      <w:r w:rsidR="002352B6" w:rsidRPr="0092460A">
        <w:rPr>
          <w:sz w:val="20"/>
          <w:szCs w:val="20"/>
          <w:lang w:eastAsia="en-US"/>
        </w:rPr>
        <w:t>hash</w:t>
      </w:r>
      <w:proofErr w:type="spellEnd"/>
      <w:r w:rsidR="002352B6" w:rsidRPr="0092460A">
        <w:rPr>
          <w:sz w:val="20"/>
          <w:szCs w:val="20"/>
          <w:lang w:eastAsia="en-US"/>
        </w:rPr>
        <w:t xml:space="preserve"> calcolato secondo l’algoritmo PBKDF2 (Password-</w:t>
      </w:r>
      <w:proofErr w:type="spellStart"/>
      <w:r w:rsidR="002352B6">
        <w:rPr>
          <w:sz w:val="20"/>
          <w:szCs w:val="20"/>
          <w:lang w:eastAsia="en-US"/>
        </w:rPr>
        <w:t>Based</w:t>
      </w:r>
      <w:proofErr w:type="spellEnd"/>
      <w:r w:rsidR="002352B6">
        <w:rPr>
          <w:sz w:val="20"/>
          <w:szCs w:val="20"/>
          <w:lang w:eastAsia="en-US"/>
        </w:rPr>
        <w:t xml:space="preserve"> </w:t>
      </w:r>
      <w:proofErr w:type="spellStart"/>
      <w:r w:rsidR="002352B6">
        <w:rPr>
          <w:sz w:val="20"/>
          <w:szCs w:val="20"/>
          <w:lang w:eastAsia="en-US"/>
        </w:rPr>
        <w:t>Key</w:t>
      </w:r>
      <w:proofErr w:type="spellEnd"/>
      <w:r w:rsidR="002352B6">
        <w:rPr>
          <w:sz w:val="20"/>
          <w:szCs w:val="20"/>
          <w:lang w:eastAsia="en-US"/>
        </w:rPr>
        <w:t xml:space="preserve"> </w:t>
      </w:r>
      <w:proofErr w:type="spellStart"/>
      <w:r w:rsidR="002352B6">
        <w:rPr>
          <w:sz w:val="20"/>
          <w:szCs w:val="20"/>
          <w:lang w:eastAsia="en-US"/>
        </w:rPr>
        <w:t>Derivation</w:t>
      </w:r>
      <w:proofErr w:type="spellEnd"/>
      <w:r w:rsidR="002352B6">
        <w:rPr>
          <w:sz w:val="20"/>
          <w:szCs w:val="20"/>
          <w:lang w:eastAsia="en-US"/>
        </w:rPr>
        <w:t xml:space="preserve"> </w:t>
      </w:r>
      <w:proofErr w:type="spellStart"/>
      <w:r w:rsidR="002352B6">
        <w:rPr>
          <w:sz w:val="20"/>
          <w:szCs w:val="20"/>
          <w:lang w:eastAsia="en-US"/>
        </w:rPr>
        <w:t>Function</w:t>
      </w:r>
      <w:proofErr w:type="spellEnd"/>
      <w:r w:rsidR="002352B6">
        <w:rPr>
          <w:sz w:val="20"/>
          <w:szCs w:val="20"/>
          <w:lang w:eastAsia="en-US"/>
        </w:rPr>
        <w:t xml:space="preserve"> 2</w:t>
      </w:r>
      <w:r w:rsidR="002352B6" w:rsidRPr="0092460A">
        <w:rPr>
          <w:sz w:val="20"/>
          <w:szCs w:val="20"/>
          <w:lang w:eastAsia="en-US"/>
        </w:rPr>
        <w:t>)</w:t>
      </w:r>
      <w:r w:rsidR="002352B6">
        <w:rPr>
          <w:sz w:val="20"/>
          <w:szCs w:val="20"/>
          <w:lang w:eastAsia="en-US"/>
        </w:rPr>
        <w:t>.</w:t>
      </w:r>
    </w:p>
    <w:p w14:paraId="5BD28D96" w14:textId="77777777" w:rsidR="002352B6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378EABE7" w14:textId="77777777" w:rsidR="002352B6" w:rsidRPr="00EA3E87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All’indirizzo nominativo dell’utente viene</w:t>
      </w:r>
      <w:r w:rsidRPr="00EA3E87">
        <w:rPr>
          <w:sz w:val="20"/>
          <w:szCs w:val="20"/>
          <w:lang w:eastAsia="en-US"/>
        </w:rPr>
        <w:t xml:space="preserve"> invia</w:t>
      </w:r>
      <w:r>
        <w:rPr>
          <w:sz w:val="20"/>
          <w:szCs w:val="20"/>
          <w:lang w:eastAsia="en-US"/>
        </w:rPr>
        <w:t>ta</w:t>
      </w:r>
      <w:r w:rsidRPr="00EA3E87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una</w:t>
      </w:r>
      <w:r w:rsidR="004C6E6B">
        <w:rPr>
          <w:sz w:val="20"/>
          <w:szCs w:val="20"/>
          <w:lang w:eastAsia="en-US"/>
        </w:rPr>
        <w:t xml:space="preserve"> prima</w:t>
      </w:r>
      <w:r w:rsidRPr="00EA3E87">
        <w:rPr>
          <w:sz w:val="20"/>
          <w:szCs w:val="20"/>
          <w:lang w:eastAsia="en-US"/>
        </w:rPr>
        <w:t xml:space="preserve"> e-mail contenente </w:t>
      </w:r>
      <w:r>
        <w:rPr>
          <w:sz w:val="20"/>
          <w:szCs w:val="20"/>
          <w:lang w:eastAsia="en-US"/>
        </w:rPr>
        <w:t>lo user-id e una seconda contenente la</w:t>
      </w:r>
      <w:r w:rsidRPr="00EA3E87">
        <w:rPr>
          <w:sz w:val="20"/>
          <w:szCs w:val="20"/>
          <w:lang w:eastAsia="en-US"/>
        </w:rPr>
        <w:t xml:space="preserve"> password per accedere al sistema; l</w:t>
      </w:r>
      <w:r>
        <w:rPr>
          <w:sz w:val="20"/>
          <w:szCs w:val="20"/>
          <w:lang w:eastAsia="en-US"/>
        </w:rPr>
        <w:t>’e-mail</w:t>
      </w:r>
      <w:r w:rsidRPr="00EA3E87">
        <w:rPr>
          <w:sz w:val="20"/>
          <w:szCs w:val="20"/>
          <w:lang w:eastAsia="en-US"/>
        </w:rPr>
        <w:t>, seguendo un modello standard, espone le regole che l’utente dovrà seguire al momento della conne</w:t>
      </w:r>
      <w:r>
        <w:rPr>
          <w:sz w:val="20"/>
          <w:szCs w:val="20"/>
          <w:lang w:eastAsia="en-US"/>
        </w:rPr>
        <w:t xml:space="preserve">ssione al sistema. Inoltre </w:t>
      </w:r>
      <w:r w:rsidR="004C6E6B">
        <w:rPr>
          <w:sz w:val="20"/>
          <w:szCs w:val="20"/>
          <w:lang w:eastAsia="en-US"/>
        </w:rPr>
        <w:t>l’</w:t>
      </w:r>
      <w:r w:rsidRPr="00EA3E87">
        <w:rPr>
          <w:sz w:val="20"/>
          <w:szCs w:val="20"/>
          <w:lang w:eastAsia="en-US"/>
        </w:rPr>
        <w:t xml:space="preserve">e-mail contiene il seguente testo standard: “Al fine di rispettare le politiche di </w:t>
      </w:r>
      <w:proofErr w:type="spellStart"/>
      <w:r w:rsidRPr="00EA3E87">
        <w:rPr>
          <w:sz w:val="20"/>
          <w:szCs w:val="20"/>
          <w:lang w:eastAsia="en-US"/>
        </w:rPr>
        <w:t>ParER</w:t>
      </w:r>
      <w:proofErr w:type="spellEnd"/>
      <w:r w:rsidRPr="00EA3E87">
        <w:rPr>
          <w:sz w:val="20"/>
          <w:szCs w:val="20"/>
          <w:lang w:eastAsia="en-US"/>
        </w:rPr>
        <w:t xml:space="preserve"> relative alla sicurezza delle informazioni, Vi preghiamo di:</w:t>
      </w:r>
    </w:p>
    <w:p w14:paraId="776592C8" w14:textId="77777777" w:rsidR="002352B6" w:rsidRPr="00920A4E" w:rsidRDefault="002352B6" w:rsidP="002352B6">
      <w:pPr>
        <w:pStyle w:val="Standard"/>
        <w:numPr>
          <w:ilvl w:val="0"/>
          <w:numId w:val="15"/>
        </w:numPr>
        <w:rPr>
          <w:i/>
          <w:sz w:val="20"/>
          <w:szCs w:val="20"/>
          <w:lang w:eastAsia="en-US"/>
        </w:rPr>
      </w:pPr>
      <w:r w:rsidRPr="00920A4E">
        <w:rPr>
          <w:i/>
          <w:sz w:val="20"/>
          <w:szCs w:val="20"/>
          <w:lang w:eastAsia="en-US"/>
        </w:rPr>
        <w:t>Non rispondere alla pres</w:t>
      </w:r>
      <w:r>
        <w:rPr>
          <w:i/>
          <w:sz w:val="20"/>
          <w:szCs w:val="20"/>
          <w:lang w:eastAsia="en-US"/>
        </w:rPr>
        <w:t>ente</w:t>
      </w:r>
      <w:r w:rsidRPr="00920A4E">
        <w:rPr>
          <w:i/>
          <w:sz w:val="20"/>
          <w:szCs w:val="20"/>
          <w:lang w:eastAsia="en-US"/>
        </w:rPr>
        <w:t xml:space="preserve"> e-mail e non inoltrarla ad altri indirizzi</w:t>
      </w:r>
    </w:p>
    <w:p w14:paraId="0EBD0902" w14:textId="77777777" w:rsidR="002352B6" w:rsidRPr="00920A4E" w:rsidRDefault="002352B6" w:rsidP="002352B6">
      <w:pPr>
        <w:pStyle w:val="Standard"/>
        <w:numPr>
          <w:ilvl w:val="0"/>
          <w:numId w:val="15"/>
        </w:numPr>
        <w:rPr>
          <w:i/>
          <w:sz w:val="20"/>
          <w:szCs w:val="20"/>
          <w:lang w:eastAsia="en-US"/>
        </w:rPr>
      </w:pPr>
      <w:r w:rsidRPr="00920A4E">
        <w:rPr>
          <w:i/>
          <w:sz w:val="20"/>
          <w:szCs w:val="20"/>
          <w:lang w:eastAsia="en-US"/>
        </w:rPr>
        <w:t>Provvedere all’eliminazione della pres</w:t>
      </w:r>
      <w:r>
        <w:rPr>
          <w:i/>
          <w:sz w:val="20"/>
          <w:szCs w:val="20"/>
          <w:lang w:eastAsia="en-US"/>
        </w:rPr>
        <w:t>ente</w:t>
      </w:r>
      <w:r w:rsidRPr="00920A4E">
        <w:rPr>
          <w:i/>
          <w:sz w:val="20"/>
          <w:szCs w:val="20"/>
          <w:lang w:eastAsia="en-US"/>
        </w:rPr>
        <w:t xml:space="preserve"> e-mail u</w:t>
      </w:r>
      <w:r>
        <w:rPr>
          <w:i/>
          <w:sz w:val="20"/>
          <w:szCs w:val="20"/>
          <w:lang w:eastAsia="en-US"/>
        </w:rPr>
        <w:t>na volta adottata la password”.</w:t>
      </w:r>
    </w:p>
    <w:p w14:paraId="050F3911" w14:textId="77777777" w:rsidR="002352B6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340D0284" w14:textId="77777777" w:rsidR="002352B6" w:rsidRPr="0092460A" w:rsidRDefault="002352B6" w:rsidP="002352B6">
      <w:pPr>
        <w:pStyle w:val="Standard"/>
        <w:spacing w:line="276" w:lineRule="auto"/>
        <w:rPr>
          <w:sz w:val="20"/>
          <w:szCs w:val="20"/>
          <w:lang w:eastAsia="en-US"/>
        </w:rPr>
      </w:pPr>
      <w:r w:rsidRPr="0092460A">
        <w:rPr>
          <w:sz w:val="20"/>
          <w:szCs w:val="20"/>
          <w:lang w:eastAsia="en-US"/>
        </w:rPr>
        <w:t xml:space="preserve">Tutte le password, a parte </w:t>
      </w:r>
      <w:r w:rsidR="00ED074A">
        <w:rPr>
          <w:sz w:val="20"/>
          <w:szCs w:val="20"/>
          <w:lang w:eastAsia="en-US"/>
        </w:rPr>
        <w:t>quelle degli automi di versamento</w:t>
      </w:r>
      <w:r w:rsidRPr="0092460A">
        <w:rPr>
          <w:sz w:val="20"/>
          <w:szCs w:val="20"/>
          <w:lang w:eastAsia="en-US"/>
        </w:rPr>
        <w:t>, devono esse</w:t>
      </w:r>
      <w:r>
        <w:rPr>
          <w:sz w:val="20"/>
          <w:szCs w:val="20"/>
          <w:lang w:eastAsia="en-US"/>
        </w:rPr>
        <w:t>re modificate al primo accesso.</w:t>
      </w:r>
    </w:p>
    <w:p w14:paraId="72264469" w14:textId="77777777" w:rsidR="00ED074A" w:rsidRPr="004C6E6B" w:rsidRDefault="002352B6" w:rsidP="004C6E6B">
      <w:pPr>
        <w:pStyle w:val="Standard"/>
        <w:spacing w:line="276" w:lineRule="auto"/>
        <w:rPr>
          <w:sz w:val="20"/>
          <w:szCs w:val="20"/>
        </w:rPr>
      </w:pPr>
      <w:r w:rsidRPr="0092460A">
        <w:rPr>
          <w:sz w:val="20"/>
          <w:szCs w:val="20"/>
          <w:lang w:eastAsia="en-US"/>
        </w:rPr>
        <w:t xml:space="preserve">Al momento dell’inserimento della nuova password, </w:t>
      </w:r>
      <w:r>
        <w:rPr>
          <w:sz w:val="20"/>
          <w:szCs w:val="20"/>
          <w:lang w:eastAsia="en-US"/>
        </w:rPr>
        <w:t xml:space="preserve">il sistema </w:t>
      </w:r>
      <w:r w:rsidRPr="0092460A">
        <w:rPr>
          <w:sz w:val="20"/>
          <w:szCs w:val="20"/>
          <w:lang w:eastAsia="en-US"/>
        </w:rPr>
        <w:t>suggeri</w:t>
      </w:r>
      <w:r>
        <w:rPr>
          <w:sz w:val="20"/>
          <w:szCs w:val="20"/>
          <w:lang w:eastAsia="en-US"/>
        </w:rPr>
        <w:t>sc</w:t>
      </w:r>
      <w:r w:rsidRPr="0092460A">
        <w:rPr>
          <w:sz w:val="20"/>
          <w:szCs w:val="20"/>
          <w:lang w:eastAsia="en-US"/>
        </w:rPr>
        <w:t xml:space="preserve">e all’operatore le “Regole” per una password </w:t>
      </w:r>
      <w:r w:rsidR="00ED074A">
        <w:rPr>
          <w:sz w:val="20"/>
          <w:szCs w:val="20"/>
          <w:lang w:eastAsia="en-US"/>
        </w:rPr>
        <w:t>“sicura”</w:t>
      </w:r>
      <w:r w:rsidR="004C6E6B">
        <w:rPr>
          <w:sz w:val="20"/>
          <w:szCs w:val="20"/>
          <w:lang w:eastAsia="en-US"/>
        </w:rPr>
        <w:t xml:space="preserve">, che sono riportate in appendice, </w:t>
      </w:r>
      <w:r w:rsidR="004C6E6B" w:rsidRPr="004C6E6B">
        <w:rPr>
          <w:sz w:val="20"/>
          <w:szCs w:val="20"/>
          <w:lang w:eastAsia="en-US"/>
        </w:rPr>
        <w:t>assieme all</w:t>
      </w:r>
      <w:r w:rsidR="00ED074A" w:rsidRPr="004C6E6B">
        <w:rPr>
          <w:sz w:val="20"/>
          <w:szCs w:val="20"/>
        </w:rPr>
        <w:t xml:space="preserve">e regole di </w:t>
      </w:r>
      <w:r w:rsidR="0056517D">
        <w:rPr>
          <w:sz w:val="20"/>
          <w:szCs w:val="20"/>
        </w:rPr>
        <w:t>autenticazione</w:t>
      </w:r>
      <w:r w:rsidR="00ED074A" w:rsidRPr="004C6E6B">
        <w:rPr>
          <w:sz w:val="20"/>
          <w:szCs w:val="20"/>
        </w:rPr>
        <w:t xml:space="preserve"> applicate dal sis</w:t>
      </w:r>
      <w:r w:rsidR="004C6E6B">
        <w:rPr>
          <w:sz w:val="20"/>
          <w:szCs w:val="20"/>
        </w:rPr>
        <w:t>tema al momento dell’accesso</w:t>
      </w:r>
      <w:r w:rsidR="00ED074A" w:rsidRPr="004C6E6B">
        <w:rPr>
          <w:sz w:val="20"/>
          <w:szCs w:val="20"/>
        </w:rPr>
        <w:t>.</w:t>
      </w:r>
    </w:p>
    <w:p w14:paraId="411B74C5" w14:textId="77777777" w:rsidR="00ED074A" w:rsidRDefault="00ED074A" w:rsidP="00ED074A"/>
    <w:p w14:paraId="555B7086" w14:textId="77777777" w:rsidR="00ED074A" w:rsidRDefault="00ED074A" w:rsidP="00ED074A">
      <w:r>
        <w:t>Nel caso in cui un utente provi ad accedere tre volte consecutive con una p</w:t>
      </w:r>
      <w:r w:rsidR="00BA4CEC">
        <w:t xml:space="preserve">assword errata, l’utenza viene </w:t>
      </w:r>
      <w:r>
        <w:t xml:space="preserve">bloccata; per sbloccarla bisogna attivare la procedura di riassegnazione della password descritta </w:t>
      </w:r>
      <w:r w:rsidR="0022321B">
        <w:t>in questo documento.</w:t>
      </w:r>
    </w:p>
    <w:p w14:paraId="2FF89F0B" w14:textId="77777777" w:rsidR="00ED074A" w:rsidRDefault="00ED074A" w:rsidP="00ED074A"/>
    <w:p w14:paraId="6FFA4515" w14:textId="1A3C4DAF" w:rsidR="00ED074A" w:rsidRDefault="00ED074A" w:rsidP="00ED074A">
      <w:r>
        <w:lastRenderedPageBreak/>
        <w:t>Le</w:t>
      </w:r>
      <w:r w:rsidRPr="00A8447B">
        <w:t xml:space="preserve"> utenze</w:t>
      </w:r>
      <w:r>
        <w:t>, quando</w:t>
      </w:r>
      <w:r w:rsidRPr="00A8447B">
        <w:t xml:space="preserve"> non</w:t>
      </w:r>
      <w:r>
        <w:t xml:space="preserve"> sono più</w:t>
      </w:r>
      <w:r w:rsidRPr="00A8447B">
        <w:t xml:space="preserve"> utilizzate</w:t>
      </w:r>
      <w:r>
        <w:t>,</w:t>
      </w:r>
      <w:r w:rsidRPr="00A8447B">
        <w:t xml:space="preserve"> vengono disabilitate</w:t>
      </w:r>
      <w:r>
        <w:t xml:space="preserve">; dopo un certo periodo dalla </w:t>
      </w:r>
      <w:proofErr w:type="spellStart"/>
      <w:r>
        <w:t>disabilitazione</w:t>
      </w:r>
      <w:proofErr w:type="spellEnd"/>
      <w:r>
        <w:t>, se non vi è nel sistema alcun evento che faccia riferimento a tale utenza, l’utenza disabilitata viene cancellata, altrimenti viene cessata; l’utenza cessata non può essere riattivata</w:t>
      </w:r>
      <w:r w:rsidR="00FC20E1">
        <w:t>.</w:t>
      </w:r>
    </w:p>
    <w:p w14:paraId="6F391988" w14:textId="7B11B92D" w:rsidR="00ED074A" w:rsidRDefault="00ED074A" w:rsidP="00C2731A"/>
    <w:p w14:paraId="2CF8E7C7" w14:textId="77777777" w:rsidR="00E6378E" w:rsidRDefault="00E6378E" w:rsidP="00E6378E"/>
    <w:p w14:paraId="63E0817A" w14:textId="77777777" w:rsidR="00E6378E" w:rsidRPr="0092460A" w:rsidRDefault="00E6378E" w:rsidP="00E6378E">
      <w:pPr>
        <w:pStyle w:val="Titolo1"/>
      </w:pPr>
      <w:bookmarkStart w:id="14" w:name="_Toc389050186"/>
      <w:bookmarkStart w:id="15" w:name="_Toc519517957"/>
      <w:r w:rsidRPr="0092460A">
        <w:t>Sez.1.</w:t>
      </w:r>
      <w:r w:rsidRPr="0092460A">
        <w:tab/>
        <w:t xml:space="preserve">Processo: </w:t>
      </w:r>
      <w:bookmarkEnd w:id="14"/>
      <w:r w:rsidRPr="0092460A">
        <w:t>Gestione utenze</w:t>
      </w:r>
      <w:bookmarkEnd w:id="15"/>
    </w:p>
    <w:p w14:paraId="6A20E34C" w14:textId="77777777" w:rsidR="00E6378E" w:rsidRPr="0092460A" w:rsidRDefault="00E6378E" w:rsidP="00E6378E">
      <w:r w:rsidRPr="0092460A">
        <w:t>Il processo di Gestione utenze si suddivide nei seguenti sotto</w:t>
      </w:r>
      <w:r>
        <w:t>-</w:t>
      </w:r>
      <w:r w:rsidRPr="0092460A">
        <w:t>processi:</w:t>
      </w:r>
    </w:p>
    <w:p w14:paraId="0ABCC96F" w14:textId="77777777" w:rsidR="00E6378E" w:rsidRDefault="00E6378E" w:rsidP="00E6378E">
      <w:pPr>
        <w:numPr>
          <w:ilvl w:val="0"/>
          <w:numId w:val="20"/>
        </w:numPr>
      </w:pPr>
      <w:r>
        <w:t>Definire, creare e profilare le utenze;</w:t>
      </w:r>
    </w:p>
    <w:p w14:paraId="07884D3E" w14:textId="77777777" w:rsidR="00E6378E" w:rsidRDefault="00E6378E" w:rsidP="00E6378E">
      <w:pPr>
        <w:numPr>
          <w:ilvl w:val="0"/>
          <w:numId w:val="20"/>
        </w:numPr>
      </w:pPr>
      <w:r>
        <w:t>Modificare i profili delle utenze;</w:t>
      </w:r>
    </w:p>
    <w:p w14:paraId="1307F38E" w14:textId="77777777" w:rsidR="00E6378E" w:rsidRDefault="00E6378E" w:rsidP="00E6378E">
      <w:pPr>
        <w:numPr>
          <w:ilvl w:val="0"/>
          <w:numId w:val="20"/>
        </w:numPr>
      </w:pPr>
      <w:r>
        <w:t>Riassegnare le password;</w:t>
      </w:r>
    </w:p>
    <w:p w14:paraId="3317529F" w14:textId="77777777" w:rsidR="00E6378E" w:rsidRDefault="00E6378E" w:rsidP="00E6378E">
      <w:pPr>
        <w:numPr>
          <w:ilvl w:val="0"/>
          <w:numId w:val="20"/>
        </w:numPr>
      </w:pPr>
      <w:r>
        <w:t>Cessare le utenze;</w:t>
      </w:r>
    </w:p>
    <w:p w14:paraId="20C974E8" w14:textId="77777777" w:rsidR="00E6378E" w:rsidRDefault="00E6378E" w:rsidP="00E6378E">
      <w:pPr>
        <w:numPr>
          <w:ilvl w:val="0"/>
          <w:numId w:val="20"/>
        </w:numPr>
      </w:pPr>
      <w:r w:rsidRPr="00541945">
        <w:t xml:space="preserve">Effettuare </w:t>
      </w:r>
      <w:r>
        <w:t>monitoraggio su utenze e su</w:t>
      </w:r>
      <w:r w:rsidRPr="00541945">
        <w:t xml:space="preserve"> ruoli</w:t>
      </w:r>
      <w:r>
        <w:t>.</w:t>
      </w:r>
    </w:p>
    <w:p w14:paraId="7C956D9D" w14:textId="77777777" w:rsidR="002352B6" w:rsidRPr="0092460A" w:rsidRDefault="002352B6" w:rsidP="00C2731A"/>
    <w:p w14:paraId="10C0ADE0" w14:textId="2A35D3F4" w:rsidR="00131090" w:rsidRDefault="00C2731A" w:rsidP="00131090">
      <w:r w:rsidRPr="0092460A">
        <w:t>Di seguito viene rappresentato un quadro di sintesi del processo in esame, con indicazione degli input, degli output e la scomposizione nei relativi sotto</w:t>
      </w:r>
      <w:r w:rsidR="00DB5478">
        <w:t>-</w:t>
      </w:r>
      <w:r w:rsidRPr="0092460A">
        <w:t>processi.</w:t>
      </w:r>
    </w:p>
    <w:p w14:paraId="6E1113A6" w14:textId="1F7B5C5E" w:rsidR="00E26A43" w:rsidRDefault="00E26A43" w:rsidP="00131090"/>
    <w:p w14:paraId="5A93491B" w14:textId="1806F167" w:rsidR="00E26A43" w:rsidRDefault="00913224" w:rsidP="00131090">
      <w:r>
        <w:rPr>
          <w:noProof/>
          <w:lang w:eastAsia="it-IT"/>
        </w:rPr>
        <w:drawing>
          <wp:inline distT="0" distB="0" distL="0" distR="0" wp14:anchorId="6FE69D53" wp14:editId="6D4F589A">
            <wp:extent cx="6115050" cy="1895475"/>
            <wp:effectExtent l="0" t="0" r="0" b="0"/>
            <wp:docPr id="7" name="Immagine 7" descr="F_GestUtenze_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_GestUtenze_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EE6" w14:textId="77777777" w:rsidR="00E26A43" w:rsidRPr="0092460A" w:rsidRDefault="00E26A43" w:rsidP="00131090"/>
    <w:p w14:paraId="4ADB1E4D" w14:textId="77777777" w:rsidR="00131090" w:rsidRPr="0092460A" w:rsidRDefault="00794A86" w:rsidP="00D7211C">
      <w:pPr>
        <w:pStyle w:val="Titolo2"/>
        <w:numPr>
          <w:ilvl w:val="1"/>
          <w:numId w:val="1"/>
        </w:numPr>
      </w:pPr>
      <w:bookmarkStart w:id="16" w:name="_Toc519517958"/>
      <w:r w:rsidRPr="0092460A">
        <w:t>Sotto</w:t>
      </w:r>
      <w:r w:rsidR="00DB5478">
        <w:t>-</w:t>
      </w:r>
      <w:r w:rsidRPr="0092460A">
        <w:t>processo PR09</w:t>
      </w:r>
      <w:r w:rsidR="00131090" w:rsidRPr="0092460A">
        <w:t xml:space="preserve">.01: </w:t>
      </w:r>
      <w:r w:rsidR="00800003" w:rsidRPr="0092460A">
        <w:t>Definire</w:t>
      </w:r>
      <w:r w:rsidR="00BA64CB">
        <w:rPr>
          <w:lang w:val="it-IT"/>
        </w:rPr>
        <w:t>,</w:t>
      </w:r>
      <w:r w:rsidR="000970D7">
        <w:rPr>
          <w:lang w:val="it-IT"/>
        </w:rPr>
        <w:t xml:space="preserve"> creare</w:t>
      </w:r>
      <w:r w:rsidR="00BA64CB">
        <w:rPr>
          <w:lang w:val="it-IT"/>
        </w:rPr>
        <w:t xml:space="preserve"> e profilare</w:t>
      </w:r>
      <w:r w:rsidRPr="0092460A">
        <w:t xml:space="preserve"> </w:t>
      </w:r>
      <w:r w:rsidR="00FD7F42" w:rsidRPr="0092460A">
        <w:t xml:space="preserve">le </w:t>
      </w:r>
      <w:r w:rsidRPr="0092460A">
        <w:t>utenze</w:t>
      </w:r>
      <w:bookmarkEnd w:id="16"/>
    </w:p>
    <w:bookmarkEnd w:id="2"/>
    <w:bookmarkEnd w:id="3"/>
    <w:bookmarkEnd w:id="4"/>
    <w:p w14:paraId="53264517" w14:textId="0779E5DF" w:rsidR="005E31CD" w:rsidRPr="0092460A" w:rsidRDefault="005E31CD" w:rsidP="00794A86">
      <w:pPr>
        <w:rPr>
          <w:b/>
          <w:i/>
        </w:rPr>
      </w:pPr>
      <w:r w:rsidRPr="0092460A">
        <w:rPr>
          <w:b/>
          <w:i/>
          <w:u w:val="single"/>
        </w:rPr>
        <w:t>Macro-attività</w:t>
      </w:r>
      <w:r w:rsidR="002112B1" w:rsidRPr="0092460A">
        <w:rPr>
          <w:b/>
          <w:i/>
        </w:rPr>
        <w:t xml:space="preserve">- </w:t>
      </w:r>
      <w:r w:rsidR="009C426B" w:rsidRPr="0092460A">
        <w:t>UTENZE ESTERNE</w:t>
      </w:r>
      <w:r w:rsidR="00BA64CB">
        <w:t xml:space="preserve">: </w:t>
      </w:r>
      <w:r w:rsidR="00FC20E1">
        <w:t>GESTORE DEGLI UTENTI</w:t>
      </w:r>
    </w:p>
    <w:p w14:paraId="7E356A61" w14:textId="77777777" w:rsidR="009B6088" w:rsidRDefault="009B6088" w:rsidP="002D002C"/>
    <w:p w14:paraId="263F700A" w14:textId="303DD67D" w:rsidR="001E6EAE" w:rsidRDefault="008D627F" w:rsidP="00794A86">
      <w:r>
        <w:t xml:space="preserve">Quando ha concluso l’accordo di conservazione con </w:t>
      </w:r>
      <w:proofErr w:type="spellStart"/>
      <w:r>
        <w:t>ParER</w:t>
      </w:r>
      <w:proofErr w:type="spellEnd"/>
      <w:r>
        <w:t xml:space="preserve">, </w:t>
      </w:r>
      <w:r w:rsidR="00FA3E89">
        <w:t>l’</w:t>
      </w:r>
      <w:r w:rsidR="00B67162">
        <w:t>Ente</w:t>
      </w:r>
      <w:r w:rsidR="00FA3E89">
        <w:t xml:space="preserve"> convenzionato </w:t>
      </w:r>
      <w:r w:rsidR="0087379F">
        <w:t>ri</w:t>
      </w:r>
      <w:r>
        <w:t xml:space="preserve">chiede a </w:t>
      </w:r>
      <w:proofErr w:type="spellStart"/>
      <w:r>
        <w:t>ParER</w:t>
      </w:r>
      <w:proofErr w:type="spellEnd"/>
      <w:r>
        <w:t xml:space="preserve"> la creazione nel sistema dell’utente </w:t>
      </w:r>
      <w:r w:rsidR="005F7AC2">
        <w:t>Gestore degl</w:t>
      </w:r>
      <w:r w:rsidR="00FC20E1">
        <w:t>i Utenti</w:t>
      </w:r>
      <w:r w:rsidR="00FA3E89">
        <w:t xml:space="preserve"> dell’</w:t>
      </w:r>
      <w:r w:rsidR="00B67162">
        <w:t>Ente</w:t>
      </w:r>
      <w:r w:rsidR="00ED7B48">
        <w:t xml:space="preserve"> (o degli utenti </w:t>
      </w:r>
      <w:r w:rsidR="00FC20E1">
        <w:t>gestori</w:t>
      </w:r>
      <w:r w:rsidR="0076433F">
        <w:t xml:space="preserve"> </w:t>
      </w:r>
      <w:r w:rsidR="00ED7B48">
        <w:t xml:space="preserve">dei diversi </w:t>
      </w:r>
      <w:r w:rsidR="0076433F">
        <w:t>A</w:t>
      </w:r>
      <w:r w:rsidR="00ED7B48">
        <w:t>mbiti, qualora ve ne fosse</w:t>
      </w:r>
      <w:r w:rsidR="0076433F">
        <w:t>ro</w:t>
      </w:r>
      <w:r w:rsidR="00ED7B48">
        <w:t xml:space="preserve"> più d’uno)</w:t>
      </w:r>
      <w:r>
        <w:t xml:space="preserve">, inviando </w:t>
      </w:r>
      <w:r w:rsidR="001E6EAE">
        <w:t xml:space="preserve">una richiesta formale </w:t>
      </w:r>
      <w:r>
        <w:t>tramite</w:t>
      </w:r>
      <w:r w:rsidR="001E6EAE">
        <w:t xml:space="preserve"> PEC</w:t>
      </w:r>
      <w:r>
        <w:t xml:space="preserve">. </w:t>
      </w:r>
      <w:r w:rsidR="0087379F">
        <w:t xml:space="preserve">L’invio della richiesta è </w:t>
      </w:r>
      <w:r w:rsidR="00755C10">
        <w:t>di competenza</w:t>
      </w:r>
      <w:r w:rsidR="0087379F">
        <w:t xml:space="preserve"> del Responsabile dell’</w:t>
      </w:r>
      <w:r w:rsidR="00B67162">
        <w:t>Ente</w:t>
      </w:r>
      <w:r w:rsidR="0087379F">
        <w:t xml:space="preserve"> convenzionato</w:t>
      </w:r>
      <w:r w:rsidR="00BA4CEC">
        <w:t xml:space="preserve"> (Referente)</w:t>
      </w:r>
      <w:r w:rsidR="0087379F">
        <w:t xml:space="preserve">, </w:t>
      </w:r>
      <w:r w:rsidR="00F537BD">
        <w:t>il quale solitamente</w:t>
      </w:r>
      <w:r w:rsidR="0087379F">
        <w:t>, come indicato nel Manuale della Conservazione al punto 4.2</w:t>
      </w:r>
      <w:r w:rsidR="00F537BD">
        <w:t xml:space="preserve"> è “</w:t>
      </w:r>
      <w:r w:rsidR="0087379F">
        <w:t xml:space="preserve">il </w:t>
      </w:r>
      <w:r w:rsidR="0087379F" w:rsidRPr="00784F85">
        <w:rPr>
          <w:i/>
        </w:rPr>
        <w:t>Responsabile della gestione documentale</w:t>
      </w:r>
      <w:r w:rsidR="0087379F">
        <w:rPr>
          <w:i/>
        </w:rPr>
        <w:t xml:space="preserve"> </w:t>
      </w:r>
      <w:r w:rsidR="0087379F">
        <w:t xml:space="preserve">o il responsabile di specifici sistemi di produzione documentale versanti in conservazione […]. Se nominato può essere anche il </w:t>
      </w:r>
      <w:r w:rsidR="0087379F">
        <w:rPr>
          <w:i/>
        </w:rPr>
        <w:t xml:space="preserve">Coordinatore della gestione documentale.” </w:t>
      </w:r>
      <w:r w:rsidR="005B01F8">
        <w:t>Il Gestore degli utenti</w:t>
      </w:r>
      <w:r w:rsidR="00FA3E89">
        <w:t xml:space="preserve"> dell’</w:t>
      </w:r>
      <w:r w:rsidR="00B67162">
        <w:t>Ente</w:t>
      </w:r>
      <w:r w:rsidR="00BA4CEC">
        <w:t xml:space="preserve"> o dell’Ambito </w:t>
      </w:r>
      <w:r w:rsidR="00FB6647">
        <w:t>(d’ora in avanti “</w:t>
      </w:r>
      <w:r w:rsidR="005B01F8">
        <w:t>Gestor</w:t>
      </w:r>
      <w:r w:rsidR="00FB6647">
        <w:t>e”)</w:t>
      </w:r>
      <w:r w:rsidR="0087379F">
        <w:t xml:space="preserve"> può coincidere con il </w:t>
      </w:r>
      <w:r w:rsidR="00BA4CEC">
        <w:t>Referente</w:t>
      </w:r>
      <w:r w:rsidR="0087379F">
        <w:t xml:space="preserve"> dell’</w:t>
      </w:r>
      <w:r w:rsidR="00B67162">
        <w:t>Ente</w:t>
      </w:r>
      <w:r w:rsidR="0087379F">
        <w:t xml:space="preserve"> stesso, oppure può essere persona da lui delegata.</w:t>
      </w:r>
      <w:r w:rsidR="00E944A2">
        <w:t xml:space="preserve"> Sotto propria responsabilità, l’</w:t>
      </w:r>
      <w:r w:rsidR="00B67162">
        <w:t>Ente</w:t>
      </w:r>
      <w:r w:rsidR="00E944A2">
        <w:t xml:space="preserve"> può nominare come utente </w:t>
      </w:r>
      <w:r w:rsidR="005B01F8">
        <w:t>Gestor</w:t>
      </w:r>
      <w:r w:rsidR="00E944A2">
        <w:t>e un</w:t>
      </w:r>
      <w:r w:rsidR="00BA4CEC">
        <w:t xml:space="preserve"> appartenente a un</w:t>
      </w:r>
      <w:r w:rsidR="00E944A2">
        <w:t xml:space="preserve"> proprio fornitore</w:t>
      </w:r>
      <w:r w:rsidR="00BA4CEC">
        <w:t xml:space="preserve"> oppure al proprio ente capofila</w:t>
      </w:r>
      <w:r w:rsidR="00E944A2">
        <w:t>.</w:t>
      </w:r>
    </w:p>
    <w:p w14:paraId="6ABA0101" w14:textId="2AB5F9B9" w:rsidR="00E944A2" w:rsidRPr="00DF091E" w:rsidRDefault="00E944A2" w:rsidP="00E944A2">
      <w:r w:rsidRPr="00DF091E">
        <w:t xml:space="preserve">Per </w:t>
      </w:r>
      <w:r>
        <w:t xml:space="preserve">l’utente </w:t>
      </w:r>
      <w:r w:rsidR="005B01F8">
        <w:t>Gestor</w:t>
      </w:r>
      <w:r>
        <w:t>e</w:t>
      </w:r>
      <w:r w:rsidR="0076433F">
        <w:t xml:space="preserve"> </w:t>
      </w:r>
      <w:r w:rsidRPr="00DF091E">
        <w:t>debbono essere necessariam</w:t>
      </w:r>
      <w:r>
        <w:t>ente</w:t>
      </w:r>
      <w:r w:rsidRPr="00DF091E">
        <w:t xml:space="preserve"> forniti almeno:</w:t>
      </w:r>
    </w:p>
    <w:p w14:paraId="7CC5673D" w14:textId="77777777" w:rsidR="00E944A2" w:rsidRPr="00DF091E" w:rsidRDefault="00E944A2" w:rsidP="00E944A2">
      <w:pPr>
        <w:pStyle w:val="Paragrafoelenco"/>
        <w:widowControl w:val="0"/>
        <w:numPr>
          <w:ilvl w:val="0"/>
          <w:numId w:val="7"/>
        </w:numPr>
        <w:ind w:hanging="720"/>
      </w:pPr>
      <w:r w:rsidRPr="00DF091E">
        <w:lastRenderedPageBreak/>
        <w:t>Nome e cognome</w:t>
      </w:r>
      <w:r>
        <w:t>;</w:t>
      </w:r>
    </w:p>
    <w:p w14:paraId="3C16943C" w14:textId="77777777" w:rsidR="00E944A2" w:rsidRPr="00DF091E" w:rsidRDefault="00E944A2" w:rsidP="00E944A2">
      <w:pPr>
        <w:pStyle w:val="Paragrafoelenco"/>
        <w:widowControl w:val="0"/>
        <w:numPr>
          <w:ilvl w:val="0"/>
          <w:numId w:val="7"/>
        </w:numPr>
        <w:ind w:hanging="720"/>
      </w:pPr>
      <w:r w:rsidRPr="00DF091E">
        <w:t>Indirizzo di e-mail interno al dominio dell’</w:t>
      </w:r>
      <w:r w:rsidR="00B67162">
        <w:t>Ente</w:t>
      </w:r>
      <w:r w:rsidRPr="00DF091E">
        <w:t xml:space="preserve"> o dell’azienda fornitrice</w:t>
      </w:r>
      <w:r w:rsidR="00FB6647">
        <w:t xml:space="preserve"> o del capofila</w:t>
      </w:r>
      <w:r>
        <w:t>.</w:t>
      </w:r>
    </w:p>
    <w:p w14:paraId="49418C0D" w14:textId="77777777" w:rsidR="0072797A" w:rsidRDefault="0072797A" w:rsidP="00794A86"/>
    <w:p w14:paraId="72A6A8C9" w14:textId="3D9D0D4F" w:rsidR="001E6EAE" w:rsidRDefault="00E944A2" w:rsidP="00794A86">
      <w:r>
        <w:t xml:space="preserve">Ricevuta la </w:t>
      </w:r>
      <w:r w:rsidR="005B01F8">
        <w:t>richiesta</w:t>
      </w:r>
      <w:r w:rsidR="0072797A">
        <w:t>,</w:t>
      </w:r>
      <w:r>
        <w:t xml:space="preserve"> </w:t>
      </w:r>
      <w:r w:rsidR="006D0EAE">
        <w:t xml:space="preserve">un operatore di help desk di </w:t>
      </w:r>
      <w:proofErr w:type="spellStart"/>
      <w:r>
        <w:t>ParER</w:t>
      </w:r>
      <w:proofErr w:type="spellEnd"/>
      <w:r>
        <w:t xml:space="preserve"> </w:t>
      </w:r>
      <w:r w:rsidR="00FB6647">
        <w:t xml:space="preserve">(o del capofila) </w:t>
      </w:r>
      <w:r>
        <w:t xml:space="preserve">provvede a caricare nel sistema la richiesta di creazione del </w:t>
      </w:r>
      <w:r w:rsidR="005B01F8">
        <w:t>Gestore</w:t>
      </w:r>
      <w:r>
        <w:t xml:space="preserve">, registrando nel sistema </w:t>
      </w:r>
      <w:r w:rsidR="006D0EAE">
        <w:t xml:space="preserve">anche </w:t>
      </w:r>
      <w:r>
        <w:t xml:space="preserve">il riferimento </w:t>
      </w:r>
      <w:r w:rsidR="005B01F8">
        <w:t>alla comunicazione</w:t>
      </w:r>
      <w:r w:rsidR="00CA0598">
        <w:t xml:space="preserve">, e caricando un eventuale file allegato alla </w:t>
      </w:r>
      <w:r w:rsidR="005B01F8">
        <w:t>comunicazione</w:t>
      </w:r>
      <w:r w:rsidR="00CA0598">
        <w:t>, se le informazioni sono state inviate sotto forma di allegato</w:t>
      </w:r>
      <w:r>
        <w:t>.</w:t>
      </w:r>
    </w:p>
    <w:p w14:paraId="7EA60D98" w14:textId="77777777" w:rsidR="0072797A" w:rsidRDefault="0072797A" w:rsidP="00794A86"/>
    <w:p w14:paraId="436473AF" w14:textId="70FEFAC4" w:rsidR="00BA64CB" w:rsidRDefault="00BA64CB" w:rsidP="00794A86">
      <w:r>
        <w:t xml:space="preserve">Al </w:t>
      </w:r>
      <w:r w:rsidR="005B01F8">
        <w:t>Gestore</w:t>
      </w:r>
      <w:r>
        <w:t xml:space="preserve"> viene attribuito </w:t>
      </w:r>
      <w:r w:rsidR="00FB6647">
        <w:t xml:space="preserve">l’opportuno </w:t>
      </w:r>
      <w:r>
        <w:t xml:space="preserve">ruolo </w:t>
      </w:r>
      <w:r w:rsidR="00ED7B48">
        <w:t>relativamente agli ambiti che lo riguardano</w:t>
      </w:r>
      <w:r>
        <w:t>.</w:t>
      </w:r>
    </w:p>
    <w:p w14:paraId="7FB6D6F7" w14:textId="77777777" w:rsidR="00E944A2" w:rsidRDefault="00E944A2" w:rsidP="00794A86"/>
    <w:p w14:paraId="2461AC21" w14:textId="77777777" w:rsidR="00E944A2" w:rsidRDefault="006D0EAE" w:rsidP="00794A86">
      <w:r>
        <w:t xml:space="preserve">L’operatore di help desk di </w:t>
      </w:r>
      <w:proofErr w:type="spellStart"/>
      <w:r>
        <w:t>ParER</w:t>
      </w:r>
      <w:proofErr w:type="spellEnd"/>
      <w:r>
        <w:t xml:space="preserve"> (o del capofila) provvede </w:t>
      </w:r>
      <w:r w:rsidR="00CA0598">
        <w:t xml:space="preserve">successivamente </w:t>
      </w:r>
      <w:r>
        <w:t xml:space="preserve">a evadere la richiesta, </w:t>
      </w:r>
      <w:r w:rsidR="0072797A">
        <w:t xml:space="preserve">creando l’utente nel sistema e </w:t>
      </w:r>
      <w:r>
        <w:t xml:space="preserve">inviando tramite due </w:t>
      </w:r>
      <w:r w:rsidR="00CA0598">
        <w:t>e-</w:t>
      </w:r>
      <w:r>
        <w:t>mail separate all’indirizzo di mail indicato nella richiesta lo user-id e la password</w:t>
      </w:r>
      <w:r w:rsidR="0072797A">
        <w:t xml:space="preserve">, che </w:t>
      </w:r>
      <w:r w:rsidR="00E04E8D">
        <w:t xml:space="preserve">l’utente deve necessariamente cambiare </w:t>
      </w:r>
      <w:r w:rsidR="0072797A">
        <w:t>al primo accesso</w:t>
      </w:r>
      <w:r w:rsidR="00E04E8D">
        <w:t>.</w:t>
      </w:r>
    </w:p>
    <w:p w14:paraId="52154521" w14:textId="77777777" w:rsidR="00E04E8D" w:rsidRDefault="00E04E8D" w:rsidP="00794A86"/>
    <w:p w14:paraId="1509E659" w14:textId="77777777" w:rsidR="00BE7D2E" w:rsidRDefault="00BE7D2E" w:rsidP="00794A86"/>
    <w:p w14:paraId="37D69244" w14:textId="77777777" w:rsidR="00CA0598" w:rsidRPr="0092460A" w:rsidRDefault="00CA0598" w:rsidP="00CA0598">
      <w:pPr>
        <w:rPr>
          <w:b/>
          <w:i/>
        </w:rPr>
      </w:pPr>
      <w:r w:rsidRPr="0092460A">
        <w:rPr>
          <w:b/>
          <w:i/>
          <w:u w:val="single"/>
        </w:rPr>
        <w:t>Macro-attività</w:t>
      </w:r>
      <w:r w:rsidRPr="0092460A">
        <w:rPr>
          <w:b/>
          <w:i/>
        </w:rPr>
        <w:t xml:space="preserve">- </w:t>
      </w:r>
      <w:r w:rsidRPr="0092460A">
        <w:t>UTENZE ESTERNE</w:t>
      </w:r>
      <w:r w:rsidR="00BA64CB">
        <w:t xml:space="preserve">: </w:t>
      </w:r>
      <w:r>
        <w:t>ALTRI UTENTI</w:t>
      </w:r>
    </w:p>
    <w:p w14:paraId="3DB5FB71" w14:textId="77777777" w:rsidR="00CA0598" w:rsidRDefault="00CA0598" w:rsidP="00CA0598"/>
    <w:p w14:paraId="097BF57F" w14:textId="68B6F928" w:rsidR="00CA0598" w:rsidRDefault="00CA0598" w:rsidP="00A44B8B">
      <w:r>
        <w:t xml:space="preserve">Per la creazione di ulteriori utenze </w:t>
      </w:r>
      <w:r w:rsidR="00054613">
        <w:t>normalmente</w:t>
      </w:r>
      <w:r w:rsidR="0076433F">
        <w:t xml:space="preserve"> </w:t>
      </w:r>
      <w:r w:rsidR="005B01F8">
        <w:t>il Gestore</w:t>
      </w:r>
      <w:r w:rsidR="00C656C3">
        <w:t>, avendo accesso al sistema,</w:t>
      </w:r>
      <w:r w:rsidR="00A44B8B">
        <w:t xml:space="preserve"> carica la richiesta</w:t>
      </w:r>
      <w:r w:rsidR="00C656C3">
        <w:t xml:space="preserve"> </w:t>
      </w:r>
      <w:r w:rsidR="00232C52">
        <w:t xml:space="preserve">di creazione </w:t>
      </w:r>
      <w:r w:rsidR="00C656C3">
        <w:t>direttamente</w:t>
      </w:r>
      <w:r w:rsidR="00A44B8B">
        <w:t xml:space="preserve"> nel sistema </w:t>
      </w:r>
      <w:r w:rsidR="00C656C3">
        <w:t>tramite l’opportuna transazione; qualora però</w:t>
      </w:r>
      <w:r w:rsidR="00A44B8B">
        <w:t xml:space="preserve"> </w:t>
      </w:r>
      <w:r w:rsidR="00C656C3">
        <w:t>l’</w:t>
      </w:r>
      <w:r w:rsidR="00B67162">
        <w:t>Ente</w:t>
      </w:r>
      <w:r w:rsidR="00C656C3">
        <w:t xml:space="preserve"> </w:t>
      </w:r>
      <w:r w:rsidR="00A44B8B">
        <w:t xml:space="preserve">abbia concordato con </w:t>
      </w:r>
      <w:r w:rsidR="005B01F8">
        <w:t>l’help desk</w:t>
      </w:r>
      <w:r w:rsidR="00C656C3">
        <w:t xml:space="preserve"> </w:t>
      </w:r>
      <w:r w:rsidR="00A44B8B">
        <w:t xml:space="preserve">di inviare la </w:t>
      </w:r>
      <w:r>
        <w:t xml:space="preserve">richiesta </w:t>
      </w:r>
      <w:r w:rsidR="00A44B8B">
        <w:t>tramite</w:t>
      </w:r>
      <w:r>
        <w:t xml:space="preserve"> </w:t>
      </w:r>
      <w:r w:rsidR="002E05E0">
        <w:t>una comunicazione formale</w:t>
      </w:r>
      <w:r w:rsidR="00C656C3">
        <w:t xml:space="preserve">, </w:t>
      </w:r>
      <w:r w:rsidR="00A44B8B">
        <w:t>l’operatore di help</w:t>
      </w:r>
      <w:r w:rsidR="00B67162">
        <w:t xml:space="preserve"> desk di </w:t>
      </w:r>
      <w:proofErr w:type="spellStart"/>
      <w:r w:rsidR="00B67162">
        <w:t>ParER</w:t>
      </w:r>
      <w:proofErr w:type="spellEnd"/>
      <w:r w:rsidR="00FB6647">
        <w:t xml:space="preserve"> (o del capofila)</w:t>
      </w:r>
      <w:r w:rsidR="00B67162">
        <w:t xml:space="preserve"> </w:t>
      </w:r>
      <w:r w:rsidR="00A44B8B">
        <w:t xml:space="preserve">provvede a caricare la richiesta in riferimento alla </w:t>
      </w:r>
      <w:r w:rsidR="002E05E0">
        <w:t>comunicazione</w:t>
      </w:r>
      <w:r w:rsidR="00A44B8B">
        <w:t>, come per il caso de</w:t>
      </w:r>
      <w:r w:rsidR="00054613">
        <w:t>l</w:t>
      </w:r>
      <w:r w:rsidR="00A44B8B">
        <w:t xml:space="preserve">l’utente </w:t>
      </w:r>
      <w:r w:rsidR="002E05E0">
        <w:t>Gestor</w:t>
      </w:r>
      <w:r w:rsidR="00A44B8B">
        <w:t>e</w:t>
      </w:r>
      <w:r w:rsidR="00C656C3">
        <w:t xml:space="preserve">, desumendo le informazioni </w:t>
      </w:r>
      <w:r w:rsidR="00FB6647">
        <w:t>dal</w:t>
      </w:r>
      <w:r w:rsidR="00BA0C4A">
        <w:t xml:space="preserve"> testo della</w:t>
      </w:r>
      <w:r w:rsidR="00FB6647">
        <w:t xml:space="preserve"> </w:t>
      </w:r>
      <w:r w:rsidR="002E05E0">
        <w:t>comunicazione</w:t>
      </w:r>
      <w:r w:rsidR="00FB6647">
        <w:t xml:space="preserve"> o </w:t>
      </w:r>
      <w:r w:rsidR="00C656C3">
        <w:t>dal file allegato, compilato dall’</w:t>
      </w:r>
      <w:r w:rsidR="00B67162">
        <w:t>Ente</w:t>
      </w:r>
      <w:r w:rsidR="00C656C3">
        <w:t xml:space="preserve"> in base all’apposito modulo pubblicato sul sito di </w:t>
      </w:r>
      <w:proofErr w:type="spellStart"/>
      <w:r w:rsidR="00C656C3">
        <w:t>ParER</w:t>
      </w:r>
      <w:proofErr w:type="spellEnd"/>
      <w:r w:rsidR="00C656C3">
        <w:t xml:space="preserve"> o del capofila.</w:t>
      </w:r>
    </w:p>
    <w:p w14:paraId="7385BBA3" w14:textId="77777777" w:rsidR="00A44B8B" w:rsidRDefault="00A44B8B" w:rsidP="00794A86"/>
    <w:p w14:paraId="6C7C4663" w14:textId="77777777" w:rsidR="00AB55D8" w:rsidRDefault="00CB679C" w:rsidP="00BF3CE4">
      <w:r>
        <w:t xml:space="preserve">Per </w:t>
      </w:r>
      <w:r w:rsidR="00C656C3">
        <w:t>queste</w:t>
      </w:r>
      <w:r>
        <w:t xml:space="preserve"> utenze, oltre alle </w:t>
      </w:r>
      <w:r w:rsidR="00A44B8B">
        <w:t>generalit</w:t>
      </w:r>
      <w:r w:rsidR="00054613">
        <w:t>à</w:t>
      </w:r>
      <w:r>
        <w:t>, è necessario in</w:t>
      </w:r>
      <w:r w:rsidR="00811AA6">
        <w:t>dica</w:t>
      </w:r>
      <w:r>
        <w:t xml:space="preserve">re anche il </w:t>
      </w:r>
      <w:r w:rsidR="0076433F">
        <w:t>profilo</w:t>
      </w:r>
      <w:r>
        <w:t xml:space="preserve"> che l’utente </w:t>
      </w:r>
      <w:r w:rsidR="00A44B8B">
        <w:t>deve avere</w:t>
      </w:r>
      <w:r>
        <w:t xml:space="preserve"> e le relative abilitazioni</w:t>
      </w:r>
      <w:r w:rsidR="0076433F">
        <w:t>, ovvero il ruolo</w:t>
      </w:r>
      <w:r w:rsidR="00AB55D8">
        <w:t xml:space="preserve"> </w:t>
      </w:r>
      <w:r w:rsidR="00FB6647">
        <w:t>richiesto</w:t>
      </w:r>
      <w:r w:rsidR="0076433F">
        <w:t xml:space="preserve"> e gli ambiti di pertinenza</w:t>
      </w:r>
      <w:r>
        <w:t>.</w:t>
      </w:r>
      <w:r w:rsidR="006A0A7F">
        <w:t xml:space="preserve"> Anche gli automi sono trattati come utenti con un ruolo specifico.</w:t>
      </w:r>
    </w:p>
    <w:p w14:paraId="76A52CA3" w14:textId="77777777" w:rsidR="00AB55D8" w:rsidRDefault="00AB55D8" w:rsidP="00BF3CE4"/>
    <w:p w14:paraId="39AE5FFA" w14:textId="35D160AC" w:rsidR="00BF3CE4" w:rsidRDefault="002E05E0" w:rsidP="00BF3CE4">
      <w:r>
        <w:t>L</w:t>
      </w:r>
      <w:r w:rsidR="006A0A7F">
        <w:t>’</w:t>
      </w:r>
      <w:r w:rsidR="00B67162">
        <w:t>Ente</w:t>
      </w:r>
      <w:r w:rsidR="006A0A7F">
        <w:t xml:space="preserve"> può indicare tra i suoi utenti anche propri fornitori</w:t>
      </w:r>
      <w:r>
        <w:t xml:space="preserve"> di servizi;</w:t>
      </w:r>
      <w:r w:rsidR="00BF3CE4" w:rsidRPr="00BF3CE4">
        <w:t xml:space="preserve"> </w:t>
      </w:r>
      <w:r>
        <w:t>l</w:t>
      </w:r>
      <w:r w:rsidR="00BF3CE4">
        <w:t>e indicazioni fornite sono sotto la piena respons</w:t>
      </w:r>
      <w:r w:rsidR="00F537BD">
        <w:t>abilità dell’</w:t>
      </w:r>
      <w:r w:rsidR="00B67162">
        <w:t>Ente</w:t>
      </w:r>
      <w:r>
        <w:t xml:space="preserve"> convenzionato, in quanto</w:t>
      </w:r>
      <w:r w:rsidR="00F537BD">
        <w:t xml:space="preserve"> </w:t>
      </w:r>
      <w:proofErr w:type="spellStart"/>
      <w:r w:rsidR="00BF3CE4">
        <w:t>ParER</w:t>
      </w:r>
      <w:proofErr w:type="spellEnd"/>
      <w:r w:rsidR="00BF3CE4">
        <w:t xml:space="preserve"> non </w:t>
      </w:r>
      <w:r w:rsidR="00F537BD">
        <w:t xml:space="preserve">può </w:t>
      </w:r>
      <w:r w:rsidR="00BF3CE4">
        <w:t>effettua</w:t>
      </w:r>
      <w:r w:rsidR="00F537BD">
        <w:t>re</w:t>
      </w:r>
      <w:r w:rsidR="00BF3CE4">
        <w:t xml:space="preserve"> alcuna verifica sulla veridicità e sulla correttezza delle informazioni fornite dagli </w:t>
      </w:r>
      <w:r w:rsidR="00B67162">
        <w:t>Enti</w:t>
      </w:r>
      <w:r w:rsidR="00BF3CE4">
        <w:t xml:space="preserve"> rispetto ai propri utenti.</w:t>
      </w:r>
    </w:p>
    <w:p w14:paraId="71A4CFE9" w14:textId="77777777" w:rsidR="006D0EAE" w:rsidRDefault="006D0EAE" w:rsidP="00794A86"/>
    <w:p w14:paraId="5AC91288" w14:textId="57C38EEA" w:rsidR="006A0A7F" w:rsidRDefault="006A0A7F" w:rsidP="006A0A7F">
      <w:r>
        <w:t>L’opera</w:t>
      </w:r>
      <w:r w:rsidR="00B67162">
        <w:t xml:space="preserve">tore di help desk di </w:t>
      </w:r>
      <w:proofErr w:type="spellStart"/>
      <w:r w:rsidR="00B67162">
        <w:t>ParER</w:t>
      </w:r>
      <w:proofErr w:type="spellEnd"/>
      <w:r w:rsidR="00B67162">
        <w:t xml:space="preserve"> (o i</w:t>
      </w:r>
      <w:r>
        <w:t>l capofila) provvede successivamente a evadere la richiesta, seguendo lo stesso iter che ha seguito</w:t>
      </w:r>
      <w:r w:rsidR="00FB6647">
        <w:t xml:space="preserve"> per l’utente </w:t>
      </w:r>
      <w:r w:rsidR="002E05E0">
        <w:t>Gestore</w:t>
      </w:r>
      <w:r>
        <w:t>.</w:t>
      </w:r>
    </w:p>
    <w:p w14:paraId="6ED8D308" w14:textId="77777777" w:rsidR="00B67162" w:rsidRDefault="00B67162" w:rsidP="00FA3E89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0F24BBC4" w14:textId="77777777" w:rsidR="00FA3E89" w:rsidRDefault="00B67162" w:rsidP="00FA3E89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Destinatario delle </w:t>
      </w:r>
      <w:r w:rsidR="00FA3E89" w:rsidRPr="004F675E">
        <w:rPr>
          <w:sz w:val="20"/>
          <w:szCs w:val="20"/>
          <w:lang w:eastAsia="en-US"/>
        </w:rPr>
        <w:t>e-mail è esclusivam</w:t>
      </w:r>
      <w:r w:rsidR="00FA3E89">
        <w:rPr>
          <w:sz w:val="20"/>
          <w:szCs w:val="20"/>
          <w:lang w:eastAsia="en-US"/>
        </w:rPr>
        <w:t>ente</w:t>
      </w:r>
      <w:r w:rsidR="00FA3E89" w:rsidRPr="004F675E">
        <w:rPr>
          <w:sz w:val="20"/>
          <w:szCs w:val="20"/>
          <w:lang w:eastAsia="en-US"/>
        </w:rPr>
        <w:t xml:space="preserve"> l’indirizzo </w:t>
      </w:r>
      <w:r w:rsidR="00FA3E89">
        <w:rPr>
          <w:sz w:val="20"/>
          <w:szCs w:val="20"/>
          <w:lang w:eastAsia="en-US"/>
        </w:rPr>
        <w:t xml:space="preserve">individuale </w:t>
      </w:r>
      <w:r w:rsidR="00FA3E89" w:rsidRPr="004F675E">
        <w:rPr>
          <w:sz w:val="20"/>
          <w:szCs w:val="20"/>
          <w:lang w:eastAsia="en-US"/>
        </w:rPr>
        <w:t>di posta dell’ut</w:t>
      </w:r>
      <w:r w:rsidR="00FA3E89">
        <w:rPr>
          <w:sz w:val="20"/>
          <w:szCs w:val="20"/>
          <w:lang w:eastAsia="en-US"/>
        </w:rPr>
        <w:t>ente</w:t>
      </w:r>
      <w:r w:rsidR="00FA3E89" w:rsidRPr="004F675E">
        <w:rPr>
          <w:sz w:val="20"/>
          <w:szCs w:val="20"/>
          <w:lang w:eastAsia="en-US"/>
        </w:rPr>
        <w:t xml:space="preserve"> fornito </w:t>
      </w:r>
      <w:r w:rsidR="00FA3E89">
        <w:rPr>
          <w:sz w:val="20"/>
          <w:szCs w:val="20"/>
          <w:lang w:eastAsia="en-US"/>
        </w:rPr>
        <w:t>dal</w:t>
      </w:r>
      <w:r>
        <w:rPr>
          <w:sz w:val="20"/>
          <w:szCs w:val="20"/>
          <w:lang w:eastAsia="en-US"/>
        </w:rPr>
        <w:t>l’Ente</w:t>
      </w:r>
      <w:r w:rsidR="00FA3E89">
        <w:rPr>
          <w:sz w:val="20"/>
          <w:szCs w:val="20"/>
          <w:lang w:eastAsia="en-US"/>
        </w:rPr>
        <w:t>.</w:t>
      </w:r>
    </w:p>
    <w:p w14:paraId="0F440A60" w14:textId="417C5685" w:rsidR="00FA3E89" w:rsidRPr="00DC1B2D" w:rsidRDefault="00FA3E89" w:rsidP="00FA3E89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</w:t>
      </w:r>
      <w:r w:rsidRPr="0092460A">
        <w:rPr>
          <w:sz w:val="20"/>
          <w:szCs w:val="20"/>
          <w:lang w:eastAsia="en-US"/>
        </w:rPr>
        <w:t>el caso di utenti versatori (automi), l</w:t>
      </w:r>
      <w:r>
        <w:rPr>
          <w:sz w:val="20"/>
          <w:szCs w:val="20"/>
          <w:lang w:eastAsia="en-US"/>
        </w:rPr>
        <w:t>e credenziali di accesso al sistema vengono inviate</w:t>
      </w:r>
      <w:r w:rsidRPr="0092460A">
        <w:rPr>
          <w:sz w:val="20"/>
          <w:szCs w:val="20"/>
          <w:lang w:eastAsia="en-US"/>
        </w:rPr>
        <w:t xml:space="preserve"> tramite e-mail all’indirizzo del </w:t>
      </w:r>
      <w:r w:rsidR="00955EC7">
        <w:rPr>
          <w:sz w:val="20"/>
          <w:szCs w:val="20"/>
          <w:lang w:eastAsia="en-US"/>
        </w:rPr>
        <w:t>Gestore degli utenti dell’Ente</w:t>
      </w:r>
      <w:r>
        <w:rPr>
          <w:sz w:val="20"/>
          <w:szCs w:val="20"/>
          <w:lang w:eastAsia="en-US"/>
        </w:rPr>
        <w:t xml:space="preserve"> o ad altro indirizzo, anche del fornitore, esplicitamente indicato </w:t>
      </w:r>
      <w:r w:rsidR="00FB6647">
        <w:rPr>
          <w:sz w:val="20"/>
          <w:szCs w:val="20"/>
          <w:lang w:eastAsia="en-US"/>
        </w:rPr>
        <w:t xml:space="preserve">nella richiesta o nella </w:t>
      </w:r>
      <w:r w:rsidR="002E05E0">
        <w:rPr>
          <w:sz w:val="20"/>
          <w:szCs w:val="20"/>
          <w:lang w:eastAsia="en-US"/>
        </w:rPr>
        <w:t>comunicazione formale</w:t>
      </w:r>
      <w:r>
        <w:rPr>
          <w:sz w:val="20"/>
          <w:szCs w:val="20"/>
          <w:lang w:eastAsia="en-US"/>
        </w:rPr>
        <w:t>.</w:t>
      </w:r>
    </w:p>
    <w:p w14:paraId="404EB2E2" w14:textId="77777777" w:rsidR="006D0EAE" w:rsidRDefault="006D0EAE" w:rsidP="00794A86"/>
    <w:p w14:paraId="26314FCF" w14:textId="77777777" w:rsidR="00BB17E5" w:rsidRDefault="00BB17E5" w:rsidP="00794A86"/>
    <w:p w14:paraId="4CCF8B85" w14:textId="77777777" w:rsidR="002112B1" w:rsidRPr="0092460A" w:rsidRDefault="002112B1" w:rsidP="00794A86">
      <w:pPr>
        <w:rPr>
          <w:b/>
          <w:i/>
        </w:rPr>
      </w:pPr>
      <w:r w:rsidRPr="0092460A">
        <w:rPr>
          <w:b/>
          <w:i/>
          <w:u w:val="single"/>
        </w:rPr>
        <w:t>Macro-attività</w:t>
      </w:r>
      <w:r w:rsidRPr="0092460A">
        <w:rPr>
          <w:b/>
          <w:i/>
        </w:rPr>
        <w:t xml:space="preserve">- </w:t>
      </w:r>
      <w:r w:rsidR="009C426B" w:rsidRPr="0092460A">
        <w:rPr>
          <w:szCs w:val="20"/>
        </w:rPr>
        <w:t>UTENZE</w:t>
      </w:r>
      <w:r w:rsidR="00664296" w:rsidRPr="0092460A">
        <w:rPr>
          <w:szCs w:val="20"/>
        </w:rPr>
        <w:t xml:space="preserve"> PARER</w:t>
      </w:r>
    </w:p>
    <w:p w14:paraId="5128468E" w14:textId="77777777" w:rsidR="009B6088" w:rsidRDefault="009B6088" w:rsidP="00E30937"/>
    <w:p w14:paraId="11279C3E" w14:textId="77777777" w:rsidR="00E30937" w:rsidRDefault="00E30937" w:rsidP="00E30937">
      <w:r w:rsidRPr="0092460A">
        <w:t xml:space="preserve">Nel caso di operatori interni a </w:t>
      </w:r>
      <w:proofErr w:type="spellStart"/>
      <w:r w:rsidRPr="0092460A">
        <w:t>ParER</w:t>
      </w:r>
      <w:proofErr w:type="spellEnd"/>
      <w:r w:rsidRPr="0092460A">
        <w:t xml:space="preserve">, il processo si innesca con l’inserimento nell’organizzazione di una nuova risorsa o con </w:t>
      </w:r>
      <w:r w:rsidR="0047676D">
        <w:t>l</w:t>
      </w:r>
      <w:r w:rsidRPr="0092460A">
        <w:t xml:space="preserve">a modifica delle mansioni di una risorsa interna a </w:t>
      </w:r>
      <w:proofErr w:type="spellStart"/>
      <w:r w:rsidRPr="0092460A">
        <w:t>ParER</w:t>
      </w:r>
      <w:proofErr w:type="spellEnd"/>
      <w:r w:rsidRPr="0092460A">
        <w:t>.</w:t>
      </w:r>
    </w:p>
    <w:p w14:paraId="37A1A428" w14:textId="77777777" w:rsidR="00232C52" w:rsidRDefault="00232C52" w:rsidP="00E30937">
      <w:pPr>
        <w:rPr>
          <w:szCs w:val="20"/>
        </w:rPr>
      </w:pPr>
    </w:p>
    <w:p w14:paraId="4F235DC2" w14:textId="3D31BBF8" w:rsidR="00533A76" w:rsidRDefault="00533A76" w:rsidP="00E30937">
      <w:r>
        <w:rPr>
          <w:szCs w:val="20"/>
        </w:rPr>
        <w:t>Il Responsabile del Servizio</w:t>
      </w:r>
      <w:r w:rsidR="00FB6647">
        <w:rPr>
          <w:szCs w:val="20"/>
        </w:rPr>
        <w:t xml:space="preserve"> carica una richiesta di creazione nel sistema, oppure</w:t>
      </w:r>
      <w:r>
        <w:rPr>
          <w:szCs w:val="20"/>
        </w:rPr>
        <w:t xml:space="preserve"> segnala</w:t>
      </w:r>
      <w:r w:rsidRPr="007B3D53">
        <w:rPr>
          <w:szCs w:val="20"/>
        </w:rPr>
        <w:t xml:space="preserve"> </w:t>
      </w:r>
      <w:r w:rsidR="00484276">
        <w:rPr>
          <w:szCs w:val="20"/>
        </w:rPr>
        <w:t xml:space="preserve">vie e-mail </w:t>
      </w:r>
      <w:r w:rsidRPr="007B3D53">
        <w:rPr>
          <w:szCs w:val="20"/>
        </w:rPr>
        <w:t>al Responsa</w:t>
      </w:r>
      <w:r>
        <w:rPr>
          <w:szCs w:val="20"/>
        </w:rPr>
        <w:t xml:space="preserve">bile </w:t>
      </w:r>
      <w:r w:rsidR="008B3BD3">
        <w:rPr>
          <w:szCs w:val="20"/>
        </w:rPr>
        <w:t>Funzione archivistica di conservazione</w:t>
      </w:r>
      <w:r>
        <w:rPr>
          <w:szCs w:val="20"/>
        </w:rPr>
        <w:t xml:space="preserve"> </w:t>
      </w:r>
      <w:r w:rsidRPr="007B3D53">
        <w:rPr>
          <w:szCs w:val="20"/>
        </w:rPr>
        <w:t xml:space="preserve">i nominativi delle utenze interne da </w:t>
      </w:r>
      <w:r>
        <w:rPr>
          <w:szCs w:val="20"/>
        </w:rPr>
        <w:t>cre</w:t>
      </w:r>
      <w:r w:rsidRPr="007B3D53">
        <w:rPr>
          <w:szCs w:val="20"/>
        </w:rPr>
        <w:t>are</w:t>
      </w:r>
      <w:r w:rsidR="004A1CC9">
        <w:rPr>
          <w:szCs w:val="20"/>
        </w:rPr>
        <w:t xml:space="preserve">. Tale segnalazione si configura come autorizzazione ad accedere alle informazioni contenute nel sistema di conservazione, nei limiti previsti dalla </w:t>
      </w:r>
      <w:r w:rsidR="004A1CC9" w:rsidRPr="00EC45EC">
        <w:rPr>
          <w:rFonts w:ascii="Times New Roman" w:eastAsia="Calibri" w:hAnsi="Times New Roman"/>
          <w:i/>
          <w:color w:val="000000"/>
          <w:sz w:val="24"/>
          <w:szCs w:val="24"/>
        </w:rPr>
        <w:t>Politica sulla sicurezza delle informazioni del se</w:t>
      </w:r>
      <w:r w:rsidR="00BA64CB">
        <w:rPr>
          <w:rFonts w:ascii="Times New Roman" w:eastAsia="Calibri" w:hAnsi="Times New Roman"/>
          <w:i/>
          <w:color w:val="000000"/>
          <w:sz w:val="24"/>
          <w:szCs w:val="24"/>
        </w:rPr>
        <w:t>rvizio di Conservazione</w:t>
      </w:r>
      <w:r w:rsidR="004A1CC9">
        <w:rPr>
          <w:rFonts w:ascii="Times New Roman" w:eastAsia="Calibri" w:hAnsi="Times New Roman"/>
          <w:i/>
          <w:color w:val="000000"/>
          <w:sz w:val="24"/>
          <w:szCs w:val="24"/>
        </w:rPr>
        <w:t>.</w:t>
      </w:r>
      <w:r w:rsidR="004A1CC9">
        <w:rPr>
          <w:szCs w:val="20"/>
        </w:rPr>
        <w:t xml:space="preserve"> </w:t>
      </w:r>
    </w:p>
    <w:p w14:paraId="1AD0C368" w14:textId="77777777" w:rsidR="00B16411" w:rsidRDefault="00294E4C" w:rsidP="00B16411">
      <w:r>
        <w:t>Il responsabile dell</w:t>
      </w:r>
      <w:r w:rsidR="00B16411">
        <w:t>’</w:t>
      </w:r>
      <w:r w:rsidR="0063087E">
        <w:t>Area funzione archivistica di conservazione</w:t>
      </w:r>
      <w:r w:rsidR="00B16411">
        <w:t xml:space="preserve"> si occupa d</w:t>
      </w:r>
      <w:r w:rsidR="00533A76">
        <w:t>el</w:t>
      </w:r>
      <w:r w:rsidR="00484276">
        <w:t>le successive fasi di creazione e</w:t>
      </w:r>
      <w:r w:rsidR="00B67162">
        <w:t xml:space="preserve"> profilazione, che sono analoghe a quelle seguite per gli utenti esterni</w:t>
      </w:r>
    </w:p>
    <w:p w14:paraId="55E51DC9" w14:textId="77777777" w:rsidR="00232C52" w:rsidRDefault="00232C52" w:rsidP="00B16411"/>
    <w:p w14:paraId="51B479EA" w14:textId="06DE0959" w:rsidR="00811AA6" w:rsidRPr="009B6088" w:rsidRDefault="00811AA6" w:rsidP="00B16411">
      <w:r>
        <w:t xml:space="preserve">Agli utenti interni viene assegnato il ruolo </w:t>
      </w:r>
      <w:r w:rsidR="00FB6647">
        <w:t>opportuno</w:t>
      </w:r>
      <w:r w:rsidR="00755C10">
        <w:t>, in funzione all’area di apparten</w:t>
      </w:r>
      <w:r w:rsidR="002E05E0">
        <w:t>en</w:t>
      </w:r>
      <w:r w:rsidR="00755C10">
        <w:t>za</w:t>
      </w:r>
      <w:r w:rsidR="002E05E0">
        <w:t xml:space="preserve"> e delle attività svolte</w:t>
      </w:r>
      <w:r>
        <w:t>.</w:t>
      </w:r>
    </w:p>
    <w:p w14:paraId="53304027" w14:textId="77777777" w:rsidR="00913224" w:rsidRDefault="00913224" w:rsidP="00811AA6"/>
    <w:p w14:paraId="466A1633" w14:textId="77777777" w:rsidR="00811AA6" w:rsidRDefault="00811AA6" w:rsidP="00811AA6"/>
    <w:p w14:paraId="6EE26F67" w14:textId="77777777" w:rsidR="00811AA6" w:rsidRPr="0092460A" w:rsidRDefault="00811AA6" w:rsidP="00811AA6">
      <w:pPr>
        <w:rPr>
          <w:b/>
          <w:i/>
        </w:rPr>
      </w:pPr>
      <w:r w:rsidRPr="0092460A">
        <w:rPr>
          <w:b/>
          <w:i/>
          <w:u w:val="single"/>
        </w:rPr>
        <w:t>Macro-attività</w:t>
      </w:r>
      <w:r w:rsidRPr="0092460A">
        <w:rPr>
          <w:b/>
          <w:i/>
        </w:rPr>
        <w:t xml:space="preserve">- </w:t>
      </w:r>
      <w:r w:rsidRPr="0092460A">
        <w:rPr>
          <w:szCs w:val="20"/>
        </w:rPr>
        <w:t xml:space="preserve">UTENZE </w:t>
      </w:r>
      <w:r>
        <w:rPr>
          <w:szCs w:val="20"/>
        </w:rPr>
        <w:t>“SPECIALI”</w:t>
      </w:r>
    </w:p>
    <w:p w14:paraId="7FD8AA31" w14:textId="77777777" w:rsidR="00811AA6" w:rsidRDefault="00811AA6" w:rsidP="00811AA6"/>
    <w:p w14:paraId="360609AB" w14:textId="6FB8BB9B" w:rsidR="00811AA6" w:rsidRDefault="00811AA6" w:rsidP="00811AA6">
      <w:r>
        <w:t>Gli utenti con ruoli pa</w:t>
      </w:r>
      <w:r w:rsidR="00AB55D8">
        <w:t>rticolari (</w:t>
      </w:r>
      <w:r>
        <w:t xml:space="preserve">Gestori </w:t>
      </w:r>
      <w:r w:rsidR="00E04E8D">
        <w:t>E</w:t>
      </w:r>
      <w:r>
        <w:t>sterni</w:t>
      </w:r>
      <w:r w:rsidR="00E04E8D">
        <w:t xml:space="preserve"> appartenenti a </w:t>
      </w:r>
      <w:r w:rsidR="00B67162">
        <w:t>Enti</w:t>
      </w:r>
      <w:r w:rsidR="00E04E8D">
        <w:t xml:space="preserve"> capofila</w:t>
      </w:r>
      <w:r>
        <w:t>,</w:t>
      </w:r>
      <w:r w:rsidR="00E04E8D">
        <w:t xml:space="preserve"> Utenti delle Soprintendenze Archivistiche</w:t>
      </w:r>
      <w:r w:rsidR="00913224">
        <w:t>, ecc.</w:t>
      </w:r>
      <w:r w:rsidR="00E04E8D">
        <w:t xml:space="preserve">) vengono creati dagli </w:t>
      </w:r>
      <w:r w:rsidR="00CF1F61">
        <w:t>operatori di help desk</w:t>
      </w:r>
      <w:r w:rsidR="00E04E8D">
        <w:t xml:space="preserve"> di </w:t>
      </w:r>
      <w:proofErr w:type="spellStart"/>
      <w:r w:rsidR="00E04E8D">
        <w:t>ParER</w:t>
      </w:r>
      <w:proofErr w:type="spellEnd"/>
      <w:r w:rsidR="00E04E8D">
        <w:t xml:space="preserve"> a seguito di specifici accordi formali intercorsi tra </w:t>
      </w:r>
      <w:proofErr w:type="spellStart"/>
      <w:r w:rsidR="00E04E8D">
        <w:t>ParER</w:t>
      </w:r>
      <w:proofErr w:type="spellEnd"/>
      <w:r w:rsidR="00E04E8D">
        <w:t xml:space="preserve"> e il rispettivo </w:t>
      </w:r>
      <w:r w:rsidR="00B67162">
        <w:t>Ente</w:t>
      </w:r>
      <w:r w:rsidR="00E04E8D">
        <w:t xml:space="preserve"> di appartenenza</w:t>
      </w:r>
      <w:r w:rsidRPr="0092460A">
        <w:t>.</w:t>
      </w:r>
    </w:p>
    <w:p w14:paraId="35AAA6CF" w14:textId="6779AFC3" w:rsidR="00913224" w:rsidRDefault="00913224" w:rsidP="00913224">
      <w:r>
        <w:t>Gli</w:t>
      </w:r>
      <w:r w:rsidRPr="0092460A">
        <w:t xml:space="preserve"> </w:t>
      </w:r>
      <w:r>
        <w:t>utenti automa necessari al funzionamento del Sistema di conservazione</w:t>
      </w:r>
      <w:r w:rsidR="0070583A">
        <w:t xml:space="preserve">, nonché gli utenti da utilizzare per effettuare i test sul Sistema stesso </w:t>
      </w:r>
      <w:r>
        <w:t>sono creati dal personale dell’Area Sviluppo su richiesta del Responsabile dell’Area stessa.</w:t>
      </w:r>
    </w:p>
    <w:p w14:paraId="5E7D2C5C" w14:textId="77777777" w:rsidR="00913224" w:rsidRDefault="00913224" w:rsidP="00811AA6"/>
    <w:p w14:paraId="20ADC64E" w14:textId="77777777" w:rsidR="00EC465C" w:rsidRDefault="00EC465C" w:rsidP="00D30F72"/>
    <w:p w14:paraId="459D685D" w14:textId="77777777" w:rsidR="00784A7C" w:rsidRPr="0092460A" w:rsidRDefault="00784A7C" w:rsidP="00D30F72"/>
    <w:p w14:paraId="42B9A34F" w14:textId="77777777" w:rsidR="00B83DD1" w:rsidRPr="0092460A" w:rsidRDefault="00B83DD1" w:rsidP="00B83DD1">
      <w:pPr>
        <w:rPr>
          <w:b/>
          <w:i/>
        </w:rPr>
      </w:pPr>
      <w:r w:rsidRPr="0092460A">
        <w:rPr>
          <w:b/>
          <w:i/>
        </w:rPr>
        <w:t>At</w:t>
      </w:r>
      <w:r w:rsidR="00462E04" w:rsidRPr="0092460A">
        <w:rPr>
          <w:b/>
          <w:i/>
        </w:rPr>
        <w:t>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668"/>
        <w:gridCol w:w="1046"/>
        <w:gridCol w:w="1126"/>
        <w:gridCol w:w="1124"/>
        <w:gridCol w:w="1253"/>
        <w:gridCol w:w="1205"/>
        <w:gridCol w:w="1205"/>
      </w:tblGrid>
      <w:tr w:rsidR="00CF1F61" w:rsidRPr="0092460A" w14:paraId="2A8442EC" w14:textId="77777777" w:rsidTr="00AC12FE">
        <w:trPr>
          <w:cantSplit/>
          <w:trHeight w:val="143"/>
          <w:tblHeader/>
          <w:jc w:val="center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66BADA46" w14:textId="77777777" w:rsidR="00CF1F61" w:rsidRPr="0092460A" w:rsidRDefault="00CF1F61" w:rsidP="00CF1F61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2954A1B2" w14:textId="77777777" w:rsidR="00CF1F61" w:rsidRPr="0092460A" w:rsidRDefault="00CF1F61" w:rsidP="00CF1F61">
            <w:pPr>
              <w:rPr>
                <w:rFonts w:cs="Arial"/>
                <w:b/>
                <w:color w:val="FFFFFF"/>
                <w:sz w:val="14"/>
              </w:rPr>
            </w:pPr>
          </w:p>
          <w:p w14:paraId="2ECC0394" w14:textId="77777777" w:rsidR="00CF1F61" w:rsidRPr="0092460A" w:rsidRDefault="00CF1F61" w:rsidP="00CF1F61">
            <w:pPr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3B21D67" w14:textId="77777777" w:rsidR="00CF1F61" w:rsidRPr="0092460A" w:rsidRDefault="00CF1F61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  <w:p w14:paraId="431EF40D" w14:textId="77777777" w:rsidR="00CF1F61" w:rsidRPr="0092460A" w:rsidRDefault="00CF1F61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5856553" w14:textId="2DBE8E85" w:rsidR="00CF1F61" w:rsidRPr="0092460A" w:rsidRDefault="002E05E0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</w:t>
            </w:r>
            <w:r w:rsidR="00CF1F61">
              <w:rPr>
                <w:rFonts w:cs="Arial"/>
                <w:b/>
                <w:color w:val="FFFFFF"/>
                <w:sz w:val="14"/>
              </w:rPr>
              <w:t xml:space="preserve"> dell’Ente</w:t>
            </w:r>
          </w:p>
          <w:p w14:paraId="398CE962" w14:textId="77777777" w:rsidR="00CF1F61" w:rsidRPr="0092460A" w:rsidRDefault="00CF1F61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DE23256" w14:textId="77777777" w:rsidR="00CF1F61" w:rsidRPr="0092460A" w:rsidRDefault="00CF1F61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Operatore Help Desk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9B1F000" w14:textId="77777777" w:rsidR="00CF1F61" w:rsidRPr="0055432D" w:rsidRDefault="00CF1F61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Esterno (Capofila</w:t>
            </w:r>
            <w:r w:rsidR="009E38AB">
              <w:rPr>
                <w:rFonts w:cs="Arial"/>
                <w:b/>
                <w:color w:val="FFFFFF"/>
                <w:sz w:val="14"/>
              </w:rPr>
              <w:t>)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A50F30F" w14:textId="77777777" w:rsidR="00CF1F61" w:rsidRPr="0055432D" w:rsidRDefault="009E38AB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 xml:space="preserve">Responsabile </w:t>
            </w:r>
            <w:r w:rsidR="00CF1F61">
              <w:rPr>
                <w:rFonts w:cs="Arial"/>
                <w:b/>
                <w:color w:val="FFFFFF"/>
                <w:sz w:val="14"/>
              </w:rPr>
              <w:t>funzione archivistica</w:t>
            </w:r>
            <w:r w:rsidR="00CF1F61" w:rsidRPr="0055432D">
              <w:rPr>
                <w:rFonts w:cs="Arial"/>
                <w:b/>
                <w:color w:val="FFFFFF"/>
                <w:sz w:val="14"/>
              </w:rPr>
              <w:t xml:space="preserve"> di conservazione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E897617" w14:textId="0A2C4178" w:rsidR="00CF1F61" w:rsidRPr="0055432D" w:rsidRDefault="002E05E0" w:rsidP="00CF1F6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degli Utenti</w:t>
            </w:r>
          </w:p>
        </w:tc>
      </w:tr>
      <w:tr w:rsidR="00CF1F61" w:rsidRPr="0092460A" w14:paraId="1AF57B15" w14:textId="77777777" w:rsidTr="00AC12FE">
        <w:trPr>
          <w:cantSplit/>
          <w:trHeight w:val="368"/>
          <w:jc w:val="center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2F08273C" w14:textId="3D926CE0" w:rsidR="00CF1F61" w:rsidRPr="0092460A" w:rsidRDefault="00CF1F61" w:rsidP="00CF1F61">
            <w:pPr>
              <w:jc w:val="left"/>
              <w:rPr>
                <w:rFonts w:eastAsia="Calibri"/>
                <w:sz w:val="14"/>
                <w:szCs w:val="24"/>
              </w:rPr>
            </w:pPr>
            <w:r w:rsidRPr="0092460A">
              <w:rPr>
                <w:rFonts w:eastAsia="Calibri"/>
                <w:sz w:val="14"/>
                <w:szCs w:val="24"/>
              </w:rPr>
              <w:t>Utenze esterne</w:t>
            </w:r>
            <w:r w:rsidR="00955EC7">
              <w:rPr>
                <w:rFonts w:eastAsia="Calibri"/>
                <w:sz w:val="14"/>
                <w:szCs w:val="24"/>
              </w:rPr>
              <w:t>: Gestore de</w:t>
            </w:r>
            <w:r w:rsidR="002E05E0">
              <w:rPr>
                <w:rFonts w:eastAsia="Calibri"/>
                <w:sz w:val="14"/>
                <w:szCs w:val="24"/>
              </w:rPr>
              <w:t>g</w:t>
            </w:r>
            <w:r w:rsidR="00955EC7">
              <w:rPr>
                <w:rFonts w:eastAsia="Calibri"/>
                <w:sz w:val="14"/>
                <w:szCs w:val="24"/>
              </w:rPr>
              <w:t>l</w:t>
            </w:r>
            <w:r w:rsidR="002E05E0">
              <w:rPr>
                <w:rFonts w:eastAsia="Calibri"/>
                <w:sz w:val="14"/>
                <w:szCs w:val="24"/>
              </w:rPr>
              <w:t>i Utenti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F7EB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EB62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CF7E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D3CB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BD01" w14:textId="77777777" w:rsidR="00CF1F61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BA49" w14:textId="77777777" w:rsidR="00CF1F61" w:rsidRDefault="00CF1F61" w:rsidP="00CF1F61">
            <w:pPr>
              <w:jc w:val="center"/>
              <w:rPr>
                <w:sz w:val="14"/>
              </w:rPr>
            </w:pPr>
          </w:p>
        </w:tc>
      </w:tr>
      <w:tr w:rsidR="00CF1F61" w:rsidRPr="0092460A" w14:paraId="7EBC07AF" w14:textId="77777777" w:rsidTr="00AC12FE">
        <w:trPr>
          <w:cantSplit/>
          <w:trHeight w:val="368"/>
          <w:jc w:val="center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567F9225" w14:textId="77777777" w:rsidR="00CF1F61" w:rsidRDefault="00CF1F61" w:rsidP="00CF1F6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Utenze esterne: Altri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7426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C66C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F75F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E50F" w14:textId="77777777" w:rsidR="00CF1F61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395B" w14:textId="77777777" w:rsidR="00CF1F61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27C8" w14:textId="77777777" w:rsidR="00CF1F61" w:rsidRDefault="00086BDD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</w:tr>
      <w:tr w:rsidR="00CF1F61" w:rsidRPr="0092460A" w14:paraId="29D2EE1C" w14:textId="77777777" w:rsidTr="00AC12FE">
        <w:trPr>
          <w:cantSplit/>
          <w:trHeight w:val="368"/>
          <w:jc w:val="center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0E7FB139" w14:textId="77777777" w:rsidR="00CF1F61" w:rsidRDefault="00CF1F61" w:rsidP="00CF1F6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 xml:space="preserve">Utenze </w:t>
            </w:r>
            <w:proofErr w:type="spellStart"/>
            <w:r>
              <w:rPr>
                <w:rFonts w:eastAsia="Calibri"/>
                <w:sz w:val="14"/>
                <w:szCs w:val="24"/>
              </w:rPr>
              <w:t>ParER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99DE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C266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9A58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1343" w14:textId="77777777" w:rsidR="00CF1F61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BD65" w14:textId="77777777" w:rsidR="00CF1F61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8D2E" w14:textId="77777777" w:rsidR="00CF1F61" w:rsidRDefault="00CF1F61" w:rsidP="00CF1F61">
            <w:pPr>
              <w:jc w:val="center"/>
              <w:rPr>
                <w:sz w:val="14"/>
              </w:rPr>
            </w:pPr>
          </w:p>
        </w:tc>
      </w:tr>
      <w:tr w:rsidR="00CF1F61" w:rsidRPr="0092460A" w14:paraId="652FA1C6" w14:textId="77777777" w:rsidTr="00AC12FE">
        <w:trPr>
          <w:cantSplit/>
          <w:trHeight w:val="368"/>
          <w:jc w:val="center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1C057E31" w14:textId="77777777" w:rsidR="00CF1F61" w:rsidRPr="0092460A" w:rsidRDefault="00CF1F61" w:rsidP="00CF1F6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Utenze “Speciali”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E55C" w14:textId="675C6C0E" w:rsidR="00CF1F61" w:rsidRPr="0092460A" w:rsidRDefault="002E05E0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BFCD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2351" w14:textId="77777777" w:rsidR="00CF1F61" w:rsidRPr="0092460A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C067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116D" w14:textId="77777777" w:rsidR="00CF1F61" w:rsidRDefault="00CF1F61" w:rsidP="00CF1F6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C8D" w14:textId="77777777" w:rsidR="00CF1F61" w:rsidRPr="0092460A" w:rsidRDefault="00CF1F61" w:rsidP="00CF1F61">
            <w:pPr>
              <w:jc w:val="center"/>
              <w:rPr>
                <w:sz w:val="14"/>
              </w:rPr>
            </w:pPr>
          </w:p>
        </w:tc>
      </w:tr>
    </w:tbl>
    <w:p w14:paraId="6F5E1FFD" w14:textId="77777777" w:rsidR="00A74D78" w:rsidRPr="0092460A" w:rsidRDefault="00A74D78" w:rsidP="00462E04">
      <w:pPr>
        <w:widowControl w:val="0"/>
        <w:spacing w:line="240" w:lineRule="auto"/>
        <w:rPr>
          <w:sz w:val="16"/>
          <w:szCs w:val="18"/>
        </w:rPr>
      </w:pPr>
    </w:p>
    <w:p w14:paraId="08FE1ECE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R, Responsabile:</w:t>
      </w:r>
      <w:r w:rsidRPr="0092460A">
        <w:rPr>
          <w:sz w:val="16"/>
          <w:szCs w:val="18"/>
        </w:rPr>
        <w:t xml:space="preserve"> è responsabile dei risultati dell’attività o ha un ruolo di approvatore </w:t>
      </w:r>
    </w:p>
    <w:p w14:paraId="17F07BE9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A, Attuatore:</w:t>
      </w:r>
      <w:r w:rsidRPr="0092460A">
        <w:rPr>
          <w:sz w:val="16"/>
          <w:szCs w:val="18"/>
        </w:rPr>
        <w:t xml:space="preserve"> ha il compito di svolgere una particolare attività </w:t>
      </w:r>
    </w:p>
    <w:p w14:paraId="7FCE6086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C, Coinvolto:</w:t>
      </w:r>
      <w:r w:rsidRPr="0092460A">
        <w:rPr>
          <w:sz w:val="16"/>
          <w:szCs w:val="18"/>
        </w:rPr>
        <w:t xml:space="preserve"> è coinvolto attivam</w:t>
      </w:r>
      <w:r w:rsidR="0047676D">
        <w:rPr>
          <w:sz w:val="16"/>
          <w:szCs w:val="18"/>
        </w:rPr>
        <w:t>ente</w:t>
      </w:r>
      <w:r w:rsidRPr="0092460A">
        <w:rPr>
          <w:sz w:val="16"/>
          <w:szCs w:val="18"/>
        </w:rPr>
        <w:t xml:space="preserve"> nel processo indirizzando le azioni da compiere o le decisioni da prendere</w:t>
      </w:r>
    </w:p>
    <w:p w14:paraId="2B59EE71" w14:textId="77777777" w:rsidR="00B83DD1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I, Informato</w:t>
      </w:r>
      <w:r w:rsidRPr="0092460A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341D1EF9" w14:textId="77777777" w:rsidR="00A74D78" w:rsidRDefault="00794A86" w:rsidP="00D7211C">
      <w:pPr>
        <w:pStyle w:val="Titolo2"/>
        <w:numPr>
          <w:ilvl w:val="1"/>
          <w:numId w:val="1"/>
        </w:numPr>
      </w:pPr>
      <w:bookmarkStart w:id="17" w:name="_Toc389050188"/>
      <w:bookmarkStart w:id="18" w:name="_Toc519517959"/>
      <w:r w:rsidRPr="0092460A">
        <w:t>Sotto</w:t>
      </w:r>
      <w:r w:rsidR="00DB5478">
        <w:t>-</w:t>
      </w:r>
      <w:r w:rsidRPr="0092460A">
        <w:t>processo PR09</w:t>
      </w:r>
      <w:r w:rsidR="00A74D78" w:rsidRPr="0092460A">
        <w:t xml:space="preserve">.02: </w:t>
      </w:r>
      <w:bookmarkEnd w:id="17"/>
      <w:r w:rsidR="00E04E8D">
        <w:rPr>
          <w:lang w:val="it-IT"/>
        </w:rPr>
        <w:t>Modificare i</w:t>
      </w:r>
      <w:r w:rsidRPr="0092460A">
        <w:t xml:space="preserve"> profil</w:t>
      </w:r>
      <w:r w:rsidR="00E04E8D">
        <w:rPr>
          <w:lang w:val="it-IT"/>
        </w:rPr>
        <w:t>i del</w:t>
      </w:r>
      <w:r w:rsidR="008A226B">
        <w:t xml:space="preserve">le </w:t>
      </w:r>
      <w:r w:rsidRPr="0092460A">
        <w:t>utenze</w:t>
      </w:r>
      <w:bookmarkEnd w:id="18"/>
    </w:p>
    <w:p w14:paraId="5C39F997" w14:textId="77777777" w:rsidR="00B94734" w:rsidRPr="0092460A" w:rsidRDefault="00B94734" w:rsidP="00B94734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 xml:space="preserve">- </w:t>
      </w:r>
      <w:r w:rsidR="009C426B" w:rsidRPr="0092460A">
        <w:rPr>
          <w:szCs w:val="20"/>
        </w:rPr>
        <w:t>UTENZE ESTERNE</w:t>
      </w:r>
      <w:r w:rsidR="008B2FCF">
        <w:rPr>
          <w:szCs w:val="20"/>
        </w:rPr>
        <w:t>: ALTRI UTENTI</w:t>
      </w:r>
    </w:p>
    <w:p w14:paraId="37290C78" w14:textId="77777777" w:rsidR="009B6088" w:rsidRDefault="009B6088" w:rsidP="007D1EBA">
      <w:pPr>
        <w:rPr>
          <w:szCs w:val="20"/>
        </w:rPr>
      </w:pPr>
    </w:p>
    <w:p w14:paraId="3CD01FAD" w14:textId="007AB6D7" w:rsidR="00FC2B59" w:rsidRDefault="00FC2B59" w:rsidP="00FC2B59">
      <w:r>
        <w:t>Le successive modifiche e integrazioni rispetto alla profilazione iniziale</w:t>
      </w:r>
      <w:r w:rsidR="0076433F">
        <w:t xml:space="preserve"> (ruolo e ambiti)</w:t>
      </w:r>
      <w:r>
        <w:t xml:space="preserve"> vengono effettu</w:t>
      </w:r>
      <w:r w:rsidR="00BA0C4A">
        <w:t xml:space="preserve">ate dal </w:t>
      </w:r>
      <w:r w:rsidR="00AC12FE">
        <w:t>Gestore degli utenti</w:t>
      </w:r>
      <w:r w:rsidR="00BA0C4A">
        <w:t xml:space="preserve"> </w:t>
      </w:r>
      <w:r>
        <w:t xml:space="preserve">caricando la richiesta </w:t>
      </w:r>
      <w:r w:rsidR="00232C52">
        <w:t xml:space="preserve">di modifica del profilo </w:t>
      </w:r>
      <w:r>
        <w:t>direttamente nel sistema tramite l’opportuna transazione; qualora però l’</w:t>
      </w:r>
      <w:r w:rsidR="00B67162">
        <w:t>Ente</w:t>
      </w:r>
      <w:r>
        <w:t xml:space="preserve"> abbia concordato con il proprio </w:t>
      </w:r>
      <w:r>
        <w:lastRenderedPageBreak/>
        <w:t xml:space="preserve">archivista di riferimento di inviare </w:t>
      </w:r>
      <w:bookmarkStart w:id="19" w:name="_Hlk494185426"/>
      <w:r w:rsidR="00C25570">
        <w:t xml:space="preserve">la richiesta tramite </w:t>
      </w:r>
      <w:r w:rsidR="00AC12FE">
        <w:t>una comunicazione formale</w:t>
      </w:r>
      <w:r>
        <w:t xml:space="preserve">, l’operatore di help desk di </w:t>
      </w:r>
      <w:proofErr w:type="spellStart"/>
      <w:r>
        <w:t>ParER</w:t>
      </w:r>
      <w:proofErr w:type="spellEnd"/>
      <w:r>
        <w:t xml:space="preserve"> (o del capofila) provvede a caricare la richiesta in riferimento alla </w:t>
      </w:r>
      <w:r w:rsidR="00AC12FE">
        <w:t>comunicazione</w:t>
      </w:r>
      <w:r>
        <w:t xml:space="preserve">, desumendo le informazioni dal testo della </w:t>
      </w:r>
      <w:r w:rsidR="00456079">
        <w:t xml:space="preserve"> </w:t>
      </w:r>
      <w:r w:rsidR="00AC12FE">
        <w:t>comunicazione o dal file allegato</w:t>
      </w:r>
      <w:r>
        <w:t>, compilato dall’</w:t>
      </w:r>
      <w:r w:rsidR="00B67162">
        <w:t>Ente</w:t>
      </w:r>
      <w:r>
        <w:t xml:space="preserve"> in base all’apposito modulo pubblicato sul sito di </w:t>
      </w:r>
      <w:proofErr w:type="spellStart"/>
      <w:r>
        <w:t>ParER</w:t>
      </w:r>
      <w:proofErr w:type="spellEnd"/>
      <w:r>
        <w:t xml:space="preserve"> o del capofila.</w:t>
      </w:r>
      <w:bookmarkEnd w:id="19"/>
    </w:p>
    <w:p w14:paraId="175BFFA6" w14:textId="77777777" w:rsidR="00C7226F" w:rsidRDefault="00C7226F" w:rsidP="00FC2B59"/>
    <w:p w14:paraId="3F6B47F0" w14:textId="77777777" w:rsidR="00C7226F" w:rsidRDefault="005223F5" w:rsidP="00FC2B59">
      <w:r>
        <w:t xml:space="preserve">L’operatore di help desk di </w:t>
      </w:r>
      <w:proofErr w:type="spellStart"/>
      <w:r>
        <w:t>ParER</w:t>
      </w:r>
      <w:proofErr w:type="spellEnd"/>
      <w:r>
        <w:t xml:space="preserve"> (o del capofila) provvede successivamente a evadere la richiesta, eseguendo le opportune transazioni di sistema.</w:t>
      </w:r>
    </w:p>
    <w:p w14:paraId="6945C538" w14:textId="77777777" w:rsidR="00FC2B59" w:rsidRDefault="00FC2B59" w:rsidP="00DC1B2D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34ABF313" w14:textId="77777777" w:rsidR="00FC2B59" w:rsidRPr="00DC1B2D" w:rsidRDefault="00FC2B59" w:rsidP="00DC1B2D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4398F1CD" w14:textId="77777777" w:rsidR="00A74D78" w:rsidRPr="0092460A" w:rsidRDefault="00A74D78" w:rsidP="00A74D78">
      <w:pPr>
        <w:rPr>
          <w:b/>
          <w:i/>
        </w:rPr>
      </w:pPr>
      <w:r w:rsidRPr="0092460A">
        <w:rPr>
          <w:b/>
          <w:i/>
        </w:rPr>
        <w:t>At</w:t>
      </w:r>
      <w:r w:rsidR="009802C4" w:rsidRPr="0092460A">
        <w:rPr>
          <w:b/>
          <w:i/>
        </w:rPr>
        <w:t>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39"/>
        <w:gridCol w:w="1835"/>
        <w:gridCol w:w="1587"/>
        <w:gridCol w:w="2166"/>
      </w:tblGrid>
      <w:tr w:rsidR="00955EC7" w:rsidRPr="0092460A" w14:paraId="02C06C0F" w14:textId="77777777" w:rsidTr="00955EC7">
        <w:trPr>
          <w:cantSplit/>
          <w:trHeight w:val="143"/>
          <w:tblHeader/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5D810D67" w14:textId="77777777" w:rsidR="00955EC7" w:rsidRPr="0092460A" w:rsidRDefault="00955EC7" w:rsidP="009E38AB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3AEC10A5" w14:textId="77777777" w:rsidR="00955EC7" w:rsidRPr="0092460A" w:rsidRDefault="00955EC7" w:rsidP="009E38AB">
            <w:pPr>
              <w:rPr>
                <w:rFonts w:cs="Arial"/>
                <w:b/>
                <w:color w:val="FFFFFF"/>
                <w:sz w:val="14"/>
              </w:rPr>
            </w:pPr>
          </w:p>
          <w:p w14:paraId="0D4756D2" w14:textId="77777777" w:rsidR="00955EC7" w:rsidRPr="0092460A" w:rsidRDefault="00955EC7" w:rsidP="009E38AB">
            <w:pPr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04DA77B5" w14:textId="4578B7A5" w:rsidR="00955EC7" w:rsidRPr="0092460A" w:rsidRDefault="00955EC7" w:rsidP="00AC12FE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degli Utenti</w:t>
            </w:r>
          </w:p>
          <w:p w14:paraId="4C2EFDD2" w14:textId="77777777" w:rsidR="00955EC7" w:rsidRPr="0092460A" w:rsidRDefault="00955EC7" w:rsidP="009E38AB">
            <w:pPr>
              <w:jc w:val="center"/>
              <w:rPr>
                <w:rFonts w:cs="Arial"/>
                <w:b/>
                <w:color w:val="FFFFFF"/>
                <w:sz w:val="14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1CC3B6E" w14:textId="77777777" w:rsidR="00955EC7" w:rsidRPr="0092460A" w:rsidRDefault="00955EC7" w:rsidP="009E38AB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Operatore Help Desk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310B224" w14:textId="10D87DB1" w:rsidR="00955EC7" w:rsidRPr="0055432D" w:rsidRDefault="00955EC7" w:rsidP="009E38AB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Esterno (Capofila)</w:t>
            </w:r>
          </w:p>
        </w:tc>
      </w:tr>
      <w:tr w:rsidR="00955EC7" w:rsidRPr="0092460A" w14:paraId="52140BCF" w14:textId="77777777" w:rsidTr="00955EC7">
        <w:trPr>
          <w:cantSplit/>
          <w:trHeight w:val="368"/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2AFE391E" w14:textId="77777777" w:rsidR="00955EC7" w:rsidRPr="0092460A" w:rsidRDefault="00955EC7" w:rsidP="009E38AB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Utenze esterne: Altri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FA2E" w14:textId="77777777" w:rsidR="00955EC7" w:rsidRPr="0092460A" w:rsidRDefault="00955EC7" w:rsidP="009E38AB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B616" w14:textId="77777777" w:rsidR="00955EC7" w:rsidRPr="0092460A" w:rsidRDefault="00955EC7" w:rsidP="009E38AB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621A" w14:textId="77777777" w:rsidR="00955EC7" w:rsidRPr="0092460A" w:rsidRDefault="00955EC7" w:rsidP="009E38AB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</w:tbl>
    <w:p w14:paraId="7B17917C" w14:textId="77777777" w:rsidR="009802C4" w:rsidRPr="0092460A" w:rsidRDefault="009802C4" w:rsidP="00A74D78">
      <w:pPr>
        <w:rPr>
          <w:b/>
          <w:i/>
        </w:rPr>
      </w:pPr>
    </w:p>
    <w:p w14:paraId="52353A4E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R, Responsabile:</w:t>
      </w:r>
      <w:r w:rsidRPr="0092460A">
        <w:rPr>
          <w:sz w:val="16"/>
          <w:szCs w:val="18"/>
        </w:rPr>
        <w:t xml:space="preserve"> è responsabile dei risultati dell’attività o ha un ruolo di approvatore</w:t>
      </w:r>
    </w:p>
    <w:p w14:paraId="5F0AB0B4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A, Attuatore:</w:t>
      </w:r>
      <w:r w:rsidRPr="0092460A">
        <w:rPr>
          <w:sz w:val="16"/>
          <w:szCs w:val="18"/>
        </w:rPr>
        <w:t xml:space="preserve"> ha il compito di svolgere una particolare attività </w:t>
      </w:r>
    </w:p>
    <w:p w14:paraId="3829D896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C, Coinvolto:</w:t>
      </w:r>
      <w:r w:rsidRPr="0092460A">
        <w:rPr>
          <w:sz w:val="16"/>
          <w:szCs w:val="18"/>
        </w:rPr>
        <w:t xml:space="preserve"> è coinvolto attivam</w:t>
      </w:r>
      <w:r w:rsidR="0047676D">
        <w:rPr>
          <w:sz w:val="16"/>
          <w:szCs w:val="18"/>
        </w:rPr>
        <w:t>ente</w:t>
      </w:r>
      <w:r w:rsidRPr="0092460A">
        <w:rPr>
          <w:sz w:val="16"/>
          <w:szCs w:val="18"/>
        </w:rPr>
        <w:t xml:space="preserve"> nel processo indirizzando le azioni da compiere o le decisioni da prendere</w:t>
      </w:r>
    </w:p>
    <w:p w14:paraId="3866BB40" w14:textId="77777777" w:rsidR="00A74D78" w:rsidRPr="0092460A" w:rsidRDefault="00A74D78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I, Informato</w:t>
      </w:r>
      <w:r w:rsidRPr="0092460A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582A4809" w14:textId="77777777" w:rsidR="0072797A" w:rsidRPr="0092460A" w:rsidRDefault="0072797A" w:rsidP="0072797A">
      <w:pPr>
        <w:pStyle w:val="Titolo2"/>
        <w:numPr>
          <w:ilvl w:val="1"/>
          <w:numId w:val="1"/>
        </w:numPr>
      </w:pPr>
      <w:bookmarkStart w:id="20" w:name="_Toc389050189"/>
      <w:bookmarkStart w:id="21" w:name="_Toc519517960"/>
      <w:r w:rsidRPr="0092460A">
        <w:t>Sotto</w:t>
      </w:r>
      <w:r>
        <w:t>-processo PR09.0</w:t>
      </w:r>
      <w:r>
        <w:rPr>
          <w:lang w:val="it-IT"/>
        </w:rPr>
        <w:t>3</w:t>
      </w:r>
      <w:r w:rsidRPr="0092460A">
        <w:t xml:space="preserve">: </w:t>
      </w:r>
      <w:bookmarkEnd w:id="20"/>
      <w:r>
        <w:rPr>
          <w:lang w:val="it-IT"/>
        </w:rPr>
        <w:t>Riassegnare le password</w:t>
      </w:r>
      <w:bookmarkEnd w:id="21"/>
    </w:p>
    <w:p w14:paraId="691A6D8A" w14:textId="77777777" w:rsidR="0072797A" w:rsidRPr="0092460A" w:rsidRDefault="0072797A" w:rsidP="0072797A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>
        <w:rPr>
          <w:szCs w:val="20"/>
        </w:rPr>
        <w:t>RESET DELLA PASSWORD</w:t>
      </w:r>
    </w:p>
    <w:p w14:paraId="35E93308" w14:textId="77777777" w:rsidR="0072797A" w:rsidRDefault="0072797A" w:rsidP="0072797A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4E5782F6" w14:textId="42B13853" w:rsidR="0072797A" w:rsidRDefault="0072797A" w:rsidP="0072797A">
      <w:pPr>
        <w:pStyle w:val="Standard"/>
        <w:spacing w:line="276" w:lineRule="auto"/>
        <w:rPr>
          <w:sz w:val="20"/>
          <w:szCs w:val="20"/>
        </w:rPr>
      </w:pPr>
      <w:r w:rsidRPr="00EA3E87">
        <w:rPr>
          <w:sz w:val="20"/>
          <w:szCs w:val="20"/>
          <w:lang w:eastAsia="en-US"/>
        </w:rPr>
        <w:t xml:space="preserve">Nel caso in cui l’utente abbia </w:t>
      </w:r>
      <w:r w:rsidR="00104860">
        <w:rPr>
          <w:sz w:val="20"/>
          <w:szCs w:val="20"/>
          <w:lang w:eastAsia="en-US"/>
        </w:rPr>
        <w:t>dimenticato</w:t>
      </w:r>
      <w:r w:rsidR="00104860" w:rsidRPr="00EA3E87">
        <w:rPr>
          <w:sz w:val="20"/>
          <w:szCs w:val="20"/>
          <w:lang w:eastAsia="en-US"/>
        </w:rPr>
        <w:t xml:space="preserve"> </w:t>
      </w:r>
      <w:r w:rsidRPr="00EA3E87">
        <w:rPr>
          <w:sz w:val="20"/>
          <w:szCs w:val="20"/>
          <w:lang w:eastAsia="en-US"/>
        </w:rPr>
        <w:t xml:space="preserve">la password, </w:t>
      </w:r>
      <w:r w:rsidR="00BA0C4A">
        <w:rPr>
          <w:sz w:val="20"/>
          <w:szCs w:val="20"/>
          <w:lang w:eastAsia="en-US"/>
        </w:rPr>
        <w:t xml:space="preserve">il suo </w:t>
      </w:r>
      <w:r w:rsidR="00C25570">
        <w:rPr>
          <w:sz w:val="20"/>
          <w:szCs w:val="20"/>
          <w:lang w:eastAsia="en-US"/>
        </w:rPr>
        <w:t>Gestore</w:t>
      </w:r>
      <w:r w:rsidR="00BA0C4A">
        <w:rPr>
          <w:sz w:val="20"/>
          <w:szCs w:val="20"/>
          <w:lang w:eastAsia="en-US"/>
        </w:rPr>
        <w:t xml:space="preserve"> </w:t>
      </w:r>
      <w:r w:rsidRPr="00EA3E87">
        <w:rPr>
          <w:sz w:val="20"/>
          <w:szCs w:val="20"/>
          <w:lang w:eastAsia="en-US"/>
        </w:rPr>
        <w:t xml:space="preserve">può chiederne </w:t>
      </w:r>
      <w:r w:rsidR="00E456DB">
        <w:rPr>
          <w:sz w:val="20"/>
          <w:szCs w:val="20"/>
          <w:lang w:eastAsia="en-US"/>
        </w:rPr>
        <w:t>la riassegnazione</w:t>
      </w:r>
      <w:r w:rsidRPr="00EA3E87">
        <w:rPr>
          <w:sz w:val="20"/>
          <w:szCs w:val="20"/>
          <w:lang w:eastAsia="en-US"/>
        </w:rPr>
        <w:t xml:space="preserve"> </w:t>
      </w:r>
      <w:r w:rsidR="00E456DB">
        <w:rPr>
          <w:sz w:val="20"/>
          <w:szCs w:val="20"/>
          <w:lang w:eastAsia="en-US"/>
        </w:rPr>
        <w:t>(</w:t>
      </w:r>
      <w:r w:rsidRPr="00EA3E87">
        <w:rPr>
          <w:sz w:val="20"/>
          <w:szCs w:val="20"/>
          <w:lang w:eastAsia="en-US"/>
        </w:rPr>
        <w:t>reset</w:t>
      </w:r>
      <w:r w:rsidR="00E456DB">
        <w:rPr>
          <w:sz w:val="20"/>
          <w:szCs w:val="20"/>
          <w:lang w:eastAsia="en-US"/>
        </w:rPr>
        <w:t>)</w:t>
      </w:r>
      <w:r w:rsidRPr="00EA3E87">
        <w:rPr>
          <w:sz w:val="20"/>
          <w:szCs w:val="20"/>
          <w:lang w:eastAsia="en-US"/>
        </w:rPr>
        <w:t xml:space="preserve"> </w:t>
      </w:r>
      <w:r w:rsidRPr="00EA3E87">
        <w:rPr>
          <w:sz w:val="20"/>
          <w:szCs w:val="20"/>
        </w:rPr>
        <w:t xml:space="preserve">caricando la richiesta di </w:t>
      </w:r>
      <w:r>
        <w:rPr>
          <w:sz w:val="20"/>
          <w:szCs w:val="20"/>
        </w:rPr>
        <w:t>reset</w:t>
      </w:r>
      <w:r w:rsidRPr="00EA3E87">
        <w:rPr>
          <w:sz w:val="20"/>
          <w:szCs w:val="20"/>
        </w:rPr>
        <w:t xml:space="preserve"> direttamente nel sistema tramite l’opportuna transazione; qualora però l’</w:t>
      </w:r>
      <w:r w:rsidR="00B67162">
        <w:rPr>
          <w:sz w:val="20"/>
          <w:szCs w:val="20"/>
        </w:rPr>
        <w:t>Ente</w:t>
      </w:r>
      <w:r w:rsidRPr="00EA3E87">
        <w:rPr>
          <w:sz w:val="20"/>
          <w:szCs w:val="20"/>
        </w:rPr>
        <w:t xml:space="preserve"> abbia concordato con il proprio archivista di riferimento di inviare </w:t>
      </w:r>
      <w:r w:rsidR="00C25570" w:rsidRPr="00C25570">
        <w:rPr>
          <w:sz w:val="20"/>
          <w:szCs w:val="20"/>
        </w:rPr>
        <w:t xml:space="preserve">la richiesta tramite una comunicazione formale, l’operatore di help desk di </w:t>
      </w:r>
      <w:proofErr w:type="spellStart"/>
      <w:r w:rsidR="00C25570" w:rsidRPr="00C25570">
        <w:rPr>
          <w:sz w:val="20"/>
          <w:szCs w:val="20"/>
        </w:rPr>
        <w:t>ParER</w:t>
      </w:r>
      <w:proofErr w:type="spellEnd"/>
      <w:r w:rsidR="00C25570" w:rsidRPr="00C25570">
        <w:rPr>
          <w:sz w:val="20"/>
          <w:szCs w:val="20"/>
        </w:rPr>
        <w:t xml:space="preserve"> (o del capofila) provvede a caricare la richiesta in riferimento alla comunicazione, desumendo le inf</w:t>
      </w:r>
      <w:r w:rsidR="006E0C69">
        <w:rPr>
          <w:sz w:val="20"/>
          <w:szCs w:val="20"/>
        </w:rPr>
        <w:t xml:space="preserve">ormazioni dal testo della </w:t>
      </w:r>
      <w:r w:rsidR="00C25570" w:rsidRPr="00C25570">
        <w:rPr>
          <w:sz w:val="20"/>
          <w:szCs w:val="20"/>
        </w:rPr>
        <w:t xml:space="preserve">comunicazione o dal file allegato, compilato dall’Ente in base all’apposito modulo pubblicato sul sito di </w:t>
      </w:r>
      <w:proofErr w:type="spellStart"/>
      <w:r w:rsidR="00C25570" w:rsidRPr="00C25570">
        <w:rPr>
          <w:sz w:val="20"/>
          <w:szCs w:val="20"/>
        </w:rPr>
        <w:t>ParER</w:t>
      </w:r>
      <w:proofErr w:type="spellEnd"/>
      <w:r w:rsidR="00C25570" w:rsidRPr="00C25570">
        <w:rPr>
          <w:sz w:val="20"/>
          <w:szCs w:val="20"/>
        </w:rPr>
        <w:t xml:space="preserve"> o del capofila.</w:t>
      </w:r>
    </w:p>
    <w:p w14:paraId="0E47F508" w14:textId="77777777" w:rsidR="0072797A" w:rsidRDefault="0072797A" w:rsidP="0072797A">
      <w:pPr>
        <w:pStyle w:val="Standard"/>
        <w:spacing w:line="276" w:lineRule="auto"/>
        <w:rPr>
          <w:sz w:val="20"/>
          <w:szCs w:val="20"/>
        </w:rPr>
      </w:pPr>
    </w:p>
    <w:p w14:paraId="798FE954" w14:textId="77777777" w:rsidR="0072797A" w:rsidRPr="00EA3E87" w:rsidRDefault="00E456DB" w:rsidP="0072797A">
      <w:pPr>
        <w:pStyle w:val="Standard"/>
        <w:spacing w:line="276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72797A">
        <w:rPr>
          <w:sz w:val="20"/>
          <w:szCs w:val="20"/>
          <w:lang w:eastAsia="en-US"/>
        </w:rPr>
        <w:t xml:space="preserve">’operatore di help desk di </w:t>
      </w:r>
      <w:proofErr w:type="spellStart"/>
      <w:r w:rsidR="0072797A">
        <w:rPr>
          <w:sz w:val="20"/>
          <w:szCs w:val="20"/>
          <w:lang w:eastAsia="en-US"/>
        </w:rPr>
        <w:t>ParER</w:t>
      </w:r>
      <w:proofErr w:type="spellEnd"/>
      <w:r w:rsidR="0072797A">
        <w:rPr>
          <w:sz w:val="20"/>
          <w:szCs w:val="20"/>
          <w:lang w:eastAsia="en-US"/>
        </w:rPr>
        <w:t xml:space="preserve"> (o dell’</w:t>
      </w:r>
      <w:r w:rsidR="00B67162">
        <w:rPr>
          <w:sz w:val="20"/>
          <w:szCs w:val="20"/>
          <w:lang w:eastAsia="en-US"/>
        </w:rPr>
        <w:t>Ente</w:t>
      </w:r>
      <w:r w:rsidR="0072797A">
        <w:rPr>
          <w:sz w:val="20"/>
          <w:szCs w:val="20"/>
          <w:lang w:eastAsia="en-US"/>
        </w:rPr>
        <w:t xml:space="preserve"> capofila)</w:t>
      </w:r>
      <w:r w:rsidR="0072797A" w:rsidRPr="00290980">
        <w:rPr>
          <w:sz w:val="20"/>
          <w:szCs w:val="20"/>
          <w:lang w:eastAsia="en-US"/>
        </w:rPr>
        <w:t xml:space="preserve"> procede</w:t>
      </w:r>
      <w:r>
        <w:rPr>
          <w:sz w:val="20"/>
          <w:szCs w:val="20"/>
          <w:lang w:eastAsia="en-US"/>
        </w:rPr>
        <w:t xml:space="preserve"> successivamente</w:t>
      </w:r>
      <w:r w:rsidR="0072797A" w:rsidRPr="00290980">
        <w:rPr>
          <w:sz w:val="20"/>
          <w:szCs w:val="20"/>
          <w:lang w:eastAsia="en-US"/>
        </w:rPr>
        <w:t xml:space="preserve"> </w:t>
      </w:r>
      <w:r w:rsidR="0072797A">
        <w:rPr>
          <w:sz w:val="20"/>
          <w:szCs w:val="20"/>
          <w:lang w:eastAsia="en-US"/>
        </w:rPr>
        <w:t>c</w:t>
      </w:r>
      <w:r w:rsidR="0072797A" w:rsidRPr="00290980">
        <w:rPr>
          <w:sz w:val="20"/>
          <w:szCs w:val="20"/>
          <w:lang w:eastAsia="en-US"/>
        </w:rPr>
        <w:t xml:space="preserve">on </w:t>
      </w:r>
      <w:r>
        <w:rPr>
          <w:sz w:val="20"/>
          <w:szCs w:val="20"/>
          <w:lang w:eastAsia="en-US"/>
        </w:rPr>
        <w:t xml:space="preserve">il </w:t>
      </w:r>
      <w:r w:rsidR="0072797A" w:rsidRPr="00290980">
        <w:rPr>
          <w:sz w:val="20"/>
          <w:szCs w:val="20"/>
          <w:lang w:eastAsia="en-US"/>
        </w:rPr>
        <w:t>reset della password</w:t>
      </w:r>
      <w:r w:rsidR="0072797A">
        <w:rPr>
          <w:sz w:val="20"/>
          <w:szCs w:val="20"/>
          <w:lang w:eastAsia="en-US"/>
        </w:rPr>
        <w:t>, creando una nuova password e inviandola all’indirizzo di mail personale dell’utente.</w:t>
      </w:r>
    </w:p>
    <w:p w14:paraId="20F728EA" w14:textId="77777777" w:rsidR="0072797A" w:rsidRDefault="0072797A" w:rsidP="0072797A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44E953FA" w14:textId="77777777" w:rsidR="00971508" w:rsidRDefault="0072797A" w:rsidP="00971508">
      <w:pPr>
        <w:pStyle w:val="Standard"/>
        <w:spacing w:line="276" w:lineRule="auto"/>
        <w:rPr>
          <w:sz w:val="20"/>
          <w:szCs w:val="20"/>
          <w:lang w:eastAsia="en-US"/>
        </w:rPr>
      </w:pPr>
      <w:r w:rsidRPr="00290980">
        <w:rPr>
          <w:sz w:val="20"/>
          <w:szCs w:val="20"/>
          <w:lang w:eastAsia="en-US"/>
        </w:rPr>
        <w:t xml:space="preserve">Nel caso in cui si </w:t>
      </w:r>
      <w:r>
        <w:rPr>
          <w:sz w:val="20"/>
          <w:szCs w:val="20"/>
          <w:lang w:eastAsia="en-US"/>
        </w:rPr>
        <w:t>rilevi</w:t>
      </w:r>
      <w:r w:rsidRPr="00290980">
        <w:rPr>
          <w:sz w:val="20"/>
          <w:szCs w:val="20"/>
          <w:lang w:eastAsia="en-US"/>
        </w:rPr>
        <w:t xml:space="preserve"> che la password di un ut</w:t>
      </w:r>
      <w:r>
        <w:rPr>
          <w:sz w:val="20"/>
          <w:szCs w:val="20"/>
          <w:lang w:eastAsia="en-US"/>
        </w:rPr>
        <w:t>ente</w:t>
      </w:r>
      <w:r w:rsidRPr="0029098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sia accessibile a soggetti diversi</w:t>
      </w:r>
      <w:r w:rsidRPr="00290980">
        <w:rPr>
          <w:sz w:val="20"/>
          <w:szCs w:val="20"/>
          <w:lang w:eastAsia="en-US"/>
        </w:rPr>
        <w:t xml:space="preserve"> da quelli autorizzati, </w:t>
      </w:r>
      <w:r>
        <w:rPr>
          <w:sz w:val="20"/>
          <w:szCs w:val="20"/>
          <w:lang w:eastAsia="en-US"/>
        </w:rPr>
        <w:t xml:space="preserve">l’operatore di </w:t>
      </w:r>
      <w:proofErr w:type="spellStart"/>
      <w:r>
        <w:rPr>
          <w:sz w:val="20"/>
          <w:szCs w:val="20"/>
          <w:lang w:eastAsia="en-US"/>
        </w:rPr>
        <w:t>ParER</w:t>
      </w:r>
      <w:proofErr w:type="spellEnd"/>
      <w:r>
        <w:rPr>
          <w:sz w:val="20"/>
          <w:szCs w:val="20"/>
          <w:lang w:eastAsia="en-US"/>
        </w:rPr>
        <w:t xml:space="preserve"> (o dell’</w:t>
      </w:r>
      <w:r w:rsidR="00B67162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capofila)</w:t>
      </w:r>
      <w:r w:rsidRPr="00290980">
        <w:rPr>
          <w:sz w:val="20"/>
          <w:szCs w:val="20"/>
          <w:lang w:eastAsia="en-US"/>
        </w:rPr>
        <w:t xml:space="preserve"> procede immediatam</w:t>
      </w:r>
      <w:r>
        <w:rPr>
          <w:sz w:val="20"/>
          <w:szCs w:val="20"/>
          <w:lang w:eastAsia="en-US"/>
        </w:rPr>
        <w:t>ente</w:t>
      </w:r>
      <w:r w:rsidRPr="00290980">
        <w:rPr>
          <w:sz w:val="20"/>
          <w:szCs w:val="20"/>
          <w:lang w:eastAsia="en-US"/>
        </w:rPr>
        <w:t xml:space="preserve"> con </w:t>
      </w:r>
      <w:r>
        <w:rPr>
          <w:sz w:val="20"/>
          <w:szCs w:val="20"/>
          <w:lang w:eastAsia="en-US"/>
        </w:rPr>
        <w:t xml:space="preserve">il </w:t>
      </w:r>
      <w:r w:rsidR="00E456DB">
        <w:rPr>
          <w:sz w:val="20"/>
          <w:szCs w:val="20"/>
          <w:lang w:eastAsia="en-US"/>
        </w:rPr>
        <w:t>reset della password e con le verifiche del caso, prima dell’invio.</w:t>
      </w:r>
    </w:p>
    <w:p w14:paraId="464775C9" w14:textId="77777777" w:rsidR="00971508" w:rsidRDefault="00971508" w:rsidP="00971508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3E7E834D" w14:textId="77777777" w:rsidR="00971508" w:rsidRDefault="00971508" w:rsidP="00971508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167FEE4D" w14:textId="1EDE8AF2" w:rsidR="00971508" w:rsidRPr="0092460A" w:rsidRDefault="00971508" w:rsidP="00971508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 w:rsidR="00A62F99">
        <w:rPr>
          <w:szCs w:val="20"/>
        </w:rPr>
        <w:t>REINVIO DELLA</w:t>
      </w:r>
      <w:r>
        <w:rPr>
          <w:szCs w:val="20"/>
        </w:rPr>
        <w:t xml:space="preserve"> PASSWORD</w:t>
      </w:r>
    </w:p>
    <w:p w14:paraId="44E5C4D5" w14:textId="77777777" w:rsidR="00971508" w:rsidRDefault="00971508" w:rsidP="00971508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3DBCF672" w14:textId="77777777" w:rsidR="00971508" w:rsidRDefault="00971508" w:rsidP="00971508">
      <w:pPr>
        <w:rPr>
          <w:lang w:eastAsia="ar-SA"/>
        </w:rPr>
      </w:pPr>
      <w:r>
        <w:rPr>
          <w:lang w:eastAsia="ar-SA"/>
        </w:rPr>
        <w:t xml:space="preserve">In caso di Creazione nuovo utente, Riattivazione e Reset password, il Sistema genera casualmente le password, le memorizza in forma criptata e le presenta a video </w:t>
      </w:r>
      <w:r w:rsidR="00E456DB">
        <w:rPr>
          <w:lang w:eastAsia="ar-SA"/>
        </w:rPr>
        <w:t xml:space="preserve">in chiaro </w:t>
      </w:r>
      <w:r>
        <w:rPr>
          <w:lang w:eastAsia="ar-SA"/>
        </w:rPr>
        <w:t>in modo che l’operator</w:t>
      </w:r>
      <w:r w:rsidR="00E456DB">
        <w:rPr>
          <w:lang w:eastAsia="ar-SA"/>
        </w:rPr>
        <w:t>e possa comunicarle all’utente; l</w:t>
      </w:r>
      <w:r>
        <w:rPr>
          <w:lang w:eastAsia="ar-SA"/>
        </w:rPr>
        <w:t>a password, quindi, per poter essere comunicata all’utente</w:t>
      </w:r>
      <w:r w:rsidR="00E456DB">
        <w:rPr>
          <w:lang w:eastAsia="ar-SA"/>
        </w:rPr>
        <w:t xml:space="preserve"> viene</w:t>
      </w:r>
      <w:r>
        <w:rPr>
          <w:lang w:eastAsia="ar-SA"/>
        </w:rPr>
        <w:t xml:space="preserve"> gestita in chiaro sul sist</w:t>
      </w:r>
      <w:r w:rsidR="00E456DB">
        <w:rPr>
          <w:lang w:eastAsia="ar-SA"/>
        </w:rPr>
        <w:t>ema.</w:t>
      </w:r>
    </w:p>
    <w:p w14:paraId="15474FCE" w14:textId="77777777" w:rsidR="00971508" w:rsidRDefault="00971508" w:rsidP="00971508">
      <w:r>
        <w:rPr>
          <w:lang w:eastAsia="ar-SA"/>
        </w:rPr>
        <w:lastRenderedPageBreak/>
        <w:t xml:space="preserve">Per ridurre al minimo i rischi derivanti dalla gestione </w:t>
      </w:r>
      <w:r w:rsidR="00E456DB">
        <w:rPr>
          <w:lang w:eastAsia="ar-SA"/>
        </w:rPr>
        <w:t>di password in chiaro,</w:t>
      </w:r>
      <w:r>
        <w:rPr>
          <w:lang w:eastAsia="ar-SA"/>
        </w:rPr>
        <w:t xml:space="preserve"> </w:t>
      </w:r>
      <w:r w:rsidR="00E456DB">
        <w:t>la password generata viene</w:t>
      </w:r>
      <w:r>
        <w:t xml:space="preserve"> visualizzata a video in modo temporaneo, per il tempo strettamente necessario a poter essere comunicata all’utente.</w:t>
      </w:r>
    </w:p>
    <w:p w14:paraId="6BCD43E3" w14:textId="77777777" w:rsidR="00E456DB" w:rsidRDefault="00E456DB" w:rsidP="00971508"/>
    <w:p w14:paraId="3CB24231" w14:textId="77777777" w:rsidR="00971508" w:rsidRDefault="00971508" w:rsidP="00971508">
      <w:r>
        <w:t xml:space="preserve">Nel caso in cui la comunicazione della password all’utente non vada a buon fine, non è possibile procedere </w:t>
      </w:r>
      <w:r w:rsidR="00E456DB">
        <w:t xml:space="preserve">immediatamente </w:t>
      </w:r>
      <w:r>
        <w:t>alla generazione di una nuova password</w:t>
      </w:r>
      <w:r w:rsidR="00E456DB">
        <w:t>, in quanto al sistema la password generata non risulta ancora utilizzata, perché non è stata modificata dall’utente al primo accesso (che non è stato effettuato).</w:t>
      </w:r>
    </w:p>
    <w:p w14:paraId="1DA22CD7" w14:textId="77777777" w:rsidR="00971508" w:rsidRDefault="00E456DB" w:rsidP="00971508">
      <w:r>
        <w:t>In questo</w:t>
      </w:r>
      <w:r w:rsidR="00971508">
        <w:t xml:space="preserve"> cas</w:t>
      </w:r>
      <w:r>
        <w:t>o sono possibili due soluzioni</w:t>
      </w:r>
      <w:r w:rsidR="00971508">
        <w:t>:</w:t>
      </w:r>
    </w:p>
    <w:p w14:paraId="719F022E" w14:textId="23DB5566" w:rsidR="00971508" w:rsidRDefault="00A62F99" w:rsidP="00E456DB">
      <w:pPr>
        <w:pStyle w:val="Paragrafoelenco"/>
        <w:numPr>
          <w:ilvl w:val="0"/>
          <w:numId w:val="23"/>
        </w:numPr>
        <w:spacing w:after="200"/>
        <w:jc w:val="left"/>
      </w:pPr>
      <w:r>
        <w:t>Il</w:t>
      </w:r>
      <w:r w:rsidR="002E345C">
        <w:t xml:space="preserve"> </w:t>
      </w:r>
      <w:r w:rsidR="00C25570">
        <w:t>Gestore degli Utenti</w:t>
      </w:r>
      <w:r w:rsidR="002E345C">
        <w:t xml:space="preserve"> dell</w:t>
      </w:r>
      <w:r w:rsidR="00971508">
        <w:t>’</w:t>
      </w:r>
      <w:r w:rsidR="00B67162">
        <w:t>Ente</w:t>
      </w:r>
      <w:r w:rsidR="00971508">
        <w:t xml:space="preserve"> presenta una nuova richiesta;</w:t>
      </w:r>
    </w:p>
    <w:p w14:paraId="7C2382E3" w14:textId="77777777" w:rsidR="00971508" w:rsidRDefault="00971508" w:rsidP="00E456DB">
      <w:pPr>
        <w:pStyle w:val="Paragrafoelenco"/>
        <w:numPr>
          <w:ilvl w:val="0"/>
          <w:numId w:val="23"/>
        </w:numPr>
        <w:spacing w:after="200"/>
        <w:jc w:val="left"/>
      </w:pPr>
      <w:r>
        <w:t xml:space="preserve">Il Responsabile </w:t>
      </w:r>
      <w:r w:rsidR="00F81FA5">
        <w:t>dell’E</w:t>
      </w:r>
      <w:r w:rsidR="00E456DB">
        <w:t xml:space="preserve">sercizio </w:t>
      </w:r>
      <w:r w:rsidR="00F81FA5">
        <w:t>del Sistema di Conservazione</w:t>
      </w:r>
      <w:r w:rsidR="00BA0C4A">
        <w:t xml:space="preserve"> di </w:t>
      </w:r>
      <w:proofErr w:type="spellStart"/>
      <w:r w:rsidR="00BA0C4A">
        <w:t>ParER</w:t>
      </w:r>
      <w:proofErr w:type="spellEnd"/>
      <w:r w:rsidR="00BA0C4A">
        <w:t xml:space="preserve"> (o il capofila)</w:t>
      </w:r>
      <w:r w:rsidR="00F81FA5">
        <w:t>, fatte le opportune verifiche, autorizza gli operatori di help desk</w:t>
      </w:r>
      <w:r>
        <w:t xml:space="preserve"> </w:t>
      </w:r>
      <w:r w:rsidR="00F81FA5">
        <w:t>a caricare e evadere una</w:t>
      </w:r>
      <w:r>
        <w:t xml:space="preserve"> richiesta</w:t>
      </w:r>
      <w:r w:rsidR="00F81FA5">
        <w:t xml:space="preserve"> di reset,</w:t>
      </w:r>
      <w:r>
        <w:t xml:space="preserve"> evidenziando che la nuova password è necessaria perché la precedente era stata generata ma non comunicata.</w:t>
      </w:r>
    </w:p>
    <w:p w14:paraId="21D94171" w14:textId="708FBC87" w:rsidR="0072797A" w:rsidRDefault="0072797A" w:rsidP="0072797A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5540782F" w14:textId="77777777" w:rsidR="00C25570" w:rsidRDefault="00C25570" w:rsidP="0072797A">
      <w:pPr>
        <w:pStyle w:val="Standard"/>
        <w:spacing w:line="276" w:lineRule="auto"/>
        <w:rPr>
          <w:sz w:val="20"/>
          <w:szCs w:val="20"/>
          <w:lang w:eastAsia="en-US"/>
        </w:rPr>
      </w:pPr>
    </w:p>
    <w:p w14:paraId="26B0442D" w14:textId="77777777" w:rsidR="0072797A" w:rsidRPr="0092460A" w:rsidRDefault="0072797A" w:rsidP="0072797A">
      <w:pPr>
        <w:rPr>
          <w:b/>
          <w:i/>
        </w:rPr>
      </w:pPr>
      <w:r w:rsidRPr="0092460A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674"/>
        <w:gridCol w:w="1471"/>
        <w:gridCol w:w="1434"/>
        <w:gridCol w:w="1444"/>
        <w:gridCol w:w="1604"/>
      </w:tblGrid>
      <w:tr w:rsidR="002E345C" w:rsidRPr="0092460A" w14:paraId="562E0725" w14:textId="77777777" w:rsidTr="00A62F99">
        <w:trPr>
          <w:cantSplit/>
          <w:trHeight w:val="143"/>
          <w:tblHeader/>
          <w:jc w:val="center"/>
        </w:trPr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533427B2" w14:textId="77777777" w:rsidR="002E345C" w:rsidRPr="0092460A" w:rsidRDefault="002E345C" w:rsidP="002E345C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12E3BE18" w14:textId="77777777" w:rsidR="002E345C" w:rsidRPr="0092460A" w:rsidRDefault="002E345C" w:rsidP="002E345C">
            <w:pPr>
              <w:rPr>
                <w:rFonts w:cs="Arial"/>
                <w:b/>
                <w:color w:val="FFFFFF"/>
                <w:sz w:val="14"/>
              </w:rPr>
            </w:pPr>
          </w:p>
          <w:p w14:paraId="46005DCF" w14:textId="77777777" w:rsidR="002E345C" w:rsidRPr="0092460A" w:rsidRDefault="002E345C" w:rsidP="002E345C">
            <w:pPr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AB41D30" w14:textId="0E4AE604" w:rsidR="002E345C" w:rsidRPr="0092460A" w:rsidRDefault="00C25570" w:rsidP="00955EC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degli Utenti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0AD07602" w14:textId="77777777" w:rsidR="002E345C" w:rsidRPr="0092460A" w:rsidRDefault="002E345C" w:rsidP="002E345C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Operatore Help Desk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A4BEDB6" w14:textId="77777777" w:rsidR="002E345C" w:rsidRPr="0055432D" w:rsidRDefault="002E345C" w:rsidP="002E345C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Esterno (Capofila</w:t>
            </w:r>
            <w:r w:rsidR="00086BDD">
              <w:rPr>
                <w:rFonts w:cs="Arial"/>
                <w:b/>
                <w:color w:val="FFFFFF"/>
                <w:sz w:val="14"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DEB47CB" w14:textId="77777777" w:rsidR="002E345C" w:rsidRPr="0055432D" w:rsidRDefault="00086BDD" w:rsidP="002E345C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del Sistema</w:t>
            </w:r>
          </w:p>
        </w:tc>
      </w:tr>
      <w:tr w:rsidR="0072797A" w:rsidRPr="0092460A" w14:paraId="1583F36F" w14:textId="77777777" w:rsidTr="00A62F99">
        <w:trPr>
          <w:cantSplit/>
          <w:trHeight w:val="368"/>
          <w:jc w:val="center"/>
        </w:trPr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3ED4EC76" w14:textId="77777777" w:rsidR="0072797A" w:rsidRPr="0092460A" w:rsidRDefault="002E345C" w:rsidP="00971508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Reset del</w:t>
            </w:r>
            <w:r w:rsidR="0072797A">
              <w:rPr>
                <w:rFonts w:eastAsia="Calibri"/>
                <w:sz w:val="14"/>
                <w:szCs w:val="24"/>
              </w:rPr>
              <w:t>la</w:t>
            </w:r>
            <w:r w:rsidR="0072797A" w:rsidRPr="0092460A">
              <w:rPr>
                <w:rFonts w:eastAsia="Calibri"/>
                <w:sz w:val="14"/>
                <w:szCs w:val="24"/>
              </w:rPr>
              <w:t xml:space="preserve"> password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326D" w14:textId="77777777" w:rsidR="0072797A" w:rsidRPr="0092460A" w:rsidRDefault="0072797A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  <w:r w:rsidDel="00784A7C">
              <w:rPr>
                <w:sz w:val="14"/>
              </w:rPr>
              <w:t xml:space="preserve">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44FC" w14:textId="39FF82FA" w:rsidR="0072797A" w:rsidRPr="0092460A" w:rsidRDefault="00086BDD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32AB" w14:textId="77777777" w:rsidR="0072797A" w:rsidRPr="0092460A" w:rsidRDefault="00086BDD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89A9" w14:textId="77777777" w:rsidR="0072797A" w:rsidRDefault="0072797A" w:rsidP="00971508">
            <w:pPr>
              <w:jc w:val="center"/>
              <w:rPr>
                <w:sz w:val="14"/>
              </w:rPr>
            </w:pPr>
          </w:p>
        </w:tc>
      </w:tr>
      <w:tr w:rsidR="002E345C" w:rsidRPr="0092460A" w14:paraId="01B5EFE8" w14:textId="77777777" w:rsidTr="00A62F99">
        <w:trPr>
          <w:cantSplit/>
          <w:trHeight w:val="368"/>
          <w:jc w:val="center"/>
        </w:trPr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021EB767" w14:textId="77777777" w:rsidR="002E345C" w:rsidRDefault="002E345C" w:rsidP="00971508">
            <w:pPr>
              <w:jc w:val="left"/>
              <w:rPr>
                <w:rFonts w:eastAsia="Calibri"/>
                <w:sz w:val="14"/>
                <w:szCs w:val="24"/>
              </w:rPr>
            </w:pPr>
            <w:proofErr w:type="spellStart"/>
            <w:r>
              <w:rPr>
                <w:rFonts w:eastAsia="Calibri"/>
                <w:sz w:val="14"/>
                <w:szCs w:val="24"/>
              </w:rPr>
              <w:t>Reinvio</w:t>
            </w:r>
            <w:proofErr w:type="spellEnd"/>
            <w:r>
              <w:rPr>
                <w:rFonts w:eastAsia="Calibri"/>
                <w:sz w:val="14"/>
                <w:szCs w:val="24"/>
              </w:rPr>
              <w:t xml:space="preserve"> della</w:t>
            </w:r>
            <w:r w:rsidRPr="0092460A">
              <w:rPr>
                <w:rFonts w:eastAsia="Calibri"/>
                <w:sz w:val="14"/>
                <w:szCs w:val="24"/>
              </w:rPr>
              <w:t xml:space="preserve"> password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A83B" w14:textId="77777777" w:rsidR="002E345C" w:rsidRDefault="00086BDD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DA06" w14:textId="77777777" w:rsidR="002E345C" w:rsidRPr="0092460A" w:rsidRDefault="00086BDD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AA" w14:textId="77777777" w:rsidR="002E345C" w:rsidRDefault="00086BDD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CD3A" w14:textId="2BCA3F19" w:rsidR="002E345C" w:rsidRDefault="00955EC7" w:rsidP="009715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</w:tbl>
    <w:p w14:paraId="3BC155D9" w14:textId="77777777" w:rsidR="0072797A" w:rsidRPr="0092460A" w:rsidRDefault="0072797A" w:rsidP="0072797A">
      <w:pPr>
        <w:rPr>
          <w:b/>
          <w:i/>
        </w:rPr>
      </w:pPr>
    </w:p>
    <w:p w14:paraId="03073304" w14:textId="77777777" w:rsidR="0072797A" w:rsidRPr="0092460A" w:rsidRDefault="0072797A" w:rsidP="0072797A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R, Responsabile: </w:t>
      </w:r>
      <w:r w:rsidRPr="0092460A">
        <w:rPr>
          <w:bCs/>
          <w:sz w:val="16"/>
          <w:szCs w:val="18"/>
        </w:rPr>
        <w:t>è responsabile dei risultati dell’attività o ha un ruolo di approvatore</w:t>
      </w:r>
    </w:p>
    <w:p w14:paraId="463CC804" w14:textId="77777777" w:rsidR="0072797A" w:rsidRPr="0092460A" w:rsidRDefault="0072797A" w:rsidP="0072797A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A, Attuatore: </w:t>
      </w:r>
      <w:r w:rsidRPr="0092460A">
        <w:rPr>
          <w:bCs/>
          <w:sz w:val="16"/>
          <w:szCs w:val="18"/>
        </w:rPr>
        <w:t>ha il compito di svolgere una particolare attività</w:t>
      </w:r>
      <w:r w:rsidRPr="0092460A">
        <w:rPr>
          <w:b/>
          <w:bCs/>
          <w:sz w:val="16"/>
          <w:szCs w:val="18"/>
        </w:rPr>
        <w:t xml:space="preserve"> </w:t>
      </w:r>
    </w:p>
    <w:p w14:paraId="24D217B3" w14:textId="77777777" w:rsidR="0072797A" w:rsidRPr="0092460A" w:rsidRDefault="0072797A" w:rsidP="0072797A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C, Coinvolto:</w:t>
      </w:r>
      <w:r w:rsidRPr="0092460A">
        <w:rPr>
          <w:sz w:val="16"/>
          <w:szCs w:val="18"/>
        </w:rPr>
        <w:t xml:space="preserve"> è coinvolto attivam</w:t>
      </w:r>
      <w:r>
        <w:rPr>
          <w:sz w:val="16"/>
          <w:szCs w:val="18"/>
        </w:rPr>
        <w:t>ente</w:t>
      </w:r>
      <w:r w:rsidRPr="0092460A">
        <w:rPr>
          <w:sz w:val="16"/>
          <w:szCs w:val="18"/>
        </w:rPr>
        <w:t xml:space="preserve"> nel processo indirizzando le azioni da compiere o le decisioni da prendere</w:t>
      </w:r>
    </w:p>
    <w:p w14:paraId="2AE3FB21" w14:textId="77777777" w:rsidR="0072797A" w:rsidRDefault="0072797A" w:rsidP="0072797A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I, Informato</w:t>
      </w:r>
      <w:r w:rsidRPr="0092460A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0725F74F" w14:textId="77777777" w:rsidR="00BE3AE0" w:rsidRPr="0092460A" w:rsidRDefault="00BE3AE0" w:rsidP="00D7211C">
      <w:pPr>
        <w:pStyle w:val="Titolo2"/>
        <w:numPr>
          <w:ilvl w:val="1"/>
          <w:numId w:val="1"/>
        </w:numPr>
      </w:pPr>
      <w:bookmarkStart w:id="22" w:name="_Toc519517961"/>
      <w:r w:rsidRPr="0092460A">
        <w:t>Sotto</w:t>
      </w:r>
      <w:r w:rsidR="00DB5478">
        <w:t>-</w:t>
      </w:r>
      <w:r w:rsidR="00663651">
        <w:t>processo PR09.0</w:t>
      </w:r>
      <w:r w:rsidR="0072797A">
        <w:rPr>
          <w:lang w:val="it-IT"/>
        </w:rPr>
        <w:t>4</w:t>
      </w:r>
      <w:r w:rsidRPr="0092460A">
        <w:t xml:space="preserve">: </w:t>
      </w:r>
      <w:r w:rsidR="00663651">
        <w:rPr>
          <w:lang w:val="it-IT"/>
        </w:rPr>
        <w:t>Cessa</w:t>
      </w:r>
      <w:r w:rsidRPr="0092460A">
        <w:t xml:space="preserve">re </w:t>
      </w:r>
      <w:r w:rsidR="00764314">
        <w:rPr>
          <w:lang w:val="it-IT"/>
        </w:rPr>
        <w:t xml:space="preserve">le </w:t>
      </w:r>
      <w:r w:rsidRPr="0092460A">
        <w:t>utenze</w:t>
      </w:r>
      <w:bookmarkEnd w:id="22"/>
    </w:p>
    <w:p w14:paraId="568D4EC4" w14:textId="77777777" w:rsidR="00BB1637" w:rsidRPr="0092460A" w:rsidRDefault="00BB1637" w:rsidP="00BB1637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 w:rsidR="00764314" w:rsidRPr="00764314">
        <w:rPr>
          <w:szCs w:val="20"/>
        </w:rPr>
        <w:t>DISATTIVA</w:t>
      </w:r>
      <w:r w:rsidR="00A551DD">
        <w:rPr>
          <w:szCs w:val="20"/>
        </w:rPr>
        <w:t>ZIONE AUTOMATICA</w:t>
      </w:r>
    </w:p>
    <w:p w14:paraId="06139078" w14:textId="77777777" w:rsidR="00413995" w:rsidRDefault="00413995" w:rsidP="00BE3AE0"/>
    <w:p w14:paraId="379A0836" w14:textId="00E94FA2" w:rsidR="00122EDE" w:rsidRDefault="00A551DD" w:rsidP="00BE3AE0">
      <w:r>
        <w:t>L’u</w:t>
      </w:r>
      <w:r w:rsidR="00D5685A">
        <w:t>tente</w:t>
      </w:r>
      <w:r>
        <w:t xml:space="preserve"> che non ha mai fatto accesso</w:t>
      </w:r>
      <w:r w:rsidR="00122EDE">
        <w:t xml:space="preserve"> </w:t>
      </w:r>
      <w:r>
        <w:t>al sistema negli ultimi</w:t>
      </w:r>
      <w:r w:rsidR="00122EDE">
        <w:t xml:space="preserve"> </w:t>
      </w:r>
      <w:r w:rsidR="00C25570">
        <w:t>9</w:t>
      </w:r>
      <w:r w:rsidR="00122EDE">
        <w:t>0 giorni v</w:t>
      </w:r>
      <w:r>
        <w:t>iene disattivat</w:t>
      </w:r>
      <w:r w:rsidR="00D5685A">
        <w:t>o</w:t>
      </w:r>
      <w:r w:rsidR="00122EDE">
        <w:t xml:space="preserve"> </w:t>
      </w:r>
      <w:r w:rsidR="00D5685A">
        <w:t xml:space="preserve">da un processo </w:t>
      </w:r>
      <w:r w:rsidR="00122EDE">
        <w:t>automatic</w:t>
      </w:r>
      <w:r w:rsidR="00D5685A">
        <w:t>o</w:t>
      </w:r>
      <w:r>
        <w:t>; ciò significa che non può più accedere al sistema con la password corrente</w:t>
      </w:r>
      <w:r w:rsidR="00D5685A">
        <w:t>.</w:t>
      </w:r>
    </w:p>
    <w:p w14:paraId="2B39D76F" w14:textId="77777777" w:rsidR="00D5685A" w:rsidRDefault="00414A95" w:rsidP="00BE3AE0">
      <w:r>
        <w:t>L‘utente disattivo può essere</w:t>
      </w:r>
      <w:r w:rsidR="00232C52">
        <w:t xml:space="preserve"> successivamente</w:t>
      </w:r>
      <w:r>
        <w:t xml:space="preserve"> cessato o</w:t>
      </w:r>
      <w:r w:rsidR="00232C52">
        <w:t>ppure</w:t>
      </w:r>
      <w:r w:rsidRPr="00414A95">
        <w:t xml:space="preserve"> </w:t>
      </w:r>
      <w:r>
        <w:t>riattivato</w:t>
      </w:r>
      <w:r w:rsidR="00232C52">
        <w:t>, nel caso in cui non sia ancora scattato il limite temporale per la cessazione.</w:t>
      </w:r>
    </w:p>
    <w:p w14:paraId="650A92AA" w14:textId="77777777" w:rsidR="00D5685A" w:rsidRDefault="00D5685A" w:rsidP="00BE3AE0"/>
    <w:p w14:paraId="61A97FB0" w14:textId="77777777" w:rsidR="00D5685A" w:rsidRDefault="00D5685A" w:rsidP="00BE3AE0"/>
    <w:p w14:paraId="3E946D69" w14:textId="77777777" w:rsidR="00D5685A" w:rsidRPr="0092460A" w:rsidRDefault="00D5685A" w:rsidP="00D5685A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>
        <w:rPr>
          <w:szCs w:val="20"/>
        </w:rPr>
        <w:t>CESS</w:t>
      </w:r>
      <w:r w:rsidRPr="00764314">
        <w:rPr>
          <w:szCs w:val="20"/>
        </w:rPr>
        <w:t>A</w:t>
      </w:r>
      <w:r>
        <w:rPr>
          <w:szCs w:val="20"/>
        </w:rPr>
        <w:t>ZIONE AUTOMATICA</w:t>
      </w:r>
    </w:p>
    <w:p w14:paraId="5F363341" w14:textId="77777777" w:rsidR="00D5685A" w:rsidRDefault="00D5685A" w:rsidP="00D5685A"/>
    <w:p w14:paraId="3D5923D9" w14:textId="77777777" w:rsidR="00D5685A" w:rsidRDefault="00D5685A" w:rsidP="00D5685A">
      <w:r>
        <w:t>L’utente che è disattivo da almeno 180 giorni viene eliminato automaticamente dal sistema.</w:t>
      </w:r>
    </w:p>
    <w:p w14:paraId="1FC11081" w14:textId="77777777" w:rsidR="00D5685A" w:rsidRDefault="00D5685A" w:rsidP="00D5685A">
      <w:r>
        <w:t>L’eliminazione può dare atto a:</w:t>
      </w:r>
    </w:p>
    <w:p w14:paraId="4CA2E214" w14:textId="77777777" w:rsidR="00414A95" w:rsidRDefault="00D5685A" w:rsidP="00414A95">
      <w:pPr>
        <w:numPr>
          <w:ilvl w:val="0"/>
          <w:numId w:val="19"/>
        </w:numPr>
      </w:pPr>
      <w:r>
        <w:t>cancellazione fisica dell’utenza dal sistema</w:t>
      </w:r>
      <w:r w:rsidR="00414A95">
        <w:t>, ovvero eliminazione dalle tabelle del data base</w:t>
      </w:r>
      <w:r>
        <w:t xml:space="preserve">, nel caso in cui non esista nel sistema alcuna traccia di attività </w:t>
      </w:r>
      <w:r w:rsidR="00232C52">
        <w:t xml:space="preserve">(dirette) </w:t>
      </w:r>
      <w:r>
        <w:t>svolte dall’</w:t>
      </w:r>
      <w:r w:rsidR="00414A95">
        <w:t>u</w:t>
      </w:r>
      <w:r>
        <w:t>tente</w:t>
      </w:r>
      <w:r w:rsidR="00414A95">
        <w:t xml:space="preserve">, ovvero nel caso in cui l’utente non abbia mai agito nel sistema, e non vi siano nemmeno attività </w:t>
      </w:r>
      <w:r w:rsidR="00232C52">
        <w:t xml:space="preserve">(indirette) </w:t>
      </w:r>
      <w:r w:rsidR="00414A95">
        <w:t>che lo riguardano, quali p.e. richieste di riattivazione da parte di un a</w:t>
      </w:r>
      <w:r w:rsidR="00232C52">
        <w:t>l</w:t>
      </w:r>
      <w:r w:rsidR="00414A95">
        <w:t>tro utente;</w:t>
      </w:r>
    </w:p>
    <w:p w14:paraId="1FC80278" w14:textId="77777777" w:rsidR="00D5685A" w:rsidRDefault="00414A95" w:rsidP="00414A95">
      <w:pPr>
        <w:numPr>
          <w:ilvl w:val="0"/>
          <w:numId w:val="19"/>
        </w:numPr>
      </w:pPr>
      <w:r>
        <w:lastRenderedPageBreak/>
        <w:t xml:space="preserve">cancellazione logica dell’utenza del sistema, ovvero marcatura dell’utenza nelle tabelle del sistema, in maniera tale da non essere più accettata del sistema di autenticazione, </w:t>
      </w:r>
      <w:r w:rsidR="00232C52">
        <w:t>nel caso in cui il sistema contenga dei riferimenti all’utenza; l’utente resta presente</w:t>
      </w:r>
      <w:r>
        <w:t xml:space="preserve"> </w:t>
      </w:r>
      <w:r w:rsidR="00232C52">
        <w:t>nel ruolo di “cessato” n</w:t>
      </w:r>
      <w:r>
        <w:t xml:space="preserve">el data base, </w:t>
      </w:r>
      <w:r w:rsidR="00232C52">
        <w:t>come attributo delle azioni dirette o indirette che lo riguardano</w:t>
      </w:r>
      <w:r w:rsidR="00D5685A">
        <w:t>.</w:t>
      </w:r>
    </w:p>
    <w:p w14:paraId="571369F8" w14:textId="77777777" w:rsidR="00D5685A" w:rsidRDefault="00D5685A" w:rsidP="00D5685A"/>
    <w:p w14:paraId="1ED527A9" w14:textId="77777777" w:rsidR="00BE7D2E" w:rsidRDefault="00BE7D2E" w:rsidP="00D5685A"/>
    <w:p w14:paraId="725F4CB1" w14:textId="77777777" w:rsidR="00D5685A" w:rsidRPr="0092460A" w:rsidRDefault="00D5685A" w:rsidP="00D5685A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>
        <w:rPr>
          <w:szCs w:val="20"/>
        </w:rPr>
        <w:t>RI</w:t>
      </w:r>
      <w:r w:rsidRPr="00764314">
        <w:rPr>
          <w:szCs w:val="20"/>
        </w:rPr>
        <w:t>ATTIVA</w:t>
      </w:r>
      <w:r>
        <w:rPr>
          <w:szCs w:val="20"/>
        </w:rPr>
        <w:t>ZIONE</w:t>
      </w:r>
    </w:p>
    <w:p w14:paraId="4D0E1B62" w14:textId="77777777" w:rsidR="00D5685A" w:rsidRDefault="00D5685A" w:rsidP="00D5685A"/>
    <w:p w14:paraId="313D6CD3" w14:textId="1BB54EE4" w:rsidR="00D5685A" w:rsidRDefault="00232C52" w:rsidP="00D5685A">
      <w:r>
        <w:t>L’utenza disattiva può essere r</w:t>
      </w:r>
      <w:r w:rsidR="00BA0C4A">
        <w:t xml:space="preserve">iattivata dal </w:t>
      </w:r>
      <w:r w:rsidR="00A62F99">
        <w:t>Gestore degli utenti</w:t>
      </w:r>
      <w:r>
        <w:t xml:space="preserve"> </w:t>
      </w:r>
      <w:r w:rsidR="00A62F99">
        <w:t xml:space="preserve">dell’Ente </w:t>
      </w:r>
      <w:r>
        <w:t>caricando la richiesta di riattivazione direttamente nel sistema tramite l’opportuna transazione; qualora però l’</w:t>
      </w:r>
      <w:r w:rsidR="00B67162">
        <w:t>Ente</w:t>
      </w:r>
      <w:r>
        <w:t xml:space="preserve"> abbia concordato con il proprio archivista di riferimento di inviare</w:t>
      </w:r>
      <w:r w:rsidR="00C25570">
        <w:t xml:space="preserve"> la richiesta tramite</w:t>
      </w:r>
      <w:r>
        <w:t xml:space="preserve"> </w:t>
      </w:r>
      <w:r w:rsidR="00C25570" w:rsidRPr="00C25570">
        <w:rPr>
          <w:szCs w:val="20"/>
        </w:rPr>
        <w:t xml:space="preserve">una comunicazione formale, l’operatore di help desk di </w:t>
      </w:r>
      <w:proofErr w:type="spellStart"/>
      <w:r w:rsidR="00C25570" w:rsidRPr="00C25570">
        <w:rPr>
          <w:szCs w:val="20"/>
        </w:rPr>
        <w:t>ParER</w:t>
      </w:r>
      <w:proofErr w:type="spellEnd"/>
      <w:r w:rsidR="00C25570" w:rsidRPr="00C25570">
        <w:rPr>
          <w:szCs w:val="20"/>
        </w:rPr>
        <w:t xml:space="preserve"> (o del capofila) provvede a caricare la richiesta in riferimento alla comunicazione, desumendo </w:t>
      </w:r>
      <w:r w:rsidR="006E0C69">
        <w:rPr>
          <w:szCs w:val="20"/>
        </w:rPr>
        <w:t>le informazioni dal testo della</w:t>
      </w:r>
      <w:r w:rsidR="00C25570" w:rsidRPr="00C25570">
        <w:rPr>
          <w:szCs w:val="20"/>
        </w:rPr>
        <w:t xml:space="preserve"> comunicazione o dal file allegato, compilato dall’Ente in base all’apposito modulo pubblicato s</w:t>
      </w:r>
      <w:r w:rsidR="00C25570">
        <w:rPr>
          <w:szCs w:val="20"/>
        </w:rPr>
        <w:t xml:space="preserve">ul sito di </w:t>
      </w:r>
      <w:proofErr w:type="spellStart"/>
      <w:r w:rsidR="00C25570">
        <w:rPr>
          <w:szCs w:val="20"/>
        </w:rPr>
        <w:t>ParER</w:t>
      </w:r>
      <w:proofErr w:type="spellEnd"/>
      <w:r w:rsidR="00C25570">
        <w:rPr>
          <w:szCs w:val="20"/>
        </w:rPr>
        <w:t xml:space="preserve"> o del capofila</w:t>
      </w:r>
      <w:r>
        <w:t>.</w:t>
      </w:r>
    </w:p>
    <w:p w14:paraId="1C84958C" w14:textId="77777777" w:rsidR="00D5685A" w:rsidRDefault="00D5685A" w:rsidP="00D5685A"/>
    <w:p w14:paraId="2569ECDC" w14:textId="77777777" w:rsidR="00971508" w:rsidRDefault="00971508" w:rsidP="00D5685A">
      <w:r>
        <w:t xml:space="preserve">Successivamente l’operatore di help desk di </w:t>
      </w:r>
      <w:proofErr w:type="spellStart"/>
      <w:r>
        <w:t>ParER</w:t>
      </w:r>
      <w:proofErr w:type="spellEnd"/>
      <w:r>
        <w:t xml:space="preserve"> (o il capofila) provvede alla riattivazione, con conseguente generazione di una nuova password, che invia all’indirizzo di mail personale dell’utente.</w:t>
      </w:r>
    </w:p>
    <w:p w14:paraId="6BB074F5" w14:textId="5576F02E" w:rsidR="000C02B6" w:rsidRDefault="000C02B6" w:rsidP="00BE3AE0"/>
    <w:p w14:paraId="4EE90A1F" w14:textId="77777777" w:rsidR="00955EC7" w:rsidRDefault="00955EC7" w:rsidP="00BE3AE0"/>
    <w:p w14:paraId="6B83CE51" w14:textId="060556CF" w:rsidR="00A551DD" w:rsidRPr="0092460A" w:rsidRDefault="00A551DD" w:rsidP="00A551DD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 w:rsidR="00BE7D2E">
        <w:rPr>
          <w:szCs w:val="20"/>
        </w:rPr>
        <w:t>CESS</w:t>
      </w:r>
      <w:r w:rsidRPr="00764314">
        <w:rPr>
          <w:szCs w:val="20"/>
        </w:rPr>
        <w:t>A</w:t>
      </w:r>
      <w:r>
        <w:rPr>
          <w:szCs w:val="20"/>
        </w:rPr>
        <w:t>ZIONE MANUALE</w:t>
      </w:r>
      <w:r w:rsidR="00955EC7">
        <w:rPr>
          <w:szCs w:val="20"/>
        </w:rPr>
        <w:t xml:space="preserve"> DI UTENZE ESTERNE</w:t>
      </w:r>
    </w:p>
    <w:p w14:paraId="3A8EE83F" w14:textId="77777777" w:rsidR="000C02B6" w:rsidRDefault="000C02B6" w:rsidP="00BE3AE0"/>
    <w:p w14:paraId="1770853E" w14:textId="0D5466BA" w:rsidR="00BE3AE0" w:rsidRDefault="004D5C74" w:rsidP="00BE3AE0">
      <w:r>
        <w:t>I</w:t>
      </w:r>
      <w:r w:rsidR="00BE3AE0" w:rsidRPr="00275D69">
        <w:t xml:space="preserve">l </w:t>
      </w:r>
      <w:r w:rsidR="00A62F99">
        <w:t>Gestore degli utenti</w:t>
      </w:r>
      <w:r w:rsidR="002B2C57" w:rsidRPr="00275D69">
        <w:t xml:space="preserve"> dell’</w:t>
      </w:r>
      <w:r w:rsidR="00B67162">
        <w:t>Ente</w:t>
      </w:r>
      <w:r w:rsidR="002B2C57" w:rsidRPr="00275D69">
        <w:t xml:space="preserve"> </w:t>
      </w:r>
      <w:r w:rsidR="00EA3E87">
        <w:t xml:space="preserve">può </w:t>
      </w:r>
      <w:r w:rsidR="00122EDE">
        <w:t xml:space="preserve">chiedere la </w:t>
      </w:r>
      <w:r w:rsidR="00484276">
        <w:t>cess</w:t>
      </w:r>
      <w:r w:rsidR="00122EDE">
        <w:t xml:space="preserve">azione di utenti di sua pertinenza, </w:t>
      </w:r>
      <w:r w:rsidR="00484276">
        <w:t xml:space="preserve">p.e. </w:t>
      </w:r>
      <w:r>
        <w:t>a seguito di</w:t>
      </w:r>
      <w:r w:rsidR="00484276">
        <w:t xml:space="preserve"> interruzione del rapporto di lavoro o </w:t>
      </w:r>
      <w:r>
        <w:t>di modifiche agli incarichi,</w:t>
      </w:r>
      <w:r w:rsidR="00484276">
        <w:t xml:space="preserve"> caricando la richiesta di cessazione direttamente nel sistema tramite l’opportuna transazione; qualora però l’</w:t>
      </w:r>
      <w:r w:rsidR="00B67162">
        <w:t>Ente</w:t>
      </w:r>
      <w:r w:rsidR="00484276">
        <w:t xml:space="preserve"> abbia concordato con il proprio archivista di riferimento di inviare la richiesta tramite </w:t>
      </w:r>
      <w:r w:rsidR="00C25570" w:rsidRPr="00C25570">
        <w:rPr>
          <w:szCs w:val="20"/>
        </w:rPr>
        <w:t xml:space="preserve">una comunicazione formale, l’operatore di help desk di </w:t>
      </w:r>
      <w:proofErr w:type="spellStart"/>
      <w:r w:rsidR="00C25570" w:rsidRPr="00C25570">
        <w:rPr>
          <w:szCs w:val="20"/>
        </w:rPr>
        <w:t>ParER</w:t>
      </w:r>
      <w:proofErr w:type="spellEnd"/>
      <w:r w:rsidR="00C25570" w:rsidRPr="00C25570">
        <w:rPr>
          <w:szCs w:val="20"/>
        </w:rPr>
        <w:t xml:space="preserve"> (o del capofila) provvede a caricare la richiesta in riferimento alla comunicazione, desumendo le in</w:t>
      </w:r>
      <w:r w:rsidR="006E0C69">
        <w:rPr>
          <w:szCs w:val="20"/>
        </w:rPr>
        <w:t>formazioni dal testo della</w:t>
      </w:r>
      <w:r w:rsidR="00C25570" w:rsidRPr="00C25570">
        <w:rPr>
          <w:szCs w:val="20"/>
        </w:rPr>
        <w:t xml:space="preserve"> comunicazione o dal file allegato, compilato dall’Ente in base all’apposito modulo pubblicato sul sito di </w:t>
      </w:r>
      <w:proofErr w:type="spellStart"/>
      <w:r w:rsidR="00C25570" w:rsidRPr="00C25570">
        <w:rPr>
          <w:szCs w:val="20"/>
        </w:rPr>
        <w:t>ParER</w:t>
      </w:r>
      <w:proofErr w:type="spellEnd"/>
      <w:r w:rsidR="00C25570" w:rsidRPr="00C25570">
        <w:rPr>
          <w:szCs w:val="20"/>
        </w:rPr>
        <w:t xml:space="preserve"> o del capofila</w:t>
      </w:r>
      <w:r w:rsidR="00484276">
        <w:t>.</w:t>
      </w:r>
    </w:p>
    <w:p w14:paraId="13A704BD" w14:textId="77777777" w:rsidR="000C02B6" w:rsidRDefault="000C02B6" w:rsidP="00BE3AE0"/>
    <w:p w14:paraId="096D8022" w14:textId="77777777" w:rsidR="00290980" w:rsidRDefault="00290980" w:rsidP="00BE3AE0">
      <w:pPr>
        <w:rPr>
          <w:szCs w:val="24"/>
        </w:rPr>
      </w:pPr>
    </w:p>
    <w:p w14:paraId="48D9580A" w14:textId="20BF5C0D" w:rsidR="00BB1637" w:rsidRPr="0092460A" w:rsidRDefault="00BB1637" w:rsidP="00BB1637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 xml:space="preserve">- </w:t>
      </w:r>
      <w:r w:rsidR="00484276">
        <w:rPr>
          <w:szCs w:val="20"/>
        </w:rPr>
        <w:t>CESS</w:t>
      </w:r>
      <w:r w:rsidR="003C3CA6">
        <w:rPr>
          <w:szCs w:val="20"/>
        </w:rPr>
        <w:t>AZIONE DI</w:t>
      </w:r>
      <w:r w:rsidR="00764314">
        <w:rPr>
          <w:b/>
          <w:i/>
          <w:szCs w:val="20"/>
        </w:rPr>
        <w:t xml:space="preserve"> </w:t>
      </w:r>
      <w:r w:rsidR="009C426B" w:rsidRPr="0092460A">
        <w:rPr>
          <w:szCs w:val="20"/>
        </w:rPr>
        <w:t>UTENZE</w:t>
      </w:r>
      <w:r w:rsidRPr="0092460A">
        <w:rPr>
          <w:szCs w:val="20"/>
        </w:rPr>
        <w:t xml:space="preserve"> </w:t>
      </w:r>
      <w:r w:rsidR="009C426B" w:rsidRPr="0092460A">
        <w:rPr>
          <w:szCs w:val="20"/>
        </w:rPr>
        <w:t>PAR</w:t>
      </w:r>
      <w:r w:rsidRPr="0092460A">
        <w:rPr>
          <w:szCs w:val="20"/>
        </w:rPr>
        <w:t>ER</w:t>
      </w:r>
    </w:p>
    <w:p w14:paraId="5513609B" w14:textId="77777777" w:rsidR="00484276" w:rsidRDefault="00484276" w:rsidP="00BE3AE0">
      <w:pPr>
        <w:rPr>
          <w:szCs w:val="20"/>
        </w:rPr>
      </w:pPr>
    </w:p>
    <w:p w14:paraId="636E0681" w14:textId="2923F7B0" w:rsidR="0047514C" w:rsidRDefault="00484276" w:rsidP="00BE3AE0">
      <w:r>
        <w:rPr>
          <w:szCs w:val="20"/>
        </w:rPr>
        <w:t>Il Responsabile del Servizio</w:t>
      </w:r>
      <w:r w:rsidR="004D5C74">
        <w:rPr>
          <w:szCs w:val="20"/>
        </w:rPr>
        <w:t xml:space="preserve">, p.e. a seguito </w:t>
      </w:r>
      <w:r w:rsidR="004D5C74">
        <w:t>di interruzione del rapporto di lavoro o modifiche agli incarichi,</w:t>
      </w:r>
      <w:r w:rsidR="004D5C74">
        <w:rPr>
          <w:szCs w:val="20"/>
        </w:rPr>
        <w:t xml:space="preserve"> </w:t>
      </w:r>
      <w:r>
        <w:rPr>
          <w:szCs w:val="20"/>
        </w:rPr>
        <w:t>segnala</w:t>
      </w:r>
      <w:r w:rsidRPr="007B3D53">
        <w:rPr>
          <w:szCs w:val="20"/>
        </w:rPr>
        <w:t xml:space="preserve"> </w:t>
      </w:r>
      <w:r>
        <w:rPr>
          <w:szCs w:val="20"/>
        </w:rPr>
        <w:t xml:space="preserve">via e-mail </w:t>
      </w:r>
      <w:r w:rsidRPr="007B3D53">
        <w:rPr>
          <w:szCs w:val="20"/>
        </w:rPr>
        <w:t>i</w:t>
      </w:r>
      <w:r w:rsidR="004D5C74">
        <w:rPr>
          <w:szCs w:val="20"/>
        </w:rPr>
        <w:t>l nominativo dell’utenza interna</w:t>
      </w:r>
      <w:r w:rsidRPr="007B3D53">
        <w:rPr>
          <w:szCs w:val="20"/>
        </w:rPr>
        <w:t xml:space="preserve"> da </w:t>
      </w:r>
      <w:r>
        <w:rPr>
          <w:szCs w:val="20"/>
        </w:rPr>
        <w:t>cessa</w:t>
      </w:r>
      <w:r w:rsidRPr="007B3D53">
        <w:rPr>
          <w:szCs w:val="20"/>
        </w:rPr>
        <w:t>re al Responsa</w:t>
      </w:r>
      <w:r>
        <w:rPr>
          <w:szCs w:val="20"/>
        </w:rPr>
        <w:t xml:space="preserve">bile </w:t>
      </w:r>
      <w:r w:rsidR="008B3BD3">
        <w:rPr>
          <w:szCs w:val="20"/>
        </w:rPr>
        <w:t>Funzione archivistica di conservazione</w:t>
      </w:r>
      <w:r>
        <w:rPr>
          <w:szCs w:val="20"/>
        </w:rPr>
        <w:t xml:space="preserve">, </w:t>
      </w:r>
      <w:r w:rsidR="0047514C">
        <w:t xml:space="preserve">che </w:t>
      </w:r>
      <w:r w:rsidR="004D5C74">
        <w:t>provvede a cessare</w:t>
      </w:r>
      <w:r w:rsidR="0047514C">
        <w:t xml:space="preserve"> l</w:t>
      </w:r>
      <w:r w:rsidR="004D5C74">
        <w:t>’utenza</w:t>
      </w:r>
      <w:r w:rsidR="00937D61">
        <w:t xml:space="preserve"> e </w:t>
      </w:r>
      <w:r w:rsidR="004D5C74">
        <w:t>a</w:t>
      </w:r>
      <w:r w:rsidR="00937D61">
        <w:t xml:space="preserve"> </w:t>
      </w:r>
      <w:r w:rsidR="003006E5">
        <w:t>informa</w:t>
      </w:r>
      <w:r w:rsidR="00937D61">
        <w:t>r</w:t>
      </w:r>
      <w:r w:rsidR="004D5C74">
        <w:t>e il Responsabile del Servizio</w:t>
      </w:r>
      <w:r w:rsidR="003006E5">
        <w:t xml:space="preserve"> dell’avvenuta </w:t>
      </w:r>
      <w:r w:rsidR="004D5C74">
        <w:t>cess</w:t>
      </w:r>
      <w:r w:rsidR="003006E5">
        <w:t>azione</w:t>
      </w:r>
      <w:r w:rsidR="0047514C">
        <w:t>.</w:t>
      </w:r>
    </w:p>
    <w:p w14:paraId="7EF68FED" w14:textId="77777777" w:rsidR="003C3CA6" w:rsidRDefault="003C3CA6" w:rsidP="003C3CA6"/>
    <w:p w14:paraId="53FC75A7" w14:textId="77777777" w:rsidR="003C3CA6" w:rsidRDefault="003C3CA6" w:rsidP="003C3CA6"/>
    <w:p w14:paraId="173A5991" w14:textId="32D8F212" w:rsidR="003C3CA6" w:rsidRPr="0092460A" w:rsidRDefault="003C3CA6" w:rsidP="003C3CA6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>
        <w:rPr>
          <w:szCs w:val="20"/>
        </w:rPr>
        <w:t>CESS</w:t>
      </w:r>
      <w:r w:rsidRPr="00764314">
        <w:rPr>
          <w:szCs w:val="20"/>
        </w:rPr>
        <w:t>A</w:t>
      </w:r>
      <w:r>
        <w:rPr>
          <w:szCs w:val="20"/>
        </w:rPr>
        <w:t>ZIONE PER RAGIONI DI SICUREZZA</w:t>
      </w:r>
    </w:p>
    <w:p w14:paraId="7F0B7DA4" w14:textId="77777777" w:rsidR="003C3CA6" w:rsidRDefault="003C3CA6" w:rsidP="003C3CA6"/>
    <w:p w14:paraId="76E00AB7" w14:textId="6C088407" w:rsidR="003C3CA6" w:rsidRDefault="003C3CA6" w:rsidP="003C3CA6">
      <w:r>
        <w:t xml:space="preserve">Il Responsabile della Sicurezza può segnalare via e-mail </w:t>
      </w:r>
      <w:r w:rsidRPr="007B3D53">
        <w:rPr>
          <w:szCs w:val="20"/>
        </w:rPr>
        <w:t>al Responsa</w:t>
      </w:r>
      <w:r>
        <w:rPr>
          <w:szCs w:val="20"/>
        </w:rPr>
        <w:t xml:space="preserve">bile </w:t>
      </w:r>
      <w:r w:rsidR="008B3BD3">
        <w:rPr>
          <w:szCs w:val="20"/>
        </w:rPr>
        <w:t>Funzione archivistica di conservazione</w:t>
      </w:r>
      <w:r>
        <w:t xml:space="preserve"> o, se non disponibile al momento, all’help desk di </w:t>
      </w:r>
      <w:proofErr w:type="spellStart"/>
      <w:r>
        <w:t>ParER</w:t>
      </w:r>
      <w:proofErr w:type="spellEnd"/>
      <w:r>
        <w:t xml:space="preserve"> un’utenza da cessare in quanto dai log di sicurezza del sistema o da altre informazioni in suo possesso, quali segna</w:t>
      </w:r>
      <w:r w:rsidR="00194922">
        <w:t xml:space="preserve">lazioni da parte degli operatori di </w:t>
      </w:r>
      <w:proofErr w:type="spellStart"/>
      <w:r w:rsidR="00194922">
        <w:t>ParER</w:t>
      </w:r>
      <w:proofErr w:type="spellEnd"/>
      <w:r w:rsidR="00194922">
        <w:t xml:space="preserve"> del Gestore degli Utenti di un Ente risulti</w:t>
      </w:r>
      <w:r>
        <w:t xml:space="preserve">no tentativi di violazioni di sicurezza tramite tale utenza. Il destinatario della segnalazione provvede a cessare l’utenza e a informare il Responsabile </w:t>
      </w:r>
      <w:r w:rsidR="00194922">
        <w:t>della Sicurezza</w:t>
      </w:r>
      <w:r>
        <w:t xml:space="preserve"> dell’avvenuta cessazione.</w:t>
      </w:r>
    </w:p>
    <w:p w14:paraId="596B7205" w14:textId="77777777" w:rsidR="004D5C74" w:rsidRDefault="004D5C74" w:rsidP="004D5C74"/>
    <w:p w14:paraId="0A020921" w14:textId="77777777" w:rsidR="00BE3AE0" w:rsidRPr="0092460A" w:rsidRDefault="00BE3AE0" w:rsidP="00BE3AE0">
      <w:pPr>
        <w:rPr>
          <w:szCs w:val="24"/>
        </w:rPr>
      </w:pPr>
    </w:p>
    <w:p w14:paraId="0B24EC44" w14:textId="77777777" w:rsidR="00BE3AE0" w:rsidRPr="0092460A" w:rsidRDefault="00BE3AE0" w:rsidP="00BE3AE0">
      <w:pPr>
        <w:rPr>
          <w:b/>
          <w:i/>
        </w:rPr>
      </w:pPr>
      <w:r w:rsidRPr="0092460A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97"/>
        <w:gridCol w:w="1171"/>
        <w:gridCol w:w="1169"/>
        <w:gridCol w:w="1169"/>
        <w:gridCol w:w="747"/>
        <w:gridCol w:w="945"/>
        <w:gridCol w:w="1278"/>
        <w:gridCol w:w="1051"/>
      </w:tblGrid>
      <w:tr w:rsidR="00194922" w:rsidRPr="0092460A" w14:paraId="1E5A250F" w14:textId="77777777" w:rsidTr="00194922">
        <w:trPr>
          <w:cantSplit/>
          <w:trHeight w:val="143"/>
          <w:tblHeader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2288A5CD" w14:textId="77777777" w:rsidR="00194922" w:rsidRPr="0092460A" w:rsidRDefault="00194922" w:rsidP="00194922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6F4D6CAE" w14:textId="77777777" w:rsidR="00194922" w:rsidRPr="0092460A" w:rsidRDefault="00194922" w:rsidP="00194922">
            <w:pPr>
              <w:rPr>
                <w:rFonts w:cs="Arial"/>
                <w:b/>
                <w:color w:val="FFFFFF"/>
                <w:sz w:val="14"/>
              </w:rPr>
            </w:pPr>
          </w:p>
          <w:p w14:paraId="084F4CCB" w14:textId="77777777" w:rsidR="00194922" w:rsidRPr="0092460A" w:rsidRDefault="00194922" w:rsidP="00194922">
            <w:pPr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541CBB4" w14:textId="77777777" w:rsidR="00194922" w:rsidRPr="0092460A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338B7E4" w14:textId="0A58CD9E" w:rsidR="00194922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della Sicurezza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830AEEE" w14:textId="5280F2B9" w:rsidR="00194922" w:rsidRPr="0092460A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Operatore Help Desk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EB3A192" w14:textId="1E8AD154" w:rsidR="00194922" w:rsidRPr="0092460A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degli Utenti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C4A5852" w14:textId="77777777" w:rsidR="00194922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del Sistema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253A444" w14:textId="77777777" w:rsidR="00194922" w:rsidRPr="0092460A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</w:t>
            </w:r>
            <w:r w:rsidRPr="0055432D">
              <w:rPr>
                <w:rFonts w:cs="Arial"/>
                <w:b/>
                <w:color w:val="FFFFFF"/>
                <w:sz w:val="14"/>
              </w:rPr>
              <w:t xml:space="preserve"> </w:t>
            </w:r>
            <w:r>
              <w:rPr>
                <w:rFonts w:cs="Arial"/>
                <w:b/>
                <w:color w:val="FFFFFF"/>
                <w:sz w:val="14"/>
              </w:rPr>
              <w:t>funzione archivistica</w:t>
            </w:r>
            <w:r w:rsidRPr="0055432D">
              <w:rPr>
                <w:rFonts w:cs="Arial"/>
                <w:b/>
                <w:color w:val="FFFFFF"/>
                <w:sz w:val="14"/>
              </w:rPr>
              <w:t xml:space="preserve"> di conservazione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DD1A2A9" w14:textId="77777777" w:rsidR="00194922" w:rsidRPr="0055432D" w:rsidRDefault="00194922" w:rsidP="00194922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Esterno (Capofila)</w:t>
            </w:r>
          </w:p>
        </w:tc>
      </w:tr>
      <w:tr w:rsidR="00194922" w:rsidRPr="0092460A" w14:paraId="37AA8456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034C6713" w14:textId="77777777" w:rsidR="00194922" w:rsidRPr="0092460A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Disattivazione Automatica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0757" w14:textId="08AFB3E2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3035" w14:textId="0A86E977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5A5E" w14:textId="07FE9618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96C0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0BFB" w14:textId="2FAB875D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0F20" w14:textId="7E496D7D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27E6" w14:textId="4D203494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  <w:tr w:rsidR="00194922" w:rsidRPr="0092460A" w14:paraId="1052B477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23A3B2A8" w14:textId="77777777" w:rsidR="00194922" w:rsidRPr="0092460A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Cessazione Automatica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A195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FDF5" w14:textId="06CD0B00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711" w14:textId="006E176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AD45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FE97" w14:textId="0722517A" w:rsidR="00194922" w:rsidRPr="00086BDD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2689" w14:textId="4CBFD851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5E83" w14:textId="6537613C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  <w:tr w:rsidR="00194922" w:rsidRPr="0092460A" w14:paraId="4A9F5837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4FE1E9C9" w14:textId="77777777" w:rsidR="00194922" w:rsidRPr="0092460A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Riattivazione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9279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4E94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E641" w14:textId="659CC5DB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0B39" w14:textId="7777777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9214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EFE5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1B42" w14:textId="7777777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 w:rsidR="00194922" w:rsidRPr="0092460A" w14:paraId="486EFECD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5E081A62" w14:textId="1237C824" w:rsidR="00194922" w:rsidRPr="0092460A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Cessazione Manuale Utenze Esterne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0AB9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7E05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5557" w14:textId="47ABDC6D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C771" w14:textId="7777777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15E9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A9F0" w14:textId="0404E9A1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3486" w14:textId="7777777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 w:rsidR="00194922" w:rsidRPr="0092460A" w14:paraId="5ED7F02E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6531DDB4" w14:textId="21A9E9DD" w:rsidR="00194922" w:rsidRPr="0092460A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 xml:space="preserve">Cessazione Utenze </w:t>
            </w:r>
            <w:proofErr w:type="spellStart"/>
            <w:r>
              <w:rPr>
                <w:rFonts w:eastAsia="Calibri"/>
                <w:sz w:val="14"/>
                <w:szCs w:val="24"/>
              </w:rPr>
              <w:t>ParER</w:t>
            </w:r>
            <w:proofErr w:type="spellEnd"/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3D6C" w14:textId="77777777" w:rsidR="00194922" w:rsidRPr="0092460A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4DCD" w14:textId="3B54B4FA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3BD1" w14:textId="2EA6D761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83C3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AA94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332E" w14:textId="77777777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3E6F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</w:tr>
      <w:tr w:rsidR="00194922" w:rsidRPr="0092460A" w14:paraId="2611D49D" w14:textId="77777777" w:rsidTr="00194922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370D9B8A" w14:textId="6CE5A4CF" w:rsidR="00194922" w:rsidRDefault="00194922" w:rsidP="00194922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Cessazione per ragioni di sicurezza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BD80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84BD" w14:textId="56C73B9E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9790" w14:textId="262E9719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154C4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BACC" w14:textId="77777777" w:rsidR="00194922" w:rsidRDefault="00194922" w:rsidP="00194922">
            <w:pPr>
              <w:jc w:val="center"/>
              <w:rPr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B0CB" w14:textId="59F08FE9" w:rsidR="00194922" w:rsidRDefault="00194922" w:rsidP="00194922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1EBC" w14:textId="77777777" w:rsidR="00194922" w:rsidRPr="0092460A" w:rsidRDefault="00194922" w:rsidP="00194922">
            <w:pPr>
              <w:jc w:val="center"/>
              <w:rPr>
                <w:sz w:val="14"/>
              </w:rPr>
            </w:pPr>
          </w:p>
        </w:tc>
      </w:tr>
    </w:tbl>
    <w:p w14:paraId="1D25F5F8" w14:textId="77777777" w:rsidR="00BE3AE0" w:rsidRPr="0092460A" w:rsidRDefault="00BE3AE0" w:rsidP="00BE3AE0">
      <w:pPr>
        <w:rPr>
          <w:b/>
          <w:i/>
        </w:rPr>
      </w:pPr>
    </w:p>
    <w:p w14:paraId="5459FC17" w14:textId="77777777" w:rsidR="00BE3AE0" w:rsidRPr="0092460A" w:rsidRDefault="00BE3AE0" w:rsidP="00D7211C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R, Responsabile: </w:t>
      </w:r>
      <w:r w:rsidRPr="0092460A">
        <w:rPr>
          <w:bCs/>
          <w:sz w:val="16"/>
          <w:szCs w:val="18"/>
        </w:rPr>
        <w:t>è responsabile dei risultati dell’attività o ha un ruolo di approvatore</w:t>
      </w:r>
    </w:p>
    <w:p w14:paraId="1B28E5C2" w14:textId="77777777" w:rsidR="00BE3AE0" w:rsidRPr="0092460A" w:rsidRDefault="00BE3AE0" w:rsidP="00D7211C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A, Attuatore: </w:t>
      </w:r>
      <w:r w:rsidRPr="0092460A">
        <w:rPr>
          <w:bCs/>
          <w:sz w:val="16"/>
          <w:szCs w:val="18"/>
        </w:rPr>
        <w:t>ha il compito di svolgere una particolare attività</w:t>
      </w:r>
      <w:r w:rsidRPr="0092460A">
        <w:rPr>
          <w:b/>
          <w:bCs/>
          <w:sz w:val="16"/>
          <w:szCs w:val="18"/>
        </w:rPr>
        <w:t xml:space="preserve"> </w:t>
      </w:r>
    </w:p>
    <w:p w14:paraId="0B03106E" w14:textId="77777777" w:rsidR="00BE3AE0" w:rsidRPr="0092460A" w:rsidRDefault="00BE3AE0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C, Coinvolto:</w:t>
      </w:r>
      <w:r w:rsidRPr="0092460A">
        <w:rPr>
          <w:sz w:val="16"/>
          <w:szCs w:val="18"/>
        </w:rPr>
        <w:t xml:space="preserve"> è coinvolto attivam</w:t>
      </w:r>
      <w:r w:rsidR="0047676D">
        <w:rPr>
          <w:sz w:val="16"/>
          <w:szCs w:val="18"/>
        </w:rPr>
        <w:t>ente</w:t>
      </w:r>
      <w:r w:rsidRPr="0092460A">
        <w:rPr>
          <w:sz w:val="16"/>
          <w:szCs w:val="18"/>
        </w:rPr>
        <w:t xml:space="preserve"> nel processo indirizzando le azioni da compiere o le decisioni da prendere</w:t>
      </w:r>
    </w:p>
    <w:p w14:paraId="0F9A1458" w14:textId="77777777" w:rsidR="00BE3AE0" w:rsidRDefault="00BE3AE0" w:rsidP="00D7211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I, Informato</w:t>
      </w:r>
      <w:r w:rsidRPr="0092460A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3AA1334F" w14:textId="55E57CE7" w:rsidR="007B3D53" w:rsidRPr="007B3D53" w:rsidRDefault="007B3D53" w:rsidP="007B3D53"/>
    <w:p w14:paraId="1CDCCDDA" w14:textId="6A2E0566" w:rsidR="00541945" w:rsidRPr="00541945" w:rsidRDefault="00541945" w:rsidP="00541945">
      <w:pPr>
        <w:pStyle w:val="Titolo2"/>
        <w:numPr>
          <w:ilvl w:val="1"/>
          <w:numId w:val="1"/>
        </w:numPr>
        <w:rPr>
          <w:lang w:val="it-IT"/>
        </w:rPr>
      </w:pPr>
      <w:bookmarkStart w:id="23" w:name="_Toc519517962"/>
      <w:r w:rsidRPr="0092460A">
        <w:t>Sotto</w:t>
      </w:r>
      <w:r>
        <w:t>-processo PR09.0</w:t>
      </w:r>
      <w:r>
        <w:rPr>
          <w:lang w:val="it-IT"/>
        </w:rPr>
        <w:t>5</w:t>
      </w:r>
      <w:r w:rsidRPr="0092460A">
        <w:t xml:space="preserve">: </w:t>
      </w:r>
      <w:r>
        <w:rPr>
          <w:lang w:val="it-IT"/>
        </w:rPr>
        <w:t xml:space="preserve">Effettuare </w:t>
      </w:r>
      <w:r w:rsidR="006E29C0">
        <w:rPr>
          <w:lang w:val="it-IT"/>
        </w:rPr>
        <w:t>monitoraggio su utenze e su</w:t>
      </w:r>
      <w:r>
        <w:rPr>
          <w:lang w:val="it-IT"/>
        </w:rPr>
        <w:t xml:space="preserve"> ruoli</w:t>
      </w:r>
      <w:bookmarkEnd w:id="23"/>
    </w:p>
    <w:p w14:paraId="418B7C6A" w14:textId="708F0F86" w:rsidR="00541945" w:rsidRPr="0092460A" w:rsidRDefault="00541945" w:rsidP="00541945">
      <w:pPr>
        <w:rPr>
          <w:b/>
          <w:i/>
          <w:szCs w:val="20"/>
        </w:rPr>
      </w:pPr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 w:rsidR="004E61BC">
        <w:rPr>
          <w:szCs w:val="20"/>
        </w:rPr>
        <w:t>MONITORAGGIO</w:t>
      </w:r>
      <w:r w:rsidR="00DF7A69">
        <w:rPr>
          <w:szCs w:val="20"/>
        </w:rPr>
        <w:t xml:space="preserve"> PERIODICO</w:t>
      </w:r>
      <w:r w:rsidR="004E61BC">
        <w:rPr>
          <w:szCs w:val="20"/>
        </w:rPr>
        <w:t xml:space="preserve"> </w:t>
      </w:r>
      <w:r w:rsidR="00DF7A69">
        <w:rPr>
          <w:szCs w:val="20"/>
        </w:rPr>
        <w:t>DE</w:t>
      </w:r>
      <w:r w:rsidR="004E61BC">
        <w:rPr>
          <w:szCs w:val="20"/>
        </w:rPr>
        <w:t>LLE UTENZE</w:t>
      </w:r>
    </w:p>
    <w:p w14:paraId="1F30C6A0" w14:textId="77777777" w:rsidR="00541945" w:rsidRDefault="00541945" w:rsidP="00541945"/>
    <w:p w14:paraId="261F0C45" w14:textId="09D78FAE" w:rsidR="00541945" w:rsidRDefault="004E61BC" w:rsidP="00541945">
      <w:r>
        <w:t xml:space="preserve">Annualmente </w:t>
      </w:r>
      <w:r w:rsidR="00E6378E">
        <w:t>gli operatori di help desk del</w:t>
      </w:r>
      <w:r>
        <w:t>l’</w:t>
      </w:r>
      <w:r w:rsidR="001E3849">
        <w:t xml:space="preserve">Area </w:t>
      </w:r>
      <w:r w:rsidR="00CA7B4E">
        <w:t xml:space="preserve">esercizio </w:t>
      </w:r>
      <w:r w:rsidR="001E3849">
        <w:t>ser</w:t>
      </w:r>
      <w:r>
        <w:t>v</w:t>
      </w:r>
      <w:r w:rsidR="001E3849">
        <w:t>izi di conservazione ver</w:t>
      </w:r>
      <w:r>
        <w:t>i</w:t>
      </w:r>
      <w:r w:rsidR="001E3849">
        <w:t>fica</w:t>
      </w:r>
      <w:r w:rsidR="00E6378E">
        <w:t>no</w:t>
      </w:r>
      <w:r w:rsidR="001E3849">
        <w:t xml:space="preserve"> </w:t>
      </w:r>
      <w:r w:rsidR="00E6378E">
        <w:t>s</w:t>
      </w:r>
      <w:r w:rsidR="001E3849">
        <w:t xml:space="preserve">e le utenze </w:t>
      </w:r>
      <w:r>
        <w:t xml:space="preserve">attive sul Sistema di conservazione </w:t>
      </w:r>
      <w:r w:rsidR="00E6378E">
        <w:t>debbano essere</w:t>
      </w:r>
      <w:r>
        <w:t xml:space="preserve"> ancora autorizzate ad acceder</w:t>
      </w:r>
      <w:r w:rsidR="00846726">
        <w:t>e</w:t>
      </w:r>
      <w:r>
        <w:t xml:space="preserve"> tramite </w:t>
      </w:r>
      <w:r w:rsidR="00E6378E">
        <w:t>uno scambio di comunicazioni formali</w:t>
      </w:r>
      <w:r w:rsidR="00846726">
        <w:t xml:space="preserve"> </w:t>
      </w:r>
      <w:r>
        <w:t xml:space="preserve">con il </w:t>
      </w:r>
      <w:r w:rsidR="00DF7A69">
        <w:t>Gestore degli utenti</w:t>
      </w:r>
      <w:r w:rsidR="00846726">
        <w:t xml:space="preserve"> dell’Ente</w:t>
      </w:r>
      <w:r>
        <w:t>.</w:t>
      </w:r>
    </w:p>
    <w:p w14:paraId="2DAFBA23" w14:textId="45376038" w:rsidR="00DF7A69" w:rsidRDefault="00DF7A69" w:rsidP="00541945">
      <w:r>
        <w:t>L’help desk provvede alla cessazione degli utenti che l’ente dichiara non più attuali.</w:t>
      </w:r>
    </w:p>
    <w:p w14:paraId="12C16C92" w14:textId="11079918" w:rsidR="00541945" w:rsidRDefault="00541945" w:rsidP="00541945"/>
    <w:p w14:paraId="6B88DA26" w14:textId="77777777" w:rsidR="00E26A43" w:rsidRDefault="00E26A43" w:rsidP="00541945"/>
    <w:p w14:paraId="342E0D13" w14:textId="1D34E130" w:rsidR="001E3849" w:rsidRDefault="004E61BC" w:rsidP="00541945">
      <w:r w:rsidRPr="0092460A">
        <w:rPr>
          <w:b/>
          <w:i/>
          <w:szCs w:val="20"/>
          <w:u w:val="single"/>
        </w:rPr>
        <w:t>Macro-attività</w:t>
      </w:r>
      <w:r w:rsidRPr="0092460A">
        <w:rPr>
          <w:b/>
          <w:i/>
          <w:szCs w:val="20"/>
        </w:rPr>
        <w:t>-</w:t>
      </w:r>
      <w:r w:rsidRPr="00764314">
        <w:rPr>
          <w:szCs w:val="20"/>
        </w:rPr>
        <w:t xml:space="preserve"> </w:t>
      </w:r>
      <w:r w:rsidR="00DF7A69">
        <w:rPr>
          <w:szCs w:val="20"/>
        </w:rPr>
        <w:t>MONITORAGGIO PERIODICO DE</w:t>
      </w:r>
      <w:r>
        <w:rPr>
          <w:szCs w:val="20"/>
        </w:rPr>
        <w:t>I RUOLI</w:t>
      </w:r>
    </w:p>
    <w:p w14:paraId="3CE5BD8B" w14:textId="77777777" w:rsidR="004E61BC" w:rsidRDefault="004E61BC" w:rsidP="00541945"/>
    <w:p w14:paraId="555FE687" w14:textId="50F61687" w:rsidR="004E61BC" w:rsidRDefault="004E61BC" w:rsidP="004E61BC">
      <w:r>
        <w:t>Annualmente il Responsabile della sicurezza, con il supporto del Responsabile esercizio servizi di conservazione e del Responsabile funzion</w:t>
      </w:r>
      <w:r w:rsidR="00846726">
        <w:t>e archivistica di conservazione,</w:t>
      </w:r>
      <w:r>
        <w:t xml:space="preserve"> verifica la coerenza tra il ruolo e </w:t>
      </w:r>
      <w:r w:rsidR="00846726">
        <w:t xml:space="preserve">i </w:t>
      </w:r>
      <w:r>
        <w:t xml:space="preserve">profili di accesso associati ed eventualmente aggiorna il documento </w:t>
      </w:r>
      <w:r w:rsidR="00846726">
        <w:t>“</w:t>
      </w:r>
      <w:r w:rsidRPr="00E26A43">
        <w:rPr>
          <w:i/>
        </w:rPr>
        <w:t>Profili di accesso ai sistemi -Elenco ruoli</w:t>
      </w:r>
      <w:r w:rsidR="00846726">
        <w:t>”</w:t>
      </w:r>
      <w:r>
        <w:t>.</w:t>
      </w:r>
    </w:p>
    <w:p w14:paraId="2787A6B6" w14:textId="2A10637F" w:rsidR="004E61BC" w:rsidRDefault="004E61BC" w:rsidP="00541945"/>
    <w:p w14:paraId="28B5FA49" w14:textId="699D8095" w:rsidR="00E26A43" w:rsidRDefault="00E26A43" w:rsidP="00541945"/>
    <w:p w14:paraId="5A5AB2D6" w14:textId="77777777" w:rsidR="00E26A43" w:rsidRDefault="00E26A43" w:rsidP="00541945"/>
    <w:p w14:paraId="0FB7BA3A" w14:textId="77777777" w:rsidR="004E61BC" w:rsidRPr="0092460A" w:rsidRDefault="004E61BC" w:rsidP="004E61BC">
      <w:pPr>
        <w:rPr>
          <w:b/>
          <w:i/>
        </w:rPr>
      </w:pPr>
      <w:r w:rsidRPr="0092460A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97"/>
        <w:gridCol w:w="1171"/>
        <w:gridCol w:w="1169"/>
        <w:gridCol w:w="1169"/>
        <w:gridCol w:w="747"/>
        <w:gridCol w:w="945"/>
        <w:gridCol w:w="1278"/>
        <w:gridCol w:w="1051"/>
      </w:tblGrid>
      <w:tr w:rsidR="004E61BC" w:rsidRPr="0092460A" w14:paraId="4A07D945" w14:textId="77777777" w:rsidTr="00165F69">
        <w:trPr>
          <w:cantSplit/>
          <w:trHeight w:val="143"/>
          <w:tblHeader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1670047C" w14:textId="77777777" w:rsidR="004E61BC" w:rsidRPr="0092460A" w:rsidRDefault="004E61BC" w:rsidP="00E26A43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lastRenderedPageBreak/>
              <w:t xml:space="preserve">                     RUOLI ORGANIZZATIVI</w:t>
            </w:r>
          </w:p>
          <w:p w14:paraId="6268D27A" w14:textId="77777777" w:rsidR="004E61BC" w:rsidRPr="0092460A" w:rsidRDefault="004E61BC" w:rsidP="00E26A43">
            <w:pPr>
              <w:rPr>
                <w:rFonts w:cs="Arial"/>
                <w:b/>
                <w:color w:val="FFFFFF"/>
                <w:sz w:val="14"/>
              </w:rPr>
            </w:pPr>
          </w:p>
          <w:p w14:paraId="6A5F6C75" w14:textId="77777777" w:rsidR="004E61BC" w:rsidRPr="0092460A" w:rsidRDefault="004E61BC" w:rsidP="00E26A43">
            <w:pPr>
              <w:rPr>
                <w:rFonts w:cs="Arial"/>
                <w:b/>
                <w:color w:val="FFFFFF"/>
                <w:sz w:val="14"/>
              </w:rPr>
            </w:pPr>
            <w:r w:rsidRPr="0092460A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9D0B20C" w14:textId="77777777" w:rsidR="004E61BC" w:rsidRPr="0092460A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064B65A2" w14:textId="77777777" w:rsidR="004E61BC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della Sicurezza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586A137" w14:textId="77777777" w:rsidR="004E61BC" w:rsidRPr="0092460A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Operatore Help Desk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8E378A5" w14:textId="77777777" w:rsidR="004E61BC" w:rsidRPr="0092460A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degli Utenti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9983E96" w14:textId="77777777" w:rsidR="004E61BC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del Sistema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0A5E8DE" w14:textId="77777777" w:rsidR="004E61BC" w:rsidRPr="0092460A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</w:t>
            </w:r>
            <w:r w:rsidRPr="0055432D">
              <w:rPr>
                <w:rFonts w:cs="Arial"/>
                <w:b/>
                <w:color w:val="FFFFFF"/>
                <w:sz w:val="14"/>
              </w:rPr>
              <w:t xml:space="preserve"> </w:t>
            </w:r>
            <w:r>
              <w:rPr>
                <w:rFonts w:cs="Arial"/>
                <w:b/>
                <w:color w:val="FFFFFF"/>
                <w:sz w:val="14"/>
              </w:rPr>
              <w:t>funzione archivistica</w:t>
            </w:r>
            <w:r w:rsidRPr="0055432D">
              <w:rPr>
                <w:rFonts w:cs="Arial"/>
                <w:b/>
                <w:color w:val="FFFFFF"/>
                <w:sz w:val="14"/>
              </w:rPr>
              <w:t xml:space="preserve"> di conservazione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7E36789" w14:textId="77777777" w:rsidR="004E61BC" w:rsidRPr="0055432D" w:rsidRDefault="004E61BC" w:rsidP="00E26A43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Gestore Esterno (Capofila)</w:t>
            </w:r>
          </w:p>
        </w:tc>
      </w:tr>
      <w:tr w:rsidR="004E61BC" w:rsidRPr="0092460A" w14:paraId="11BC0772" w14:textId="77777777" w:rsidTr="00165F69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2A27187D" w14:textId="721CB7E2" w:rsidR="004E61BC" w:rsidRPr="0092460A" w:rsidRDefault="00DF7A69" w:rsidP="00E26A43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M</w:t>
            </w:r>
            <w:r w:rsidR="00165F69" w:rsidRPr="00165F69">
              <w:rPr>
                <w:rFonts w:eastAsia="Calibri"/>
                <w:sz w:val="14"/>
                <w:szCs w:val="24"/>
              </w:rPr>
              <w:t xml:space="preserve">onitoraggio </w:t>
            </w:r>
            <w:r>
              <w:rPr>
                <w:rFonts w:eastAsia="Calibri"/>
                <w:sz w:val="14"/>
                <w:szCs w:val="24"/>
              </w:rPr>
              <w:t>periodico de</w:t>
            </w:r>
            <w:r w:rsidR="00165F69" w:rsidRPr="00165F69">
              <w:rPr>
                <w:rFonts w:eastAsia="Calibri"/>
                <w:sz w:val="14"/>
                <w:szCs w:val="24"/>
              </w:rPr>
              <w:t>lle utenze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46E2" w14:textId="77777777" w:rsidR="004E61BC" w:rsidRPr="0092460A" w:rsidRDefault="004E61BC" w:rsidP="00E26A43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0CEB" w14:textId="51C5F50B" w:rsidR="004E61BC" w:rsidRDefault="004E61BC" w:rsidP="00E26A43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4B6C" w14:textId="13259DCE" w:rsidR="004E61BC" w:rsidRPr="0092460A" w:rsidRDefault="00846726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1C9F" w14:textId="3BB8B6E7" w:rsidR="004E61BC" w:rsidRPr="0092460A" w:rsidRDefault="00DF7A69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497" w14:textId="3EC41D5B" w:rsidR="00846726" w:rsidRPr="0092460A" w:rsidRDefault="00846726" w:rsidP="00846726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BA81" w14:textId="69CDC528" w:rsidR="004E61BC" w:rsidRPr="0092460A" w:rsidRDefault="00165F69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C2CC" w14:textId="148D90B4" w:rsidR="004E61BC" w:rsidRPr="0092460A" w:rsidRDefault="004E61BC" w:rsidP="00E26A43">
            <w:pPr>
              <w:jc w:val="center"/>
              <w:rPr>
                <w:sz w:val="14"/>
              </w:rPr>
            </w:pPr>
          </w:p>
        </w:tc>
      </w:tr>
      <w:tr w:rsidR="004E61BC" w:rsidRPr="0092460A" w14:paraId="1DC438BE" w14:textId="77777777" w:rsidTr="00165F69">
        <w:trPr>
          <w:cantSplit/>
          <w:trHeight w:val="368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7576534A" w14:textId="1F82E645" w:rsidR="004E61BC" w:rsidRPr="0092460A" w:rsidRDefault="00DF7A69" w:rsidP="00E26A43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M</w:t>
            </w:r>
            <w:r w:rsidRPr="00165F69">
              <w:rPr>
                <w:rFonts w:eastAsia="Calibri"/>
                <w:sz w:val="14"/>
                <w:szCs w:val="24"/>
              </w:rPr>
              <w:t xml:space="preserve">onitoraggio </w:t>
            </w:r>
            <w:r>
              <w:rPr>
                <w:rFonts w:eastAsia="Calibri"/>
                <w:sz w:val="14"/>
                <w:szCs w:val="24"/>
              </w:rPr>
              <w:t>periodico de</w:t>
            </w:r>
            <w:r w:rsidR="00165F69" w:rsidRPr="00165F69">
              <w:rPr>
                <w:rFonts w:eastAsia="Calibri"/>
                <w:sz w:val="14"/>
                <w:szCs w:val="24"/>
              </w:rPr>
              <w:t>i ruoli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2489" w14:textId="77777777" w:rsidR="004E61BC" w:rsidRPr="0092460A" w:rsidRDefault="004E61BC" w:rsidP="00E26A43">
            <w:pPr>
              <w:jc w:val="center"/>
              <w:rPr>
                <w:sz w:val="1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6FEB" w14:textId="307D7CBF" w:rsidR="004E61BC" w:rsidRDefault="004E61BC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  <w:r w:rsidR="00DF7A69">
              <w:rPr>
                <w:sz w:val="14"/>
              </w:rPr>
              <w:t>,A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3D2C" w14:textId="1244BF18" w:rsidR="004E61BC" w:rsidRPr="0092460A" w:rsidRDefault="004E61BC" w:rsidP="00E26A43">
            <w:pPr>
              <w:jc w:val="center"/>
              <w:rPr>
                <w:sz w:val="1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A0AC" w14:textId="77777777" w:rsidR="004E61BC" w:rsidRPr="0092460A" w:rsidRDefault="004E61BC" w:rsidP="00E26A43">
            <w:pPr>
              <w:jc w:val="center"/>
              <w:rPr>
                <w:sz w:val="14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983D" w14:textId="0A571C28" w:rsidR="004E61BC" w:rsidRPr="00086BDD" w:rsidRDefault="00165F69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2704" w14:textId="4B65860C" w:rsidR="004E61BC" w:rsidRPr="0092460A" w:rsidRDefault="00165F69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898A" w14:textId="77777777" w:rsidR="004E61BC" w:rsidRPr="0092460A" w:rsidRDefault="004E61BC" w:rsidP="00E26A43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</w:tbl>
    <w:p w14:paraId="010CC3F8" w14:textId="77777777" w:rsidR="004E61BC" w:rsidRPr="0092460A" w:rsidRDefault="004E61BC" w:rsidP="004E61BC">
      <w:pPr>
        <w:rPr>
          <w:b/>
          <w:i/>
        </w:rPr>
      </w:pPr>
    </w:p>
    <w:p w14:paraId="61C6A0A3" w14:textId="77777777" w:rsidR="004E61BC" w:rsidRPr="0092460A" w:rsidRDefault="004E61BC" w:rsidP="004E61BC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R, Responsabile: </w:t>
      </w:r>
      <w:r w:rsidRPr="0092460A">
        <w:rPr>
          <w:bCs/>
          <w:sz w:val="16"/>
          <w:szCs w:val="18"/>
        </w:rPr>
        <w:t>è responsabile dei risultati dell’attività o ha un ruolo di approvatore</w:t>
      </w:r>
    </w:p>
    <w:p w14:paraId="1C0D791E" w14:textId="77777777" w:rsidR="004E61BC" w:rsidRPr="0092460A" w:rsidRDefault="004E61BC" w:rsidP="004E61BC">
      <w:pPr>
        <w:widowControl w:val="0"/>
        <w:numPr>
          <w:ilvl w:val="0"/>
          <w:numId w:val="2"/>
        </w:numPr>
        <w:rPr>
          <w:b/>
          <w:bCs/>
          <w:sz w:val="16"/>
          <w:szCs w:val="18"/>
        </w:rPr>
      </w:pPr>
      <w:r w:rsidRPr="0092460A">
        <w:rPr>
          <w:b/>
          <w:bCs/>
          <w:sz w:val="16"/>
          <w:szCs w:val="18"/>
        </w:rPr>
        <w:t xml:space="preserve">A, Attuatore: </w:t>
      </w:r>
      <w:r w:rsidRPr="0092460A">
        <w:rPr>
          <w:bCs/>
          <w:sz w:val="16"/>
          <w:szCs w:val="18"/>
        </w:rPr>
        <w:t>ha il compito di svolgere una particolare attività</w:t>
      </w:r>
      <w:r w:rsidRPr="0092460A">
        <w:rPr>
          <w:b/>
          <w:bCs/>
          <w:sz w:val="16"/>
          <w:szCs w:val="18"/>
        </w:rPr>
        <w:t xml:space="preserve"> </w:t>
      </w:r>
    </w:p>
    <w:p w14:paraId="4BEC220E" w14:textId="77777777" w:rsidR="004E61BC" w:rsidRPr="0092460A" w:rsidRDefault="004E61BC" w:rsidP="004E61B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C, Coinvolto:</w:t>
      </w:r>
      <w:r w:rsidRPr="0092460A">
        <w:rPr>
          <w:sz w:val="16"/>
          <w:szCs w:val="18"/>
        </w:rPr>
        <w:t xml:space="preserve"> è coinvolto attivam</w:t>
      </w:r>
      <w:r>
        <w:rPr>
          <w:sz w:val="16"/>
          <w:szCs w:val="18"/>
        </w:rPr>
        <w:t>ente</w:t>
      </w:r>
      <w:r w:rsidRPr="0092460A">
        <w:rPr>
          <w:sz w:val="16"/>
          <w:szCs w:val="18"/>
        </w:rPr>
        <w:t xml:space="preserve"> nel processo indirizzando le azioni da compiere o le decisioni da prendere</w:t>
      </w:r>
    </w:p>
    <w:p w14:paraId="3CE348BB" w14:textId="77777777" w:rsidR="004E61BC" w:rsidRDefault="004E61BC" w:rsidP="004E61BC">
      <w:pPr>
        <w:widowControl w:val="0"/>
        <w:numPr>
          <w:ilvl w:val="0"/>
          <w:numId w:val="2"/>
        </w:numPr>
        <w:rPr>
          <w:sz w:val="16"/>
          <w:szCs w:val="18"/>
        </w:rPr>
      </w:pPr>
      <w:r w:rsidRPr="0092460A">
        <w:rPr>
          <w:b/>
          <w:bCs/>
          <w:sz w:val="16"/>
          <w:szCs w:val="18"/>
        </w:rPr>
        <w:t>I, Informato</w:t>
      </w:r>
      <w:r w:rsidRPr="0092460A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16E911F4" w14:textId="77777777" w:rsidR="004E61BC" w:rsidRDefault="004E61BC" w:rsidP="00541945"/>
    <w:p w14:paraId="793F4626" w14:textId="4F323FEC" w:rsidR="001E3849" w:rsidRDefault="001E3849" w:rsidP="00541945"/>
    <w:p w14:paraId="0781C1E1" w14:textId="0785630D" w:rsidR="001E3849" w:rsidRDefault="001E3849" w:rsidP="00541945"/>
    <w:p w14:paraId="2335A5BE" w14:textId="77777777" w:rsidR="001E3849" w:rsidRPr="00541945" w:rsidRDefault="001E3849" w:rsidP="00541945"/>
    <w:p w14:paraId="553A215C" w14:textId="77777777" w:rsidR="00494B0F" w:rsidRDefault="007B3D53" w:rsidP="008A4F94">
      <w:pPr>
        <w:pStyle w:val="Titolo1"/>
      </w:pPr>
      <w:r>
        <w:br w:type="page"/>
      </w:r>
      <w:bookmarkStart w:id="24" w:name="_Toc519517963"/>
      <w:r w:rsidR="00494B0F">
        <w:lastRenderedPageBreak/>
        <w:t>Appendice – Procedura di Autenticazione</w:t>
      </w:r>
      <w:bookmarkEnd w:id="24"/>
    </w:p>
    <w:p w14:paraId="321EA116" w14:textId="77777777" w:rsidR="00494B0F" w:rsidRPr="00883AA4" w:rsidRDefault="00961F6D" w:rsidP="00494B0F">
      <w:pPr>
        <w:rPr>
          <w:szCs w:val="20"/>
        </w:rPr>
      </w:pPr>
      <w:r>
        <w:rPr>
          <w:szCs w:val="20"/>
        </w:rPr>
        <w:t>L’</w:t>
      </w:r>
      <w:r w:rsidR="00494B0F" w:rsidRPr="00883AA4">
        <w:rPr>
          <w:szCs w:val="20"/>
        </w:rPr>
        <w:t xml:space="preserve"> accesso ad una applicazione da parte di un ut</w:t>
      </w:r>
      <w:r w:rsidR="0047676D">
        <w:rPr>
          <w:szCs w:val="20"/>
        </w:rPr>
        <w:t>ente</w:t>
      </w:r>
      <w:r w:rsidR="00494B0F" w:rsidRPr="00883AA4">
        <w:rPr>
          <w:szCs w:val="20"/>
        </w:rPr>
        <w:t xml:space="preserve"> si svolge secondo </w:t>
      </w:r>
      <w:r>
        <w:rPr>
          <w:szCs w:val="20"/>
        </w:rPr>
        <w:t>la procedura segu</w:t>
      </w:r>
      <w:r w:rsidR="0047676D">
        <w:rPr>
          <w:szCs w:val="20"/>
        </w:rPr>
        <w:t>ente</w:t>
      </w:r>
      <w:r w:rsidR="00494B0F" w:rsidRPr="00883AA4">
        <w:rPr>
          <w:szCs w:val="20"/>
        </w:rPr>
        <w:t>:</w:t>
      </w:r>
    </w:p>
    <w:p w14:paraId="5C169A96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specifica lo URL dell’applicazione, che effettua una chiamata al modulo SIAM</w:t>
      </w:r>
    </w:p>
    <w:p w14:paraId="6A356546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poiché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non ha </w:t>
      </w:r>
      <w:r w:rsidR="00961F6D">
        <w:rPr>
          <w:sz w:val="20"/>
          <w:szCs w:val="20"/>
          <w:lang w:eastAsia="en-US"/>
        </w:rPr>
        <w:t xml:space="preserve">ancora </w:t>
      </w:r>
      <w:r w:rsidRPr="00883AA4">
        <w:rPr>
          <w:sz w:val="20"/>
          <w:szCs w:val="20"/>
          <w:lang w:eastAsia="en-US"/>
        </w:rPr>
        <w:t>una sessione</w:t>
      </w:r>
      <w:r w:rsidR="00961F6D">
        <w:rPr>
          <w:sz w:val="20"/>
          <w:szCs w:val="20"/>
          <w:lang w:eastAsia="en-US"/>
        </w:rPr>
        <w:t xml:space="preserve"> aperta</w:t>
      </w:r>
      <w:r w:rsidRPr="00883AA4">
        <w:rPr>
          <w:sz w:val="20"/>
          <w:szCs w:val="20"/>
          <w:lang w:eastAsia="en-US"/>
        </w:rPr>
        <w:t xml:space="preserve"> nell’applicazione, SIAM richiede l’autenticazione dell’ut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</w:t>
      </w:r>
      <w:proofErr w:type="spellStart"/>
      <w:r w:rsidRPr="00883AA4">
        <w:rPr>
          <w:sz w:val="20"/>
          <w:szCs w:val="20"/>
          <w:lang w:eastAsia="en-US"/>
        </w:rPr>
        <w:t>all’IdP</w:t>
      </w:r>
      <w:proofErr w:type="spellEnd"/>
    </w:p>
    <w:p w14:paraId="1D7B2724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poiché per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non è ancora definita una sessione </w:t>
      </w:r>
      <w:proofErr w:type="spellStart"/>
      <w:r w:rsidRPr="00883AA4">
        <w:rPr>
          <w:sz w:val="20"/>
          <w:szCs w:val="20"/>
          <w:lang w:eastAsia="en-US"/>
        </w:rPr>
        <w:t>nell’IdP</w:t>
      </w:r>
      <w:proofErr w:type="spellEnd"/>
      <w:r w:rsidRPr="00883AA4">
        <w:rPr>
          <w:sz w:val="20"/>
          <w:szCs w:val="20"/>
          <w:lang w:eastAsia="en-US"/>
        </w:rPr>
        <w:t xml:space="preserve">, </w:t>
      </w:r>
      <w:proofErr w:type="spellStart"/>
      <w:r w:rsidRPr="00883AA4">
        <w:rPr>
          <w:sz w:val="20"/>
          <w:szCs w:val="20"/>
          <w:lang w:eastAsia="en-US"/>
        </w:rPr>
        <w:t>l’IdP</w:t>
      </w:r>
      <w:proofErr w:type="spellEnd"/>
      <w:r w:rsidRPr="00883AA4">
        <w:rPr>
          <w:sz w:val="20"/>
          <w:szCs w:val="20"/>
          <w:lang w:eastAsia="en-US"/>
        </w:rPr>
        <w:t xml:space="preserve"> presenta la pagina di login con cui richiede all’ut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di fornire userid e password</w:t>
      </w:r>
    </w:p>
    <w:p w14:paraId="18995B75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fornisce userid e password </w:t>
      </w:r>
      <w:proofErr w:type="spellStart"/>
      <w:r w:rsidRPr="00883AA4">
        <w:rPr>
          <w:sz w:val="20"/>
          <w:szCs w:val="20"/>
          <w:lang w:eastAsia="en-US"/>
        </w:rPr>
        <w:t>all’IdP</w:t>
      </w:r>
      <w:proofErr w:type="spellEnd"/>
    </w:p>
    <w:p w14:paraId="4E566701" w14:textId="77777777" w:rsidR="00494B0F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proofErr w:type="spellStart"/>
      <w:r w:rsidRPr="00883AA4">
        <w:rPr>
          <w:sz w:val="20"/>
          <w:szCs w:val="20"/>
          <w:lang w:eastAsia="en-US"/>
        </w:rPr>
        <w:t>l’IdP</w:t>
      </w:r>
      <w:proofErr w:type="spellEnd"/>
      <w:r w:rsidRPr="00883AA4">
        <w:rPr>
          <w:sz w:val="20"/>
          <w:szCs w:val="20"/>
          <w:lang w:eastAsia="en-US"/>
        </w:rPr>
        <w:t xml:space="preserve"> valida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e la password nel Data Base che gli è associato</w:t>
      </w:r>
      <w:r>
        <w:rPr>
          <w:sz w:val="20"/>
          <w:szCs w:val="20"/>
          <w:lang w:eastAsia="en-US"/>
        </w:rPr>
        <w:t xml:space="preserve"> </w:t>
      </w:r>
      <w:r w:rsidRPr="00883AA4">
        <w:rPr>
          <w:sz w:val="20"/>
          <w:szCs w:val="20"/>
          <w:lang w:eastAsia="en-US"/>
        </w:rPr>
        <w:t xml:space="preserve">(SIAM nel caso </w:t>
      </w:r>
      <w:proofErr w:type="spellStart"/>
      <w:r w:rsidRPr="00883AA4">
        <w:rPr>
          <w:sz w:val="20"/>
          <w:szCs w:val="20"/>
          <w:lang w:eastAsia="en-US"/>
        </w:rPr>
        <w:t>dell’IdP</w:t>
      </w:r>
      <w:proofErr w:type="spellEnd"/>
      <w:r w:rsidRPr="00883AA4">
        <w:rPr>
          <w:sz w:val="20"/>
          <w:szCs w:val="20"/>
          <w:lang w:eastAsia="en-US"/>
        </w:rPr>
        <w:t xml:space="preserve"> di </w:t>
      </w:r>
      <w:proofErr w:type="spellStart"/>
      <w:r w:rsidRPr="00883AA4">
        <w:rPr>
          <w:sz w:val="20"/>
          <w:szCs w:val="20"/>
          <w:lang w:eastAsia="en-US"/>
        </w:rPr>
        <w:t>ParER</w:t>
      </w:r>
      <w:proofErr w:type="spellEnd"/>
      <w:r w:rsidRPr="00883AA4">
        <w:rPr>
          <w:sz w:val="20"/>
          <w:szCs w:val="20"/>
          <w:lang w:eastAsia="en-US"/>
        </w:rPr>
        <w:t xml:space="preserve">, LDAP o altri sistemi nel caso di </w:t>
      </w:r>
      <w:proofErr w:type="spellStart"/>
      <w:r w:rsidRPr="00883AA4">
        <w:rPr>
          <w:sz w:val="20"/>
          <w:szCs w:val="20"/>
          <w:lang w:eastAsia="en-US"/>
        </w:rPr>
        <w:t>IdP</w:t>
      </w:r>
      <w:proofErr w:type="spellEnd"/>
      <w:r w:rsidRPr="00883AA4">
        <w:rPr>
          <w:sz w:val="20"/>
          <w:szCs w:val="20"/>
          <w:lang w:eastAsia="en-US"/>
        </w:rPr>
        <w:t xml:space="preserve"> </w:t>
      </w:r>
      <w:r w:rsidR="00961F6D">
        <w:rPr>
          <w:sz w:val="20"/>
          <w:szCs w:val="20"/>
          <w:lang w:eastAsia="en-US"/>
        </w:rPr>
        <w:t>federati</w:t>
      </w:r>
      <w:r w:rsidRPr="00883AA4">
        <w:rPr>
          <w:sz w:val="20"/>
          <w:szCs w:val="20"/>
          <w:lang w:eastAsia="en-US"/>
        </w:rPr>
        <w:t>), verificando che lo user</w:t>
      </w:r>
      <w:r w:rsidR="0056517D">
        <w:rPr>
          <w:sz w:val="20"/>
          <w:szCs w:val="20"/>
          <w:lang w:eastAsia="en-US"/>
        </w:rPr>
        <w:t>-</w:t>
      </w:r>
      <w:r w:rsidRPr="00883AA4">
        <w:rPr>
          <w:sz w:val="20"/>
          <w:szCs w:val="20"/>
          <w:lang w:eastAsia="en-US"/>
        </w:rPr>
        <w:t>id sia definito e che la password sia corretta e ancora valida;</w:t>
      </w:r>
      <w:r>
        <w:rPr>
          <w:sz w:val="20"/>
          <w:szCs w:val="20"/>
          <w:lang w:eastAsia="en-US"/>
        </w:rPr>
        <w:t xml:space="preserve"> </w:t>
      </w:r>
      <w:r w:rsidRPr="00883AA4">
        <w:rPr>
          <w:sz w:val="20"/>
          <w:szCs w:val="20"/>
          <w:lang w:eastAsia="en-US"/>
        </w:rPr>
        <w:t xml:space="preserve">se le verifiche falliscono, </w:t>
      </w:r>
      <w:proofErr w:type="spellStart"/>
      <w:r w:rsidRPr="00883AA4">
        <w:rPr>
          <w:sz w:val="20"/>
          <w:szCs w:val="20"/>
          <w:lang w:eastAsia="en-US"/>
        </w:rPr>
        <w:t>l’IdP</w:t>
      </w:r>
      <w:proofErr w:type="spellEnd"/>
      <w:r w:rsidRPr="00883AA4">
        <w:rPr>
          <w:sz w:val="20"/>
          <w:szCs w:val="20"/>
          <w:lang w:eastAsia="en-US"/>
        </w:rPr>
        <w:t xml:space="preserve"> segnala l’errore ed il processo è terminato (nel caso in cui la password sia scaduta, </w:t>
      </w:r>
      <w:proofErr w:type="spellStart"/>
      <w:r w:rsidRPr="00883AA4">
        <w:rPr>
          <w:sz w:val="20"/>
          <w:szCs w:val="20"/>
          <w:lang w:eastAsia="en-US"/>
        </w:rPr>
        <w:t>l’IdP</w:t>
      </w:r>
      <w:proofErr w:type="spellEnd"/>
      <w:r w:rsidRPr="00883AA4">
        <w:rPr>
          <w:sz w:val="20"/>
          <w:szCs w:val="20"/>
          <w:lang w:eastAsia="en-US"/>
        </w:rPr>
        <w:t xml:space="preserve"> richiede all’ut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nominativo</w:t>
      </w:r>
      <w:r w:rsidRPr="00883AA4">
        <w:rPr>
          <w:sz w:val="20"/>
          <w:szCs w:val="20"/>
          <w:lang w:eastAsia="en-US"/>
        </w:rPr>
        <w:t xml:space="preserve"> di modificarla e, dopo la modifica, il processo riprende dal punto preced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; la richiesta non viene effettuata per </w:t>
      </w:r>
      <w:r w:rsidR="00BA0C4A">
        <w:rPr>
          <w:sz w:val="20"/>
          <w:szCs w:val="20"/>
          <w:lang w:eastAsia="en-US"/>
        </w:rPr>
        <w:t>gli automi</w:t>
      </w:r>
      <w:r>
        <w:rPr>
          <w:sz w:val="20"/>
          <w:szCs w:val="20"/>
          <w:lang w:eastAsia="en-US"/>
        </w:rPr>
        <w:t xml:space="preserve"> versator</w:t>
      </w:r>
      <w:r w:rsidR="00BA0C4A">
        <w:rPr>
          <w:sz w:val="20"/>
          <w:szCs w:val="20"/>
          <w:lang w:eastAsia="en-US"/>
        </w:rPr>
        <w:t>i</w:t>
      </w:r>
      <w:r w:rsidRPr="00883AA4">
        <w:rPr>
          <w:sz w:val="20"/>
          <w:szCs w:val="20"/>
          <w:lang w:eastAsia="en-US"/>
        </w:rPr>
        <w:t>)</w:t>
      </w:r>
    </w:p>
    <w:p w14:paraId="63BA607C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richiesta di cambio password dell’ut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nominativo è effettuata automaticam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</w:t>
      </w:r>
      <w:proofErr w:type="spellStart"/>
      <w:r>
        <w:rPr>
          <w:sz w:val="20"/>
          <w:szCs w:val="20"/>
          <w:lang w:eastAsia="en-US"/>
        </w:rPr>
        <w:t>dall’IdP</w:t>
      </w:r>
      <w:proofErr w:type="spellEnd"/>
      <w:r>
        <w:rPr>
          <w:sz w:val="20"/>
          <w:szCs w:val="20"/>
          <w:lang w:eastAsia="en-US"/>
        </w:rPr>
        <w:t xml:space="preserve"> al momento del primo accesso al sistema da parte di un nuovo user</w:t>
      </w:r>
      <w:r w:rsidR="0056517D">
        <w:rPr>
          <w:sz w:val="20"/>
          <w:szCs w:val="20"/>
          <w:lang w:eastAsia="en-US"/>
        </w:rPr>
        <w:t>-</w:t>
      </w:r>
      <w:r>
        <w:rPr>
          <w:sz w:val="20"/>
          <w:szCs w:val="20"/>
          <w:lang w:eastAsia="en-US"/>
        </w:rPr>
        <w:t>id; la richiesta non viene effettuata per 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versatore; l’eventuale cambio di password per 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versatore dev’essere effettuato da un 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</w:t>
      </w:r>
      <w:r w:rsidR="004E54C7">
        <w:rPr>
          <w:sz w:val="20"/>
          <w:szCs w:val="20"/>
          <w:lang w:eastAsia="en-US"/>
        </w:rPr>
        <w:t>Amministratore</w:t>
      </w:r>
      <w:r w:rsidR="00CE24F0">
        <w:rPr>
          <w:sz w:val="20"/>
          <w:szCs w:val="20"/>
          <w:lang w:eastAsia="en-US"/>
        </w:rPr>
        <w:t xml:space="preserve"> d</w:t>
      </w:r>
      <w:r w:rsidR="004E54C7">
        <w:rPr>
          <w:sz w:val="20"/>
          <w:szCs w:val="20"/>
          <w:lang w:eastAsia="en-US"/>
        </w:rPr>
        <w:t>el modulo SIAM</w:t>
      </w:r>
    </w:p>
    <w:p w14:paraId="00146E0F" w14:textId="77777777" w:rsidR="00494B0F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proofErr w:type="spellStart"/>
      <w:r w:rsidRPr="00883AA4">
        <w:rPr>
          <w:sz w:val="20"/>
          <w:szCs w:val="20"/>
          <w:lang w:eastAsia="en-US"/>
        </w:rPr>
        <w:t>l’IdP</w:t>
      </w:r>
      <w:proofErr w:type="spellEnd"/>
      <w:r w:rsidRPr="00883AA4">
        <w:rPr>
          <w:sz w:val="20"/>
          <w:szCs w:val="20"/>
          <w:lang w:eastAsia="en-US"/>
        </w:rPr>
        <w:t xml:space="preserve"> restituisce all’applicazione l’autenticazione dell’ut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(nel token SAML restituito si espongono gli attributi che definiscono il cognome, il nome, lo userid</w:t>
      </w:r>
      <w:r>
        <w:rPr>
          <w:sz w:val="20"/>
          <w:szCs w:val="20"/>
          <w:lang w:eastAsia="en-US"/>
        </w:rPr>
        <w:t xml:space="preserve"> e l’identificatore dell’ut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>)</w:t>
      </w:r>
    </w:p>
    <w:p w14:paraId="2ACEF657" w14:textId="77777777" w:rsidR="0056517D" w:rsidRPr="0056517D" w:rsidRDefault="0056517D" w:rsidP="0056517D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56517D">
        <w:rPr>
          <w:sz w:val="20"/>
          <w:szCs w:val="20"/>
          <w:lang w:eastAsia="en-US"/>
        </w:rPr>
        <w:t xml:space="preserve">Qualora l’utente sia configurato come limitato a specifici indirizzi IP, </w:t>
      </w:r>
      <w:r>
        <w:rPr>
          <w:sz w:val="20"/>
          <w:szCs w:val="20"/>
          <w:lang w:eastAsia="en-US"/>
        </w:rPr>
        <w:t>SIAM</w:t>
      </w:r>
      <w:r w:rsidRPr="0056517D">
        <w:rPr>
          <w:sz w:val="20"/>
          <w:szCs w:val="20"/>
          <w:lang w:eastAsia="en-US"/>
        </w:rPr>
        <w:t xml:space="preserve"> verifica che l’indirizzo di chiamata sia compreso tra quelli previsti.</w:t>
      </w:r>
    </w:p>
    <w:p w14:paraId="60CD269F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SIAM provvede a verificare che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sia abilitato all’applicazione corr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>; se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non è abilitato, l’applicazione segnala errore ed il processo termina</w:t>
      </w:r>
    </w:p>
    <w:p w14:paraId="394F8006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 xml:space="preserve">se l’applicazione richiede la scelta dell’organizzazione su cui operare, l’applicazione acquisisce dal Data Base di SIAM le abilitazioni </w:t>
      </w:r>
      <w:r>
        <w:rPr>
          <w:sz w:val="20"/>
          <w:szCs w:val="20"/>
          <w:lang w:eastAsia="en-US"/>
        </w:rPr>
        <w:t>dell’ut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alle organizzazioni, tra le quali 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 xml:space="preserve"> deve scegliere quella su cui operare</w:t>
      </w:r>
      <w:r w:rsidRPr="00883AA4">
        <w:rPr>
          <w:sz w:val="20"/>
          <w:szCs w:val="20"/>
          <w:lang w:eastAsia="en-US"/>
        </w:rPr>
        <w:t>; se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non ha abilitazioni ad alcuna organizzazione, l’applicazione segnala errore ed il processo termina</w:t>
      </w:r>
    </w:p>
    <w:p w14:paraId="39EF2CFD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l’applicazione richiede a SIAM (mediante servizio) la lista dei ruoli che profilano 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e delle autorizzazioni </w:t>
      </w:r>
      <w:r>
        <w:rPr>
          <w:sz w:val="20"/>
          <w:szCs w:val="20"/>
          <w:lang w:eastAsia="en-US"/>
        </w:rPr>
        <w:t xml:space="preserve">associate a quei </w:t>
      </w:r>
      <w:r w:rsidR="00961F6D">
        <w:rPr>
          <w:sz w:val="20"/>
          <w:szCs w:val="20"/>
          <w:lang w:eastAsia="en-US"/>
        </w:rPr>
        <w:t>ruoli</w:t>
      </w:r>
    </w:p>
    <w:p w14:paraId="279DB257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SIAM restituisce all’applicazione la lista dei ruoli / autorizzazioni che profilano l’ut</w:t>
      </w:r>
      <w:r w:rsidR="0047676D">
        <w:rPr>
          <w:sz w:val="20"/>
          <w:szCs w:val="20"/>
          <w:lang w:eastAsia="en-US"/>
        </w:rPr>
        <w:t>ente</w:t>
      </w:r>
    </w:p>
    <w:p w14:paraId="67CF7192" w14:textId="77777777" w:rsidR="00494B0F" w:rsidRPr="00883AA4" w:rsidRDefault="00494B0F" w:rsidP="00494B0F">
      <w:pPr>
        <w:pStyle w:val="Paragrafoelenco"/>
        <w:widowControl w:val="0"/>
        <w:numPr>
          <w:ilvl w:val="0"/>
          <w:numId w:val="12"/>
        </w:numPr>
        <w:ind w:hanging="795"/>
        <w:rPr>
          <w:szCs w:val="20"/>
        </w:rPr>
      </w:pPr>
      <w:r w:rsidRPr="00883AA4">
        <w:rPr>
          <w:szCs w:val="20"/>
        </w:rPr>
        <w:t>SIAM restituisce inoltre all’applicazione le news da comunicare sulla home page</w:t>
      </w:r>
    </w:p>
    <w:p w14:paraId="1C44D033" w14:textId="77777777" w:rsidR="00494B0F" w:rsidRPr="00883AA4" w:rsidRDefault="00494B0F" w:rsidP="00494B0F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883AA4">
        <w:rPr>
          <w:sz w:val="20"/>
          <w:szCs w:val="20"/>
          <w:lang w:eastAsia="en-US"/>
        </w:rPr>
        <w:t>l’applicazione restituisce all’ut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la home page dell’applicazione con le informazioni relative all’ut</w:t>
      </w:r>
      <w:r w:rsidR="0047676D">
        <w:rPr>
          <w:sz w:val="20"/>
          <w:szCs w:val="20"/>
          <w:lang w:eastAsia="en-US"/>
        </w:rPr>
        <w:t>ente</w:t>
      </w:r>
      <w:r w:rsidRPr="00883AA4">
        <w:rPr>
          <w:sz w:val="20"/>
          <w:szCs w:val="20"/>
          <w:lang w:eastAsia="en-US"/>
        </w:rPr>
        <w:t xml:space="preserve"> che ha fatto l’accesso, l’organizzazione scelta e le eventuali news e</w:t>
      </w:r>
      <w:r w:rsidR="00961F6D">
        <w:rPr>
          <w:sz w:val="20"/>
          <w:szCs w:val="20"/>
          <w:lang w:eastAsia="en-US"/>
        </w:rPr>
        <w:t>d</w:t>
      </w:r>
      <w:r w:rsidRPr="00883AA4">
        <w:rPr>
          <w:sz w:val="20"/>
          <w:szCs w:val="20"/>
          <w:lang w:eastAsia="en-US"/>
        </w:rPr>
        <w:t xml:space="preserve"> il menù dell’applicazione profilato in funzione delle autorizzazioni dell’ut</w:t>
      </w:r>
      <w:r w:rsidR="0047676D">
        <w:rPr>
          <w:sz w:val="20"/>
          <w:szCs w:val="20"/>
          <w:lang w:eastAsia="en-US"/>
        </w:rPr>
        <w:t>ente</w:t>
      </w:r>
      <w:r>
        <w:rPr>
          <w:sz w:val="20"/>
          <w:szCs w:val="20"/>
          <w:lang w:eastAsia="en-US"/>
        </w:rPr>
        <w:t>.</w:t>
      </w:r>
    </w:p>
    <w:p w14:paraId="16F3E60F" w14:textId="77777777" w:rsidR="00494B0F" w:rsidRDefault="00494B0F" w:rsidP="00494B0F"/>
    <w:p w14:paraId="25CD8366" w14:textId="77777777" w:rsidR="00887D06" w:rsidRDefault="00887D06" w:rsidP="00494B0F">
      <w:r>
        <w:br w:type="page"/>
      </w:r>
    </w:p>
    <w:p w14:paraId="5836B180" w14:textId="075EDE6D" w:rsidR="00887D06" w:rsidRPr="00887D06" w:rsidRDefault="00887D06" w:rsidP="00887D06">
      <w:pPr>
        <w:pStyle w:val="Titolo1"/>
        <w:rPr>
          <w:lang w:val="it-IT"/>
        </w:rPr>
      </w:pPr>
      <w:bookmarkStart w:id="25" w:name="_Toc519517964"/>
      <w:r>
        <w:lastRenderedPageBreak/>
        <w:t xml:space="preserve">Appendice – </w:t>
      </w:r>
      <w:r>
        <w:rPr>
          <w:lang w:val="it-IT"/>
        </w:rPr>
        <w:t xml:space="preserve">Regole di </w:t>
      </w:r>
      <w:r w:rsidR="0056517D">
        <w:rPr>
          <w:lang w:val="it-IT"/>
        </w:rPr>
        <w:t>Autenticazione</w:t>
      </w:r>
      <w:r w:rsidR="00FC20E1">
        <w:rPr>
          <w:lang w:val="it-IT"/>
        </w:rPr>
        <w:t xml:space="preserve"> e Linee guida per una password “sicura”</w:t>
      </w:r>
      <w:bookmarkEnd w:id="25"/>
    </w:p>
    <w:p w14:paraId="45446659" w14:textId="77777777" w:rsidR="00887D06" w:rsidRDefault="0022321B" w:rsidP="00494B0F">
      <w:pPr>
        <w:rPr>
          <w:szCs w:val="20"/>
        </w:rPr>
      </w:pPr>
      <w:r>
        <w:rPr>
          <w:szCs w:val="20"/>
        </w:rPr>
        <w:t xml:space="preserve">La password deve essere modificata al primo accesso dopo l’invio da parte dell’operatore di </w:t>
      </w:r>
      <w:proofErr w:type="spellStart"/>
      <w:r>
        <w:rPr>
          <w:szCs w:val="20"/>
        </w:rPr>
        <w:t>ParER</w:t>
      </w:r>
      <w:proofErr w:type="spellEnd"/>
      <w:r>
        <w:rPr>
          <w:szCs w:val="20"/>
        </w:rPr>
        <w:t xml:space="preserve"> o dell’ente capofila.</w:t>
      </w:r>
    </w:p>
    <w:p w14:paraId="6C173EEB" w14:textId="77777777" w:rsidR="0022321B" w:rsidRDefault="0022321B" w:rsidP="00494B0F">
      <w:pPr>
        <w:rPr>
          <w:szCs w:val="20"/>
        </w:rPr>
      </w:pPr>
      <w:r>
        <w:rPr>
          <w:szCs w:val="20"/>
        </w:rPr>
        <w:t>Inoltre deve essere modificata almeno ogni 90 giorni.</w:t>
      </w:r>
    </w:p>
    <w:p w14:paraId="52D5AE5D" w14:textId="77777777" w:rsidR="0022321B" w:rsidRDefault="0022321B" w:rsidP="00494B0F">
      <w:pPr>
        <w:rPr>
          <w:szCs w:val="20"/>
        </w:rPr>
      </w:pPr>
    </w:p>
    <w:p w14:paraId="6A8EFC53" w14:textId="77777777" w:rsidR="0022321B" w:rsidRDefault="0022321B" w:rsidP="00494B0F">
      <w:pPr>
        <w:rPr>
          <w:szCs w:val="20"/>
        </w:rPr>
      </w:pPr>
      <w:r>
        <w:rPr>
          <w:szCs w:val="20"/>
        </w:rPr>
        <w:t>Dal punto di vista del testo, la password deve:</w:t>
      </w:r>
    </w:p>
    <w:p w14:paraId="0A72F47E" w14:textId="77777777" w:rsidR="0022321B" w:rsidRPr="0022321B" w:rsidRDefault="0022321B" w:rsidP="0022321B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22321B">
        <w:rPr>
          <w:sz w:val="20"/>
          <w:szCs w:val="20"/>
          <w:lang w:eastAsia="en-US"/>
        </w:rPr>
        <w:t>essere lunga almeno 8 caratteri;</w:t>
      </w:r>
    </w:p>
    <w:p w14:paraId="771A2E4E" w14:textId="77777777" w:rsidR="0022321B" w:rsidRPr="0022321B" w:rsidRDefault="0022321B" w:rsidP="0022321B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22321B">
        <w:rPr>
          <w:sz w:val="20"/>
          <w:szCs w:val="20"/>
          <w:lang w:eastAsia="en-US"/>
        </w:rPr>
        <w:t>contenere almeno un numero;</w:t>
      </w:r>
    </w:p>
    <w:p w14:paraId="426F70CE" w14:textId="77777777" w:rsidR="0022321B" w:rsidRPr="0022321B" w:rsidRDefault="0022321B" w:rsidP="0022321B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22321B">
        <w:rPr>
          <w:sz w:val="20"/>
          <w:szCs w:val="20"/>
          <w:lang w:eastAsia="en-US"/>
        </w:rPr>
        <w:t xml:space="preserve">contenere almeno un carattere speciale (per </w:t>
      </w:r>
      <w:proofErr w:type="gramStart"/>
      <w:r w:rsidRPr="0022321B">
        <w:rPr>
          <w:sz w:val="20"/>
          <w:szCs w:val="20"/>
          <w:lang w:eastAsia="en-US"/>
        </w:rPr>
        <w:t>es. !</w:t>
      </w:r>
      <w:proofErr w:type="gramEnd"/>
      <w:r w:rsidRPr="0022321B">
        <w:rPr>
          <w:sz w:val="20"/>
          <w:szCs w:val="20"/>
          <w:lang w:eastAsia="en-US"/>
        </w:rPr>
        <w:t>, *, /, ?, #);</w:t>
      </w:r>
    </w:p>
    <w:p w14:paraId="48475C16" w14:textId="77777777" w:rsidR="0022321B" w:rsidRPr="0022321B" w:rsidRDefault="0022321B" w:rsidP="0022321B">
      <w:pPr>
        <w:pStyle w:val="Standard"/>
        <w:numPr>
          <w:ilvl w:val="0"/>
          <w:numId w:val="12"/>
        </w:numPr>
        <w:spacing w:line="276" w:lineRule="auto"/>
        <w:ind w:hanging="795"/>
        <w:rPr>
          <w:sz w:val="20"/>
          <w:szCs w:val="20"/>
          <w:lang w:eastAsia="en-US"/>
        </w:rPr>
      </w:pPr>
      <w:r w:rsidRPr="0022321B">
        <w:rPr>
          <w:sz w:val="20"/>
          <w:szCs w:val="20"/>
          <w:lang w:eastAsia="en-US"/>
        </w:rPr>
        <w:t xml:space="preserve">essere diversa dalle ultime </w:t>
      </w:r>
      <w:r>
        <w:rPr>
          <w:sz w:val="20"/>
          <w:szCs w:val="20"/>
          <w:lang w:eastAsia="en-US"/>
        </w:rPr>
        <w:t>cinque password utilizzate.</w:t>
      </w:r>
    </w:p>
    <w:p w14:paraId="74A49C3E" w14:textId="77777777" w:rsidR="0022321B" w:rsidRDefault="0022321B" w:rsidP="00494B0F"/>
    <w:p w14:paraId="6A0AF812" w14:textId="77777777" w:rsidR="0056517D" w:rsidRDefault="0056517D" w:rsidP="00494B0F">
      <w:r>
        <w:t>Qualora l’utente sia configurato come limitato a specifici indirizzi IP, viene verificato che l’indirizzo di chiamata sia compreso tra quelli previsti.</w:t>
      </w:r>
    </w:p>
    <w:p w14:paraId="41DBCCFD" w14:textId="77777777" w:rsidR="0056517D" w:rsidRDefault="0056517D" w:rsidP="00494B0F"/>
    <w:p w14:paraId="2853E8D1" w14:textId="77777777" w:rsidR="0022321B" w:rsidRDefault="0022321B" w:rsidP="00494B0F">
      <w:r>
        <w:t>Regole “di buon senso” da applicare nella creazione di una password</w:t>
      </w:r>
      <w:r w:rsidR="00D92C0D">
        <w:t>, suggerite all’utente, ma non validabili dal sistema</w:t>
      </w:r>
      <w:r>
        <w:t>:</w:t>
      </w:r>
    </w:p>
    <w:p w14:paraId="36176AC6" w14:textId="77777777" w:rsidR="0022321B" w:rsidRPr="0092460A" w:rsidRDefault="0022321B" w:rsidP="0022321B">
      <w:pPr>
        <w:pStyle w:val="Standard"/>
        <w:numPr>
          <w:ilvl w:val="0"/>
          <w:numId w:val="9"/>
        </w:numPr>
        <w:spacing w:line="276" w:lineRule="auto"/>
        <w:ind w:hanging="720"/>
        <w:rPr>
          <w:sz w:val="20"/>
          <w:szCs w:val="20"/>
          <w:lang w:eastAsia="en-US"/>
        </w:rPr>
      </w:pPr>
      <w:r w:rsidRPr="0092460A">
        <w:rPr>
          <w:sz w:val="20"/>
          <w:szCs w:val="20"/>
          <w:lang w:eastAsia="en-US"/>
        </w:rPr>
        <w:t>scegliere la password in modo che non sia collegata alla propria vita privata (per es. il nome o il cognome di familiari, la targa dell'auto</w:t>
      </w:r>
      <w:r>
        <w:rPr>
          <w:sz w:val="20"/>
          <w:szCs w:val="20"/>
          <w:lang w:eastAsia="en-US"/>
        </w:rPr>
        <w:t xml:space="preserve">, la data di nascita, la città </w:t>
      </w:r>
      <w:r w:rsidRPr="0092460A">
        <w:rPr>
          <w:sz w:val="20"/>
          <w:szCs w:val="20"/>
          <w:lang w:eastAsia="en-US"/>
        </w:rPr>
        <w:t>di residenza, ecc</w:t>
      </w:r>
      <w:r>
        <w:rPr>
          <w:sz w:val="20"/>
          <w:szCs w:val="20"/>
          <w:lang w:eastAsia="en-US"/>
        </w:rPr>
        <w:t>.</w:t>
      </w:r>
      <w:r w:rsidRPr="0092460A">
        <w:rPr>
          <w:sz w:val="20"/>
          <w:szCs w:val="20"/>
          <w:lang w:eastAsia="en-US"/>
        </w:rPr>
        <w:t>)</w:t>
      </w:r>
    </w:p>
    <w:p w14:paraId="3B680765" w14:textId="77777777" w:rsidR="0022321B" w:rsidRPr="0092460A" w:rsidRDefault="0022321B" w:rsidP="0022321B">
      <w:pPr>
        <w:pStyle w:val="Standard"/>
        <w:numPr>
          <w:ilvl w:val="0"/>
          <w:numId w:val="9"/>
        </w:numPr>
        <w:spacing w:line="276" w:lineRule="auto"/>
        <w:ind w:hanging="720"/>
        <w:rPr>
          <w:sz w:val="20"/>
          <w:szCs w:val="20"/>
          <w:lang w:eastAsia="en-US"/>
        </w:rPr>
      </w:pPr>
      <w:r w:rsidRPr="0092460A">
        <w:rPr>
          <w:sz w:val="20"/>
          <w:szCs w:val="20"/>
          <w:lang w:eastAsia="en-US"/>
        </w:rPr>
        <w:t>non scegliere come password parole comuni riportate in un vocabolario (facilm</w:t>
      </w:r>
      <w:r>
        <w:rPr>
          <w:sz w:val="20"/>
          <w:szCs w:val="20"/>
          <w:lang w:eastAsia="en-US"/>
        </w:rPr>
        <w:t>ente</w:t>
      </w:r>
      <w:r w:rsidRPr="0092460A">
        <w:rPr>
          <w:sz w:val="20"/>
          <w:szCs w:val="20"/>
          <w:lang w:eastAsia="en-US"/>
        </w:rPr>
        <w:t xml:space="preserve"> attaccabili da software di password cracking)</w:t>
      </w:r>
      <w:r>
        <w:rPr>
          <w:sz w:val="20"/>
          <w:szCs w:val="20"/>
          <w:lang w:eastAsia="en-US"/>
        </w:rPr>
        <w:t>.</w:t>
      </w:r>
    </w:p>
    <w:p w14:paraId="20F082E3" w14:textId="77777777" w:rsidR="0022321B" w:rsidRPr="000C02B6" w:rsidRDefault="0022321B" w:rsidP="0022321B">
      <w:pPr>
        <w:pStyle w:val="Standard"/>
        <w:numPr>
          <w:ilvl w:val="0"/>
          <w:numId w:val="9"/>
        </w:numPr>
        <w:spacing w:line="276" w:lineRule="auto"/>
        <w:ind w:hanging="720"/>
        <w:rPr>
          <w:sz w:val="20"/>
          <w:szCs w:val="20"/>
          <w:lang w:eastAsia="en-US"/>
        </w:rPr>
      </w:pPr>
      <w:r w:rsidRPr="000C02B6">
        <w:rPr>
          <w:sz w:val="20"/>
          <w:szCs w:val="20"/>
          <w:lang w:eastAsia="en-US"/>
        </w:rPr>
        <w:t>modificare la password anche prima della scadenza automatica di 90 giorni nel caso in cui si sospetti che qualcun altro ne sia venuto a conoscenza</w:t>
      </w:r>
    </w:p>
    <w:p w14:paraId="45DA0619" w14:textId="77777777" w:rsidR="0022321B" w:rsidRPr="00494B0F" w:rsidRDefault="0022321B" w:rsidP="00494B0F"/>
    <w:sectPr w:rsidR="0022321B" w:rsidRPr="00494B0F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2A34" w14:textId="77777777" w:rsidR="00F516A8" w:rsidRDefault="00F516A8" w:rsidP="00972ACD">
      <w:pPr>
        <w:spacing w:line="240" w:lineRule="auto"/>
      </w:pPr>
      <w:r>
        <w:separator/>
      </w:r>
    </w:p>
  </w:endnote>
  <w:endnote w:type="continuationSeparator" w:id="0">
    <w:p w14:paraId="7405B782" w14:textId="77777777" w:rsidR="00F516A8" w:rsidRDefault="00F516A8" w:rsidP="00972ACD">
      <w:pPr>
        <w:spacing w:line="240" w:lineRule="auto"/>
      </w:pPr>
      <w:r>
        <w:continuationSeparator/>
      </w:r>
    </w:p>
  </w:endnote>
  <w:endnote w:type="continuationNotice" w:id="1">
    <w:p w14:paraId="1D9EFB82" w14:textId="77777777" w:rsidR="00F516A8" w:rsidRDefault="00F516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35C6" w14:textId="093BF657" w:rsidR="008B3BD3" w:rsidRPr="0064341D" w:rsidRDefault="008B3BD3" w:rsidP="00291455">
    <w:pPr>
      <w:pStyle w:val="Pidipagina"/>
      <w:tabs>
        <w:tab w:val="left" w:pos="851"/>
      </w:tabs>
      <w:rPr>
        <w:rFonts w:ascii="Verdana" w:hAnsi="Verdana"/>
        <w:sz w:val="18"/>
        <w:szCs w:val="18"/>
        <w:lang w:val="it-IT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AE4999">
      <w:rPr>
        <w:rFonts w:ascii="Verdana" w:hAnsi="Verdana"/>
        <w:noProof/>
        <w:sz w:val="18"/>
        <w:szCs w:val="18"/>
      </w:rPr>
      <w:t>18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t>P</w:t>
    </w:r>
    <w:r w:rsidR="001341AF">
      <w:rPr>
        <w:rFonts w:ascii="Verdana" w:hAnsi="Verdana"/>
        <w:sz w:val="18"/>
        <w:lang w:val="it-IT"/>
      </w:rPr>
      <w:t>G1</w:t>
    </w:r>
    <w:r>
      <w:rPr>
        <w:rFonts w:ascii="Verdana" w:hAnsi="Verdana"/>
        <w:sz w:val="18"/>
      </w:rPr>
      <w:t>9</w:t>
    </w:r>
    <w:r w:rsidRPr="001A36E9">
      <w:rPr>
        <w:rFonts w:ascii="Verdana" w:hAnsi="Verdana"/>
        <w:sz w:val="18"/>
      </w:rPr>
      <w:t>_GestUtenze</w:t>
    </w:r>
    <w:r>
      <w:rPr>
        <w:rFonts w:ascii="Verdana" w:hAnsi="Verdana"/>
        <w:sz w:val="18"/>
      </w:rPr>
      <w:t xml:space="preserve"> </w:t>
    </w:r>
    <w:r>
      <w:rPr>
        <w:rFonts w:ascii="Verdana" w:hAnsi="Verdana"/>
        <w:sz w:val="18"/>
        <w:lang w:val="it-IT"/>
      </w:rPr>
      <w:t>v</w:t>
    </w:r>
    <w:r w:rsidR="00DF3BC8">
      <w:rPr>
        <w:rFonts w:ascii="Verdana" w:hAnsi="Verdana"/>
        <w:sz w:val="18"/>
        <w:lang w:val="it-IT"/>
      </w:rPr>
      <w:t>6</w:t>
    </w:r>
    <w:r>
      <w:rPr>
        <w:rFonts w:ascii="Verdana" w:hAnsi="Verdana"/>
        <w:sz w:val="18"/>
        <w:lang w:val="it-IT"/>
      </w:rPr>
      <w:t>.</w:t>
    </w:r>
    <w:r w:rsidR="00DF3BC8">
      <w:rPr>
        <w:rFonts w:ascii="Verdana" w:hAnsi="Verdana"/>
        <w:sz w:val="18"/>
        <w:lang w:val="it-IT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E2C7C" w14:textId="7669DD4E" w:rsidR="008B3BD3" w:rsidRPr="008114E4" w:rsidRDefault="008B3BD3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>
      <w:rPr>
        <w:rFonts w:ascii="Verdana" w:hAnsi="Verdana"/>
        <w:sz w:val="18"/>
      </w:rPr>
      <w:t>P</w:t>
    </w:r>
    <w:r w:rsidR="001341AF">
      <w:rPr>
        <w:rFonts w:ascii="Verdana" w:hAnsi="Verdana"/>
        <w:sz w:val="18"/>
        <w:lang w:val="it-IT"/>
      </w:rPr>
      <w:t>G1</w:t>
    </w:r>
    <w:r>
      <w:rPr>
        <w:rFonts w:ascii="Verdana" w:hAnsi="Verdana"/>
        <w:sz w:val="18"/>
      </w:rPr>
      <w:t>9</w:t>
    </w:r>
    <w:r w:rsidRPr="001A36E9">
      <w:rPr>
        <w:rFonts w:ascii="Verdana" w:hAnsi="Verdana"/>
        <w:sz w:val="18"/>
      </w:rPr>
      <w:t>_GestUtenze</w:t>
    </w:r>
    <w:r>
      <w:rPr>
        <w:rFonts w:ascii="Verdana" w:hAnsi="Verdana"/>
        <w:sz w:val="18"/>
      </w:rPr>
      <w:t xml:space="preserve"> v</w:t>
    </w:r>
    <w:r w:rsidR="00DF3BC8">
      <w:rPr>
        <w:rFonts w:ascii="Verdana" w:hAnsi="Verdana"/>
        <w:sz w:val="18"/>
        <w:lang w:val="it-IT"/>
      </w:rPr>
      <w:t>6</w:t>
    </w:r>
    <w:r>
      <w:rPr>
        <w:rFonts w:ascii="Verdana" w:hAnsi="Verdana"/>
        <w:sz w:val="18"/>
      </w:rPr>
      <w:t>.</w:t>
    </w:r>
    <w:r w:rsidR="00DF3BC8">
      <w:rPr>
        <w:rFonts w:ascii="Verdana" w:hAnsi="Verdana"/>
        <w:sz w:val="18"/>
        <w:lang w:val="it-IT"/>
      </w:rPr>
      <w:t>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AE4999">
      <w:rPr>
        <w:rFonts w:ascii="Verdana" w:hAnsi="Verdana"/>
        <w:noProof/>
        <w:sz w:val="18"/>
      </w:rPr>
      <w:t>17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89B4" w14:textId="77777777" w:rsidR="00F516A8" w:rsidRDefault="00F516A8" w:rsidP="00972ACD">
      <w:pPr>
        <w:spacing w:line="240" w:lineRule="auto"/>
      </w:pPr>
      <w:r>
        <w:separator/>
      </w:r>
    </w:p>
  </w:footnote>
  <w:footnote w:type="continuationSeparator" w:id="0">
    <w:p w14:paraId="7657CB60" w14:textId="77777777" w:rsidR="00F516A8" w:rsidRDefault="00F516A8" w:rsidP="00972ACD">
      <w:pPr>
        <w:spacing w:line="240" w:lineRule="auto"/>
      </w:pPr>
      <w:r>
        <w:continuationSeparator/>
      </w:r>
    </w:p>
  </w:footnote>
  <w:footnote w:type="continuationNotice" w:id="1">
    <w:p w14:paraId="3531AEA2" w14:textId="77777777" w:rsidR="00F516A8" w:rsidRDefault="00F516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F449E" w14:textId="49903021" w:rsidR="008B3BD3" w:rsidRPr="00117F0E" w:rsidRDefault="008B3BD3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val="it-IT" w:eastAsia="it-IT" w:bidi="ar-SA"/>
      </w:rPr>
      <w:drawing>
        <wp:inline distT="0" distB="0" distL="0" distR="0" wp14:anchorId="25FDAF95" wp14:editId="23713879">
          <wp:extent cx="1209675" cy="419100"/>
          <wp:effectExtent l="0" t="0" r="0" b="0"/>
          <wp:docPr id="5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E83564" w14:textId="77777777" w:rsidR="008B3BD3" w:rsidRPr="00117F0E" w:rsidRDefault="008B3BD3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5D54C" w14:textId="535B74CA" w:rsidR="008B3BD3" w:rsidRPr="00B90245" w:rsidRDefault="008B3BD3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val="it-IT" w:eastAsia="it-IT" w:bidi="ar-SA"/>
      </w:rPr>
      <w:drawing>
        <wp:inline distT="0" distB="0" distL="0" distR="0" wp14:anchorId="1045AACB" wp14:editId="564C9776">
          <wp:extent cx="1209675" cy="419100"/>
          <wp:effectExtent l="0" t="0" r="0" b="0"/>
          <wp:docPr id="6" name="Immagine 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049BFA" w14:textId="77777777" w:rsidR="008B3BD3" w:rsidRPr="00B90245" w:rsidRDefault="008B3BD3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7D63CC3"/>
    <w:multiLevelType w:val="hybridMultilevel"/>
    <w:tmpl w:val="8514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84E87"/>
    <w:multiLevelType w:val="hybridMultilevel"/>
    <w:tmpl w:val="89AE79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837118"/>
    <w:multiLevelType w:val="hybridMultilevel"/>
    <w:tmpl w:val="13807A66"/>
    <w:lvl w:ilvl="0" w:tplc="214241B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81E61"/>
    <w:multiLevelType w:val="hybridMultilevel"/>
    <w:tmpl w:val="1A766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104CF"/>
    <w:multiLevelType w:val="hybridMultilevel"/>
    <w:tmpl w:val="2D6017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4460A"/>
    <w:multiLevelType w:val="hybridMultilevel"/>
    <w:tmpl w:val="DA962B0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29258E6"/>
    <w:multiLevelType w:val="hybridMultilevel"/>
    <w:tmpl w:val="6B02C4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E13AE1"/>
    <w:multiLevelType w:val="hybridMultilevel"/>
    <w:tmpl w:val="D51A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90C0F"/>
    <w:multiLevelType w:val="hybridMultilevel"/>
    <w:tmpl w:val="86F62F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C48AF"/>
    <w:multiLevelType w:val="multilevel"/>
    <w:tmpl w:val="337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5147A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C710BAC"/>
    <w:multiLevelType w:val="hybridMultilevel"/>
    <w:tmpl w:val="D81E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B2EAA"/>
    <w:multiLevelType w:val="hybridMultilevel"/>
    <w:tmpl w:val="26EC7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808D1"/>
    <w:multiLevelType w:val="hybridMultilevel"/>
    <w:tmpl w:val="B0CE6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F2EAB"/>
    <w:multiLevelType w:val="hybridMultilevel"/>
    <w:tmpl w:val="42F2C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71BA1"/>
    <w:multiLevelType w:val="hybridMultilevel"/>
    <w:tmpl w:val="83B2CCD2"/>
    <w:lvl w:ilvl="0" w:tplc="0410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1043E0C"/>
    <w:multiLevelType w:val="hybridMultilevel"/>
    <w:tmpl w:val="BAC0C7D8"/>
    <w:lvl w:ilvl="0" w:tplc="5630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A7734"/>
    <w:multiLevelType w:val="hybridMultilevel"/>
    <w:tmpl w:val="D5B63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B0B4A"/>
    <w:multiLevelType w:val="multilevel"/>
    <w:tmpl w:val="7FB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B2001"/>
    <w:multiLevelType w:val="hybridMultilevel"/>
    <w:tmpl w:val="1BA040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482363"/>
    <w:multiLevelType w:val="hybridMultilevel"/>
    <w:tmpl w:val="9B3A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94B8D"/>
    <w:multiLevelType w:val="hybridMultilevel"/>
    <w:tmpl w:val="6EB81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E5D9A"/>
    <w:multiLevelType w:val="hybridMultilevel"/>
    <w:tmpl w:val="2B0A8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F5579"/>
    <w:multiLevelType w:val="hybridMultilevel"/>
    <w:tmpl w:val="A46EB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6621E"/>
    <w:multiLevelType w:val="hybridMultilevel"/>
    <w:tmpl w:val="B02E48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20"/>
  </w:num>
  <w:num w:numId="5">
    <w:abstractNumId w:val="16"/>
  </w:num>
  <w:num w:numId="6">
    <w:abstractNumId w:val="21"/>
  </w:num>
  <w:num w:numId="7">
    <w:abstractNumId w:val="31"/>
  </w:num>
  <w:num w:numId="8">
    <w:abstractNumId w:val="23"/>
  </w:num>
  <w:num w:numId="9">
    <w:abstractNumId w:val="32"/>
  </w:num>
  <w:num w:numId="10">
    <w:abstractNumId w:val="8"/>
  </w:num>
  <w:num w:numId="11">
    <w:abstractNumId w:val="15"/>
  </w:num>
  <w:num w:numId="12">
    <w:abstractNumId w:val="24"/>
  </w:num>
  <w:num w:numId="13">
    <w:abstractNumId w:val="26"/>
  </w:num>
  <w:num w:numId="14">
    <w:abstractNumId w:val="12"/>
  </w:num>
  <w:num w:numId="15">
    <w:abstractNumId w:val="22"/>
  </w:num>
  <w:num w:numId="16">
    <w:abstractNumId w:val="30"/>
  </w:num>
  <w:num w:numId="17">
    <w:abstractNumId w:val="17"/>
  </w:num>
  <w:num w:numId="18">
    <w:abstractNumId w:val="13"/>
  </w:num>
  <w:num w:numId="19">
    <w:abstractNumId w:val="33"/>
  </w:num>
  <w:num w:numId="20">
    <w:abstractNumId w:val="9"/>
  </w:num>
  <w:num w:numId="21">
    <w:abstractNumId w:val="25"/>
  </w:num>
  <w:num w:numId="22">
    <w:abstractNumId w:val="11"/>
  </w:num>
  <w:num w:numId="23">
    <w:abstractNumId w:val="28"/>
  </w:num>
  <w:num w:numId="24">
    <w:abstractNumId w:val="18"/>
  </w:num>
  <w:num w:numId="25">
    <w:abstractNumId w:val="27"/>
  </w:num>
  <w:num w:numId="2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4306"/>
    <w:rsid w:val="00004A92"/>
    <w:rsid w:val="0000545A"/>
    <w:rsid w:val="000064E0"/>
    <w:rsid w:val="00010403"/>
    <w:rsid w:val="00014C22"/>
    <w:rsid w:val="00015890"/>
    <w:rsid w:val="0002122A"/>
    <w:rsid w:val="00024BE1"/>
    <w:rsid w:val="00026977"/>
    <w:rsid w:val="00032AED"/>
    <w:rsid w:val="00032BE5"/>
    <w:rsid w:val="00032E7B"/>
    <w:rsid w:val="000359F1"/>
    <w:rsid w:val="00037951"/>
    <w:rsid w:val="00041939"/>
    <w:rsid w:val="000469D4"/>
    <w:rsid w:val="00046E8B"/>
    <w:rsid w:val="00050F5F"/>
    <w:rsid w:val="000511B5"/>
    <w:rsid w:val="00052292"/>
    <w:rsid w:val="000526C1"/>
    <w:rsid w:val="000545E6"/>
    <w:rsid w:val="00054613"/>
    <w:rsid w:val="00055290"/>
    <w:rsid w:val="00055D60"/>
    <w:rsid w:val="00064349"/>
    <w:rsid w:val="00064F33"/>
    <w:rsid w:val="000728FA"/>
    <w:rsid w:val="00074E98"/>
    <w:rsid w:val="0007659E"/>
    <w:rsid w:val="00077986"/>
    <w:rsid w:val="00080B7F"/>
    <w:rsid w:val="00083003"/>
    <w:rsid w:val="00083831"/>
    <w:rsid w:val="00083EE4"/>
    <w:rsid w:val="0008478B"/>
    <w:rsid w:val="00086928"/>
    <w:rsid w:val="00086B57"/>
    <w:rsid w:val="00086BDD"/>
    <w:rsid w:val="00090772"/>
    <w:rsid w:val="00090A36"/>
    <w:rsid w:val="000920A4"/>
    <w:rsid w:val="000947DE"/>
    <w:rsid w:val="00094B9B"/>
    <w:rsid w:val="000961CD"/>
    <w:rsid w:val="000970D7"/>
    <w:rsid w:val="00097462"/>
    <w:rsid w:val="000A19A0"/>
    <w:rsid w:val="000A2B6D"/>
    <w:rsid w:val="000A54FC"/>
    <w:rsid w:val="000A568A"/>
    <w:rsid w:val="000A6111"/>
    <w:rsid w:val="000B0563"/>
    <w:rsid w:val="000B0D21"/>
    <w:rsid w:val="000B2ADC"/>
    <w:rsid w:val="000B39B0"/>
    <w:rsid w:val="000B536E"/>
    <w:rsid w:val="000C02B6"/>
    <w:rsid w:val="000C0A5B"/>
    <w:rsid w:val="000C0B89"/>
    <w:rsid w:val="000C13C3"/>
    <w:rsid w:val="000C1C7F"/>
    <w:rsid w:val="000C39AC"/>
    <w:rsid w:val="000C42DE"/>
    <w:rsid w:val="000D0ACD"/>
    <w:rsid w:val="000D58C3"/>
    <w:rsid w:val="000D695A"/>
    <w:rsid w:val="000D7C31"/>
    <w:rsid w:val="000E1353"/>
    <w:rsid w:val="000E3A2C"/>
    <w:rsid w:val="000E4636"/>
    <w:rsid w:val="000E4B17"/>
    <w:rsid w:val="000E4E51"/>
    <w:rsid w:val="000E4ED6"/>
    <w:rsid w:val="000E635A"/>
    <w:rsid w:val="000E63F4"/>
    <w:rsid w:val="000E64D6"/>
    <w:rsid w:val="000E68F5"/>
    <w:rsid w:val="000F0790"/>
    <w:rsid w:val="000F4943"/>
    <w:rsid w:val="00100CF1"/>
    <w:rsid w:val="001040DF"/>
    <w:rsid w:val="00104860"/>
    <w:rsid w:val="00107111"/>
    <w:rsid w:val="001074EB"/>
    <w:rsid w:val="00110519"/>
    <w:rsid w:val="001110C5"/>
    <w:rsid w:val="00115C04"/>
    <w:rsid w:val="0011675C"/>
    <w:rsid w:val="00116EA8"/>
    <w:rsid w:val="00117F0E"/>
    <w:rsid w:val="00120A10"/>
    <w:rsid w:val="001219C2"/>
    <w:rsid w:val="00122EDE"/>
    <w:rsid w:val="00123B1D"/>
    <w:rsid w:val="001250D8"/>
    <w:rsid w:val="00126F97"/>
    <w:rsid w:val="00127AD3"/>
    <w:rsid w:val="00131090"/>
    <w:rsid w:val="00131AF3"/>
    <w:rsid w:val="001327C6"/>
    <w:rsid w:val="00132ECE"/>
    <w:rsid w:val="00133FEB"/>
    <w:rsid w:val="001341AF"/>
    <w:rsid w:val="00134600"/>
    <w:rsid w:val="00136A40"/>
    <w:rsid w:val="00141D47"/>
    <w:rsid w:val="001424C6"/>
    <w:rsid w:val="00143BCC"/>
    <w:rsid w:val="00144F13"/>
    <w:rsid w:val="00145ED2"/>
    <w:rsid w:val="00146387"/>
    <w:rsid w:val="00146899"/>
    <w:rsid w:val="00147FDC"/>
    <w:rsid w:val="00161650"/>
    <w:rsid w:val="001639FD"/>
    <w:rsid w:val="00165F69"/>
    <w:rsid w:val="00166B48"/>
    <w:rsid w:val="00166DDD"/>
    <w:rsid w:val="00167647"/>
    <w:rsid w:val="001744EE"/>
    <w:rsid w:val="001755F2"/>
    <w:rsid w:val="00176808"/>
    <w:rsid w:val="00176FCF"/>
    <w:rsid w:val="0017766A"/>
    <w:rsid w:val="001809E9"/>
    <w:rsid w:val="00180C1B"/>
    <w:rsid w:val="00181407"/>
    <w:rsid w:val="001821E6"/>
    <w:rsid w:val="00183A25"/>
    <w:rsid w:val="00183B7C"/>
    <w:rsid w:val="0018418B"/>
    <w:rsid w:val="00184BF7"/>
    <w:rsid w:val="001855B6"/>
    <w:rsid w:val="001904D6"/>
    <w:rsid w:val="00191B68"/>
    <w:rsid w:val="00194124"/>
    <w:rsid w:val="00194922"/>
    <w:rsid w:val="00195498"/>
    <w:rsid w:val="0019658C"/>
    <w:rsid w:val="001A1982"/>
    <w:rsid w:val="001A25B3"/>
    <w:rsid w:val="001A33ED"/>
    <w:rsid w:val="001A36E9"/>
    <w:rsid w:val="001A5FDA"/>
    <w:rsid w:val="001A7C9C"/>
    <w:rsid w:val="001B062B"/>
    <w:rsid w:val="001B2991"/>
    <w:rsid w:val="001B3353"/>
    <w:rsid w:val="001B4C26"/>
    <w:rsid w:val="001C177E"/>
    <w:rsid w:val="001C26AF"/>
    <w:rsid w:val="001C29CA"/>
    <w:rsid w:val="001C3E5E"/>
    <w:rsid w:val="001C3F3F"/>
    <w:rsid w:val="001C4E23"/>
    <w:rsid w:val="001C55B3"/>
    <w:rsid w:val="001C5B1D"/>
    <w:rsid w:val="001C7673"/>
    <w:rsid w:val="001D0BD3"/>
    <w:rsid w:val="001D1B48"/>
    <w:rsid w:val="001D2787"/>
    <w:rsid w:val="001D3849"/>
    <w:rsid w:val="001D7AD5"/>
    <w:rsid w:val="001D7DD2"/>
    <w:rsid w:val="001E1086"/>
    <w:rsid w:val="001E35B6"/>
    <w:rsid w:val="001E36A8"/>
    <w:rsid w:val="001E3849"/>
    <w:rsid w:val="001E3BAF"/>
    <w:rsid w:val="001E6EAE"/>
    <w:rsid w:val="001E7957"/>
    <w:rsid w:val="001E7F22"/>
    <w:rsid w:val="001F0406"/>
    <w:rsid w:val="001F04E9"/>
    <w:rsid w:val="001F169B"/>
    <w:rsid w:val="001F61B7"/>
    <w:rsid w:val="001F7B80"/>
    <w:rsid w:val="001F7C0D"/>
    <w:rsid w:val="00200803"/>
    <w:rsid w:val="002009DD"/>
    <w:rsid w:val="002015D4"/>
    <w:rsid w:val="0020302A"/>
    <w:rsid w:val="00203FF8"/>
    <w:rsid w:val="002112B1"/>
    <w:rsid w:val="002122D8"/>
    <w:rsid w:val="0022321B"/>
    <w:rsid w:val="00225FD8"/>
    <w:rsid w:val="00226DE3"/>
    <w:rsid w:val="00227596"/>
    <w:rsid w:val="0023020F"/>
    <w:rsid w:val="00232C52"/>
    <w:rsid w:val="002335F3"/>
    <w:rsid w:val="00233BF8"/>
    <w:rsid w:val="0023442E"/>
    <w:rsid w:val="002352B6"/>
    <w:rsid w:val="002353C7"/>
    <w:rsid w:val="00235ED1"/>
    <w:rsid w:val="00236E1D"/>
    <w:rsid w:val="00240DC4"/>
    <w:rsid w:val="0024237A"/>
    <w:rsid w:val="00244BEE"/>
    <w:rsid w:val="00247BE5"/>
    <w:rsid w:val="002526A7"/>
    <w:rsid w:val="00252C8E"/>
    <w:rsid w:val="00253F30"/>
    <w:rsid w:val="002553E5"/>
    <w:rsid w:val="002556D4"/>
    <w:rsid w:val="0026196C"/>
    <w:rsid w:val="00262B90"/>
    <w:rsid w:val="002656BD"/>
    <w:rsid w:val="00266B63"/>
    <w:rsid w:val="0027045C"/>
    <w:rsid w:val="00270FD9"/>
    <w:rsid w:val="00271036"/>
    <w:rsid w:val="002717C4"/>
    <w:rsid w:val="002726E0"/>
    <w:rsid w:val="00272A1C"/>
    <w:rsid w:val="0027433E"/>
    <w:rsid w:val="0027434F"/>
    <w:rsid w:val="00274639"/>
    <w:rsid w:val="00274DA2"/>
    <w:rsid w:val="00275D69"/>
    <w:rsid w:val="002774A2"/>
    <w:rsid w:val="002776D5"/>
    <w:rsid w:val="00282419"/>
    <w:rsid w:val="0028279E"/>
    <w:rsid w:val="0028612C"/>
    <w:rsid w:val="00287469"/>
    <w:rsid w:val="0028798C"/>
    <w:rsid w:val="00290980"/>
    <w:rsid w:val="00291455"/>
    <w:rsid w:val="00292B10"/>
    <w:rsid w:val="00292F6E"/>
    <w:rsid w:val="00293884"/>
    <w:rsid w:val="002945D1"/>
    <w:rsid w:val="0029467E"/>
    <w:rsid w:val="00294E4C"/>
    <w:rsid w:val="002957EB"/>
    <w:rsid w:val="00296E0A"/>
    <w:rsid w:val="002B2C57"/>
    <w:rsid w:val="002C0212"/>
    <w:rsid w:val="002C0232"/>
    <w:rsid w:val="002C2670"/>
    <w:rsid w:val="002C4BA7"/>
    <w:rsid w:val="002C6A08"/>
    <w:rsid w:val="002D002C"/>
    <w:rsid w:val="002D0EC4"/>
    <w:rsid w:val="002D1334"/>
    <w:rsid w:val="002D1CDB"/>
    <w:rsid w:val="002D35ED"/>
    <w:rsid w:val="002D40A9"/>
    <w:rsid w:val="002D57F7"/>
    <w:rsid w:val="002D5AFB"/>
    <w:rsid w:val="002D735E"/>
    <w:rsid w:val="002E05E0"/>
    <w:rsid w:val="002E345C"/>
    <w:rsid w:val="002E35A9"/>
    <w:rsid w:val="002E3911"/>
    <w:rsid w:val="002E464C"/>
    <w:rsid w:val="002E6160"/>
    <w:rsid w:val="002F1245"/>
    <w:rsid w:val="002F2420"/>
    <w:rsid w:val="002F341D"/>
    <w:rsid w:val="002F3601"/>
    <w:rsid w:val="002F4FB7"/>
    <w:rsid w:val="002F5C0B"/>
    <w:rsid w:val="002F6D3D"/>
    <w:rsid w:val="003006E5"/>
    <w:rsid w:val="00300D6D"/>
    <w:rsid w:val="00302058"/>
    <w:rsid w:val="0030490A"/>
    <w:rsid w:val="003058E9"/>
    <w:rsid w:val="003065CB"/>
    <w:rsid w:val="003066A3"/>
    <w:rsid w:val="003134E0"/>
    <w:rsid w:val="003147A3"/>
    <w:rsid w:val="003217F3"/>
    <w:rsid w:val="00321D9E"/>
    <w:rsid w:val="003224BF"/>
    <w:rsid w:val="003236DC"/>
    <w:rsid w:val="00324810"/>
    <w:rsid w:val="00325B2E"/>
    <w:rsid w:val="003272A2"/>
    <w:rsid w:val="0032745D"/>
    <w:rsid w:val="00327E4F"/>
    <w:rsid w:val="00332594"/>
    <w:rsid w:val="00333E14"/>
    <w:rsid w:val="00336890"/>
    <w:rsid w:val="00346204"/>
    <w:rsid w:val="00347542"/>
    <w:rsid w:val="003505FE"/>
    <w:rsid w:val="00350C04"/>
    <w:rsid w:val="00351C1E"/>
    <w:rsid w:val="00353FC6"/>
    <w:rsid w:val="00354043"/>
    <w:rsid w:val="003546AF"/>
    <w:rsid w:val="00356E12"/>
    <w:rsid w:val="003575C3"/>
    <w:rsid w:val="003601C2"/>
    <w:rsid w:val="003616FF"/>
    <w:rsid w:val="00363F27"/>
    <w:rsid w:val="00367094"/>
    <w:rsid w:val="0037000C"/>
    <w:rsid w:val="00371909"/>
    <w:rsid w:val="003743FE"/>
    <w:rsid w:val="00374EAE"/>
    <w:rsid w:val="00375C0E"/>
    <w:rsid w:val="003773B9"/>
    <w:rsid w:val="003808B6"/>
    <w:rsid w:val="00381242"/>
    <w:rsid w:val="003828DB"/>
    <w:rsid w:val="003838F7"/>
    <w:rsid w:val="00384FEC"/>
    <w:rsid w:val="00386465"/>
    <w:rsid w:val="00386942"/>
    <w:rsid w:val="003902B2"/>
    <w:rsid w:val="003902FD"/>
    <w:rsid w:val="00390B2B"/>
    <w:rsid w:val="00392A6D"/>
    <w:rsid w:val="003957C2"/>
    <w:rsid w:val="003A0807"/>
    <w:rsid w:val="003A55DD"/>
    <w:rsid w:val="003B061C"/>
    <w:rsid w:val="003B2CB9"/>
    <w:rsid w:val="003B403F"/>
    <w:rsid w:val="003B62DA"/>
    <w:rsid w:val="003B6BA4"/>
    <w:rsid w:val="003C0AC8"/>
    <w:rsid w:val="003C1031"/>
    <w:rsid w:val="003C2750"/>
    <w:rsid w:val="003C2C79"/>
    <w:rsid w:val="003C3CA6"/>
    <w:rsid w:val="003C4CC5"/>
    <w:rsid w:val="003C5507"/>
    <w:rsid w:val="003C55E0"/>
    <w:rsid w:val="003C68E4"/>
    <w:rsid w:val="003D0215"/>
    <w:rsid w:val="003D13AE"/>
    <w:rsid w:val="003D158F"/>
    <w:rsid w:val="003D1C71"/>
    <w:rsid w:val="003D495A"/>
    <w:rsid w:val="003D7B95"/>
    <w:rsid w:val="003E17D8"/>
    <w:rsid w:val="003E541B"/>
    <w:rsid w:val="003E6292"/>
    <w:rsid w:val="003E73CB"/>
    <w:rsid w:val="003E77B5"/>
    <w:rsid w:val="003F17EB"/>
    <w:rsid w:val="003F401A"/>
    <w:rsid w:val="003F51B7"/>
    <w:rsid w:val="003F602A"/>
    <w:rsid w:val="003F606A"/>
    <w:rsid w:val="003F670D"/>
    <w:rsid w:val="0040095C"/>
    <w:rsid w:val="00400B16"/>
    <w:rsid w:val="00402CAB"/>
    <w:rsid w:val="004032E3"/>
    <w:rsid w:val="00404345"/>
    <w:rsid w:val="00404527"/>
    <w:rsid w:val="0040466F"/>
    <w:rsid w:val="00405CB9"/>
    <w:rsid w:val="00406A85"/>
    <w:rsid w:val="004100CE"/>
    <w:rsid w:val="00413995"/>
    <w:rsid w:val="00414644"/>
    <w:rsid w:val="00414A95"/>
    <w:rsid w:val="004164B2"/>
    <w:rsid w:val="00421CBF"/>
    <w:rsid w:val="00423D22"/>
    <w:rsid w:val="00423DC8"/>
    <w:rsid w:val="00426CF8"/>
    <w:rsid w:val="00427807"/>
    <w:rsid w:val="00430B43"/>
    <w:rsid w:val="00432963"/>
    <w:rsid w:val="00436C00"/>
    <w:rsid w:val="00436CC2"/>
    <w:rsid w:val="00437358"/>
    <w:rsid w:val="00437506"/>
    <w:rsid w:val="0044108A"/>
    <w:rsid w:val="004419AD"/>
    <w:rsid w:val="00443454"/>
    <w:rsid w:val="004463A7"/>
    <w:rsid w:val="00446982"/>
    <w:rsid w:val="00447106"/>
    <w:rsid w:val="004476D0"/>
    <w:rsid w:val="0045051E"/>
    <w:rsid w:val="00450AED"/>
    <w:rsid w:val="00451F38"/>
    <w:rsid w:val="00453F6B"/>
    <w:rsid w:val="00454248"/>
    <w:rsid w:val="00454D89"/>
    <w:rsid w:val="00454FA6"/>
    <w:rsid w:val="00456079"/>
    <w:rsid w:val="00456F69"/>
    <w:rsid w:val="004577CC"/>
    <w:rsid w:val="00462E04"/>
    <w:rsid w:val="0046451A"/>
    <w:rsid w:val="0046719E"/>
    <w:rsid w:val="0047460C"/>
    <w:rsid w:val="0047514C"/>
    <w:rsid w:val="00475B8A"/>
    <w:rsid w:val="0047676D"/>
    <w:rsid w:val="004774B1"/>
    <w:rsid w:val="00481B9C"/>
    <w:rsid w:val="00482C1A"/>
    <w:rsid w:val="0048396E"/>
    <w:rsid w:val="00484276"/>
    <w:rsid w:val="00484423"/>
    <w:rsid w:val="00485098"/>
    <w:rsid w:val="0048553F"/>
    <w:rsid w:val="00490B97"/>
    <w:rsid w:val="004911DA"/>
    <w:rsid w:val="004915B0"/>
    <w:rsid w:val="0049266C"/>
    <w:rsid w:val="004943DE"/>
    <w:rsid w:val="00494B0F"/>
    <w:rsid w:val="00497B2A"/>
    <w:rsid w:val="004A0186"/>
    <w:rsid w:val="004A1CC9"/>
    <w:rsid w:val="004A2196"/>
    <w:rsid w:val="004A23F7"/>
    <w:rsid w:val="004A7B0D"/>
    <w:rsid w:val="004B054E"/>
    <w:rsid w:val="004B05AA"/>
    <w:rsid w:val="004B1CB8"/>
    <w:rsid w:val="004B6DED"/>
    <w:rsid w:val="004C0CEA"/>
    <w:rsid w:val="004C0E05"/>
    <w:rsid w:val="004C1F0B"/>
    <w:rsid w:val="004C2846"/>
    <w:rsid w:val="004C322B"/>
    <w:rsid w:val="004C3819"/>
    <w:rsid w:val="004C4B45"/>
    <w:rsid w:val="004C5CE4"/>
    <w:rsid w:val="004C6E6B"/>
    <w:rsid w:val="004D0ADD"/>
    <w:rsid w:val="004D0F20"/>
    <w:rsid w:val="004D36F6"/>
    <w:rsid w:val="004D3B36"/>
    <w:rsid w:val="004D55FC"/>
    <w:rsid w:val="004D5C74"/>
    <w:rsid w:val="004D67F3"/>
    <w:rsid w:val="004D718A"/>
    <w:rsid w:val="004D7DD2"/>
    <w:rsid w:val="004E0BD9"/>
    <w:rsid w:val="004E54C7"/>
    <w:rsid w:val="004E574B"/>
    <w:rsid w:val="004E61BC"/>
    <w:rsid w:val="004E76E6"/>
    <w:rsid w:val="004F1A4C"/>
    <w:rsid w:val="004F2E9F"/>
    <w:rsid w:val="004F402A"/>
    <w:rsid w:val="004F444A"/>
    <w:rsid w:val="004F5204"/>
    <w:rsid w:val="004F5E23"/>
    <w:rsid w:val="004F675E"/>
    <w:rsid w:val="0050096D"/>
    <w:rsid w:val="00504FD3"/>
    <w:rsid w:val="00505ABC"/>
    <w:rsid w:val="00507063"/>
    <w:rsid w:val="00507CC2"/>
    <w:rsid w:val="0051168B"/>
    <w:rsid w:val="005116F4"/>
    <w:rsid w:val="00511C55"/>
    <w:rsid w:val="00513735"/>
    <w:rsid w:val="00513BAA"/>
    <w:rsid w:val="0051545C"/>
    <w:rsid w:val="00515D5C"/>
    <w:rsid w:val="00516A4E"/>
    <w:rsid w:val="00517349"/>
    <w:rsid w:val="00521F03"/>
    <w:rsid w:val="005223F5"/>
    <w:rsid w:val="00522F8D"/>
    <w:rsid w:val="0052512E"/>
    <w:rsid w:val="0052649D"/>
    <w:rsid w:val="00531F71"/>
    <w:rsid w:val="00532C5A"/>
    <w:rsid w:val="005335F6"/>
    <w:rsid w:val="00533A76"/>
    <w:rsid w:val="0053563F"/>
    <w:rsid w:val="00535AFB"/>
    <w:rsid w:val="00541945"/>
    <w:rsid w:val="00541BBF"/>
    <w:rsid w:val="00541E33"/>
    <w:rsid w:val="00542D54"/>
    <w:rsid w:val="005431BB"/>
    <w:rsid w:val="00544B5B"/>
    <w:rsid w:val="00545084"/>
    <w:rsid w:val="005508EB"/>
    <w:rsid w:val="00551814"/>
    <w:rsid w:val="005521EC"/>
    <w:rsid w:val="00553386"/>
    <w:rsid w:val="0055432D"/>
    <w:rsid w:val="00555C47"/>
    <w:rsid w:val="00556285"/>
    <w:rsid w:val="0055784A"/>
    <w:rsid w:val="0056285D"/>
    <w:rsid w:val="00562F81"/>
    <w:rsid w:val="00563FFC"/>
    <w:rsid w:val="0056474C"/>
    <w:rsid w:val="0056517D"/>
    <w:rsid w:val="005656CC"/>
    <w:rsid w:val="00565F47"/>
    <w:rsid w:val="00567F3E"/>
    <w:rsid w:val="00570528"/>
    <w:rsid w:val="005716E1"/>
    <w:rsid w:val="005736C3"/>
    <w:rsid w:val="005779C1"/>
    <w:rsid w:val="0058105E"/>
    <w:rsid w:val="00581155"/>
    <w:rsid w:val="005859B2"/>
    <w:rsid w:val="00585B5F"/>
    <w:rsid w:val="00587904"/>
    <w:rsid w:val="0059025C"/>
    <w:rsid w:val="0059121F"/>
    <w:rsid w:val="00592F49"/>
    <w:rsid w:val="00593AA0"/>
    <w:rsid w:val="00593D73"/>
    <w:rsid w:val="005940CF"/>
    <w:rsid w:val="0059631E"/>
    <w:rsid w:val="005972A9"/>
    <w:rsid w:val="005A3E23"/>
    <w:rsid w:val="005B01F8"/>
    <w:rsid w:val="005B1012"/>
    <w:rsid w:val="005C258C"/>
    <w:rsid w:val="005C2699"/>
    <w:rsid w:val="005C4408"/>
    <w:rsid w:val="005C444E"/>
    <w:rsid w:val="005C44DD"/>
    <w:rsid w:val="005C48E2"/>
    <w:rsid w:val="005C54BA"/>
    <w:rsid w:val="005C566A"/>
    <w:rsid w:val="005C578B"/>
    <w:rsid w:val="005D0C58"/>
    <w:rsid w:val="005D38F0"/>
    <w:rsid w:val="005D52B0"/>
    <w:rsid w:val="005D6BB6"/>
    <w:rsid w:val="005D7887"/>
    <w:rsid w:val="005E009D"/>
    <w:rsid w:val="005E10C4"/>
    <w:rsid w:val="005E19B1"/>
    <w:rsid w:val="005E1B02"/>
    <w:rsid w:val="005E2530"/>
    <w:rsid w:val="005E3000"/>
    <w:rsid w:val="005E31CD"/>
    <w:rsid w:val="005E460D"/>
    <w:rsid w:val="005E6E8D"/>
    <w:rsid w:val="005F3190"/>
    <w:rsid w:val="005F7AC2"/>
    <w:rsid w:val="00602A8D"/>
    <w:rsid w:val="006058F8"/>
    <w:rsid w:val="0060750A"/>
    <w:rsid w:val="00607CED"/>
    <w:rsid w:val="00611092"/>
    <w:rsid w:val="00611BC4"/>
    <w:rsid w:val="00612659"/>
    <w:rsid w:val="00614784"/>
    <w:rsid w:val="00622314"/>
    <w:rsid w:val="00624A3E"/>
    <w:rsid w:val="00626011"/>
    <w:rsid w:val="00626AF1"/>
    <w:rsid w:val="006273F1"/>
    <w:rsid w:val="00627648"/>
    <w:rsid w:val="0063087E"/>
    <w:rsid w:val="0063267E"/>
    <w:rsid w:val="00632736"/>
    <w:rsid w:val="006340B6"/>
    <w:rsid w:val="00634EAD"/>
    <w:rsid w:val="0063511F"/>
    <w:rsid w:val="00635C93"/>
    <w:rsid w:val="0063695C"/>
    <w:rsid w:val="0064341D"/>
    <w:rsid w:val="006437BE"/>
    <w:rsid w:val="0064593E"/>
    <w:rsid w:val="00647D4A"/>
    <w:rsid w:val="00647F54"/>
    <w:rsid w:val="00650DD5"/>
    <w:rsid w:val="00651764"/>
    <w:rsid w:val="00652291"/>
    <w:rsid w:val="00652556"/>
    <w:rsid w:val="006525FE"/>
    <w:rsid w:val="006565C3"/>
    <w:rsid w:val="0065715B"/>
    <w:rsid w:val="00660418"/>
    <w:rsid w:val="00660C8C"/>
    <w:rsid w:val="00660EEE"/>
    <w:rsid w:val="0066234B"/>
    <w:rsid w:val="00663651"/>
    <w:rsid w:val="00664296"/>
    <w:rsid w:val="0066432A"/>
    <w:rsid w:val="00666F91"/>
    <w:rsid w:val="0066799B"/>
    <w:rsid w:val="006721AF"/>
    <w:rsid w:val="00676EEA"/>
    <w:rsid w:val="00680329"/>
    <w:rsid w:val="00681AC2"/>
    <w:rsid w:val="0068217F"/>
    <w:rsid w:val="00682698"/>
    <w:rsid w:val="0068433F"/>
    <w:rsid w:val="00686B34"/>
    <w:rsid w:val="00691A70"/>
    <w:rsid w:val="00696606"/>
    <w:rsid w:val="00696958"/>
    <w:rsid w:val="006A0004"/>
    <w:rsid w:val="006A04DE"/>
    <w:rsid w:val="006A0A7F"/>
    <w:rsid w:val="006A0E6C"/>
    <w:rsid w:val="006A0EA2"/>
    <w:rsid w:val="006A113C"/>
    <w:rsid w:val="006A1404"/>
    <w:rsid w:val="006A3B66"/>
    <w:rsid w:val="006A3D3D"/>
    <w:rsid w:val="006A580D"/>
    <w:rsid w:val="006A5A34"/>
    <w:rsid w:val="006A5F2D"/>
    <w:rsid w:val="006B319A"/>
    <w:rsid w:val="006B375A"/>
    <w:rsid w:val="006B4E3A"/>
    <w:rsid w:val="006B5A9C"/>
    <w:rsid w:val="006C4A6B"/>
    <w:rsid w:val="006C5336"/>
    <w:rsid w:val="006C61B0"/>
    <w:rsid w:val="006D0EAE"/>
    <w:rsid w:val="006D4179"/>
    <w:rsid w:val="006D5243"/>
    <w:rsid w:val="006D678E"/>
    <w:rsid w:val="006D6AE8"/>
    <w:rsid w:val="006D6B53"/>
    <w:rsid w:val="006E008E"/>
    <w:rsid w:val="006E0744"/>
    <w:rsid w:val="006E0C69"/>
    <w:rsid w:val="006E29C0"/>
    <w:rsid w:val="006E38FA"/>
    <w:rsid w:val="006E4FD3"/>
    <w:rsid w:val="006F3381"/>
    <w:rsid w:val="006F3B32"/>
    <w:rsid w:val="006F44EA"/>
    <w:rsid w:val="006F654D"/>
    <w:rsid w:val="006F73BC"/>
    <w:rsid w:val="007000A0"/>
    <w:rsid w:val="00700605"/>
    <w:rsid w:val="00701A71"/>
    <w:rsid w:val="00701D8E"/>
    <w:rsid w:val="00703FE7"/>
    <w:rsid w:val="0070583A"/>
    <w:rsid w:val="00707ADF"/>
    <w:rsid w:val="00712592"/>
    <w:rsid w:val="00712D8F"/>
    <w:rsid w:val="00715040"/>
    <w:rsid w:val="00717288"/>
    <w:rsid w:val="00720D39"/>
    <w:rsid w:val="00721810"/>
    <w:rsid w:val="00725C54"/>
    <w:rsid w:val="00727314"/>
    <w:rsid w:val="00727957"/>
    <w:rsid w:val="0072797A"/>
    <w:rsid w:val="007307DF"/>
    <w:rsid w:val="00730DC9"/>
    <w:rsid w:val="0073238C"/>
    <w:rsid w:val="00732FDD"/>
    <w:rsid w:val="00736D80"/>
    <w:rsid w:val="00740D79"/>
    <w:rsid w:val="0074178E"/>
    <w:rsid w:val="0074236D"/>
    <w:rsid w:val="00742E8B"/>
    <w:rsid w:val="00743034"/>
    <w:rsid w:val="007440AE"/>
    <w:rsid w:val="007441D8"/>
    <w:rsid w:val="00744C99"/>
    <w:rsid w:val="007477A9"/>
    <w:rsid w:val="00747DD1"/>
    <w:rsid w:val="00755C10"/>
    <w:rsid w:val="007605E0"/>
    <w:rsid w:val="0076138F"/>
    <w:rsid w:val="00764314"/>
    <w:rsid w:val="0076433F"/>
    <w:rsid w:val="007722D5"/>
    <w:rsid w:val="007733FC"/>
    <w:rsid w:val="007755CC"/>
    <w:rsid w:val="0077784A"/>
    <w:rsid w:val="007803FD"/>
    <w:rsid w:val="00780433"/>
    <w:rsid w:val="00780C91"/>
    <w:rsid w:val="00780DF7"/>
    <w:rsid w:val="007831EE"/>
    <w:rsid w:val="00784A7C"/>
    <w:rsid w:val="00784F85"/>
    <w:rsid w:val="00786DBC"/>
    <w:rsid w:val="00790977"/>
    <w:rsid w:val="007928E4"/>
    <w:rsid w:val="00793B07"/>
    <w:rsid w:val="007948B4"/>
    <w:rsid w:val="00794A86"/>
    <w:rsid w:val="00794EE9"/>
    <w:rsid w:val="007959E3"/>
    <w:rsid w:val="007A4E1B"/>
    <w:rsid w:val="007A58E5"/>
    <w:rsid w:val="007A6BA3"/>
    <w:rsid w:val="007B0020"/>
    <w:rsid w:val="007B193C"/>
    <w:rsid w:val="007B3D53"/>
    <w:rsid w:val="007B466D"/>
    <w:rsid w:val="007B4B66"/>
    <w:rsid w:val="007C1F18"/>
    <w:rsid w:val="007C47E9"/>
    <w:rsid w:val="007C5986"/>
    <w:rsid w:val="007C6AA2"/>
    <w:rsid w:val="007C71DA"/>
    <w:rsid w:val="007D001F"/>
    <w:rsid w:val="007D1EBA"/>
    <w:rsid w:val="007D3007"/>
    <w:rsid w:val="007D4AE3"/>
    <w:rsid w:val="007D5839"/>
    <w:rsid w:val="007D7876"/>
    <w:rsid w:val="007E0646"/>
    <w:rsid w:val="007E1F6D"/>
    <w:rsid w:val="007E496B"/>
    <w:rsid w:val="007E4B6A"/>
    <w:rsid w:val="007E553E"/>
    <w:rsid w:val="007E6925"/>
    <w:rsid w:val="007F073C"/>
    <w:rsid w:val="007F13A9"/>
    <w:rsid w:val="007F167C"/>
    <w:rsid w:val="007F3473"/>
    <w:rsid w:val="007F34F6"/>
    <w:rsid w:val="007F427A"/>
    <w:rsid w:val="007F5AEF"/>
    <w:rsid w:val="007F6554"/>
    <w:rsid w:val="00800003"/>
    <w:rsid w:val="00800224"/>
    <w:rsid w:val="00804D03"/>
    <w:rsid w:val="008109C6"/>
    <w:rsid w:val="00810EC6"/>
    <w:rsid w:val="008114E4"/>
    <w:rsid w:val="00811AA6"/>
    <w:rsid w:val="00811B7D"/>
    <w:rsid w:val="008131BF"/>
    <w:rsid w:val="00820BA8"/>
    <w:rsid w:val="00822D06"/>
    <w:rsid w:val="00823343"/>
    <w:rsid w:val="008237FB"/>
    <w:rsid w:val="0082426A"/>
    <w:rsid w:val="00830C00"/>
    <w:rsid w:val="00833038"/>
    <w:rsid w:val="00835710"/>
    <w:rsid w:val="00835E12"/>
    <w:rsid w:val="00837AE2"/>
    <w:rsid w:val="00842474"/>
    <w:rsid w:val="00842F50"/>
    <w:rsid w:val="0084391E"/>
    <w:rsid w:val="00843F75"/>
    <w:rsid w:val="00844A9F"/>
    <w:rsid w:val="00846726"/>
    <w:rsid w:val="0084780B"/>
    <w:rsid w:val="00853B48"/>
    <w:rsid w:val="008541A4"/>
    <w:rsid w:val="00857724"/>
    <w:rsid w:val="008577B2"/>
    <w:rsid w:val="00860226"/>
    <w:rsid w:val="00861817"/>
    <w:rsid w:val="00862B27"/>
    <w:rsid w:val="00863553"/>
    <w:rsid w:val="00864008"/>
    <w:rsid w:val="0086589C"/>
    <w:rsid w:val="00870812"/>
    <w:rsid w:val="00871337"/>
    <w:rsid w:val="00871857"/>
    <w:rsid w:val="00872A0F"/>
    <w:rsid w:val="00872D1F"/>
    <w:rsid w:val="00872E9E"/>
    <w:rsid w:val="008735F9"/>
    <w:rsid w:val="0087379F"/>
    <w:rsid w:val="00874172"/>
    <w:rsid w:val="00875BE9"/>
    <w:rsid w:val="0087738C"/>
    <w:rsid w:val="00880AFC"/>
    <w:rsid w:val="00882832"/>
    <w:rsid w:val="00882D1D"/>
    <w:rsid w:val="00883F3D"/>
    <w:rsid w:val="00884464"/>
    <w:rsid w:val="00884DD8"/>
    <w:rsid w:val="00887D06"/>
    <w:rsid w:val="00890D38"/>
    <w:rsid w:val="008940D8"/>
    <w:rsid w:val="00895D8C"/>
    <w:rsid w:val="00897E0C"/>
    <w:rsid w:val="008A19C3"/>
    <w:rsid w:val="008A1C0C"/>
    <w:rsid w:val="008A226B"/>
    <w:rsid w:val="008A399D"/>
    <w:rsid w:val="008A3A2C"/>
    <w:rsid w:val="008A4F94"/>
    <w:rsid w:val="008B1E6F"/>
    <w:rsid w:val="008B2FCF"/>
    <w:rsid w:val="008B3BD3"/>
    <w:rsid w:val="008B694E"/>
    <w:rsid w:val="008B74D9"/>
    <w:rsid w:val="008B7A52"/>
    <w:rsid w:val="008C1F1C"/>
    <w:rsid w:val="008C3A2C"/>
    <w:rsid w:val="008C3D34"/>
    <w:rsid w:val="008D00F0"/>
    <w:rsid w:val="008D0288"/>
    <w:rsid w:val="008D627F"/>
    <w:rsid w:val="008D7BCD"/>
    <w:rsid w:val="008E071D"/>
    <w:rsid w:val="008E2705"/>
    <w:rsid w:val="008E2942"/>
    <w:rsid w:val="008E3519"/>
    <w:rsid w:val="008E3CD8"/>
    <w:rsid w:val="008E4E53"/>
    <w:rsid w:val="008E74EE"/>
    <w:rsid w:val="008F0EA2"/>
    <w:rsid w:val="008F3AA1"/>
    <w:rsid w:val="008F47BF"/>
    <w:rsid w:val="008F5915"/>
    <w:rsid w:val="008F625B"/>
    <w:rsid w:val="008F7869"/>
    <w:rsid w:val="0090032F"/>
    <w:rsid w:val="00901F20"/>
    <w:rsid w:val="009043A4"/>
    <w:rsid w:val="00905725"/>
    <w:rsid w:val="00907117"/>
    <w:rsid w:val="0090729A"/>
    <w:rsid w:val="00907ADB"/>
    <w:rsid w:val="00910CCD"/>
    <w:rsid w:val="00910F5C"/>
    <w:rsid w:val="00911297"/>
    <w:rsid w:val="00913224"/>
    <w:rsid w:val="009133CE"/>
    <w:rsid w:val="00916919"/>
    <w:rsid w:val="00920A4E"/>
    <w:rsid w:val="009225EC"/>
    <w:rsid w:val="00922B93"/>
    <w:rsid w:val="009245AC"/>
    <w:rsid w:val="0092460A"/>
    <w:rsid w:val="009261D7"/>
    <w:rsid w:val="00927C96"/>
    <w:rsid w:val="00930997"/>
    <w:rsid w:val="00931850"/>
    <w:rsid w:val="009328B4"/>
    <w:rsid w:val="0093306C"/>
    <w:rsid w:val="00935F04"/>
    <w:rsid w:val="00937D61"/>
    <w:rsid w:val="00940615"/>
    <w:rsid w:val="009455CB"/>
    <w:rsid w:val="009479CD"/>
    <w:rsid w:val="00953507"/>
    <w:rsid w:val="009556B3"/>
    <w:rsid w:val="00955EC7"/>
    <w:rsid w:val="0095793B"/>
    <w:rsid w:val="009603F3"/>
    <w:rsid w:val="00960598"/>
    <w:rsid w:val="009608E8"/>
    <w:rsid w:val="00961F6D"/>
    <w:rsid w:val="009622B0"/>
    <w:rsid w:val="0096234E"/>
    <w:rsid w:val="00967106"/>
    <w:rsid w:val="00967FA6"/>
    <w:rsid w:val="00971508"/>
    <w:rsid w:val="00972ACD"/>
    <w:rsid w:val="00973876"/>
    <w:rsid w:val="00973DE7"/>
    <w:rsid w:val="00976061"/>
    <w:rsid w:val="00977C59"/>
    <w:rsid w:val="009802C4"/>
    <w:rsid w:val="009818A8"/>
    <w:rsid w:val="00982344"/>
    <w:rsid w:val="00982E58"/>
    <w:rsid w:val="009833E2"/>
    <w:rsid w:val="00983D57"/>
    <w:rsid w:val="00986751"/>
    <w:rsid w:val="0098783F"/>
    <w:rsid w:val="00990C31"/>
    <w:rsid w:val="00990D55"/>
    <w:rsid w:val="00990ED9"/>
    <w:rsid w:val="00991221"/>
    <w:rsid w:val="00991B25"/>
    <w:rsid w:val="009947D5"/>
    <w:rsid w:val="00996717"/>
    <w:rsid w:val="00996AFD"/>
    <w:rsid w:val="009A05C3"/>
    <w:rsid w:val="009A15E1"/>
    <w:rsid w:val="009A1A97"/>
    <w:rsid w:val="009A47B0"/>
    <w:rsid w:val="009A4CFB"/>
    <w:rsid w:val="009A5464"/>
    <w:rsid w:val="009A72F2"/>
    <w:rsid w:val="009B1A9F"/>
    <w:rsid w:val="009B41AB"/>
    <w:rsid w:val="009B5DB3"/>
    <w:rsid w:val="009B6088"/>
    <w:rsid w:val="009B712B"/>
    <w:rsid w:val="009B78EB"/>
    <w:rsid w:val="009C0F8B"/>
    <w:rsid w:val="009C3587"/>
    <w:rsid w:val="009C426B"/>
    <w:rsid w:val="009C536C"/>
    <w:rsid w:val="009C6826"/>
    <w:rsid w:val="009D0028"/>
    <w:rsid w:val="009D0F38"/>
    <w:rsid w:val="009D378E"/>
    <w:rsid w:val="009D5B6D"/>
    <w:rsid w:val="009D6302"/>
    <w:rsid w:val="009D73CA"/>
    <w:rsid w:val="009D7DA9"/>
    <w:rsid w:val="009E0039"/>
    <w:rsid w:val="009E056A"/>
    <w:rsid w:val="009E0C45"/>
    <w:rsid w:val="009E233E"/>
    <w:rsid w:val="009E325C"/>
    <w:rsid w:val="009E3261"/>
    <w:rsid w:val="009E38AB"/>
    <w:rsid w:val="009E5DD8"/>
    <w:rsid w:val="009E667E"/>
    <w:rsid w:val="009F01AD"/>
    <w:rsid w:val="009F1D44"/>
    <w:rsid w:val="009F4CE0"/>
    <w:rsid w:val="009F4D0A"/>
    <w:rsid w:val="009F5B56"/>
    <w:rsid w:val="00A00907"/>
    <w:rsid w:val="00A01CE9"/>
    <w:rsid w:val="00A05E55"/>
    <w:rsid w:val="00A07C27"/>
    <w:rsid w:val="00A10CCC"/>
    <w:rsid w:val="00A1215A"/>
    <w:rsid w:val="00A16F67"/>
    <w:rsid w:val="00A20B9F"/>
    <w:rsid w:val="00A21DF3"/>
    <w:rsid w:val="00A22AE2"/>
    <w:rsid w:val="00A24646"/>
    <w:rsid w:val="00A248EF"/>
    <w:rsid w:val="00A2537F"/>
    <w:rsid w:val="00A31387"/>
    <w:rsid w:val="00A31BC8"/>
    <w:rsid w:val="00A3298F"/>
    <w:rsid w:val="00A36450"/>
    <w:rsid w:val="00A37E4A"/>
    <w:rsid w:val="00A41CA9"/>
    <w:rsid w:val="00A43176"/>
    <w:rsid w:val="00A4326A"/>
    <w:rsid w:val="00A43498"/>
    <w:rsid w:val="00A43E1E"/>
    <w:rsid w:val="00A44B8B"/>
    <w:rsid w:val="00A45159"/>
    <w:rsid w:val="00A47C21"/>
    <w:rsid w:val="00A530F7"/>
    <w:rsid w:val="00A5337A"/>
    <w:rsid w:val="00A551DD"/>
    <w:rsid w:val="00A56CC2"/>
    <w:rsid w:val="00A6057C"/>
    <w:rsid w:val="00A61C66"/>
    <w:rsid w:val="00A621BD"/>
    <w:rsid w:val="00A6269B"/>
    <w:rsid w:val="00A62F99"/>
    <w:rsid w:val="00A6315E"/>
    <w:rsid w:val="00A63214"/>
    <w:rsid w:val="00A64FA2"/>
    <w:rsid w:val="00A74D78"/>
    <w:rsid w:val="00A7538E"/>
    <w:rsid w:val="00A75399"/>
    <w:rsid w:val="00A77496"/>
    <w:rsid w:val="00A80399"/>
    <w:rsid w:val="00A8148B"/>
    <w:rsid w:val="00A818B3"/>
    <w:rsid w:val="00A835D1"/>
    <w:rsid w:val="00A8447B"/>
    <w:rsid w:val="00A878E5"/>
    <w:rsid w:val="00A87AFE"/>
    <w:rsid w:val="00A908B2"/>
    <w:rsid w:val="00A90ADD"/>
    <w:rsid w:val="00A90FC2"/>
    <w:rsid w:val="00A9589C"/>
    <w:rsid w:val="00A95C40"/>
    <w:rsid w:val="00AA4D10"/>
    <w:rsid w:val="00AA6182"/>
    <w:rsid w:val="00AA772F"/>
    <w:rsid w:val="00AB14FD"/>
    <w:rsid w:val="00AB1AF7"/>
    <w:rsid w:val="00AB1BE9"/>
    <w:rsid w:val="00AB38F7"/>
    <w:rsid w:val="00AB3B67"/>
    <w:rsid w:val="00AB4792"/>
    <w:rsid w:val="00AB4B90"/>
    <w:rsid w:val="00AB55D8"/>
    <w:rsid w:val="00AC12FE"/>
    <w:rsid w:val="00AC2AB2"/>
    <w:rsid w:val="00AC2DC4"/>
    <w:rsid w:val="00AC3D10"/>
    <w:rsid w:val="00AC43EE"/>
    <w:rsid w:val="00AC5433"/>
    <w:rsid w:val="00AC686E"/>
    <w:rsid w:val="00AC765F"/>
    <w:rsid w:val="00AD2096"/>
    <w:rsid w:val="00AD2942"/>
    <w:rsid w:val="00AD523F"/>
    <w:rsid w:val="00AD5B64"/>
    <w:rsid w:val="00AE0233"/>
    <w:rsid w:val="00AE1D47"/>
    <w:rsid w:val="00AE41DD"/>
    <w:rsid w:val="00AE4999"/>
    <w:rsid w:val="00AE601E"/>
    <w:rsid w:val="00AF5536"/>
    <w:rsid w:val="00AF7185"/>
    <w:rsid w:val="00B03DF3"/>
    <w:rsid w:val="00B07069"/>
    <w:rsid w:val="00B11E4A"/>
    <w:rsid w:val="00B11E5C"/>
    <w:rsid w:val="00B13396"/>
    <w:rsid w:val="00B13CF6"/>
    <w:rsid w:val="00B140F4"/>
    <w:rsid w:val="00B16411"/>
    <w:rsid w:val="00B24E42"/>
    <w:rsid w:val="00B24EE6"/>
    <w:rsid w:val="00B2616F"/>
    <w:rsid w:val="00B3074F"/>
    <w:rsid w:val="00B31492"/>
    <w:rsid w:val="00B3223D"/>
    <w:rsid w:val="00B326E9"/>
    <w:rsid w:val="00B329FE"/>
    <w:rsid w:val="00B330A7"/>
    <w:rsid w:val="00B3525A"/>
    <w:rsid w:val="00B354D7"/>
    <w:rsid w:val="00B35689"/>
    <w:rsid w:val="00B36538"/>
    <w:rsid w:val="00B375BE"/>
    <w:rsid w:val="00B42214"/>
    <w:rsid w:val="00B43D38"/>
    <w:rsid w:val="00B45407"/>
    <w:rsid w:val="00B459A3"/>
    <w:rsid w:val="00B50199"/>
    <w:rsid w:val="00B504FA"/>
    <w:rsid w:val="00B51FFB"/>
    <w:rsid w:val="00B5226D"/>
    <w:rsid w:val="00B53E46"/>
    <w:rsid w:val="00B550DF"/>
    <w:rsid w:val="00B56416"/>
    <w:rsid w:val="00B56BF7"/>
    <w:rsid w:val="00B60D57"/>
    <w:rsid w:val="00B61F9E"/>
    <w:rsid w:val="00B63FD1"/>
    <w:rsid w:val="00B67162"/>
    <w:rsid w:val="00B67FA6"/>
    <w:rsid w:val="00B70615"/>
    <w:rsid w:val="00B709BB"/>
    <w:rsid w:val="00B72091"/>
    <w:rsid w:val="00B73AB3"/>
    <w:rsid w:val="00B74D13"/>
    <w:rsid w:val="00B7690F"/>
    <w:rsid w:val="00B82ED8"/>
    <w:rsid w:val="00B83DD1"/>
    <w:rsid w:val="00B862CB"/>
    <w:rsid w:val="00B90245"/>
    <w:rsid w:val="00B916C2"/>
    <w:rsid w:val="00B91D42"/>
    <w:rsid w:val="00B92899"/>
    <w:rsid w:val="00B935AB"/>
    <w:rsid w:val="00B94734"/>
    <w:rsid w:val="00B959F9"/>
    <w:rsid w:val="00B9629F"/>
    <w:rsid w:val="00B975DC"/>
    <w:rsid w:val="00BA0C4A"/>
    <w:rsid w:val="00BA3C09"/>
    <w:rsid w:val="00BA4CEC"/>
    <w:rsid w:val="00BA5906"/>
    <w:rsid w:val="00BA64CB"/>
    <w:rsid w:val="00BA7884"/>
    <w:rsid w:val="00BB1637"/>
    <w:rsid w:val="00BB17E5"/>
    <w:rsid w:val="00BB206F"/>
    <w:rsid w:val="00BB413E"/>
    <w:rsid w:val="00BB6D65"/>
    <w:rsid w:val="00BC0D94"/>
    <w:rsid w:val="00BC3641"/>
    <w:rsid w:val="00BC49B0"/>
    <w:rsid w:val="00BD0225"/>
    <w:rsid w:val="00BD0FCB"/>
    <w:rsid w:val="00BD15DE"/>
    <w:rsid w:val="00BD1EF8"/>
    <w:rsid w:val="00BD2443"/>
    <w:rsid w:val="00BD52FB"/>
    <w:rsid w:val="00BE064C"/>
    <w:rsid w:val="00BE0843"/>
    <w:rsid w:val="00BE1CED"/>
    <w:rsid w:val="00BE2A35"/>
    <w:rsid w:val="00BE3AE0"/>
    <w:rsid w:val="00BE3D73"/>
    <w:rsid w:val="00BE45AD"/>
    <w:rsid w:val="00BE5C7C"/>
    <w:rsid w:val="00BE60AC"/>
    <w:rsid w:val="00BE6672"/>
    <w:rsid w:val="00BE7499"/>
    <w:rsid w:val="00BE7B19"/>
    <w:rsid w:val="00BE7D2E"/>
    <w:rsid w:val="00BF09C8"/>
    <w:rsid w:val="00BF18AE"/>
    <w:rsid w:val="00BF23A7"/>
    <w:rsid w:val="00BF26B6"/>
    <w:rsid w:val="00BF2B05"/>
    <w:rsid w:val="00BF3CE4"/>
    <w:rsid w:val="00BF5131"/>
    <w:rsid w:val="00BF6F12"/>
    <w:rsid w:val="00C03857"/>
    <w:rsid w:val="00C03E88"/>
    <w:rsid w:val="00C06A3D"/>
    <w:rsid w:val="00C2357E"/>
    <w:rsid w:val="00C25570"/>
    <w:rsid w:val="00C26849"/>
    <w:rsid w:val="00C2731A"/>
    <w:rsid w:val="00C33C38"/>
    <w:rsid w:val="00C351A3"/>
    <w:rsid w:val="00C35616"/>
    <w:rsid w:val="00C35657"/>
    <w:rsid w:val="00C40910"/>
    <w:rsid w:val="00C41C4F"/>
    <w:rsid w:val="00C4213F"/>
    <w:rsid w:val="00C43095"/>
    <w:rsid w:val="00C435AC"/>
    <w:rsid w:val="00C4536A"/>
    <w:rsid w:val="00C474F8"/>
    <w:rsid w:val="00C4771D"/>
    <w:rsid w:val="00C47BF4"/>
    <w:rsid w:val="00C53589"/>
    <w:rsid w:val="00C5461E"/>
    <w:rsid w:val="00C55BCA"/>
    <w:rsid w:val="00C56171"/>
    <w:rsid w:val="00C57966"/>
    <w:rsid w:val="00C57FB5"/>
    <w:rsid w:val="00C61A2C"/>
    <w:rsid w:val="00C634D0"/>
    <w:rsid w:val="00C6403D"/>
    <w:rsid w:val="00C656C3"/>
    <w:rsid w:val="00C67671"/>
    <w:rsid w:val="00C7226F"/>
    <w:rsid w:val="00C72CEA"/>
    <w:rsid w:val="00C743C1"/>
    <w:rsid w:val="00C7524A"/>
    <w:rsid w:val="00C75CB0"/>
    <w:rsid w:val="00C76858"/>
    <w:rsid w:val="00C77F40"/>
    <w:rsid w:val="00C843D6"/>
    <w:rsid w:val="00C85C34"/>
    <w:rsid w:val="00C909DD"/>
    <w:rsid w:val="00C91A02"/>
    <w:rsid w:val="00C942BA"/>
    <w:rsid w:val="00C94434"/>
    <w:rsid w:val="00C95655"/>
    <w:rsid w:val="00C96E14"/>
    <w:rsid w:val="00C97C19"/>
    <w:rsid w:val="00CA0598"/>
    <w:rsid w:val="00CA0D03"/>
    <w:rsid w:val="00CA1153"/>
    <w:rsid w:val="00CA1254"/>
    <w:rsid w:val="00CA1626"/>
    <w:rsid w:val="00CA2CCD"/>
    <w:rsid w:val="00CA4D7F"/>
    <w:rsid w:val="00CA5EEA"/>
    <w:rsid w:val="00CA703D"/>
    <w:rsid w:val="00CA78EF"/>
    <w:rsid w:val="00CA7B4E"/>
    <w:rsid w:val="00CA7C23"/>
    <w:rsid w:val="00CA7F2F"/>
    <w:rsid w:val="00CB1554"/>
    <w:rsid w:val="00CB17B4"/>
    <w:rsid w:val="00CB3E8E"/>
    <w:rsid w:val="00CB6338"/>
    <w:rsid w:val="00CB679C"/>
    <w:rsid w:val="00CC3672"/>
    <w:rsid w:val="00CC3AE1"/>
    <w:rsid w:val="00CC4381"/>
    <w:rsid w:val="00CC5351"/>
    <w:rsid w:val="00CD1D70"/>
    <w:rsid w:val="00CD2C7D"/>
    <w:rsid w:val="00CD4E90"/>
    <w:rsid w:val="00CD6D01"/>
    <w:rsid w:val="00CE24F0"/>
    <w:rsid w:val="00CE3089"/>
    <w:rsid w:val="00CE564B"/>
    <w:rsid w:val="00CF1F61"/>
    <w:rsid w:val="00CF6A31"/>
    <w:rsid w:val="00CF7368"/>
    <w:rsid w:val="00D01032"/>
    <w:rsid w:val="00D0114F"/>
    <w:rsid w:val="00D04802"/>
    <w:rsid w:val="00D04C17"/>
    <w:rsid w:val="00D05529"/>
    <w:rsid w:val="00D0552C"/>
    <w:rsid w:val="00D05951"/>
    <w:rsid w:val="00D10E9D"/>
    <w:rsid w:val="00D11B7B"/>
    <w:rsid w:val="00D12161"/>
    <w:rsid w:val="00D12BD5"/>
    <w:rsid w:val="00D14D11"/>
    <w:rsid w:val="00D15731"/>
    <w:rsid w:val="00D21653"/>
    <w:rsid w:val="00D236BB"/>
    <w:rsid w:val="00D23952"/>
    <w:rsid w:val="00D2507C"/>
    <w:rsid w:val="00D271B2"/>
    <w:rsid w:val="00D30F72"/>
    <w:rsid w:val="00D33477"/>
    <w:rsid w:val="00D343AA"/>
    <w:rsid w:val="00D365E0"/>
    <w:rsid w:val="00D40D30"/>
    <w:rsid w:val="00D428B1"/>
    <w:rsid w:val="00D4448E"/>
    <w:rsid w:val="00D44CBA"/>
    <w:rsid w:val="00D46C59"/>
    <w:rsid w:val="00D477B1"/>
    <w:rsid w:val="00D47894"/>
    <w:rsid w:val="00D479E9"/>
    <w:rsid w:val="00D47C6A"/>
    <w:rsid w:val="00D501EF"/>
    <w:rsid w:val="00D50C81"/>
    <w:rsid w:val="00D52AAA"/>
    <w:rsid w:val="00D548AF"/>
    <w:rsid w:val="00D5685A"/>
    <w:rsid w:val="00D60732"/>
    <w:rsid w:val="00D6079B"/>
    <w:rsid w:val="00D608D9"/>
    <w:rsid w:val="00D615C8"/>
    <w:rsid w:val="00D6432D"/>
    <w:rsid w:val="00D71C02"/>
    <w:rsid w:val="00D71FFC"/>
    <w:rsid w:val="00D7211C"/>
    <w:rsid w:val="00D75A24"/>
    <w:rsid w:val="00D75B93"/>
    <w:rsid w:val="00D7665F"/>
    <w:rsid w:val="00D83246"/>
    <w:rsid w:val="00D86CDC"/>
    <w:rsid w:val="00D91BFC"/>
    <w:rsid w:val="00D92B7C"/>
    <w:rsid w:val="00D92C0D"/>
    <w:rsid w:val="00D93964"/>
    <w:rsid w:val="00D93FE4"/>
    <w:rsid w:val="00D96E29"/>
    <w:rsid w:val="00DA1816"/>
    <w:rsid w:val="00DA1D50"/>
    <w:rsid w:val="00DA240D"/>
    <w:rsid w:val="00DA351A"/>
    <w:rsid w:val="00DA3623"/>
    <w:rsid w:val="00DA3ADF"/>
    <w:rsid w:val="00DA578D"/>
    <w:rsid w:val="00DB2ED7"/>
    <w:rsid w:val="00DB5478"/>
    <w:rsid w:val="00DB6943"/>
    <w:rsid w:val="00DC1B2D"/>
    <w:rsid w:val="00DC1B96"/>
    <w:rsid w:val="00DC2792"/>
    <w:rsid w:val="00DC42EF"/>
    <w:rsid w:val="00DC4ADC"/>
    <w:rsid w:val="00DC6F8E"/>
    <w:rsid w:val="00DD0BAB"/>
    <w:rsid w:val="00DD1126"/>
    <w:rsid w:val="00DD447B"/>
    <w:rsid w:val="00DD49AB"/>
    <w:rsid w:val="00DD6BE0"/>
    <w:rsid w:val="00DD73DA"/>
    <w:rsid w:val="00DE1F8E"/>
    <w:rsid w:val="00DE2B53"/>
    <w:rsid w:val="00DE2F32"/>
    <w:rsid w:val="00DE3A46"/>
    <w:rsid w:val="00DE3E08"/>
    <w:rsid w:val="00DE3F02"/>
    <w:rsid w:val="00DE4808"/>
    <w:rsid w:val="00DE542F"/>
    <w:rsid w:val="00DE5E75"/>
    <w:rsid w:val="00DE7368"/>
    <w:rsid w:val="00DE7449"/>
    <w:rsid w:val="00DE7D53"/>
    <w:rsid w:val="00DF091E"/>
    <w:rsid w:val="00DF3BC8"/>
    <w:rsid w:val="00DF7A69"/>
    <w:rsid w:val="00E00226"/>
    <w:rsid w:val="00E009B4"/>
    <w:rsid w:val="00E016D4"/>
    <w:rsid w:val="00E02198"/>
    <w:rsid w:val="00E02DE6"/>
    <w:rsid w:val="00E04E8D"/>
    <w:rsid w:val="00E10B0D"/>
    <w:rsid w:val="00E11C04"/>
    <w:rsid w:val="00E13F41"/>
    <w:rsid w:val="00E150C4"/>
    <w:rsid w:val="00E178B6"/>
    <w:rsid w:val="00E21491"/>
    <w:rsid w:val="00E24BFC"/>
    <w:rsid w:val="00E24CAA"/>
    <w:rsid w:val="00E252ED"/>
    <w:rsid w:val="00E252FA"/>
    <w:rsid w:val="00E26A43"/>
    <w:rsid w:val="00E2754F"/>
    <w:rsid w:val="00E30937"/>
    <w:rsid w:val="00E30E88"/>
    <w:rsid w:val="00E376EF"/>
    <w:rsid w:val="00E37981"/>
    <w:rsid w:val="00E37EA6"/>
    <w:rsid w:val="00E4022F"/>
    <w:rsid w:val="00E40466"/>
    <w:rsid w:val="00E4152D"/>
    <w:rsid w:val="00E424B2"/>
    <w:rsid w:val="00E42E92"/>
    <w:rsid w:val="00E43A2F"/>
    <w:rsid w:val="00E456DB"/>
    <w:rsid w:val="00E45910"/>
    <w:rsid w:val="00E45EEB"/>
    <w:rsid w:val="00E46A00"/>
    <w:rsid w:val="00E5026E"/>
    <w:rsid w:val="00E50C05"/>
    <w:rsid w:val="00E50EC1"/>
    <w:rsid w:val="00E51016"/>
    <w:rsid w:val="00E526C4"/>
    <w:rsid w:val="00E529DA"/>
    <w:rsid w:val="00E5420F"/>
    <w:rsid w:val="00E567DE"/>
    <w:rsid w:val="00E56F2C"/>
    <w:rsid w:val="00E62E5A"/>
    <w:rsid w:val="00E6378E"/>
    <w:rsid w:val="00E66387"/>
    <w:rsid w:val="00E76995"/>
    <w:rsid w:val="00E80266"/>
    <w:rsid w:val="00E8115B"/>
    <w:rsid w:val="00E81A2D"/>
    <w:rsid w:val="00E81FA4"/>
    <w:rsid w:val="00E8216D"/>
    <w:rsid w:val="00E8457B"/>
    <w:rsid w:val="00E84C3D"/>
    <w:rsid w:val="00E85949"/>
    <w:rsid w:val="00E860C1"/>
    <w:rsid w:val="00E878E9"/>
    <w:rsid w:val="00E93F6A"/>
    <w:rsid w:val="00E9429B"/>
    <w:rsid w:val="00E944A2"/>
    <w:rsid w:val="00E94C2C"/>
    <w:rsid w:val="00EA3E87"/>
    <w:rsid w:val="00EA4BBF"/>
    <w:rsid w:val="00EA50F0"/>
    <w:rsid w:val="00EB1D56"/>
    <w:rsid w:val="00EB3CAE"/>
    <w:rsid w:val="00EB3EA6"/>
    <w:rsid w:val="00EB492F"/>
    <w:rsid w:val="00EC2769"/>
    <w:rsid w:val="00EC465C"/>
    <w:rsid w:val="00EC4831"/>
    <w:rsid w:val="00EC5383"/>
    <w:rsid w:val="00EC5988"/>
    <w:rsid w:val="00EC5CFB"/>
    <w:rsid w:val="00EC6AB5"/>
    <w:rsid w:val="00EC6E9C"/>
    <w:rsid w:val="00EC7A50"/>
    <w:rsid w:val="00ED074A"/>
    <w:rsid w:val="00ED2D07"/>
    <w:rsid w:val="00ED361E"/>
    <w:rsid w:val="00ED41C0"/>
    <w:rsid w:val="00ED7B48"/>
    <w:rsid w:val="00ED7B6B"/>
    <w:rsid w:val="00EE0EDB"/>
    <w:rsid w:val="00EE223D"/>
    <w:rsid w:val="00EE588D"/>
    <w:rsid w:val="00EE6D90"/>
    <w:rsid w:val="00EE784C"/>
    <w:rsid w:val="00EE7B51"/>
    <w:rsid w:val="00EF08AB"/>
    <w:rsid w:val="00EF2732"/>
    <w:rsid w:val="00EF2FE0"/>
    <w:rsid w:val="00EF31DA"/>
    <w:rsid w:val="00EF614D"/>
    <w:rsid w:val="00EF6458"/>
    <w:rsid w:val="00EF69C9"/>
    <w:rsid w:val="00EF7A08"/>
    <w:rsid w:val="00F01B1E"/>
    <w:rsid w:val="00F02294"/>
    <w:rsid w:val="00F02947"/>
    <w:rsid w:val="00F02B41"/>
    <w:rsid w:val="00F0375E"/>
    <w:rsid w:val="00F052F7"/>
    <w:rsid w:val="00F05D40"/>
    <w:rsid w:val="00F072F8"/>
    <w:rsid w:val="00F10C4B"/>
    <w:rsid w:val="00F11704"/>
    <w:rsid w:val="00F11846"/>
    <w:rsid w:val="00F1405A"/>
    <w:rsid w:val="00F142C9"/>
    <w:rsid w:val="00F150A2"/>
    <w:rsid w:val="00F15315"/>
    <w:rsid w:val="00F17B77"/>
    <w:rsid w:val="00F20669"/>
    <w:rsid w:val="00F2581E"/>
    <w:rsid w:val="00F263D5"/>
    <w:rsid w:val="00F27795"/>
    <w:rsid w:val="00F33606"/>
    <w:rsid w:val="00F33DDE"/>
    <w:rsid w:val="00F3643C"/>
    <w:rsid w:val="00F375C6"/>
    <w:rsid w:val="00F377A2"/>
    <w:rsid w:val="00F40F28"/>
    <w:rsid w:val="00F418BA"/>
    <w:rsid w:val="00F42846"/>
    <w:rsid w:val="00F43548"/>
    <w:rsid w:val="00F50A86"/>
    <w:rsid w:val="00F516A8"/>
    <w:rsid w:val="00F51929"/>
    <w:rsid w:val="00F537BD"/>
    <w:rsid w:val="00F61BB0"/>
    <w:rsid w:val="00F63CA8"/>
    <w:rsid w:val="00F65FF6"/>
    <w:rsid w:val="00F7062A"/>
    <w:rsid w:val="00F71DB7"/>
    <w:rsid w:val="00F72D09"/>
    <w:rsid w:val="00F801C8"/>
    <w:rsid w:val="00F81FA5"/>
    <w:rsid w:val="00F83639"/>
    <w:rsid w:val="00F83F9E"/>
    <w:rsid w:val="00F860E6"/>
    <w:rsid w:val="00F879DF"/>
    <w:rsid w:val="00F91CE5"/>
    <w:rsid w:val="00F92474"/>
    <w:rsid w:val="00F96EE2"/>
    <w:rsid w:val="00FA127C"/>
    <w:rsid w:val="00FA3E89"/>
    <w:rsid w:val="00FA59AB"/>
    <w:rsid w:val="00FB16E1"/>
    <w:rsid w:val="00FB3BF2"/>
    <w:rsid w:val="00FB48DB"/>
    <w:rsid w:val="00FB6647"/>
    <w:rsid w:val="00FB6DCD"/>
    <w:rsid w:val="00FB7657"/>
    <w:rsid w:val="00FC20E1"/>
    <w:rsid w:val="00FC2B59"/>
    <w:rsid w:val="00FC3DA5"/>
    <w:rsid w:val="00FC486E"/>
    <w:rsid w:val="00FC4FE3"/>
    <w:rsid w:val="00FC732D"/>
    <w:rsid w:val="00FD0B6C"/>
    <w:rsid w:val="00FD0FB9"/>
    <w:rsid w:val="00FD2208"/>
    <w:rsid w:val="00FD3658"/>
    <w:rsid w:val="00FD414E"/>
    <w:rsid w:val="00FD5D86"/>
    <w:rsid w:val="00FD5D8C"/>
    <w:rsid w:val="00FD6247"/>
    <w:rsid w:val="00FD6A0E"/>
    <w:rsid w:val="00FD7F42"/>
    <w:rsid w:val="00FE0520"/>
    <w:rsid w:val="00FE300B"/>
    <w:rsid w:val="00FE3D6C"/>
    <w:rsid w:val="00FE54BA"/>
    <w:rsid w:val="00FE62E5"/>
    <w:rsid w:val="00FE78FA"/>
    <w:rsid w:val="00FF1F0C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6BADB7F4"/>
  <w15:chartTrackingRefBased/>
  <w15:docId w15:val="{64294362-7A66-4B12-8A54-379B47A9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  <w:lang w:val="x-none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  <w:lang w:val="x-non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  <w:lang w:val="x-non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rFonts w:ascii="Arial" w:hAnsi="Arial"/>
      <w:i/>
      <w:iCs/>
      <w:sz w:val="24"/>
      <w:szCs w:val="24"/>
      <w:lang w:val="x-none" w:eastAsia="x-none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rFonts w:ascii="Arial" w:hAnsi="Arial"/>
      <w:b/>
      <w:bCs/>
      <w:color w:val="595959"/>
      <w:spacing w:val="5"/>
      <w:szCs w:val="20"/>
      <w:lang w:val="x-none" w:eastAsia="x-none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rFonts w:ascii="Arial" w:hAnsi="Arial"/>
      <w:b/>
      <w:bCs/>
      <w:i/>
      <w:iCs/>
      <w:color w:val="5A5A5A"/>
      <w:szCs w:val="20"/>
      <w:lang w:val="x-none" w:eastAsia="x-none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rFonts w:ascii="Arial" w:hAnsi="Arial"/>
      <w:b/>
      <w:bCs/>
      <w:color w:val="7F7F7F"/>
      <w:szCs w:val="20"/>
      <w:lang w:val="x-none" w:eastAsia="x-none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rFonts w:ascii="Arial" w:hAnsi="Arial"/>
      <w:b/>
      <w:bCs/>
      <w:i/>
      <w:iCs/>
      <w:color w:val="7F7F7F"/>
      <w:sz w:val="18"/>
      <w:szCs w:val="18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val="x-none"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val="x-none"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val="x-none"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val="x-none"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rFonts w:ascii="Arial" w:hAnsi="Arial"/>
      <w:szCs w:val="20"/>
      <w:lang w:val="x-none" w:eastAsia="x-none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  <w:lang w:val="x-none"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val="x-none"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  <w:lang w:val="x-none" w:eastAsia="x-none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  <w:lang w:val="x-none" w:eastAsia="x-none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rFonts w:ascii="Arial" w:hAnsi="Arial"/>
      <w:i/>
      <w:iCs/>
      <w:szCs w:val="20"/>
      <w:lang w:val="x-none" w:eastAsia="x-none"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="Arial" w:hAnsi="Arial"/>
      <w:i/>
      <w:iCs/>
      <w:szCs w:val="20"/>
      <w:lang w:val="x-none" w:eastAsia="x-none"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  <w:lang w:val="x-none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  <w:lang w:val="x-none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  <w:lang w:val="x-none"/>
    </w:rPr>
  </w:style>
  <w:style w:type="character" w:styleId="Rimandocommento">
    <w:name w:val="annotation reference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Paragrafoelenco1">
    <w:name w:val="Paragrafo elenco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val="it-IT" w:eastAsia="ar-SA" w:bidi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262B90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3BBA1-ECF3-4C58-A600-EB2525A49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A9FDD-288C-4A0E-AE92-346974C37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AFB8F-A913-46F6-A3EF-D5C75FD11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64700B-C5B6-4B54-AB43-D0C006F5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5363</Words>
  <Characters>30571</Characters>
  <Application>Microsoft Office Word</Application>
  <DocSecurity>0</DocSecurity>
  <Lines>254</Lines>
  <Paragraphs>71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Regione Emilia-Romagna</Company>
  <LinksUpToDate>false</LinksUpToDate>
  <CharactersWithSpaces>35863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Pedroni</dc:creator>
  <cp:keywords/>
  <cp:lastModifiedBy>Giovanni Galazzini</cp:lastModifiedBy>
  <cp:revision>3</cp:revision>
  <cp:lastPrinted>2017-10-13T11:36:00Z</cp:lastPrinted>
  <dcterms:created xsi:type="dcterms:W3CDTF">2018-06-27T15:17:00Z</dcterms:created>
  <dcterms:modified xsi:type="dcterms:W3CDTF">2018-07-16T13:23:00Z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