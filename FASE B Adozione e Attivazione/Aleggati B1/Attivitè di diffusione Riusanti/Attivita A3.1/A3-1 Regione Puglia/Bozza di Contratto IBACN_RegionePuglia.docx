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1779A" w14:textId="77777777" w:rsidR="007F1167" w:rsidRPr="009B33B9" w:rsidRDefault="007F1167" w:rsidP="00AE1FED">
      <w:pPr>
        <w:jc w:val="center"/>
        <w:rPr>
          <w:rFonts w:ascii="Cambria" w:hAnsi="Cambria" w:cs="Palatino Linotype"/>
          <w:b/>
          <w:bCs/>
          <w:sz w:val="22"/>
          <w:szCs w:val="22"/>
        </w:rPr>
      </w:pPr>
      <w:r>
        <w:rPr>
          <w:rFonts w:ascii="Cambria" w:hAnsi="Cambria" w:cs="Palatino Linotype"/>
          <w:b/>
          <w:bCs/>
          <w:sz w:val="22"/>
          <w:szCs w:val="22"/>
        </w:rPr>
        <w:t xml:space="preserve">CONTRATTO PER IL SUPPORTO ALL’EVOLUZIONE </w:t>
      </w:r>
      <w:r w:rsidR="00B15B8C">
        <w:rPr>
          <w:rFonts w:ascii="Cambria" w:hAnsi="Cambria" w:cs="Palatino Linotype"/>
          <w:b/>
          <w:bCs/>
          <w:sz w:val="22"/>
          <w:szCs w:val="22"/>
        </w:rPr>
        <w:t xml:space="preserve">ED ALLE ATTIVITA’ DEL POLO DI CONSERVAZIONE DELLA REGIONE PUGLIA </w:t>
      </w:r>
      <w:r>
        <w:rPr>
          <w:rFonts w:ascii="Cambria" w:hAnsi="Cambria" w:cs="Palatino Linotype"/>
          <w:b/>
          <w:bCs/>
          <w:sz w:val="22"/>
          <w:szCs w:val="22"/>
        </w:rPr>
        <w:t>MEDIANTE IL RIUSO DEL</w:t>
      </w:r>
      <w:r w:rsidR="00EA626C">
        <w:rPr>
          <w:rFonts w:ascii="Cambria" w:hAnsi="Cambria" w:cs="Palatino Linotype"/>
          <w:b/>
          <w:bCs/>
          <w:sz w:val="22"/>
          <w:szCs w:val="22"/>
        </w:rPr>
        <w:t>LA PIATTAFORMA DEL PARER</w:t>
      </w:r>
    </w:p>
    <w:p w14:paraId="6FB5F4B5" w14:textId="77777777" w:rsidR="00C817FB" w:rsidRPr="00CB70C6" w:rsidRDefault="000C75B7" w:rsidP="006E58CC">
      <w:pPr>
        <w:jc w:val="center"/>
        <w:rPr>
          <w:rFonts w:ascii="Cambria" w:hAnsi="Cambria" w:cs="Palatino Linotype"/>
          <w:b/>
          <w:bCs/>
          <w:sz w:val="22"/>
          <w:szCs w:val="22"/>
        </w:rPr>
      </w:pPr>
      <w:r w:rsidRPr="00CB70C6">
        <w:rPr>
          <w:rFonts w:ascii="Cambria" w:hAnsi="Cambria" w:cs="Palatino Linotype"/>
          <w:b/>
          <w:bCs/>
          <w:sz w:val="22"/>
          <w:szCs w:val="22"/>
        </w:rPr>
        <w:t xml:space="preserve">Atto di scrittura privata informatica </w:t>
      </w:r>
    </w:p>
    <w:p w14:paraId="3279B293" w14:textId="77777777" w:rsidR="006F55BF" w:rsidRPr="00CB70C6" w:rsidRDefault="006F55BF" w:rsidP="006F55BF">
      <w:pPr>
        <w:jc w:val="center"/>
        <w:rPr>
          <w:rFonts w:ascii="Cambria" w:hAnsi="Cambria"/>
          <w:sz w:val="22"/>
          <w:szCs w:val="22"/>
        </w:rPr>
      </w:pPr>
      <w:r w:rsidRPr="00CB70C6">
        <w:rPr>
          <w:rFonts w:ascii="Cambria" w:hAnsi="Cambria"/>
          <w:sz w:val="22"/>
          <w:szCs w:val="22"/>
        </w:rPr>
        <w:t>T R A</w:t>
      </w:r>
    </w:p>
    <w:p w14:paraId="01C47DC2" w14:textId="77777777" w:rsidR="006F55BF" w:rsidRPr="00504480" w:rsidRDefault="00AE1FED" w:rsidP="006F55BF">
      <w:pPr>
        <w:rPr>
          <w:rFonts w:ascii="Cambria" w:hAnsi="Cambria"/>
          <w:sz w:val="22"/>
          <w:szCs w:val="22"/>
        </w:rPr>
      </w:pPr>
      <w:r w:rsidRPr="00504480">
        <w:rPr>
          <w:rFonts w:ascii="Cambria" w:hAnsi="Cambria"/>
          <w:sz w:val="22"/>
          <w:szCs w:val="22"/>
        </w:rPr>
        <w:t>Regione Puglia, nella persona del Direttore</w:t>
      </w:r>
      <w:r w:rsidR="00101DA5" w:rsidRPr="00504480">
        <w:rPr>
          <w:rFonts w:ascii="Cambria" w:hAnsi="Cambria"/>
          <w:sz w:val="22"/>
          <w:szCs w:val="22"/>
        </w:rPr>
        <w:t xml:space="preserve"> </w:t>
      </w:r>
      <w:r w:rsidR="00A1134D" w:rsidRPr="00504480">
        <w:rPr>
          <w:rFonts w:ascii="Cambria" w:hAnsi="Cambria"/>
          <w:sz w:val="22"/>
          <w:szCs w:val="22"/>
        </w:rPr>
        <w:t>…………………………</w:t>
      </w:r>
      <w:proofErr w:type="gramStart"/>
      <w:r w:rsidR="00A1134D" w:rsidRPr="00504480">
        <w:rPr>
          <w:rFonts w:ascii="Cambria" w:hAnsi="Cambria"/>
          <w:sz w:val="22"/>
          <w:szCs w:val="22"/>
        </w:rPr>
        <w:t>…….</w:t>
      </w:r>
      <w:proofErr w:type="gramEnd"/>
      <w:r w:rsidR="00A1134D" w:rsidRPr="00504480">
        <w:rPr>
          <w:rFonts w:ascii="Cambria" w:hAnsi="Cambria"/>
          <w:sz w:val="22"/>
          <w:szCs w:val="22"/>
        </w:rPr>
        <w:t>.</w:t>
      </w:r>
    </w:p>
    <w:p w14:paraId="6A193279" w14:textId="77777777" w:rsidR="002E3010" w:rsidRPr="00504480" w:rsidRDefault="00FC5D5E" w:rsidP="002E3010">
      <w:pPr>
        <w:pStyle w:val="Corpodeltesto3"/>
        <w:spacing w:line="360" w:lineRule="auto"/>
        <w:ind w:right="-6"/>
        <w:jc w:val="center"/>
        <w:rPr>
          <w:rFonts w:ascii="Cambria" w:hAnsi="Cambria"/>
          <w:sz w:val="22"/>
          <w:szCs w:val="22"/>
        </w:rPr>
      </w:pPr>
      <w:r w:rsidRPr="00504480">
        <w:rPr>
          <w:rFonts w:ascii="Cambria" w:hAnsi="Cambria"/>
          <w:sz w:val="22"/>
          <w:szCs w:val="22"/>
        </w:rPr>
        <w:t>E</w:t>
      </w:r>
    </w:p>
    <w:p w14:paraId="63B2323C" w14:textId="77777777" w:rsidR="00835633" w:rsidRPr="00504480" w:rsidRDefault="00976AC1" w:rsidP="00835633">
      <w:pPr>
        <w:rPr>
          <w:rFonts w:ascii="Cambria" w:hAnsi="Cambria"/>
          <w:sz w:val="22"/>
          <w:szCs w:val="22"/>
        </w:rPr>
      </w:pPr>
      <w:r w:rsidRPr="00504480">
        <w:rPr>
          <w:rFonts w:ascii="Cambria" w:hAnsi="Cambria"/>
          <w:sz w:val="22"/>
          <w:szCs w:val="22"/>
        </w:rPr>
        <w:t xml:space="preserve">l’Istituto per i Beni Artistici, </w:t>
      </w:r>
      <w:r w:rsidR="00835633" w:rsidRPr="00504480">
        <w:rPr>
          <w:rFonts w:ascii="Cambria" w:hAnsi="Cambria"/>
          <w:sz w:val="22"/>
          <w:szCs w:val="22"/>
        </w:rPr>
        <w:t xml:space="preserve">Culturali e Naturali della Regione Emilia-Romagna (di seguito denominato </w:t>
      </w:r>
      <w:r w:rsidR="005D2480" w:rsidRPr="00504480">
        <w:rPr>
          <w:rFonts w:ascii="Cambria" w:hAnsi="Cambria"/>
          <w:sz w:val="22"/>
          <w:szCs w:val="22"/>
        </w:rPr>
        <w:t xml:space="preserve">più brevemente come </w:t>
      </w:r>
      <w:r w:rsidR="00835633" w:rsidRPr="00504480">
        <w:rPr>
          <w:rFonts w:ascii="Cambria" w:hAnsi="Cambria"/>
          <w:sz w:val="22"/>
          <w:szCs w:val="22"/>
        </w:rPr>
        <w:t>“</w:t>
      </w:r>
      <w:r w:rsidR="00835633" w:rsidRPr="00504480">
        <w:rPr>
          <w:rFonts w:ascii="Cambria" w:hAnsi="Cambria"/>
          <w:i/>
          <w:sz w:val="22"/>
          <w:szCs w:val="22"/>
        </w:rPr>
        <w:t>IB</w:t>
      </w:r>
      <w:r w:rsidR="001D12F0" w:rsidRPr="00504480">
        <w:rPr>
          <w:rFonts w:ascii="Cambria" w:hAnsi="Cambria"/>
          <w:i/>
          <w:sz w:val="22"/>
          <w:szCs w:val="22"/>
        </w:rPr>
        <w:t>A</w:t>
      </w:r>
      <w:r w:rsidR="00835633" w:rsidRPr="00504480">
        <w:rPr>
          <w:rFonts w:ascii="Cambria" w:hAnsi="Cambria"/>
          <w:i/>
          <w:sz w:val="22"/>
          <w:szCs w:val="22"/>
        </w:rPr>
        <w:t>CN</w:t>
      </w:r>
      <w:r w:rsidR="00835633" w:rsidRPr="00504480">
        <w:rPr>
          <w:rFonts w:ascii="Cambria" w:hAnsi="Cambria"/>
          <w:sz w:val="22"/>
          <w:szCs w:val="22"/>
        </w:rPr>
        <w:t>”</w:t>
      </w:r>
      <w:proofErr w:type="gramStart"/>
      <w:r w:rsidR="00835633" w:rsidRPr="00504480">
        <w:rPr>
          <w:rFonts w:ascii="Cambria" w:hAnsi="Cambria"/>
          <w:sz w:val="22"/>
          <w:szCs w:val="22"/>
        </w:rPr>
        <w:t xml:space="preserve">), </w:t>
      </w:r>
      <w:r w:rsidRPr="00504480">
        <w:rPr>
          <w:rFonts w:ascii="Cambria" w:hAnsi="Cambria"/>
          <w:sz w:val="22"/>
          <w:szCs w:val="22"/>
        </w:rPr>
        <w:t xml:space="preserve"> nella</w:t>
      </w:r>
      <w:proofErr w:type="gramEnd"/>
      <w:r w:rsidRPr="00504480">
        <w:rPr>
          <w:rFonts w:ascii="Cambria" w:hAnsi="Cambria"/>
          <w:sz w:val="22"/>
          <w:szCs w:val="22"/>
        </w:rPr>
        <w:t xml:space="preserve"> persona del </w:t>
      </w:r>
      <w:r w:rsidR="00DB5379" w:rsidRPr="00504480">
        <w:rPr>
          <w:rFonts w:ascii="Cambria" w:hAnsi="Cambria"/>
          <w:sz w:val="22"/>
          <w:szCs w:val="22"/>
        </w:rPr>
        <w:t>Responsabile del Servizio Polo Archivistico Regionale, ing. Marco Calzolari</w:t>
      </w:r>
      <w:r w:rsidR="00834535" w:rsidRPr="00504480">
        <w:rPr>
          <w:rFonts w:ascii="Cambria" w:hAnsi="Cambria"/>
          <w:sz w:val="22"/>
          <w:szCs w:val="22"/>
        </w:rPr>
        <w:t xml:space="preserve">, </w:t>
      </w:r>
      <w:r w:rsidRPr="00504480">
        <w:rPr>
          <w:rFonts w:ascii="Cambria" w:hAnsi="Cambria"/>
          <w:sz w:val="22"/>
          <w:szCs w:val="22"/>
        </w:rPr>
        <w:t>autorizzat</w:t>
      </w:r>
      <w:r w:rsidR="00D903C4" w:rsidRPr="00504480">
        <w:rPr>
          <w:rFonts w:ascii="Cambria" w:hAnsi="Cambria"/>
          <w:sz w:val="22"/>
          <w:szCs w:val="22"/>
        </w:rPr>
        <w:t>a</w:t>
      </w:r>
      <w:r w:rsidRPr="00504480">
        <w:rPr>
          <w:rFonts w:ascii="Cambria" w:hAnsi="Cambria"/>
          <w:sz w:val="22"/>
          <w:szCs w:val="22"/>
        </w:rPr>
        <w:t xml:space="preserve"> alla sottoscrizione del presente atto con Delibera del Consiglio Direttivo dell’IBACN n</w:t>
      </w:r>
      <w:r w:rsidR="003A4042" w:rsidRPr="00504480">
        <w:rPr>
          <w:rFonts w:ascii="Cambria" w:hAnsi="Cambria"/>
          <w:sz w:val="22"/>
          <w:szCs w:val="22"/>
        </w:rPr>
        <w:t>………………</w:t>
      </w:r>
      <w:r w:rsidRPr="00504480">
        <w:rPr>
          <w:rFonts w:ascii="Cambria" w:hAnsi="Cambria"/>
          <w:sz w:val="22"/>
          <w:szCs w:val="22"/>
        </w:rPr>
        <w:t>, esecutiva ai sensi di legge;</w:t>
      </w:r>
    </w:p>
    <w:p w14:paraId="463E1651" w14:textId="77777777" w:rsidR="00835633" w:rsidRPr="00CB70C6" w:rsidRDefault="00835633" w:rsidP="003A4042">
      <w:pPr>
        <w:jc w:val="center"/>
        <w:rPr>
          <w:rFonts w:ascii="Cambria" w:hAnsi="Cambria"/>
          <w:sz w:val="22"/>
          <w:szCs w:val="22"/>
        </w:rPr>
      </w:pPr>
      <w:r w:rsidRPr="00504480">
        <w:rPr>
          <w:rFonts w:ascii="Cambria" w:hAnsi="Cambria"/>
          <w:sz w:val="22"/>
          <w:szCs w:val="22"/>
        </w:rPr>
        <w:t>di seguito congiuntamente indicate “</w:t>
      </w:r>
      <w:r w:rsidRPr="00504480">
        <w:rPr>
          <w:rFonts w:ascii="Cambria" w:hAnsi="Cambria"/>
          <w:i/>
          <w:sz w:val="22"/>
          <w:szCs w:val="22"/>
        </w:rPr>
        <w:t>le Parti</w:t>
      </w:r>
      <w:r w:rsidRPr="00504480">
        <w:rPr>
          <w:rFonts w:ascii="Cambria" w:hAnsi="Cambria"/>
          <w:sz w:val="22"/>
          <w:szCs w:val="22"/>
        </w:rPr>
        <w:t>”</w:t>
      </w:r>
    </w:p>
    <w:p w14:paraId="56EAF831" w14:textId="77777777" w:rsidR="005D2480" w:rsidRPr="00CB70C6" w:rsidRDefault="005D2480" w:rsidP="005D2480">
      <w:pPr>
        <w:tabs>
          <w:tab w:val="left" w:pos="284"/>
        </w:tabs>
        <w:ind w:left="284"/>
        <w:jc w:val="center"/>
        <w:rPr>
          <w:rFonts w:ascii="Cambria" w:hAnsi="Cambria"/>
          <w:sz w:val="22"/>
          <w:szCs w:val="22"/>
        </w:rPr>
      </w:pPr>
      <w:r w:rsidRPr="00CB70C6">
        <w:rPr>
          <w:rFonts w:ascii="Cambria" w:hAnsi="Cambria"/>
          <w:sz w:val="22"/>
          <w:szCs w:val="22"/>
        </w:rPr>
        <w:t>PREMESSO CHE:</w:t>
      </w:r>
    </w:p>
    <w:p w14:paraId="0F4056AE" w14:textId="77777777" w:rsidR="00AE1FED" w:rsidRDefault="00AE1FED" w:rsidP="00AE1FED">
      <w:pPr>
        <w:ind w:left="360"/>
        <w:rPr>
          <w:rFonts w:ascii="Cambria" w:hAnsi="Cambria"/>
          <w:sz w:val="22"/>
          <w:szCs w:val="22"/>
        </w:rPr>
      </w:pPr>
      <w:r>
        <w:rPr>
          <w:rFonts w:ascii="Cambria" w:hAnsi="Cambria"/>
          <w:sz w:val="22"/>
          <w:szCs w:val="22"/>
        </w:rPr>
        <w:t xml:space="preserve">La Regione Puglia con Delibera della Giunta Regionale n. 2275 del 4/12/2018 ha istituito il Polo </w:t>
      </w:r>
      <w:r w:rsidRPr="00CB70C6">
        <w:rPr>
          <w:rFonts w:ascii="Cambria" w:hAnsi="Cambria"/>
          <w:sz w:val="22"/>
          <w:szCs w:val="22"/>
        </w:rPr>
        <w:t xml:space="preserve">per la conservazione a lungo termine dei documenti informatici e degli archivi digitali della Regione Puglia e, in prospettiva, degli Enti Locali che dovessero scegliere di avvalersi dei servizi </w:t>
      </w:r>
      <w:r>
        <w:rPr>
          <w:rFonts w:ascii="Cambria" w:hAnsi="Cambria"/>
          <w:sz w:val="22"/>
          <w:szCs w:val="22"/>
        </w:rPr>
        <w:t>del Datacenter regionale, con l’</w:t>
      </w:r>
      <w:r w:rsidRPr="00CB70C6">
        <w:rPr>
          <w:rFonts w:ascii="Cambria" w:hAnsi="Cambria"/>
          <w:sz w:val="22"/>
          <w:szCs w:val="22"/>
        </w:rPr>
        <w:t>obiettivo principale di conservare, in un sistema sicuro e nel pieno rispetto della normativa vigente, il patrimonio documentale informatico degli Enti Pubblici utenti</w:t>
      </w:r>
      <w:r w:rsidR="00294D34">
        <w:rPr>
          <w:rFonts w:ascii="Cambria" w:hAnsi="Cambria"/>
          <w:sz w:val="22"/>
          <w:szCs w:val="22"/>
        </w:rPr>
        <w:t>.</w:t>
      </w:r>
    </w:p>
    <w:p w14:paraId="324A13C0" w14:textId="77777777" w:rsidR="00AE1FED" w:rsidRDefault="00AE1FED" w:rsidP="00AE1FED">
      <w:pPr>
        <w:ind w:left="360"/>
        <w:rPr>
          <w:rFonts w:ascii="Cambria" w:hAnsi="Cambria"/>
          <w:sz w:val="22"/>
          <w:szCs w:val="22"/>
        </w:rPr>
      </w:pPr>
      <w:r>
        <w:rPr>
          <w:rFonts w:ascii="Cambria" w:hAnsi="Cambria"/>
          <w:sz w:val="22"/>
          <w:szCs w:val="22"/>
        </w:rPr>
        <w:t xml:space="preserve">La Regione Puglia con la stessa delibera ha delegato ad </w:t>
      </w:r>
      <w:proofErr w:type="spellStart"/>
      <w:r>
        <w:rPr>
          <w:rFonts w:ascii="Cambria" w:hAnsi="Cambria"/>
          <w:sz w:val="22"/>
          <w:szCs w:val="22"/>
        </w:rPr>
        <w:t>InnovaPuglia</w:t>
      </w:r>
      <w:proofErr w:type="spellEnd"/>
      <w:r>
        <w:rPr>
          <w:rFonts w:ascii="Cambria" w:hAnsi="Cambria"/>
          <w:sz w:val="22"/>
          <w:szCs w:val="22"/>
        </w:rPr>
        <w:t xml:space="preserve"> la funzione di conservatore</w:t>
      </w:r>
      <w:r w:rsidR="00294D34">
        <w:rPr>
          <w:rFonts w:ascii="Cambria" w:hAnsi="Cambria"/>
          <w:sz w:val="22"/>
          <w:szCs w:val="22"/>
        </w:rPr>
        <w:t>.</w:t>
      </w:r>
    </w:p>
    <w:p w14:paraId="5EE46B9D" w14:textId="77777777" w:rsidR="005D2480" w:rsidRPr="00CB70C6" w:rsidRDefault="008E2A86" w:rsidP="00A976ED">
      <w:pPr>
        <w:ind w:left="360"/>
        <w:rPr>
          <w:rFonts w:ascii="Cambria" w:hAnsi="Cambria"/>
          <w:sz w:val="22"/>
          <w:szCs w:val="22"/>
        </w:rPr>
      </w:pPr>
      <w:r w:rsidRPr="00CB70C6">
        <w:rPr>
          <w:rFonts w:ascii="Cambria" w:hAnsi="Cambria"/>
          <w:sz w:val="22"/>
          <w:szCs w:val="22"/>
        </w:rPr>
        <w:t xml:space="preserve"> </w:t>
      </w:r>
      <w:proofErr w:type="spellStart"/>
      <w:r w:rsidR="005D2480" w:rsidRPr="00CB70C6">
        <w:rPr>
          <w:rFonts w:ascii="Cambria" w:hAnsi="Cambria"/>
          <w:sz w:val="22"/>
          <w:szCs w:val="22"/>
        </w:rPr>
        <w:t>InnovaPuglia</w:t>
      </w:r>
      <w:proofErr w:type="spellEnd"/>
      <w:r w:rsidR="005D2480" w:rsidRPr="00CB70C6">
        <w:rPr>
          <w:rFonts w:ascii="Cambria" w:hAnsi="Cambria"/>
          <w:sz w:val="22"/>
          <w:szCs w:val="22"/>
        </w:rPr>
        <w:t xml:space="preserve"> S.p.A. è un organismo tecnico</w:t>
      </w:r>
      <w:r w:rsidR="005D2480" w:rsidRPr="00CB70C6">
        <w:rPr>
          <w:rFonts w:ascii="Cambria" w:hAnsi="Cambria" w:cs="Cambria Math"/>
          <w:sz w:val="22"/>
          <w:szCs w:val="22"/>
        </w:rPr>
        <w:t>‐</w:t>
      </w:r>
      <w:r w:rsidR="005D2480" w:rsidRPr="00CB70C6">
        <w:rPr>
          <w:rFonts w:ascii="Cambria" w:hAnsi="Cambria"/>
          <w:sz w:val="22"/>
          <w:szCs w:val="22"/>
        </w:rPr>
        <w:t>operativo e strumentale della Regione Puglia</w:t>
      </w:r>
      <w:r w:rsidR="009B33B9" w:rsidRPr="00CB70C6">
        <w:rPr>
          <w:rFonts w:ascii="Cambria" w:hAnsi="Cambria"/>
          <w:sz w:val="22"/>
          <w:szCs w:val="22"/>
        </w:rPr>
        <w:t xml:space="preserve"> (socio unico)</w:t>
      </w:r>
      <w:r w:rsidR="005D2480" w:rsidRPr="00CB70C6">
        <w:rPr>
          <w:rFonts w:ascii="Cambria" w:hAnsi="Cambria"/>
          <w:sz w:val="22"/>
          <w:szCs w:val="22"/>
        </w:rPr>
        <w:t xml:space="preserve">, costituita in data 29 dicembre 2008 per fusione </w:t>
      </w:r>
      <w:r w:rsidR="005D2480" w:rsidRPr="00CB70C6">
        <w:rPr>
          <w:rFonts w:ascii="Cambria" w:hAnsi="Cambria"/>
          <w:sz w:val="22"/>
          <w:szCs w:val="22"/>
        </w:rPr>
        <w:lastRenderedPageBreak/>
        <w:t xml:space="preserve">tra </w:t>
      </w:r>
      <w:proofErr w:type="spellStart"/>
      <w:r w:rsidR="005D2480" w:rsidRPr="00CB70C6">
        <w:rPr>
          <w:rFonts w:ascii="Cambria" w:hAnsi="Cambria"/>
          <w:sz w:val="22"/>
          <w:szCs w:val="22"/>
        </w:rPr>
        <w:t>Tecnopolis</w:t>
      </w:r>
      <w:proofErr w:type="spellEnd"/>
      <w:r w:rsidR="005D2480" w:rsidRPr="00CB70C6">
        <w:rPr>
          <w:rFonts w:ascii="Cambria" w:hAnsi="Cambria"/>
          <w:sz w:val="22"/>
          <w:szCs w:val="22"/>
        </w:rPr>
        <w:t xml:space="preserve"> CSATA </w:t>
      </w:r>
      <w:proofErr w:type="spellStart"/>
      <w:r w:rsidR="005D2480" w:rsidRPr="00CB70C6">
        <w:rPr>
          <w:rFonts w:ascii="Cambria" w:hAnsi="Cambria"/>
          <w:sz w:val="22"/>
          <w:szCs w:val="22"/>
        </w:rPr>
        <w:t>s.c.r.l</w:t>
      </w:r>
      <w:proofErr w:type="spellEnd"/>
      <w:r w:rsidR="005D2480" w:rsidRPr="00CB70C6">
        <w:rPr>
          <w:rFonts w:ascii="Cambria" w:hAnsi="Cambria"/>
          <w:sz w:val="22"/>
          <w:szCs w:val="22"/>
        </w:rPr>
        <w:t xml:space="preserve">. e </w:t>
      </w:r>
      <w:proofErr w:type="spellStart"/>
      <w:r w:rsidR="005D2480" w:rsidRPr="00CB70C6">
        <w:rPr>
          <w:rFonts w:ascii="Cambria" w:hAnsi="Cambria"/>
          <w:sz w:val="22"/>
          <w:szCs w:val="22"/>
        </w:rPr>
        <w:t>Finpuglia</w:t>
      </w:r>
      <w:proofErr w:type="spellEnd"/>
      <w:r w:rsidR="005D2480" w:rsidRPr="00CB70C6">
        <w:rPr>
          <w:rFonts w:ascii="Cambria" w:hAnsi="Cambria"/>
          <w:sz w:val="22"/>
          <w:szCs w:val="22"/>
        </w:rPr>
        <w:t xml:space="preserve"> S.p.A., che svolge attività di supporto tecnico alla Pubblica Amministrazione regionale per la definizione, realizzazione e gestione di progetti di innovazione basata sulle ICT per la P.A. regionale, nonché il supporto alla programmazione strategica regionale a sostegno dell’innovazione </w:t>
      </w:r>
    </w:p>
    <w:p w14:paraId="7C014F15" w14:textId="77777777" w:rsidR="00835633" w:rsidRPr="00CB70C6" w:rsidRDefault="00835633" w:rsidP="009B33B9">
      <w:pPr>
        <w:tabs>
          <w:tab w:val="left" w:pos="284"/>
        </w:tabs>
        <w:jc w:val="center"/>
        <w:rPr>
          <w:rFonts w:ascii="Cambria" w:hAnsi="Cambria"/>
          <w:sz w:val="22"/>
          <w:szCs w:val="22"/>
        </w:rPr>
      </w:pPr>
      <w:r w:rsidRPr="00CB70C6">
        <w:rPr>
          <w:rFonts w:ascii="Cambria" w:hAnsi="Cambria"/>
          <w:sz w:val="22"/>
          <w:szCs w:val="22"/>
        </w:rPr>
        <w:t>DATO ATTO</w:t>
      </w:r>
      <w:r w:rsidR="000D43DB" w:rsidRPr="00CB70C6">
        <w:rPr>
          <w:rFonts w:ascii="Cambria" w:hAnsi="Cambria"/>
          <w:sz w:val="22"/>
          <w:szCs w:val="22"/>
        </w:rPr>
        <w:t xml:space="preserve"> </w:t>
      </w:r>
      <w:r w:rsidR="005D2480" w:rsidRPr="00CB70C6">
        <w:rPr>
          <w:rFonts w:ascii="Cambria" w:hAnsi="Cambria"/>
          <w:sz w:val="22"/>
          <w:szCs w:val="22"/>
        </w:rPr>
        <w:t>CHE:</w:t>
      </w:r>
    </w:p>
    <w:p w14:paraId="5943CBCB" w14:textId="77777777" w:rsidR="00B75547" w:rsidRPr="00CB70C6" w:rsidRDefault="00B97139" w:rsidP="00B97139">
      <w:pPr>
        <w:numPr>
          <w:ilvl w:val="0"/>
          <w:numId w:val="8"/>
        </w:numPr>
        <w:ind w:left="284" w:hanging="284"/>
        <w:rPr>
          <w:rFonts w:ascii="Cambria" w:hAnsi="Cambria"/>
          <w:sz w:val="22"/>
          <w:szCs w:val="22"/>
        </w:rPr>
      </w:pPr>
      <w:r w:rsidRPr="00CB70C6">
        <w:rPr>
          <w:rFonts w:ascii="Cambria" w:hAnsi="Cambria"/>
          <w:sz w:val="22"/>
          <w:szCs w:val="22"/>
        </w:rPr>
        <w:t xml:space="preserve"> </w:t>
      </w:r>
      <w:r w:rsidR="005D2480" w:rsidRPr="00CB70C6">
        <w:rPr>
          <w:rFonts w:ascii="Cambria" w:hAnsi="Cambria"/>
          <w:sz w:val="22"/>
          <w:szCs w:val="22"/>
        </w:rPr>
        <w:t xml:space="preserve"> </w:t>
      </w:r>
      <w:r w:rsidRPr="00CB70C6">
        <w:rPr>
          <w:rFonts w:ascii="Cambria" w:hAnsi="Cambria"/>
          <w:sz w:val="22"/>
          <w:szCs w:val="22"/>
        </w:rPr>
        <w:t>ai sensi della Legge Regionale dell’Emilia-Romagna n. 29/1995, così come modificata dalla Legge Regionale n. 17/2013, l’IBACN svolge la funzione di “</w:t>
      </w:r>
      <w:r w:rsidRPr="00CB70C6">
        <w:rPr>
          <w:rFonts w:ascii="Cambria" w:hAnsi="Cambria"/>
          <w:i/>
          <w:sz w:val="22"/>
          <w:szCs w:val="22"/>
        </w:rPr>
        <w:t>archiviazione e conservazione digitale dei documenti informatici anche a rilevanza fiscale, con le modalità previste dalle disposizioni vigenti, prodotti o ricevuti dalla Regione e dagli altri soggetti di cui all'articolo 19, comma 5, lettera a) della legge regionale 24 maggio 2004, n. 11 nonché, mediante apposita convenzione, dei documenti informatici prodotti o ricevuti dai soggetti di cui all'articolo 19, comma 5, lettera b) della medesima legge e da altri soggetti pubblici</w:t>
      </w:r>
      <w:r w:rsidRPr="00CB70C6">
        <w:rPr>
          <w:rFonts w:ascii="Cambria" w:hAnsi="Cambria"/>
          <w:sz w:val="22"/>
          <w:szCs w:val="22"/>
        </w:rPr>
        <w:t>”;</w:t>
      </w:r>
    </w:p>
    <w:p w14:paraId="18EE0BA2" w14:textId="77777777" w:rsidR="009A4089" w:rsidRDefault="00835633" w:rsidP="009A4089">
      <w:pPr>
        <w:numPr>
          <w:ilvl w:val="0"/>
          <w:numId w:val="8"/>
        </w:numPr>
        <w:tabs>
          <w:tab w:val="left" w:pos="284"/>
        </w:tabs>
        <w:ind w:left="284" w:hanging="284"/>
        <w:rPr>
          <w:rFonts w:ascii="Cambria" w:hAnsi="Cambria"/>
          <w:sz w:val="22"/>
          <w:szCs w:val="22"/>
        </w:rPr>
      </w:pPr>
      <w:r w:rsidRPr="00CB70C6">
        <w:rPr>
          <w:rFonts w:ascii="Cambria" w:hAnsi="Cambria"/>
          <w:sz w:val="22"/>
          <w:szCs w:val="22"/>
        </w:rPr>
        <w:t>con Deliberazione di Giunta dell’Emilia-Romagna n. 877 del 22 giugno 2009 si è pertanto provveduto all’articolazione della struttura organizzativa deputata alla realizzazione delle attività di archiviazione e conservazione, dando così attuazione al citato articolo di legge, istituendo presso l’IBACN una struttura dirigenziale a livello di Servizio denominata “</w:t>
      </w:r>
      <w:r w:rsidRPr="00CB70C6">
        <w:rPr>
          <w:rFonts w:ascii="Cambria" w:hAnsi="Cambria"/>
          <w:i/>
          <w:sz w:val="22"/>
          <w:szCs w:val="22"/>
        </w:rPr>
        <w:t>Polo archivistico regionale</w:t>
      </w:r>
      <w:r w:rsidR="00715D49" w:rsidRPr="00CB70C6">
        <w:rPr>
          <w:rFonts w:ascii="Cambria" w:hAnsi="Cambria"/>
          <w:sz w:val="22"/>
          <w:szCs w:val="22"/>
        </w:rPr>
        <w:t xml:space="preserve">” </w:t>
      </w:r>
      <w:r w:rsidR="00B75547" w:rsidRPr="00CB70C6">
        <w:rPr>
          <w:rFonts w:ascii="Cambria" w:hAnsi="Cambria"/>
          <w:sz w:val="22"/>
          <w:szCs w:val="22"/>
        </w:rPr>
        <w:t>(</w:t>
      </w:r>
      <w:r w:rsidR="00715D49" w:rsidRPr="00CB70C6">
        <w:rPr>
          <w:rFonts w:ascii="Cambria" w:hAnsi="Cambria"/>
          <w:sz w:val="22"/>
          <w:szCs w:val="22"/>
        </w:rPr>
        <w:t>di se</w:t>
      </w:r>
      <w:r w:rsidR="00B75547" w:rsidRPr="00CB70C6">
        <w:rPr>
          <w:rFonts w:ascii="Cambria" w:hAnsi="Cambria"/>
          <w:sz w:val="22"/>
          <w:szCs w:val="22"/>
        </w:rPr>
        <w:t xml:space="preserve">guito denominato </w:t>
      </w:r>
      <w:r w:rsidR="009A4089" w:rsidRPr="00CB70C6">
        <w:rPr>
          <w:rFonts w:ascii="Cambria" w:hAnsi="Cambria"/>
          <w:sz w:val="22"/>
          <w:szCs w:val="22"/>
        </w:rPr>
        <w:t xml:space="preserve">anche </w:t>
      </w:r>
      <w:r w:rsidR="00B75547" w:rsidRPr="00CB70C6">
        <w:rPr>
          <w:rFonts w:ascii="Cambria" w:hAnsi="Cambria"/>
          <w:sz w:val="22"/>
          <w:szCs w:val="22"/>
        </w:rPr>
        <w:t>“</w:t>
      </w:r>
      <w:proofErr w:type="spellStart"/>
      <w:r w:rsidR="00B75547" w:rsidRPr="00CB70C6">
        <w:rPr>
          <w:rFonts w:ascii="Cambria" w:hAnsi="Cambria"/>
          <w:i/>
          <w:sz w:val="22"/>
          <w:szCs w:val="22"/>
        </w:rPr>
        <w:t>ParER</w:t>
      </w:r>
      <w:proofErr w:type="spellEnd"/>
      <w:r w:rsidR="00715D49" w:rsidRPr="00CB70C6">
        <w:rPr>
          <w:rFonts w:ascii="Cambria" w:hAnsi="Cambria"/>
          <w:sz w:val="22"/>
          <w:szCs w:val="22"/>
        </w:rPr>
        <w:t>”)</w:t>
      </w:r>
      <w:r w:rsidR="002C700D" w:rsidRPr="00CB70C6">
        <w:rPr>
          <w:rFonts w:ascii="Cambria" w:hAnsi="Cambria"/>
          <w:sz w:val="22"/>
          <w:szCs w:val="22"/>
        </w:rPr>
        <w:t>;</w:t>
      </w:r>
    </w:p>
    <w:p w14:paraId="7F40F401" w14:textId="77777777" w:rsidR="00146222" w:rsidRPr="00734D3A" w:rsidRDefault="00146222" w:rsidP="00734D3A">
      <w:pPr>
        <w:numPr>
          <w:ilvl w:val="0"/>
          <w:numId w:val="8"/>
        </w:numPr>
        <w:tabs>
          <w:tab w:val="left" w:pos="284"/>
        </w:tabs>
        <w:ind w:left="284" w:hanging="284"/>
        <w:rPr>
          <w:rFonts w:ascii="Cambria" w:hAnsi="Cambria"/>
          <w:sz w:val="22"/>
          <w:szCs w:val="22"/>
        </w:rPr>
      </w:pPr>
      <w:r w:rsidRPr="00734D3A">
        <w:rPr>
          <w:rFonts w:ascii="Cambria" w:hAnsi="Cambria"/>
          <w:sz w:val="22"/>
          <w:szCs w:val="22"/>
        </w:rPr>
        <w:t>ai sensi dell’art. 34 del Codice dell’Amministrazione Digitale, comma 1-bis. “Le pubbliche amministrazioni possono procedere alla conservazione dei documenti informatici: a) all'interno della propria struttura organizzativa; b) affidandola, in modo totale o parziale, nel rispetto della disciplina vigente, ad al</w:t>
      </w:r>
      <w:r w:rsidRPr="00734D3A">
        <w:rPr>
          <w:rFonts w:ascii="Cambria" w:hAnsi="Cambria"/>
          <w:sz w:val="22"/>
          <w:szCs w:val="22"/>
        </w:rPr>
        <w:lastRenderedPageBreak/>
        <w:t>tri soggetti, pubblici o privati accreditati come conservatori presso l'</w:t>
      </w:r>
      <w:proofErr w:type="spellStart"/>
      <w:r w:rsidRPr="00734D3A">
        <w:rPr>
          <w:rFonts w:ascii="Cambria" w:hAnsi="Cambria"/>
          <w:sz w:val="22"/>
          <w:szCs w:val="22"/>
        </w:rPr>
        <w:t>AgID</w:t>
      </w:r>
      <w:proofErr w:type="spellEnd"/>
      <w:r w:rsidRPr="00734D3A">
        <w:rPr>
          <w:rFonts w:ascii="Cambria" w:hAnsi="Cambria"/>
          <w:sz w:val="22"/>
          <w:szCs w:val="22"/>
        </w:rPr>
        <w:t>”;</w:t>
      </w:r>
    </w:p>
    <w:p w14:paraId="79DDC65E" w14:textId="77777777" w:rsidR="00146222" w:rsidRPr="00734D3A" w:rsidRDefault="00146222" w:rsidP="00734D3A">
      <w:pPr>
        <w:numPr>
          <w:ilvl w:val="0"/>
          <w:numId w:val="8"/>
        </w:numPr>
        <w:tabs>
          <w:tab w:val="left" w:pos="284"/>
        </w:tabs>
        <w:ind w:left="284" w:hanging="284"/>
        <w:rPr>
          <w:rFonts w:ascii="Cambria" w:hAnsi="Cambria"/>
          <w:sz w:val="22"/>
          <w:szCs w:val="22"/>
        </w:rPr>
      </w:pPr>
      <w:r w:rsidRPr="00734D3A">
        <w:rPr>
          <w:rFonts w:ascii="Cambria" w:hAnsi="Cambria"/>
          <w:sz w:val="22"/>
          <w:szCs w:val="22"/>
        </w:rPr>
        <w:t xml:space="preserve">l’IBACN, come da nota dell’Agenzia per l’Italia Digitale del 23 dicembre 2014 prot. n. 12389, acquisita dal IBACN con prot. IB/2014/4667, in data 22 dicembre 2014 è stato accreditato, come </w:t>
      </w:r>
      <w:bookmarkStart w:id="0" w:name="_Hlk535856906"/>
      <w:r w:rsidRPr="00734D3A">
        <w:rPr>
          <w:rFonts w:ascii="Cambria" w:hAnsi="Cambria"/>
          <w:sz w:val="22"/>
          <w:szCs w:val="22"/>
        </w:rPr>
        <w:t xml:space="preserve">soggetto pubblico che svolge attività di conservazione dei documenti informatici </w:t>
      </w:r>
      <w:bookmarkEnd w:id="0"/>
      <w:r w:rsidRPr="00734D3A">
        <w:rPr>
          <w:rFonts w:ascii="Cambria" w:hAnsi="Cambria"/>
          <w:sz w:val="22"/>
          <w:szCs w:val="22"/>
        </w:rPr>
        <w:t>ed iscritto nell’elenco dei conservatori accreditati pubblicato sul sito dell’Agenzia per l’Italia Digitale;</w:t>
      </w:r>
    </w:p>
    <w:p w14:paraId="4C0FF5AA" w14:textId="77777777" w:rsidR="00146222" w:rsidRPr="00734D3A" w:rsidRDefault="00146222" w:rsidP="00734D3A">
      <w:pPr>
        <w:numPr>
          <w:ilvl w:val="0"/>
          <w:numId w:val="8"/>
        </w:numPr>
        <w:tabs>
          <w:tab w:val="left" w:pos="284"/>
        </w:tabs>
        <w:ind w:left="284" w:hanging="284"/>
        <w:rPr>
          <w:rFonts w:ascii="Cambria" w:hAnsi="Cambria"/>
          <w:sz w:val="22"/>
          <w:szCs w:val="22"/>
        </w:rPr>
      </w:pPr>
      <w:r w:rsidRPr="00734D3A">
        <w:rPr>
          <w:rFonts w:ascii="Cambria" w:hAnsi="Cambria"/>
          <w:sz w:val="22"/>
          <w:szCs w:val="22"/>
        </w:rPr>
        <w:t xml:space="preserve">l’attività svolta da IBACN tramite PARER è ai fini di archiviazione nel pubblico interesse oltre che di accesso a documenti amministrativi e accesso civico e come tale si considera rilevante l’interesse pubblico relativo ai trattamenti effettuati secondo quanto stabilito dal comma 2 dell’art.2 del </w:t>
      </w:r>
      <w:proofErr w:type="spellStart"/>
      <w:r w:rsidRPr="00734D3A">
        <w:rPr>
          <w:rFonts w:ascii="Cambria" w:hAnsi="Cambria"/>
          <w:sz w:val="22"/>
          <w:szCs w:val="22"/>
        </w:rPr>
        <w:t>D.Lgs.</w:t>
      </w:r>
      <w:proofErr w:type="spellEnd"/>
      <w:r w:rsidRPr="00734D3A">
        <w:rPr>
          <w:rFonts w:ascii="Cambria" w:hAnsi="Cambria"/>
          <w:sz w:val="22"/>
          <w:szCs w:val="22"/>
        </w:rPr>
        <w:t xml:space="preserve"> 10 agosto 2018, n. 101 di adeguamento della normativa nazionale alle disposizioni del regolamento (UE) 2016/679 relativo alla protezione delle persone fisiche con riguardo al trattamento dei dati personali; </w:t>
      </w:r>
    </w:p>
    <w:p w14:paraId="1B505BCB" w14:textId="77777777" w:rsidR="00146222" w:rsidRPr="00734D3A" w:rsidRDefault="00146222" w:rsidP="00734D3A">
      <w:pPr>
        <w:numPr>
          <w:ilvl w:val="0"/>
          <w:numId w:val="8"/>
        </w:numPr>
        <w:tabs>
          <w:tab w:val="left" w:pos="284"/>
        </w:tabs>
        <w:ind w:left="284" w:hanging="284"/>
        <w:rPr>
          <w:rFonts w:ascii="Cambria" w:hAnsi="Cambria"/>
          <w:sz w:val="22"/>
          <w:szCs w:val="22"/>
        </w:rPr>
      </w:pPr>
      <w:r w:rsidRPr="00734D3A">
        <w:rPr>
          <w:rFonts w:ascii="Cambria" w:hAnsi="Cambria"/>
          <w:sz w:val="22"/>
          <w:szCs w:val="22"/>
        </w:rPr>
        <w:t>il Piano Triennale per l’informatica 2017-2019 approvato con DPCM 31 maggio 2017 prevede al punto 12.9 che le amministrazioni procedono alla conservazione a norma per i propri documenti informatici (nativi digitali o documenti analogici digitalizzati) e fascicoli informatici, tramite anche accordi di collaborazione tra amministrazioni per la condivisione di infrastrutture comuni dedicate alla conservazione o adesione ai servizi offerti da poli di conservazione;</w:t>
      </w:r>
    </w:p>
    <w:p w14:paraId="74DE36D6" w14:textId="77777777" w:rsidR="00146222" w:rsidRPr="00734D3A" w:rsidRDefault="00146222" w:rsidP="00734D3A">
      <w:pPr>
        <w:numPr>
          <w:ilvl w:val="0"/>
          <w:numId w:val="8"/>
        </w:numPr>
        <w:tabs>
          <w:tab w:val="left" w:pos="284"/>
        </w:tabs>
        <w:ind w:left="284" w:hanging="284"/>
        <w:rPr>
          <w:rFonts w:ascii="Cambria" w:hAnsi="Cambria"/>
          <w:sz w:val="22"/>
          <w:szCs w:val="22"/>
        </w:rPr>
      </w:pPr>
      <w:r w:rsidRPr="00734D3A">
        <w:rPr>
          <w:rFonts w:ascii="Cambria" w:hAnsi="Cambria"/>
          <w:sz w:val="22"/>
          <w:szCs w:val="22"/>
        </w:rPr>
        <w:t>l’articolo 14 della legge 7 agosto 1990, n. 241 è improntato a logiche di collaborazione e cooperazione attiva tra le Amministrazioni statali, regionali e locali per promuovere azioni utili al fine di realizzare un processo di digitalizzazione dell’azione amministrativa coordinato e condiviso, favorendo il trasfe</w:t>
      </w:r>
      <w:r w:rsidRPr="00734D3A">
        <w:rPr>
          <w:rFonts w:ascii="Cambria" w:hAnsi="Cambria"/>
          <w:sz w:val="22"/>
          <w:szCs w:val="22"/>
        </w:rPr>
        <w:lastRenderedPageBreak/>
        <w:t>rimento delle soluzioni tecniche e organizzative e l’adozione di infrastrutture e standard che riducano i costi sostenuti dalle Amministrazioni stesse e migliorino i servizi erogati;</w:t>
      </w:r>
    </w:p>
    <w:p w14:paraId="0BEAA383" w14:textId="77777777" w:rsidR="00146222" w:rsidRPr="00734D3A" w:rsidRDefault="00146222" w:rsidP="00734D3A">
      <w:pPr>
        <w:numPr>
          <w:ilvl w:val="0"/>
          <w:numId w:val="8"/>
        </w:numPr>
        <w:tabs>
          <w:tab w:val="left" w:pos="284"/>
        </w:tabs>
        <w:ind w:left="284" w:hanging="284"/>
        <w:rPr>
          <w:rFonts w:ascii="Cambria" w:hAnsi="Cambria"/>
          <w:sz w:val="22"/>
          <w:szCs w:val="22"/>
        </w:rPr>
      </w:pPr>
      <w:r w:rsidRPr="00734D3A">
        <w:rPr>
          <w:rFonts w:ascii="Cambria" w:hAnsi="Cambria"/>
          <w:sz w:val="22"/>
          <w:szCs w:val="22"/>
        </w:rPr>
        <w:t>la medesima legge stabilisce espressamente all’art. 15 che: “Anche al di fuori delle ipotesi previste dall’articolo 14, le amministrazioni pubbliche possono sempre concludere tra loro accordi per disciplinare lo svolgimento in collaborazione di attività di interesse comune”;</w:t>
      </w:r>
    </w:p>
    <w:p w14:paraId="438F7E21" w14:textId="77777777" w:rsidR="00146222" w:rsidRPr="00734D3A" w:rsidRDefault="00146222" w:rsidP="00734D3A">
      <w:pPr>
        <w:numPr>
          <w:ilvl w:val="0"/>
          <w:numId w:val="8"/>
        </w:numPr>
        <w:tabs>
          <w:tab w:val="left" w:pos="284"/>
        </w:tabs>
        <w:ind w:left="284" w:hanging="284"/>
        <w:rPr>
          <w:rFonts w:ascii="Cambria" w:hAnsi="Cambria"/>
          <w:sz w:val="22"/>
          <w:szCs w:val="22"/>
        </w:rPr>
      </w:pPr>
      <w:r w:rsidRPr="00734D3A">
        <w:rPr>
          <w:rFonts w:ascii="Cambria" w:hAnsi="Cambria"/>
          <w:sz w:val="22"/>
          <w:szCs w:val="22"/>
        </w:rPr>
        <w:t>il Decreto legislativo 42/2004, recante “Codice dei beni culturali e del paesaggio” considera “gli archivi e i singoli documenti” di ogni pubblica amministrazione un bene culturale dalla fase corrente a quella storica (art. 10, comma 2 lettera b), e sanziona l’eventuale violazione dell’obbligo di conservare correttamente l’archivio nella sua integrità e organicità (artt. 30 commi 1, 2 e 4 e 170);</w:t>
      </w:r>
    </w:p>
    <w:p w14:paraId="72E691E6" w14:textId="77777777" w:rsidR="00146222" w:rsidRPr="00734D3A" w:rsidRDefault="00146222" w:rsidP="00734D3A">
      <w:pPr>
        <w:numPr>
          <w:ilvl w:val="0"/>
          <w:numId w:val="8"/>
        </w:numPr>
        <w:tabs>
          <w:tab w:val="left" w:pos="284"/>
        </w:tabs>
        <w:ind w:left="284" w:hanging="284"/>
        <w:rPr>
          <w:rFonts w:ascii="Cambria" w:hAnsi="Cambria"/>
          <w:sz w:val="22"/>
          <w:szCs w:val="22"/>
        </w:rPr>
      </w:pPr>
      <w:r w:rsidRPr="00734D3A">
        <w:rPr>
          <w:rFonts w:ascii="Cambria" w:hAnsi="Cambria"/>
          <w:sz w:val="22"/>
          <w:szCs w:val="22"/>
        </w:rPr>
        <w:t>l’art. 53 del sopracitato Codice dei beni culturali stabilisce che i beni culturali appartenenti allo Stato, alle Regioni e agli altri enti territoriali rientranti, come gli archivi, nelle tipologie indicate all’art. 822 del codice civile costituiscono il demanio culturale e come tali gli archivi e i singoli documenti degli enti pubblici (art. 54 del Codice) sono beni inalienabili e non possono formare oggetto di diritti a favore di terzi, ma possono solo essere oggetto di trasferimento tra lo Stato, le regioni e gli altri enti pubblici territoriali ed essere utilizzati ai fini di fruizione e valorizzazione pubblica secondo le modalità stabilite dal titolo II del Codice dei beni culturali;</w:t>
      </w:r>
    </w:p>
    <w:p w14:paraId="12782390" w14:textId="77777777" w:rsidR="00146222" w:rsidRPr="00734D3A" w:rsidRDefault="00146222" w:rsidP="00734D3A">
      <w:pPr>
        <w:numPr>
          <w:ilvl w:val="0"/>
          <w:numId w:val="8"/>
        </w:numPr>
        <w:tabs>
          <w:tab w:val="left" w:pos="284"/>
        </w:tabs>
        <w:ind w:left="284" w:hanging="284"/>
        <w:rPr>
          <w:rFonts w:ascii="Cambria" w:hAnsi="Cambria"/>
          <w:sz w:val="22"/>
          <w:szCs w:val="22"/>
        </w:rPr>
      </w:pPr>
      <w:r w:rsidRPr="00734D3A">
        <w:rPr>
          <w:rFonts w:ascii="Cambria" w:hAnsi="Cambria"/>
          <w:sz w:val="22"/>
          <w:szCs w:val="22"/>
        </w:rPr>
        <w:t xml:space="preserve">l’art. 124 del medesimo Codice stabilisce che deve essere garantito un accesso gratuito per finalità di lettura, studio e ricerca, soprattutto per scopi storici, </w:t>
      </w:r>
      <w:r w:rsidRPr="00734D3A">
        <w:rPr>
          <w:rFonts w:ascii="Cambria" w:hAnsi="Cambria"/>
          <w:sz w:val="22"/>
          <w:szCs w:val="22"/>
        </w:rPr>
        <w:lastRenderedPageBreak/>
        <w:t>regolamentando anche la consultazione degli archivi correnti;</w:t>
      </w:r>
    </w:p>
    <w:p w14:paraId="25F8FA4B" w14:textId="77777777" w:rsidR="00146222" w:rsidRPr="00734D3A" w:rsidRDefault="00146222" w:rsidP="0027614C">
      <w:pPr>
        <w:tabs>
          <w:tab w:val="left" w:pos="284"/>
        </w:tabs>
        <w:ind w:left="284"/>
        <w:rPr>
          <w:rFonts w:ascii="Cambria" w:hAnsi="Cambria"/>
          <w:sz w:val="22"/>
          <w:szCs w:val="22"/>
        </w:rPr>
      </w:pPr>
    </w:p>
    <w:p w14:paraId="5BA6E4D0" w14:textId="77777777" w:rsidR="00146222" w:rsidRPr="00734D3A" w:rsidRDefault="00146222" w:rsidP="0027614C">
      <w:pPr>
        <w:tabs>
          <w:tab w:val="left" w:pos="284"/>
        </w:tabs>
        <w:ind w:left="284"/>
        <w:rPr>
          <w:rFonts w:ascii="Cambria" w:hAnsi="Cambria"/>
          <w:sz w:val="22"/>
          <w:szCs w:val="22"/>
        </w:rPr>
      </w:pPr>
      <w:r w:rsidRPr="00734D3A">
        <w:rPr>
          <w:rFonts w:ascii="Cambria" w:hAnsi="Cambria"/>
          <w:sz w:val="22"/>
          <w:szCs w:val="22"/>
        </w:rPr>
        <w:t>Dato atto che:</w:t>
      </w:r>
    </w:p>
    <w:p w14:paraId="2CA4EA09" w14:textId="77777777" w:rsidR="00146222" w:rsidRPr="00734D3A" w:rsidRDefault="00146222" w:rsidP="00734D3A">
      <w:pPr>
        <w:numPr>
          <w:ilvl w:val="0"/>
          <w:numId w:val="8"/>
        </w:numPr>
        <w:tabs>
          <w:tab w:val="left" w:pos="284"/>
        </w:tabs>
        <w:ind w:left="284" w:hanging="284"/>
        <w:rPr>
          <w:rFonts w:ascii="Cambria" w:hAnsi="Cambria"/>
          <w:sz w:val="22"/>
          <w:szCs w:val="22"/>
        </w:rPr>
      </w:pPr>
      <w:r w:rsidRPr="00734D3A">
        <w:rPr>
          <w:rFonts w:ascii="Cambria" w:hAnsi="Cambria"/>
          <w:sz w:val="22"/>
          <w:szCs w:val="22"/>
        </w:rPr>
        <w:t>l’IBACN, come da nota dell’Agenzia per l’Italia Digitale del 23 dicembre 2014 prot. n. 12389, acquisita dal IBACN con prot. IB-2014-4667, in data 22 dicembre 2014 è stato accreditato, come soggetto pubblico che svolge attività di conservazione dei documenti informatici ed iscritto nell’elenco dei conservatori accreditati pubblicato sul sito dell’Agenzia per l’Italia Digitale, ex art. 1 della Circolare dell’Agenzia per l’Italia Digitale n. 65 del 10 aprile 2014. L’Istituto IBACN risulta iscritto a tale elenco da quel tempo e senza soluzione di continuità, avendo sempre superato con esito positivo le verifiche di conformità commissionate da AGID ad uno specifico organismo certificato;</w:t>
      </w:r>
    </w:p>
    <w:p w14:paraId="4DB33961" w14:textId="77777777" w:rsidR="00146222" w:rsidRPr="00734D3A" w:rsidRDefault="00146222" w:rsidP="00734D3A">
      <w:pPr>
        <w:numPr>
          <w:ilvl w:val="0"/>
          <w:numId w:val="8"/>
        </w:numPr>
        <w:tabs>
          <w:tab w:val="left" w:pos="284"/>
        </w:tabs>
        <w:ind w:left="284" w:hanging="284"/>
        <w:rPr>
          <w:rFonts w:ascii="Cambria" w:hAnsi="Cambria"/>
          <w:sz w:val="22"/>
          <w:szCs w:val="22"/>
        </w:rPr>
      </w:pPr>
      <w:r w:rsidRPr="00734D3A">
        <w:rPr>
          <w:rFonts w:ascii="Cambria" w:hAnsi="Cambria"/>
          <w:sz w:val="22"/>
          <w:szCs w:val="22"/>
        </w:rPr>
        <w:t>il Polo Archivistico della Regione Emilia-Romagna PARER è stato effettivamente costituito all’interno dell’Istituto IBACN ed è una realtà ormai consolidata a livello nazionale, poiché le Amministrazioni che utilizzano i servizi di conservazione del PARER sono ad oggi oltre 1.200 e il PARER effettua la conservazione a norma di legge, tramite il proprio Sistema Informativo, di oltre un miliardo di documenti di Pubbliche Amministrazioni, costituendo di fatto l’archivio della documentazione digitale degli Enti pubblici che si avvalgono dei servizi di conservazione operati dal PARER;</w:t>
      </w:r>
    </w:p>
    <w:p w14:paraId="6FAD1D78" w14:textId="77777777" w:rsidR="0006649F" w:rsidRDefault="009A4089" w:rsidP="0006649F">
      <w:pPr>
        <w:numPr>
          <w:ilvl w:val="0"/>
          <w:numId w:val="8"/>
        </w:numPr>
        <w:tabs>
          <w:tab w:val="left" w:pos="284"/>
        </w:tabs>
        <w:ind w:left="284" w:hanging="284"/>
        <w:rPr>
          <w:rFonts w:ascii="Cambria" w:hAnsi="Cambria"/>
          <w:sz w:val="22"/>
          <w:szCs w:val="22"/>
        </w:rPr>
      </w:pPr>
      <w:r w:rsidRPr="009A4089">
        <w:rPr>
          <w:rFonts w:ascii="Cambria" w:hAnsi="Cambria"/>
          <w:sz w:val="22"/>
          <w:szCs w:val="22"/>
        </w:rPr>
        <w:t>il Servizio Polo Archivistico Regionale, al fine di garantire la conservazione, archiviazione e gestione dei documenti informatici e degli altri oggetti digitali, ha sviluppato un apposito software di conservazione documentale denominato “</w:t>
      </w:r>
      <w:proofErr w:type="spellStart"/>
      <w:r w:rsidRPr="009A4089">
        <w:rPr>
          <w:rFonts w:ascii="Cambria" w:hAnsi="Cambria"/>
          <w:i/>
          <w:sz w:val="22"/>
          <w:szCs w:val="22"/>
        </w:rPr>
        <w:t>SacER</w:t>
      </w:r>
      <w:proofErr w:type="spellEnd"/>
      <w:r w:rsidRPr="009A4089">
        <w:rPr>
          <w:rFonts w:ascii="Cambria" w:hAnsi="Cambria"/>
          <w:sz w:val="22"/>
          <w:szCs w:val="22"/>
        </w:rPr>
        <w:t>”;</w:t>
      </w:r>
    </w:p>
    <w:p w14:paraId="5F507FA0" w14:textId="77777777" w:rsidR="00AA3E5C" w:rsidRDefault="0006649F" w:rsidP="0006649F">
      <w:pPr>
        <w:numPr>
          <w:ilvl w:val="0"/>
          <w:numId w:val="8"/>
        </w:numPr>
        <w:tabs>
          <w:tab w:val="left" w:pos="284"/>
        </w:tabs>
        <w:ind w:left="284" w:hanging="284"/>
        <w:rPr>
          <w:rFonts w:ascii="Cambria" w:hAnsi="Cambria"/>
          <w:sz w:val="22"/>
          <w:szCs w:val="22"/>
        </w:rPr>
      </w:pPr>
      <w:r>
        <w:rPr>
          <w:rFonts w:ascii="Cambria" w:hAnsi="Cambria"/>
          <w:sz w:val="22"/>
          <w:szCs w:val="22"/>
        </w:rPr>
        <w:lastRenderedPageBreak/>
        <w:t>in data 18 luglio 2016 è stato sottoscritto tra l’IBACN e la Regione Puglia un P</w:t>
      </w:r>
      <w:r w:rsidRPr="0006649F">
        <w:rPr>
          <w:rFonts w:ascii="Cambria" w:hAnsi="Cambria"/>
          <w:sz w:val="22"/>
          <w:szCs w:val="22"/>
        </w:rPr>
        <w:t>rotocollo d’intesa per la costituzione a titolo gratuito non esclusivo del diritto d’uso del software di conservazione digitale dei documenti informatici denominato “</w:t>
      </w:r>
      <w:proofErr w:type="spellStart"/>
      <w:r w:rsidRPr="0006649F">
        <w:rPr>
          <w:rFonts w:ascii="Cambria" w:hAnsi="Cambria"/>
          <w:i/>
          <w:sz w:val="22"/>
          <w:szCs w:val="22"/>
        </w:rPr>
        <w:t>SacER</w:t>
      </w:r>
      <w:proofErr w:type="spellEnd"/>
      <w:r w:rsidRPr="0006649F">
        <w:rPr>
          <w:rFonts w:ascii="Cambria" w:hAnsi="Cambria"/>
          <w:sz w:val="22"/>
          <w:szCs w:val="22"/>
        </w:rPr>
        <w:t xml:space="preserve">” </w:t>
      </w:r>
      <w:r w:rsidR="009A4089" w:rsidRPr="0006649F">
        <w:rPr>
          <w:rFonts w:ascii="Cambria" w:hAnsi="Cambria"/>
          <w:sz w:val="22"/>
          <w:szCs w:val="22"/>
        </w:rPr>
        <w:t xml:space="preserve">(ivi compreso sorgenti, </w:t>
      </w:r>
      <w:r>
        <w:rPr>
          <w:rFonts w:ascii="Cambria" w:hAnsi="Cambria"/>
          <w:sz w:val="22"/>
          <w:szCs w:val="22"/>
        </w:rPr>
        <w:t xml:space="preserve">la </w:t>
      </w:r>
      <w:r w:rsidR="009A4089" w:rsidRPr="0006649F">
        <w:rPr>
          <w:rFonts w:ascii="Cambria" w:hAnsi="Cambria"/>
          <w:sz w:val="22"/>
          <w:szCs w:val="22"/>
        </w:rPr>
        <w:t xml:space="preserve">documentazione tecnica e </w:t>
      </w:r>
      <w:r>
        <w:rPr>
          <w:rFonts w:ascii="Cambria" w:hAnsi="Cambria"/>
          <w:sz w:val="22"/>
          <w:szCs w:val="22"/>
        </w:rPr>
        <w:t xml:space="preserve">la </w:t>
      </w:r>
      <w:r w:rsidR="009A4089" w:rsidRPr="0006649F">
        <w:rPr>
          <w:rFonts w:ascii="Cambria" w:hAnsi="Cambria"/>
          <w:sz w:val="22"/>
          <w:szCs w:val="22"/>
        </w:rPr>
        <w:t xml:space="preserve">manualistica </w:t>
      </w:r>
      <w:r w:rsidR="00124105">
        <w:rPr>
          <w:rFonts w:ascii="Cambria" w:hAnsi="Cambria"/>
          <w:sz w:val="22"/>
          <w:szCs w:val="22"/>
        </w:rPr>
        <w:t>utente</w:t>
      </w:r>
      <w:r w:rsidR="009A4089" w:rsidRPr="0006649F">
        <w:rPr>
          <w:rFonts w:ascii="Cambria" w:hAnsi="Cambria"/>
          <w:sz w:val="22"/>
          <w:szCs w:val="22"/>
        </w:rPr>
        <w:t>), rientrando detta azione nelle buone pratiche di riuso di pro</w:t>
      </w:r>
      <w:r w:rsidR="003223E9">
        <w:rPr>
          <w:rFonts w:ascii="Cambria" w:hAnsi="Cambria"/>
          <w:sz w:val="22"/>
          <w:szCs w:val="22"/>
        </w:rPr>
        <w:t>grammi già in uso presso la Pubblica A</w:t>
      </w:r>
      <w:r w:rsidR="009A4089" w:rsidRPr="0006649F">
        <w:rPr>
          <w:rFonts w:ascii="Cambria" w:hAnsi="Cambria"/>
          <w:sz w:val="22"/>
          <w:szCs w:val="22"/>
        </w:rPr>
        <w:t>mministrazione;</w:t>
      </w:r>
    </w:p>
    <w:p w14:paraId="2E3D00DB" w14:textId="5DCE92A0" w:rsidR="00E05023" w:rsidRDefault="00E05023" w:rsidP="00E05023">
      <w:pPr>
        <w:numPr>
          <w:ilvl w:val="0"/>
          <w:numId w:val="8"/>
        </w:numPr>
        <w:tabs>
          <w:tab w:val="left" w:pos="284"/>
        </w:tabs>
        <w:ind w:left="284" w:hanging="284"/>
        <w:rPr>
          <w:rFonts w:ascii="Cambria" w:hAnsi="Cambria"/>
          <w:sz w:val="22"/>
          <w:szCs w:val="22"/>
        </w:rPr>
      </w:pPr>
      <w:r>
        <w:rPr>
          <w:rFonts w:ascii="Cambria" w:hAnsi="Cambria"/>
          <w:sz w:val="22"/>
          <w:szCs w:val="22"/>
        </w:rPr>
        <w:t xml:space="preserve">in data </w:t>
      </w:r>
      <w:r w:rsidR="00EA626C">
        <w:rPr>
          <w:rFonts w:ascii="Cambria" w:hAnsi="Cambria"/>
          <w:sz w:val="22"/>
          <w:szCs w:val="22"/>
        </w:rPr>
        <w:t>18</w:t>
      </w:r>
      <w:r>
        <w:rPr>
          <w:rFonts w:ascii="Cambria" w:hAnsi="Cambria"/>
          <w:sz w:val="22"/>
          <w:szCs w:val="22"/>
        </w:rPr>
        <w:t xml:space="preserve"> </w:t>
      </w:r>
      <w:r w:rsidR="00EA626C">
        <w:rPr>
          <w:rFonts w:ascii="Cambria" w:hAnsi="Cambria"/>
          <w:sz w:val="22"/>
          <w:szCs w:val="22"/>
        </w:rPr>
        <w:t>Settembre</w:t>
      </w:r>
      <w:r>
        <w:rPr>
          <w:rFonts w:ascii="Cambria" w:hAnsi="Cambria"/>
          <w:sz w:val="22"/>
          <w:szCs w:val="22"/>
        </w:rPr>
        <w:t xml:space="preserve"> 201</w:t>
      </w:r>
      <w:r w:rsidR="00D51EA3">
        <w:rPr>
          <w:rFonts w:ascii="Cambria" w:hAnsi="Cambria"/>
          <w:sz w:val="22"/>
          <w:szCs w:val="22"/>
        </w:rPr>
        <w:t>7</w:t>
      </w:r>
      <w:r>
        <w:rPr>
          <w:rFonts w:ascii="Cambria" w:hAnsi="Cambria"/>
          <w:sz w:val="22"/>
          <w:szCs w:val="22"/>
        </w:rPr>
        <w:t xml:space="preserve"> è stato sottoscritto </w:t>
      </w:r>
      <w:r w:rsidRPr="00E05023">
        <w:rPr>
          <w:rFonts w:ascii="Cambria" w:hAnsi="Cambria"/>
          <w:sz w:val="22"/>
          <w:szCs w:val="22"/>
        </w:rPr>
        <w:t xml:space="preserve">tra </w:t>
      </w:r>
      <w:proofErr w:type="spellStart"/>
      <w:r w:rsidRPr="00E05023">
        <w:rPr>
          <w:rFonts w:ascii="Cambria" w:hAnsi="Cambria"/>
          <w:sz w:val="22"/>
          <w:szCs w:val="22"/>
        </w:rPr>
        <w:t>InnovaPuglia</w:t>
      </w:r>
      <w:proofErr w:type="spellEnd"/>
      <w:r w:rsidRPr="00E05023">
        <w:rPr>
          <w:rFonts w:ascii="Cambria" w:hAnsi="Cambria"/>
          <w:sz w:val="22"/>
          <w:szCs w:val="22"/>
        </w:rPr>
        <w:t xml:space="preserve"> S.p.a. e IBACN </w:t>
      </w:r>
      <w:r>
        <w:rPr>
          <w:rFonts w:ascii="Cambria" w:hAnsi="Cambria"/>
          <w:sz w:val="22"/>
          <w:szCs w:val="22"/>
        </w:rPr>
        <w:t xml:space="preserve">un Contratto </w:t>
      </w:r>
      <w:r w:rsidRPr="006F58C5">
        <w:rPr>
          <w:rFonts w:ascii="Cambria" w:hAnsi="Cambria"/>
          <w:sz w:val="22"/>
          <w:szCs w:val="22"/>
        </w:rPr>
        <w:t xml:space="preserve">per </w:t>
      </w:r>
      <w:r w:rsidR="00D51EA3">
        <w:rPr>
          <w:rFonts w:ascii="Cambria" w:hAnsi="Cambria"/>
          <w:sz w:val="22"/>
          <w:szCs w:val="22"/>
        </w:rPr>
        <w:t xml:space="preserve">il supporto all’evoluzione della conservazione a norma dei documenti informatici mediante il riuso della piattaforma utilizzata dal </w:t>
      </w:r>
      <w:proofErr w:type="spellStart"/>
      <w:r w:rsidR="00D51EA3">
        <w:rPr>
          <w:rFonts w:ascii="Cambria" w:hAnsi="Cambria"/>
          <w:sz w:val="22"/>
          <w:szCs w:val="22"/>
        </w:rPr>
        <w:t>ParER</w:t>
      </w:r>
      <w:proofErr w:type="spellEnd"/>
      <w:r w:rsidR="00D51EA3">
        <w:rPr>
          <w:rFonts w:ascii="Cambria" w:hAnsi="Cambria"/>
          <w:sz w:val="22"/>
          <w:szCs w:val="22"/>
        </w:rPr>
        <w:t xml:space="preserve"> </w:t>
      </w:r>
      <w:r w:rsidR="006C6C4D" w:rsidRPr="006C6C4D">
        <w:rPr>
          <w:rFonts w:ascii="Cambria" w:hAnsi="Cambria"/>
          <w:sz w:val="22"/>
          <w:szCs w:val="22"/>
        </w:rPr>
        <w:t xml:space="preserve">(CIG 7215009DC4) (CUP 39D16014090009 RP1702-A.9.1) </w:t>
      </w:r>
      <w:r>
        <w:rPr>
          <w:rFonts w:ascii="Cambria" w:hAnsi="Cambria"/>
          <w:sz w:val="22"/>
          <w:szCs w:val="22"/>
        </w:rPr>
        <w:t xml:space="preserve">(); </w:t>
      </w:r>
    </w:p>
    <w:p w14:paraId="7556A254" w14:textId="77777777" w:rsidR="00E05023" w:rsidRDefault="00E05023" w:rsidP="00E05023">
      <w:pPr>
        <w:numPr>
          <w:ilvl w:val="0"/>
          <w:numId w:val="8"/>
        </w:numPr>
        <w:tabs>
          <w:tab w:val="left" w:pos="284"/>
        </w:tabs>
        <w:ind w:left="284" w:hanging="284"/>
        <w:rPr>
          <w:rFonts w:ascii="Cambria" w:hAnsi="Cambria"/>
          <w:sz w:val="22"/>
          <w:szCs w:val="22"/>
        </w:rPr>
      </w:pPr>
      <w:r>
        <w:rPr>
          <w:rFonts w:ascii="Cambria" w:hAnsi="Cambria"/>
          <w:sz w:val="22"/>
          <w:szCs w:val="22"/>
        </w:rPr>
        <w:t xml:space="preserve">il sopraindicato Contratto si è concluso giusta relazione di fine lavori accettata da </w:t>
      </w:r>
      <w:proofErr w:type="spellStart"/>
      <w:r>
        <w:rPr>
          <w:rFonts w:ascii="Cambria" w:hAnsi="Cambria"/>
          <w:sz w:val="22"/>
          <w:szCs w:val="22"/>
        </w:rPr>
        <w:t>InnovaPuglia</w:t>
      </w:r>
      <w:proofErr w:type="spellEnd"/>
      <w:r>
        <w:rPr>
          <w:rFonts w:ascii="Cambria" w:hAnsi="Cambria"/>
          <w:sz w:val="22"/>
          <w:szCs w:val="22"/>
        </w:rPr>
        <w:t xml:space="preserve"> S.p.A.;</w:t>
      </w:r>
    </w:p>
    <w:p w14:paraId="179E6961" w14:textId="77777777" w:rsidR="00383A53" w:rsidRDefault="00383A53" w:rsidP="00E05023">
      <w:pPr>
        <w:numPr>
          <w:ilvl w:val="0"/>
          <w:numId w:val="8"/>
        </w:numPr>
        <w:tabs>
          <w:tab w:val="left" w:pos="284"/>
        </w:tabs>
        <w:ind w:left="284" w:hanging="284"/>
        <w:rPr>
          <w:rFonts w:ascii="Cambria" w:hAnsi="Cambria"/>
          <w:sz w:val="22"/>
          <w:szCs w:val="22"/>
        </w:rPr>
      </w:pPr>
      <w:r>
        <w:rPr>
          <w:rFonts w:ascii="Cambria" w:hAnsi="Cambria"/>
          <w:sz w:val="22"/>
          <w:szCs w:val="22"/>
        </w:rPr>
        <w:t xml:space="preserve">in data </w:t>
      </w:r>
      <w:r w:rsidR="005379F4">
        <w:rPr>
          <w:rFonts w:ascii="Cambria" w:hAnsi="Cambria"/>
          <w:sz w:val="22"/>
          <w:szCs w:val="22"/>
        </w:rPr>
        <w:t>6 giugno 2017 è stato sottoscritto</w:t>
      </w:r>
      <w:r w:rsidR="00BA1FAA">
        <w:rPr>
          <w:rFonts w:ascii="Cambria" w:hAnsi="Cambria"/>
          <w:sz w:val="22"/>
          <w:szCs w:val="22"/>
        </w:rPr>
        <w:t xml:space="preserve"> dalla Regione Puglia, dall’IBACN, dalla Regione </w:t>
      </w:r>
      <w:proofErr w:type="gramStart"/>
      <w:r w:rsidR="00BA1FAA">
        <w:rPr>
          <w:rFonts w:ascii="Cambria" w:hAnsi="Cambria"/>
          <w:sz w:val="22"/>
          <w:szCs w:val="22"/>
        </w:rPr>
        <w:t>Emilia Romagna</w:t>
      </w:r>
      <w:proofErr w:type="gramEnd"/>
      <w:r w:rsidR="00426C3E">
        <w:rPr>
          <w:rFonts w:ascii="Cambria" w:hAnsi="Cambria"/>
          <w:sz w:val="22"/>
          <w:szCs w:val="22"/>
        </w:rPr>
        <w:t xml:space="preserve">, dalla </w:t>
      </w:r>
      <w:r w:rsidR="00D6422A">
        <w:rPr>
          <w:rFonts w:ascii="Cambria" w:hAnsi="Cambria"/>
          <w:sz w:val="22"/>
          <w:szCs w:val="22"/>
        </w:rPr>
        <w:t>R</w:t>
      </w:r>
      <w:r w:rsidR="00426C3E">
        <w:rPr>
          <w:rFonts w:ascii="Cambria" w:hAnsi="Cambria"/>
          <w:sz w:val="22"/>
          <w:szCs w:val="22"/>
        </w:rPr>
        <w:t>egione Valle d’Aosta, dal comune di Padova e dalla Provincia aut</w:t>
      </w:r>
      <w:r w:rsidR="000544EF">
        <w:rPr>
          <w:rFonts w:ascii="Cambria" w:hAnsi="Cambria"/>
          <w:sz w:val="22"/>
          <w:szCs w:val="22"/>
        </w:rPr>
        <w:t>onoma di Trento</w:t>
      </w:r>
      <w:r w:rsidR="00386965">
        <w:rPr>
          <w:rFonts w:ascii="Cambria" w:hAnsi="Cambria"/>
          <w:sz w:val="22"/>
          <w:szCs w:val="22"/>
        </w:rPr>
        <w:t xml:space="preserve"> nel ruolo di capofila</w:t>
      </w:r>
      <w:r w:rsidR="00BC3582">
        <w:rPr>
          <w:rFonts w:ascii="Cambria" w:hAnsi="Cambria"/>
          <w:sz w:val="22"/>
          <w:szCs w:val="22"/>
        </w:rPr>
        <w:t xml:space="preserve"> il</w:t>
      </w:r>
      <w:r w:rsidR="005379F4">
        <w:rPr>
          <w:rFonts w:ascii="Cambria" w:hAnsi="Cambria"/>
          <w:sz w:val="22"/>
          <w:szCs w:val="22"/>
        </w:rPr>
        <w:t xml:space="preserve"> </w:t>
      </w:r>
      <w:r w:rsidR="005F441D">
        <w:rPr>
          <w:rFonts w:ascii="Cambria" w:hAnsi="Cambria"/>
          <w:sz w:val="22"/>
          <w:szCs w:val="22"/>
        </w:rPr>
        <w:t xml:space="preserve">protocollo di intesa per la </w:t>
      </w:r>
      <w:r w:rsidR="00C046A2">
        <w:rPr>
          <w:rFonts w:ascii="Cambria" w:hAnsi="Cambria"/>
          <w:sz w:val="22"/>
          <w:szCs w:val="22"/>
        </w:rPr>
        <w:t>presenta</w:t>
      </w:r>
      <w:r w:rsidR="005F441D">
        <w:rPr>
          <w:rFonts w:ascii="Cambria" w:hAnsi="Cambria"/>
          <w:sz w:val="22"/>
          <w:szCs w:val="22"/>
        </w:rPr>
        <w:t>zione</w:t>
      </w:r>
      <w:r w:rsidR="003A3F29">
        <w:rPr>
          <w:rFonts w:ascii="Cambria" w:hAnsi="Cambria"/>
          <w:sz w:val="22"/>
          <w:szCs w:val="22"/>
        </w:rPr>
        <w:t xml:space="preserve"> all’Agenzia della Coesione Territoriale</w:t>
      </w:r>
      <w:r w:rsidR="005F441D">
        <w:rPr>
          <w:rFonts w:ascii="Cambria" w:hAnsi="Cambria"/>
          <w:sz w:val="22"/>
          <w:szCs w:val="22"/>
        </w:rPr>
        <w:t xml:space="preserve"> d</w:t>
      </w:r>
      <w:r w:rsidR="00DE3885">
        <w:rPr>
          <w:rFonts w:ascii="Cambria" w:hAnsi="Cambria"/>
          <w:sz w:val="22"/>
          <w:szCs w:val="22"/>
        </w:rPr>
        <w:t>e</w:t>
      </w:r>
      <w:r w:rsidR="005F441D">
        <w:rPr>
          <w:rFonts w:ascii="Cambria" w:hAnsi="Cambria"/>
          <w:sz w:val="22"/>
          <w:szCs w:val="22"/>
        </w:rPr>
        <w:t>l progetto</w:t>
      </w:r>
      <w:r w:rsidR="00BC3582" w:rsidRPr="00BC3582">
        <w:rPr>
          <w:rFonts w:ascii="Cambria" w:hAnsi="Cambria"/>
          <w:sz w:val="22"/>
          <w:szCs w:val="22"/>
        </w:rPr>
        <w:t xml:space="preserve"> “RICORDI”</w:t>
      </w:r>
      <w:r w:rsidR="00030ED8">
        <w:rPr>
          <w:rFonts w:ascii="Cambria" w:hAnsi="Cambria"/>
          <w:sz w:val="22"/>
          <w:szCs w:val="22"/>
        </w:rPr>
        <w:t>,</w:t>
      </w:r>
      <w:r w:rsidR="00386965">
        <w:rPr>
          <w:rFonts w:ascii="Cambria" w:hAnsi="Cambria"/>
          <w:sz w:val="22"/>
          <w:szCs w:val="22"/>
        </w:rPr>
        <w:t xml:space="preserve"> </w:t>
      </w:r>
      <w:r w:rsidR="00030ED8">
        <w:rPr>
          <w:rFonts w:ascii="Cambria" w:hAnsi="Cambria"/>
          <w:sz w:val="22"/>
          <w:szCs w:val="22"/>
        </w:rPr>
        <w:t>a</w:t>
      </w:r>
      <w:r w:rsidR="00386965">
        <w:rPr>
          <w:rFonts w:ascii="Cambria" w:hAnsi="Cambria"/>
          <w:sz w:val="22"/>
          <w:szCs w:val="22"/>
        </w:rPr>
        <w:t xml:space="preserve">vente come </w:t>
      </w:r>
      <w:r w:rsidR="00030ED8">
        <w:rPr>
          <w:rFonts w:ascii="Cambria" w:hAnsi="Cambria"/>
          <w:sz w:val="22"/>
          <w:szCs w:val="22"/>
        </w:rPr>
        <w:t>oggett</w:t>
      </w:r>
      <w:r w:rsidR="00386965">
        <w:rPr>
          <w:rFonts w:ascii="Cambria" w:hAnsi="Cambria"/>
          <w:sz w:val="22"/>
          <w:szCs w:val="22"/>
        </w:rPr>
        <w:t xml:space="preserve">o </w:t>
      </w:r>
      <w:r w:rsidR="00D444E4">
        <w:rPr>
          <w:rFonts w:ascii="Cambria" w:hAnsi="Cambria"/>
          <w:sz w:val="22"/>
          <w:szCs w:val="22"/>
        </w:rPr>
        <w:t>il riuso della buona pratica della co</w:t>
      </w:r>
      <w:r w:rsidR="00030ED8">
        <w:rPr>
          <w:rFonts w:ascii="Cambria" w:hAnsi="Cambria"/>
          <w:sz w:val="22"/>
          <w:szCs w:val="22"/>
        </w:rPr>
        <w:t>n</w:t>
      </w:r>
      <w:r w:rsidR="00D444E4">
        <w:rPr>
          <w:rFonts w:ascii="Cambria" w:hAnsi="Cambria"/>
          <w:sz w:val="22"/>
          <w:szCs w:val="22"/>
        </w:rPr>
        <w:t xml:space="preserve">servazione digitale </w:t>
      </w:r>
      <w:r w:rsidR="00030ED8">
        <w:rPr>
          <w:rFonts w:ascii="Cambria" w:hAnsi="Cambria"/>
          <w:sz w:val="22"/>
          <w:szCs w:val="22"/>
        </w:rPr>
        <w:t>re</w:t>
      </w:r>
      <w:r w:rsidR="00E00F61">
        <w:rPr>
          <w:rFonts w:ascii="Cambria" w:hAnsi="Cambria"/>
          <w:sz w:val="22"/>
          <w:szCs w:val="22"/>
        </w:rPr>
        <w:t xml:space="preserve">alizzata da IBACN </w:t>
      </w:r>
      <w:r w:rsidR="00E54FCD">
        <w:rPr>
          <w:rFonts w:ascii="Cambria" w:hAnsi="Cambria"/>
          <w:sz w:val="22"/>
          <w:szCs w:val="22"/>
        </w:rPr>
        <w:t>tramite il PARER</w:t>
      </w:r>
    </w:p>
    <w:p w14:paraId="333D6144" w14:textId="77777777" w:rsidR="00E54FCD" w:rsidRDefault="007B45FE" w:rsidP="00E05023">
      <w:pPr>
        <w:numPr>
          <w:ilvl w:val="0"/>
          <w:numId w:val="8"/>
        </w:numPr>
        <w:tabs>
          <w:tab w:val="left" w:pos="284"/>
        </w:tabs>
        <w:ind w:left="284" w:hanging="284"/>
        <w:rPr>
          <w:rFonts w:ascii="Cambria" w:hAnsi="Cambria"/>
          <w:sz w:val="22"/>
          <w:szCs w:val="22"/>
        </w:rPr>
      </w:pPr>
      <w:r>
        <w:rPr>
          <w:rFonts w:ascii="Cambria" w:hAnsi="Cambria"/>
          <w:sz w:val="22"/>
          <w:szCs w:val="22"/>
        </w:rPr>
        <w:t xml:space="preserve">in data 2 maggio 2018 </w:t>
      </w:r>
      <w:r w:rsidR="009B20AE">
        <w:rPr>
          <w:rFonts w:ascii="Cambria" w:hAnsi="Cambria"/>
          <w:sz w:val="22"/>
          <w:szCs w:val="22"/>
        </w:rPr>
        <w:t xml:space="preserve">è stato sottoscritta tra </w:t>
      </w:r>
      <w:r w:rsidR="00DE3885">
        <w:rPr>
          <w:rFonts w:ascii="Cambria" w:hAnsi="Cambria"/>
          <w:sz w:val="22"/>
          <w:szCs w:val="22"/>
        </w:rPr>
        <w:t xml:space="preserve">l’Agenzia per la Coesione Territoriale e </w:t>
      </w:r>
      <w:r w:rsidR="009B20AE">
        <w:rPr>
          <w:rFonts w:ascii="Cambria" w:hAnsi="Cambria"/>
          <w:sz w:val="22"/>
          <w:szCs w:val="22"/>
        </w:rPr>
        <w:t xml:space="preserve">la Provincia </w:t>
      </w:r>
      <w:r w:rsidR="00DE3885">
        <w:rPr>
          <w:rFonts w:ascii="Cambria" w:hAnsi="Cambria"/>
          <w:sz w:val="22"/>
          <w:szCs w:val="22"/>
        </w:rPr>
        <w:t xml:space="preserve">Autonoma di Trento la convenzione </w:t>
      </w:r>
      <w:r w:rsidR="003A3F29">
        <w:rPr>
          <w:rFonts w:ascii="Cambria" w:hAnsi="Cambria"/>
          <w:sz w:val="22"/>
          <w:szCs w:val="22"/>
        </w:rPr>
        <w:t>per la realizzazione del progetto “RICORDI”</w:t>
      </w:r>
    </w:p>
    <w:p w14:paraId="54C93BED" w14:textId="77777777" w:rsidR="00146222" w:rsidRPr="00734D3A" w:rsidRDefault="00146222" w:rsidP="00734D3A">
      <w:pPr>
        <w:numPr>
          <w:ilvl w:val="0"/>
          <w:numId w:val="8"/>
        </w:numPr>
        <w:tabs>
          <w:tab w:val="left" w:pos="284"/>
        </w:tabs>
        <w:ind w:left="284" w:hanging="284"/>
        <w:rPr>
          <w:rFonts w:ascii="Cambria" w:hAnsi="Cambria"/>
          <w:sz w:val="22"/>
          <w:szCs w:val="22"/>
        </w:rPr>
      </w:pPr>
      <w:r w:rsidRPr="00734D3A">
        <w:rPr>
          <w:rFonts w:ascii="Cambria" w:hAnsi="Cambria"/>
          <w:sz w:val="22"/>
          <w:szCs w:val="22"/>
        </w:rPr>
        <w:t>il Progetto è articolato su diversi scenari, ognuno dei quali ha lo scopo di sviluppare una specifica modalità operativa per il riuso della Buona Pratica; il particolare lo scenario 6 si propone di sviluppare le metodologie e gli stru</w:t>
      </w:r>
      <w:r w:rsidRPr="00734D3A">
        <w:rPr>
          <w:rFonts w:ascii="Cambria" w:hAnsi="Cambria"/>
          <w:sz w:val="22"/>
          <w:szCs w:val="22"/>
        </w:rPr>
        <w:lastRenderedPageBreak/>
        <w:t xml:space="preserve">menti che una Pubblica Amministrazione deve adottare per svolgere con efficacia il ruolo di Ente Produttore nell’ambito del processo di Conservazione dei documenti digitali in cui l’IBACN svolge il ruolo di Ente Conservatore, </w:t>
      </w:r>
    </w:p>
    <w:p w14:paraId="470CE537" w14:textId="77777777" w:rsidR="00835633" w:rsidRPr="00CB70C6" w:rsidRDefault="00835633" w:rsidP="00976AC1">
      <w:pPr>
        <w:jc w:val="center"/>
        <w:rPr>
          <w:rFonts w:ascii="Cambria" w:hAnsi="Cambria"/>
          <w:sz w:val="22"/>
          <w:szCs w:val="22"/>
        </w:rPr>
      </w:pPr>
      <w:r w:rsidRPr="00CB70C6">
        <w:rPr>
          <w:rFonts w:ascii="Cambria" w:hAnsi="Cambria"/>
          <w:sz w:val="22"/>
          <w:szCs w:val="22"/>
        </w:rPr>
        <w:t>SI CONVIENE E SI STIPULA QUANTO SEGUE</w:t>
      </w:r>
    </w:p>
    <w:p w14:paraId="54C23AF5" w14:textId="77777777" w:rsidR="00835633" w:rsidRPr="00CB70C6" w:rsidRDefault="00835633" w:rsidP="00835633">
      <w:pPr>
        <w:jc w:val="center"/>
        <w:rPr>
          <w:rFonts w:ascii="Cambria" w:hAnsi="Cambria"/>
          <w:sz w:val="22"/>
          <w:szCs w:val="22"/>
        </w:rPr>
      </w:pPr>
      <w:r w:rsidRPr="00CB70C6">
        <w:rPr>
          <w:rFonts w:ascii="Cambria" w:hAnsi="Cambria"/>
          <w:sz w:val="22"/>
          <w:szCs w:val="22"/>
        </w:rPr>
        <w:t>Art. 1</w:t>
      </w:r>
    </w:p>
    <w:p w14:paraId="3A5CA9E3" w14:textId="77777777" w:rsidR="00835633" w:rsidRPr="00CB70C6" w:rsidRDefault="009A4089" w:rsidP="00835633">
      <w:pPr>
        <w:jc w:val="center"/>
        <w:rPr>
          <w:rFonts w:ascii="Cambria" w:hAnsi="Cambria"/>
          <w:sz w:val="22"/>
          <w:szCs w:val="22"/>
        </w:rPr>
      </w:pPr>
      <w:r w:rsidRPr="00CB70C6">
        <w:rPr>
          <w:rFonts w:ascii="Cambria" w:hAnsi="Cambria"/>
          <w:sz w:val="22"/>
          <w:szCs w:val="22"/>
        </w:rPr>
        <w:t xml:space="preserve">PREMESSE </w:t>
      </w:r>
      <w:r w:rsidR="00441DA5" w:rsidRPr="00CB70C6">
        <w:rPr>
          <w:rFonts w:ascii="Cambria" w:hAnsi="Cambria"/>
          <w:sz w:val="22"/>
          <w:szCs w:val="22"/>
        </w:rPr>
        <w:t xml:space="preserve">E DISCIPLINA </w:t>
      </w:r>
      <w:r w:rsidRPr="00CB70C6">
        <w:rPr>
          <w:rFonts w:ascii="Cambria" w:hAnsi="Cambria"/>
          <w:sz w:val="22"/>
          <w:szCs w:val="22"/>
        </w:rPr>
        <w:t>DEL CONTRATTO</w:t>
      </w:r>
    </w:p>
    <w:p w14:paraId="0FEE3DFD" w14:textId="77777777" w:rsidR="003223E9" w:rsidRDefault="008E2A86" w:rsidP="003223E9">
      <w:pPr>
        <w:widowControl/>
        <w:numPr>
          <w:ilvl w:val="0"/>
          <w:numId w:val="14"/>
        </w:numPr>
        <w:tabs>
          <w:tab w:val="clear" w:pos="720"/>
          <w:tab w:val="num" w:pos="284"/>
        </w:tabs>
        <w:ind w:left="284" w:hanging="284"/>
        <w:rPr>
          <w:rFonts w:ascii="Cambria" w:hAnsi="Cambria"/>
          <w:sz w:val="22"/>
          <w:szCs w:val="22"/>
        </w:rPr>
      </w:pPr>
      <w:r w:rsidRPr="00CB70C6">
        <w:rPr>
          <w:rFonts w:ascii="Cambria" w:hAnsi="Cambria"/>
          <w:sz w:val="22"/>
          <w:szCs w:val="22"/>
        </w:rPr>
        <w:t xml:space="preserve"> </w:t>
      </w:r>
      <w:r w:rsidR="009A4089" w:rsidRPr="009A4089">
        <w:rPr>
          <w:rFonts w:ascii="Cambria" w:hAnsi="Cambria"/>
          <w:sz w:val="22"/>
          <w:szCs w:val="22"/>
        </w:rPr>
        <w:t xml:space="preserve">Le premesse che precedono costituiscono parte </w:t>
      </w:r>
      <w:r w:rsidR="009A4089">
        <w:rPr>
          <w:rFonts w:ascii="Cambria" w:hAnsi="Cambria"/>
          <w:sz w:val="22"/>
          <w:szCs w:val="22"/>
        </w:rPr>
        <w:t xml:space="preserve">sostanziale e </w:t>
      </w:r>
      <w:r w:rsidR="009A4089" w:rsidRPr="009A4089">
        <w:rPr>
          <w:rFonts w:ascii="Cambria" w:hAnsi="Cambria"/>
          <w:sz w:val="22"/>
          <w:szCs w:val="22"/>
        </w:rPr>
        <w:t xml:space="preserve">integrante del presente </w:t>
      </w:r>
      <w:r w:rsidR="009A4089">
        <w:rPr>
          <w:rFonts w:ascii="Cambria" w:hAnsi="Cambria"/>
          <w:sz w:val="22"/>
          <w:szCs w:val="22"/>
        </w:rPr>
        <w:t>Contratt</w:t>
      </w:r>
      <w:r w:rsidR="009A4089" w:rsidRPr="009A4089">
        <w:rPr>
          <w:rFonts w:ascii="Cambria" w:hAnsi="Cambria"/>
          <w:sz w:val="22"/>
          <w:szCs w:val="22"/>
        </w:rPr>
        <w:t>o</w:t>
      </w:r>
      <w:r w:rsidR="009A4089">
        <w:rPr>
          <w:rFonts w:ascii="Cambria" w:hAnsi="Cambria"/>
          <w:sz w:val="22"/>
          <w:szCs w:val="22"/>
        </w:rPr>
        <w:t>.</w:t>
      </w:r>
    </w:p>
    <w:p w14:paraId="41CCC231" w14:textId="77777777" w:rsidR="00441DA5" w:rsidRPr="003223E9" w:rsidRDefault="00441DA5" w:rsidP="003223E9">
      <w:pPr>
        <w:widowControl/>
        <w:numPr>
          <w:ilvl w:val="0"/>
          <w:numId w:val="14"/>
        </w:numPr>
        <w:tabs>
          <w:tab w:val="clear" w:pos="720"/>
          <w:tab w:val="num" w:pos="284"/>
        </w:tabs>
        <w:ind w:left="284" w:hanging="284"/>
        <w:rPr>
          <w:rFonts w:ascii="Cambria" w:hAnsi="Cambria"/>
          <w:sz w:val="22"/>
          <w:szCs w:val="22"/>
        </w:rPr>
      </w:pPr>
      <w:r w:rsidRPr="003223E9">
        <w:rPr>
          <w:rFonts w:ascii="Cambria" w:hAnsi="Cambria"/>
          <w:sz w:val="22"/>
          <w:szCs w:val="22"/>
        </w:rPr>
        <w:t>Il p</w:t>
      </w:r>
      <w:r w:rsidR="00D13D70" w:rsidRPr="003223E9">
        <w:rPr>
          <w:rFonts w:ascii="Cambria" w:hAnsi="Cambria"/>
          <w:sz w:val="22"/>
          <w:szCs w:val="22"/>
        </w:rPr>
        <w:t>resente Contratto è disciplinato</w:t>
      </w:r>
      <w:r w:rsidRPr="003223E9">
        <w:rPr>
          <w:rFonts w:ascii="Cambria" w:hAnsi="Cambria"/>
          <w:sz w:val="22"/>
          <w:szCs w:val="22"/>
        </w:rPr>
        <w:t xml:space="preserve"> dalle norme di settore in materia di contratti pubblici (</w:t>
      </w:r>
      <w:r w:rsidR="003223E9" w:rsidRPr="003223E9">
        <w:rPr>
          <w:rFonts w:ascii="Cambria" w:hAnsi="Cambria"/>
          <w:sz w:val="22"/>
          <w:szCs w:val="22"/>
        </w:rPr>
        <w:t>di cui al Decreto Legislativo 18 aprile 2016, n. 50</w:t>
      </w:r>
      <w:r w:rsidRPr="003223E9">
        <w:rPr>
          <w:rFonts w:ascii="Cambria" w:hAnsi="Cambria"/>
          <w:sz w:val="22"/>
          <w:szCs w:val="22"/>
        </w:rPr>
        <w:t>), se e in quanto applicabili e dalle norme del Codice Civile.</w:t>
      </w:r>
    </w:p>
    <w:p w14:paraId="67429CE0" w14:textId="77777777" w:rsidR="00835633" w:rsidRPr="00CB70C6" w:rsidRDefault="00835633" w:rsidP="00835633">
      <w:pPr>
        <w:jc w:val="center"/>
        <w:rPr>
          <w:rFonts w:ascii="Cambria" w:hAnsi="Cambria"/>
          <w:sz w:val="22"/>
          <w:szCs w:val="22"/>
        </w:rPr>
      </w:pPr>
      <w:r w:rsidRPr="00CB70C6">
        <w:rPr>
          <w:rFonts w:ascii="Cambria" w:hAnsi="Cambria"/>
          <w:sz w:val="22"/>
          <w:szCs w:val="22"/>
        </w:rPr>
        <w:t>Art. 2</w:t>
      </w:r>
    </w:p>
    <w:p w14:paraId="01893DBB" w14:textId="77777777" w:rsidR="009B33B9" w:rsidRPr="009B33B9" w:rsidRDefault="009B33B9" w:rsidP="009B33B9">
      <w:pPr>
        <w:tabs>
          <w:tab w:val="left" w:pos="284"/>
        </w:tabs>
        <w:ind w:left="284"/>
        <w:jc w:val="center"/>
        <w:rPr>
          <w:rFonts w:ascii="Cambria" w:hAnsi="Cambria"/>
          <w:sz w:val="22"/>
          <w:szCs w:val="22"/>
        </w:rPr>
      </w:pPr>
      <w:r>
        <w:rPr>
          <w:rFonts w:ascii="Cambria" w:hAnsi="Cambria"/>
          <w:sz w:val="22"/>
          <w:szCs w:val="22"/>
        </w:rPr>
        <w:t>IMPEGNI DELL</w:t>
      </w:r>
      <w:r w:rsidRPr="009B33B9">
        <w:rPr>
          <w:rFonts w:ascii="Cambria" w:hAnsi="Cambria"/>
          <w:sz w:val="22"/>
          <w:szCs w:val="22"/>
        </w:rPr>
        <w:t>’ISTITUTO PER I BENI ARTISTICI, CULTURALI E NATURALI DELLA REGIONE EMILIA-ROMAGNA</w:t>
      </w:r>
    </w:p>
    <w:p w14:paraId="0911E82F" w14:textId="77777777" w:rsidR="009B33B9" w:rsidRDefault="007F1167" w:rsidP="009B33B9">
      <w:pPr>
        <w:numPr>
          <w:ilvl w:val="0"/>
          <w:numId w:val="10"/>
        </w:numPr>
        <w:ind w:left="284" w:hanging="284"/>
        <w:rPr>
          <w:rFonts w:ascii="Cambria" w:hAnsi="Cambria"/>
          <w:sz w:val="22"/>
          <w:szCs w:val="22"/>
        </w:rPr>
      </w:pPr>
      <w:r>
        <w:rPr>
          <w:rFonts w:ascii="Cambria" w:hAnsi="Cambria"/>
          <w:sz w:val="22"/>
          <w:szCs w:val="22"/>
        </w:rPr>
        <w:t xml:space="preserve"> </w:t>
      </w:r>
      <w:r w:rsidR="00022DBD" w:rsidRPr="00022DBD">
        <w:rPr>
          <w:rFonts w:ascii="Cambria" w:hAnsi="Cambria"/>
          <w:sz w:val="22"/>
          <w:szCs w:val="22"/>
        </w:rPr>
        <w:t xml:space="preserve">L’IBACN, tramite il </w:t>
      </w:r>
      <w:proofErr w:type="spellStart"/>
      <w:r w:rsidR="00022DBD" w:rsidRPr="00022DBD">
        <w:rPr>
          <w:rFonts w:ascii="Cambria" w:hAnsi="Cambria"/>
          <w:sz w:val="22"/>
          <w:szCs w:val="22"/>
        </w:rPr>
        <w:t>ParER</w:t>
      </w:r>
      <w:proofErr w:type="spellEnd"/>
      <w:r w:rsidR="00022DBD">
        <w:rPr>
          <w:rFonts w:ascii="Cambria" w:hAnsi="Cambria"/>
          <w:sz w:val="22"/>
          <w:szCs w:val="22"/>
        </w:rPr>
        <w:t>, si impegna a trasferire a</w:t>
      </w:r>
      <w:r w:rsidR="00294D34">
        <w:rPr>
          <w:rFonts w:ascii="Cambria" w:hAnsi="Cambria"/>
          <w:sz w:val="22"/>
          <w:szCs w:val="22"/>
        </w:rPr>
        <w:t>lla Regione Puglia/</w:t>
      </w:r>
      <w:proofErr w:type="spellStart"/>
      <w:r w:rsidR="00022DBD">
        <w:rPr>
          <w:rFonts w:ascii="Cambria" w:hAnsi="Cambria"/>
          <w:sz w:val="22"/>
          <w:szCs w:val="22"/>
        </w:rPr>
        <w:t>InnovaPuglia</w:t>
      </w:r>
      <w:proofErr w:type="spellEnd"/>
      <w:r w:rsidR="00022DBD">
        <w:rPr>
          <w:rFonts w:ascii="Cambria" w:hAnsi="Cambria"/>
          <w:sz w:val="22"/>
          <w:szCs w:val="22"/>
        </w:rPr>
        <w:t xml:space="preserve"> </w:t>
      </w:r>
      <w:proofErr w:type="gramStart"/>
      <w:r w:rsidR="00022DBD">
        <w:rPr>
          <w:rFonts w:ascii="Cambria" w:hAnsi="Cambria"/>
          <w:sz w:val="22"/>
          <w:szCs w:val="22"/>
        </w:rPr>
        <w:t>S.p.A</w:t>
      </w:r>
      <w:r w:rsidR="00022DBD" w:rsidRPr="00022DBD">
        <w:rPr>
          <w:rFonts w:ascii="Cambria" w:hAnsi="Cambria"/>
          <w:sz w:val="22"/>
          <w:szCs w:val="22"/>
        </w:rPr>
        <w:t>. ,</w:t>
      </w:r>
      <w:proofErr w:type="gramEnd"/>
      <w:r w:rsidR="00022DBD" w:rsidRPr="00022DBD">
        <w:rPr>
          <w:rFonts w:ascii="Cambria" w:hAnsi="Cambria"/>
          <w:sz w:val="22"/>
          <w:szCs w:val="22"/>
        </w:rPr>
        <w:t xml:space="preserve"> senza riserva alcuna, esperienze e risultati relati</w:t>
      </w:r>
      <w:r w:rsidR="0090273B">
        <w:rPr>
          <w:rFonts w:ascii="Cambria" w:hAnsi="Cambria"/>
          <w:sz w:val="22"/>
          <w:szCs w:val="22"/>
        </w:rPr>
        <w:t>vi agli aggiornamenti del</w:t>
      </w:r>
      <w:r w:rsidR="003674B1">
        <w:rPr>
          <w:rFonts w:ascii="Cambria" w:hAnsi="Cambria"/>
          <w:sz w:val="22"/>
          <w:szCs w:val="22"/>
        </w:rPr>
        <w:t xml:space="preserve"> processo di conservazione e a </w:t>
      </w:r>
      <w:r w:rsidR="00022DBD" w:rsidRPr="00022DBD">
        <w:rPr>
          <w:rFonts w:ascii="Cambria" w:hAnsi="Cambria"/>
          <w:sz w:val="22"/>
          <w:szCs w:val="22"/>
        </w:rPr>
        <w:t xml:space="preserve">ogni attività comunque </w:t>
      </w:r>
      <w:r w:rsidR="00022DBD">
        <w:rPr>
          <w:rFonts w:ascii="Cambria" w:hAnsi="Cambria"/>
          <w:sz w:val="22"/>
          <w:szCs w:val="22"/>
        </w:rPr>
        <w:t xml:space="preserve">allo stesso </w:t>
      </w:r>
      <w:r w:rsidR="00022DBD" w:rsidRPr="00022DBD">
        <w:rPr>
          <w:rFonts w:ascii="Cambria" w:hAnsi="Cambria"/>
          <w:sz w:val="22"/>
          <w:szCs w:val="22"/>
        </w:rPr>
        <w:t>connessa.</w:t>
      </w:r>
    </w:p>
    <w:p w14:paraId="0F04FDDD" w14:textId="77777777" w:rsidR="00022DBD" w:rsidRDefault="009B33B9" w:rsidP="009B33B9">
      <w:pPr>
        <w:numPr>
          <w:ilvl w:val="0"/>
          <w:numId w:val="10"/>
        </w:numPr>
        <w:ind w:left="284" w:hanging="284"/>
        <w:rPr>
          <w:rFonts w:ascii="Cambria" w:hAnsi="Cambria"/>
          <w:sz w:val="22"/>
          <w:szCs w:val="22"/>
        </w:rPr>
      </w:pPr>
      <w:r>
        <w:rPr>
          <w:rFonts w:ascii="Cambria" w:hAnsi="Cambria"/>
          <w:sz w:val="22"/>
          <w:szCs w:val="22"/>
        </w:rPr>
        <w:t xml:space="preserve"> </w:t>
      </w:r>
      <w:r w:rsidR="00022DBD" w:rsidRPr="009B33B9">
        <w:rPr>
          <w:rFonts w:ascii="Cambria" w:hAnsi="Cambria"/>
          <w:sz w:val="22"/>
          <w:szCs w:val="22"/>
        </w:rPr>
        <w:t xml:space="preserve">L’IBACN, tramite il </w:t>
      </w:r>
      <w:proofErr w:type="spellStart"/>
      <w:r w:rsidR="00022DBD" w:rsidRPr="009B33B9">
        <w:rPr>
          <w:rFonts w:ascii="Cambria" w:hAnsi="Cambria"/>
          <w:sz w:val="22"/>
          <w:szCs w:val="22"/>
        </w:rPr>
        <w:t>ParER</w:t>
      </w:r>
      <w:proofErr w:type="spellEnd"/>
      <w:r w:rsidR="00022DBD" w:rsidRPr="009B33B9">
        <w:rPr>
          <w:rFonts w:ascii="Cambria" w:hAnsi="Cambria"/>
          <w:sz w:val="22"/>
          <w:szCs w:val="22"/>
        </w:rPr>
        <w:t xml:space="preserve">, si impegna </w:t>
      </w:r>
      <w:proofErr w:type="gramStart"/>
      <w:r w:rsidR="00022DBD" w:rsidRPr="009B33B9">
        <w:rPr>
          <w:rFonts w:ascii="Cambria" w:hAnsi="Cambria"/>
          <w:sz w:val="22"/>
          <w:szCs w:val="22"/>
        </w:rPr>
        <w:t>ad</w:t>
      </w:r>
      <w:proofErr w:type="gramEnd"/>
      <w:r w:rsidR="00022DBD" w:rsidRPr="009B33B9">
        <w:rPr>
          <w:rFonts w:ascii="Cambria" w:hAnsi="Cambria"/>
          <w:sz w:val="22"/>
          <w:szCs w:val="22"/>
        </w:rPr>
        <w:t xml:space="preserve"> adeguare il sistema di conservazione alle future modifiche normative e a trasmettere gli aggiorna</w:t>
      </w:r>
      <w:r>
        <w:rPr>
          <w:rFonts w:ascii="Cambria" w:hAnsi="Cambria"/>
          <w:sz w:val="22"/>
          <w:szCs w:val="22"/>
        </w:rPr>
        <w:t>menti</w:t>
      </w:r>
      <w:r w:rsidR="00124105">
        <w:rPr>
          <w:rFonts w:ascii="Cambria" w:hAnsi="Cambria"/>
          <w:sz w:val="22"/>
          <w:szCs w:val="22"/>
        </w:rPr>
        <w:t xml:space="preserve"> </w:t>
      </w:r>
      <w:r w:rsidR="00124105" w:rsidRPr="0006649F">
        <w:rPr>
          <w:rFonts w:ascii="Cambria" w:hAnsi="Cambria"/>
          <w:sz w:val="22"/>
          <w:szCs w:val="22"/>
        </w:rPr>
        <w:t>(ivi compres</w:t>
      </w:r>
      <w:r w:rsidR="00124105">
        <w:rPr>
          <w:rFonts w:ascii="Cambria" w:hAnsi="Cambria"/>
          <w:sz w:val="22"/>
          <w:szCs w:val="22"/>
        </w:rPr>
        <w:t>i</w:t>
      </w:r>
      <w:r w:rsidR="00124105" w:rsidRPr="0006649F">
        <w:rPr>
          <w:rFonts w:ascii="Cambria" w:hAnsi="Cambria"/>
          <w:sz w:val="22"/>
          <w:szCs w:val="22"/>
        </w:rPr>
        <w:t xml:space="preserve"> </w:t>
      </w:r>
      <w:r w:rsidR="00AA5638">
        <w:rPr>
          <w:rFonts w:ascii="Cambria" w:hAnsi="Cambria"/>
          <w:sz w:val="22"/>
          <w:szCs w:val="22"/>
        </w:rPr>
        <w:t xml:space="preserve">i </w:t>
      </w:r>
      <w:r w:rsidR="00124105" w:rsidRPr="0006649F">
        <w:rPr>
          <w:rFonts w:ascii="Cambria" w:hAnsi="Cambria"/>
          <w:sz w:val="22"/>
          <w:szCs w:val="22"/>
        </w:rPr>
        <w:t>sorgenti</w:t>
      </w:r>
      <w:r w:rsidR="00124105">
        <w:rPr>
          <w:rFonts w:ascii="Cambria" w:hAnsi="Cambria"/>
          <w:sz w:val="22"/>
          <w:szCs w:val="22"/>
        </w:rPr>
        <w:t xml:space="preserve"> software</w:t>
      </w:r>
      <w:r w:rsidR="00124105" w:rsidRPr="0006649F">
        <w:rPr>
          <w:rFonts w:ascii="Cambria" w:hAnsi="Cambria"/>
          <w:sz w:val="22"/>
          <w:szCs w:val="22"/>
        </w:rPr>
        <w:t xml:space="preserve">, </w:t>
      </w:r>
      <w:r w:rsidR="00124105">
        <w:rPr>
          <w:rFonts w:ascii="Cambria" w:hAnsi="Cambria"/>
          <w:sz w:val="22"/>
          <w:szCs w:val="22"/>
        </w:rPr>
        <w:t xml:space="preserve">la </w:t>
      </w:r>
      <w:r w:rsidR="00124105" w:rsidRPr="0006649F">
        <w:rPr>
          <w:rFonts w:ascii="Cambria" w:hAnsi="Cambria"/>
          <w:sz w:val="22"/>
          <w:szCs w:val="22"/>
        </w:rPr>
        <w:t xml:space="preserve">documentazione tecnica e </w:t>
      </w:r>
      <w:r w:rsidR="00124105">
        <w:rPr>
          <w:rFonts w:ascii="Cambria" w:hAnsi="Cambria"/>
          <w:sz w:val="22"/>
          <w:szCs w:val="22"/>
        </w:rPr>
        <w:t xml:space="preserve">la </w:t>
      </w:r>
      <w:r w:rsidR="00124105" w:rsidRPr="0006649F">
        <w:rPr>
          <w:rFonts w:ascii="Cambria" w:hAnsi="Cambria"/>
          <w:sz w:val="22"/>
          <w:szCs w:val="22"/>
        </w:rPr>
        <w:t xml:space="preserve">manualistica </w:t>
      </w:r>
      <w:r w:rsidR="00124105">
        <w:rPr>
          <w:rFonts w:ascii="Cambria" w:hAnsi="Cambria"/>
          <w:sz w:val="22"/>
          <w:szCs w:val="22"/>
        </w:rPr>
        <w:t>utente</w:t>
      </w:r>
      <w:r w:rsidR="00124105" w:rsidRPr="0006649F">
        <w:rPr>
          <w:rFonts w:ascii="Cambria" w:hAnsi="Cambria"/>
          <w:sz w:val="22"/>
          <w:szCs w:val="22"/>
        </w:rPr>
        <w:t>)</w:t>
      </w:r>
      <w:r>
        <w:rPr>
          <w:rFonts w:ascii="Cambria" w:hAnsi="Cambria"/>
          <w:sz w:val="22"/>
          <w:szCs w:val="22"/>
        </w:rPr>
        <w:t xml:space="preserve">, </w:t>
      </w:r>
      <w:r w:rsidR="00022DBD" w:rsidRPr="009B33B9">
        <w:rPr>
          <w:rFonts w:ascii="Cambria" w:hAnsi="Cambria"/>
          <w:sz w:val="22"/>
          <w:szCs w:val="22"/>
        </w:rPr>
        <w:t>per la du</w:t>
      </w:r>
      <w:r>
        <w:rPr>
          <w:rFonts w:ascii="Cambria" w:hAnsi="Cambria"/>
          <w:sz w:val="22"/>
          <w:szCs w:val="22"/>
        </w:rPr>
        <w:t xml:space="preserve">rata del presente Contratto, a </w:t>
      </w:r>
      <w:r w:rsidR="00294D34">
        <w:rPr>
          <w:rFonts w:ascii="Cambria" w:hAnsi="Cambria"/>
          <w:sz w:val="22"/>
          <w:szCs w:val="22"/>
        </w:rPr>
        <w:t>Regione Puglia/</w:t>
      </w:r>
      <w:proofErr w:type="spellStart"/>
      <w:r>
        <w:rPr>
          <w:rFonts w:ascii="Cambria" w:hAnsi="Cambria"/>
          <w:sz w:val="22"/>
          <w:szCs w:val="22"/>
        </w:rPr>
        <w:t>Innova</w:t>
      </w:r>
      <w:r w:rsidR="00022DBD" w:rsidRPr="009B33B9">
        <w:rPr>
          <w:rFonts w:ascii="Cambria" w:hAnsi="Cambria"/>
          <w:sz w:val="22"/>
          <w:szCs w:val="22"/>
        </w:rPr>
        <w:t>Puglia</w:t>
      </w:r>
      <w:proofErr w:type="spellEnd"/>
      <w:r w:rsidR="00022DBD" w:rsidRPr="009B33B9">
        <w:rPr>
          <w:rFonts w:ascii="Cambria" w:hAnsi="Cambria"/>
          <w:sz w:val="22"/>
          <w:szCs w:val="22"/>
        </w:rPr>
        <w:t xml:space="preserve"> </w:t>
      </w:r>
      <w:r>
        <w:rPr>
          <w:rFonts w:ascii="Cambria" w:hAnsi="Cambria"/>
          <w:sz w:val="22"/>
          <w:szCs w:val="22"/>
        </w:rPr>
        <w:t xml:space="preserve">S.p.A. </w:t>
      </w:r>
      <w:r w:rsidR="00022DBD" w:rsidRPr="009B33B9">
        <w:rPr>
          <w:rFonts w:ascii="Cambria" w:hAnsi="Cambria"/>
          <w:sz w:val="22"/>
          <w:szCs w:val="22"/>
        </w:rPr>
        <w:t>fornendo l’adeguato supporto tecni</w:t>
      </w:r>
      <w:r>
        <w:rPr>
          <w:rFonts w:ascii="Cambria" w:hAnsi="Cambria"/>
          <w:sz w:val="22"/>
          <w:szCs w:val="22"/>
        </w:rPr>
        <w:t>co e di formazione.</w:t>
      </w:r>
    </w:p>
    <w:p w14:paraId="4D8BBB66" w14:textId="77777777" w:rsidR="007F1167" w:rsidRDefault="007F1167" w:rsidP="007F1167">
      <w:pPr>
        <w:numPr>
          <w:ilvl w:val="0"/>
          <w:numId w:val="10"/>
        </w:numPr>
        <w:ind w:left="284" w:hanging="284"/>
        <w:rPr>
          <w:rFonts w:ascii="Cambria" w:hAnsi="Cambria"/>
          <w:sz w:val="22"/>
          <w:szCs w:val="22"/>
        </w:rPr>
      </w:pPr>
      <w:r>
        <w:rPr>
          <w:rFonts w:ascii="Cambria" w:hAnsi="Cambria"/>
          <w:sz w:val="22"/>
          <w:szCs w:val="22"/>
        </w:rPr>
        <w:t xml:space="preserve"> L’IBACN, per il tramite del </w:t>
      </w:r>
      <w:proofErr w:type="spellStart"/>
      <w:r>
        <w:rPr>
          <w:rFonts w:ascii="Cambria" w:hAnsi="Cambria"/>
          <w:sz w:val="22"/>
          <w:szCs w:val="22"/>
        </w:rPr>
        <w:t>ParER</w:t>
      </w:r>
      <w:proofErr w:type="spellEnd"/>
      <w:r>
        <w:rPr>
          <w:rFonts w:ascii="Cambria" w:hAnsi="Cambria"/>
          <w:sz w:val="22"/>
          <w:szCs w:val="22"/>
        </w:rPr>
        <w:t xml:space="preserve">, fornisce la propria collaborazione per </w:t>
      </w:r>
      <w:r w:rsidRPr="007F1167">
        <w:rPr>
          <w:rFonts w:ascii="Cambria" w:hAnsi="Cambria"/>
          <w:sz w:val="22"/>
          <w:szCs w:val="22"/>
        </w:rPr>
        <w:lastRenderedPageBreak/>
        <w:t xml:space="preserve">l’assistenza in operatività, per il </w:t>
      </w:r>
      <w:proofErr w:type="spellStart"/>
      <w:r w:rsidRPr="007F1167">
        <w:rPr>
          <w:rFonts w:ascii="Cambria" w:hAnsi="Cambria"/>
          <w:sz w:val="22"/>
          <w:szCs w:val="22"/>
        </w:rPr>
        <w:t>trubleshooting</w:t>
      </w:r>
      <w:proofErr w:type="spellEnd"/>
      <w:r w:rsidRPr="007F1167">
        <w:rPr>
          <w:rFonts w:ascii="Cambria" w:hAnsi="Cambria"/>
          <w:sz w:val="22"/>
          <w:szCs w:val="22"/>
        </w:rPr>
        <w:t xml:space="preserve">, per la risoluzione dei bug riscontrati in esercizio, per l’allineamento delle versioni del software SACER concesso </w:t>
      </w:r>
      <w:r w:rsidR="00294D34">
        <w:rPr>
          <w:rFonts w:ascii="Cambria" w:hAnsi="Cambria"/>
          <w:sz w:val="22"/>
          <w:szCs w:val="22"/>
        </w:rPr>
        <w:t>a Regione Puglia/</w:t>
      </w:r>
      <w:proofErr w:type="spellStart"/>
      <w:r w:rsidR="00294D34">
        <w:rPr>
          <w:rFonts w:ascii="Cambria" w:hAnsi="Cambria"/>
          <w:sz w:val="22"/>
          <w:szCs w:val="22"/>
        </w:rPr>
        <w:t>Innova</w:t>
      </w:r>
      <w:r w:rsidRPr="007F1167">
        <w:rPr>
          <w:rFonts w:ascii="Cambria" w:hAnsi="Cambria"/>
          <w:sz w:val="22"/>
          <w:szCs w:val="22"/>
        </w:rPr>
        <w:t>Puglia</w:t>
      </w:r>
      <w:proofErr w:type="spellEnd"/>
      <w:r w:rsidRPr="007F1167">
        <w:rPr>
          <w:rFonts w:ascii="Cambria" w:hAnsi="Cambria"/>
          <w:sz w:val="22"/>
          <w:szCs w:val="22"/>
        </w:rPr>
        <w:t xml:space="preserve"> S.p.A. (ivi compreso il codice sorgente) e per l’aggiornamento del personale di </w:t>
      </w:r>
      <w:r w:rsidR="00294D34">
        <w:rPr>
          <w:rFonts w:ascii="Cambria" w:hAnsi="Cambria"/>
          <w:sz w:val="22"/>
          <w:szCs w:val="22"/>
        </w:rPr>
        <w:t>Regione Puglia/</w:t>
      </w:r>
      <w:proofErr w:type="spellStart"/>
      <w:r w:rsidRPr="007F1167">
        <w:rPr>
          <w:rFonts w:ascii="Cambria" w:hAnsi="Cambria"/>
          <w:sz w:val="22"/>
          <w:szCs w:val="22"/>
        </w:rPr>
        <w:t>InnovaPuglia</w:t>
      </w:r>
      <w:proofErr w:type="spellEnd"/>
      <w:r w:rsidRPr="007F1167">
        <w:rPr>
          <w:rFonts w:ascii="Cambria" w:hAnsi="Cambria"/>
          <w:sz w:val="22"/>
          <w:szCs w:val="22"/>
        </w:rPr>
        <w:t xml:space="preserve"> S.p.A. sulle modifiche evolutive del software “</w:t>
      </w:r>
      <w:proofErr w:type="spellStart"/>
      <w:r w:rsidRPr="007F1167">
        <w:rPr>
          <w:rFonts w:ascii="Cambria" w:hAnsi="Cambria"/>
          <w:sz w:val="22"/>
          <w:szCs w:val="22"/>
        </w:rPr>
        <w:t>SacER</w:t>
      </w:r>
      <w:proofErr w:type="spellEnd"/>
      <w:r w:rsidRPr="007F1167">
        <w:rPr>
          <w:rFonts w:ascii="Cambria" w:hAnsi="Cambria"/>
          <w:sz w:val="22"/>
          <w:szCs w:val="22"/>
        </w:rPr>
        <w:t>”.</w:t>
      </w:r>
    </w:p>
    <w:p w14:paraId="04A10B6B" w14:textId="77777777" w:rsidR="00E36FEA" w:rsidRDefault="00E36FEA" w:rsidP="00E36FEA">
      <w:pPr>
        <w:numPr>
          <w:ilvl w:val="0"/>
          <w:numId w:val="10"/>
        </w:numPr>
        <w:ind w:left="284" w:hanging="284"/>
        <w:rPr>
          <w:rFonts w:ascii="Cambria" w:hAnsi="Cambria"/>
          <w:sz w:val="22"/>
          <w:szCs w:val="22"/>
        </w:rPr>
      </w:pPr>
      <w:r>
        <w:rPr>
          <w:rFonts w:ascii="Cambria" w:hAnsi="Cambria"/>
          <w:sz w:val="22"/>
          <w:szCs w:val="22"/>
        </w:rPr>
        <w:t xml:space="preserve"> </w:t>
      </w:r>
      <w:r w:rsidR="008D46BE">
        <w:rPr>
          <w:rFonts w:ascii="Cambria" w:hAnsi="Cambria"/>
          <w:sz w:val="22"/>
          <w:szCs w:val="22"/>
        </w:rPr>
        <w:t xml:space="preserve">Le modalità tecniche per l’espletamento degli impegni di cui ai precedenti punti (1, 2 e 3) </w:t>
      </w:r>
      <w:r w:rsidR="0025194A">
        <w:rPr>
          <w:rFonts w:ascii="Cambria" w:hAnsi="Cambria"/>
          <w:sz w:val="22"/>
          <w:szCs w:val="22"/>
        </w:rPr>
        <w:t>saranno concordate tra le parti</w:t>
      </w:r>
      <w:r w:rsidR="008D46BE">
        <w:rPr>
          <w:rFonts w:ascii="Cambria" w:hAnsi="Cambria"/>
          <w:sz w:val="22"/>
          <w:szCs w:val="22"/>
        </w:rPr>
        <w:t xml:space="preserve">. </w:t>
      </w:r>
      <w:r w:rsidR="0025194A">
        <w:rPr>
          <w:rFonts w:ascii="Cambria" w:hAnsi="Cambria"/>
          <w:sz w:val="22"/>
          <w:szCs w:val="22"/>
        </w:rPr>
        <w:t>L’</w:t>
      </w:r>
      <w:r w:rsidR="008D46BE">
        <w:rPr>
          <w:rFonts w:ascii="Cambria" w:hAnsi="Cambria"/>
          <w:sz w:val="22"/>
          <w:szCs w:val="22"/>
        </w:rPr>
        <w:t xml:space="preserve">IBACN dichiara </w:t>
      </w:r>
      <w:r w:rsidR="0025194A" w:rsidRPr="0025194A">
        <w:rPr>
          <w:rFonts w:ascii="Cambria" w:hAnsi="Cambria"/>
          <w:sz w:val="22"/>
          <w:szCs w:val="22"/>
        </w:rPr>
        <w:t>la sua piena disponibilità</w:t>
      </w:r>
      <w:r w:rsidR="008D46BE">
        <w:rPr>
          <w:rFonts w:ascii="Cambria" w:hAnsi="Cambria"/>
          <w:sz w:val="22"/>
          <w:szCs w:val="22"/>
        </w:rPr>
        <w:t xml:space="preserve">, </w:t>
      </w:r>
      <w:r w:rsidR="0025194A" w:rsidRPr="0025194A">
        <w:rPr>
          <w:rFonts w:ascii="Cambria" w:hAnsi="Cambria"/>
          <w:sz w:val="22"/>
          <w:szCs w:val="22"/>
        </w:rPr>
        <w:t xml:space="preserve">a consentire l’accesso degli incaricati di </w:t>
      </w:r>
      <w:r w:rsidR="00294D34">
        <w:rPr>
          <w:rFonts w:ascii="Cambria" w:hAnsi="Cambria"/>
          <w:sz w:val="22"/>
          <w:szCs w:val="22"/>
        </w:rPr>
        <w:t>Regione Puglia/</w:t>
      </w:r>
      <w:proofErr w:type="spellStart"/>
      <w:r w:rsidR="0025194A">
        <w:rPr>
          <w:rFonts w:ascii="Cambria" w:hAnsi="Cambria"/>
          <w:sz w:val="22"/>
          <w:szCs w:val="22"/>
        </w:rPr>
        <w:t>InnovaPuglia</w:t>
      </w:r>
      <w:proofErr w:type="spellEnd"/>
      <w:r w:rsidR="0025194A" w:rsidRPr="0025194A">
        <w:rPr>
          <w:rFonts w:ascii="Cambria" w:hAnsi="Cambria"/>
          <w:sz w:val="22"/>
          <w:szCs w:val="22"/>
        </w:rPr>
        <w:t xml:space="preserve"> presso le strut</w:t>
      </w:r>
      <w:r w:rsidR="0025194A">
        <w:rPr>
          <w:rFonts w:ascii="Cambria" w:hAnsi="Cambria"/>
          <w:sz w:val="22"/>
          <w:szCs w:val="22"/>
        </w:rPr>
        <w:t xml:space="preserve">ture dell’IBACN interessate allo sviluppo </w:t>
      </w:r>
      <w:r>
        <w:rPr>
          <w:rFonts w:ascii="Cambria" w:hAnsi="Cambria"/>
          <w:sz w:val="22"/>
          <w:szCs w:val="22"/>
        </w:rPr>
        <w:t xml:space="preserve">ed alla manutenzione </w:t>
      </w:r>
      <w:r w:rsidR="0025194A">
        <w:rPr>
          <w:rFonts w:ascii="Cambria" w:hAnsi="Cambria"/>
          <w:sz w:val="22"/>
          <w:szCs w:val="22"/>
        </w:rPr>
        <w:t>della soluzione in riuso SACER</w:t>
      </w:r>
      <w:r w:rsidR="0025194A" w:rsidRPr="0025194A">
        <w:rPr>
          <w:rFonts w:ascii="Cambria" w:hAnsi="Cambria"/>
          <w:sz w:val="22"/>
          <w:szCs w:val="22"/>
        </w:rPr>
        <w:t xml:space="preserve">, al fine di poter verificare la rispondenza delle </w:t>
      </w:r>
      <w:r w:rsidR="008F1DC8">
        <w:rPr>
          <w:rFonts w:ascii="Cambria" w:hAnsi="Cambria"/>
          <w:sz w:val="22"/>
          <w:szCs w:val="22"/>
        </w:rPr>
        <w:t>procedure adottate</w:t>
      </w:r>
      <w:r w:rsidR="0025194A" w:rsidRPr="0025194A">
        <w:rPr>
          <w:rFonts w:ascii="Cambria" w:hAnsi="Cambria"/>
          <w:sz w:val="22"/>
          <w:szCs w:val="22"/>
        </w:rPr>
        <w:t xml:space="preserve"> ai requisiti </w:t>
      </w:r>
      <w:r w:rsidR="00E64FB7">
        <w:rPr>
          <w:rFonts w:ascii="Cambria" w:hAnsi="Cambria"/>
          <w:sz w:val="22"/>
          <w:szCs w:val="22"/>
        </w:rPr>
        <w:t>qualitativi</w:t>
      </w:r>
      <w:r w:rsidR="0025194A" w:rsidRPr="0025194A">
        <w:rPr>
          <w:rFonts w:ascii="Cambria" w:hAnsi="Cambria"/>
          <w:sz w:val="22"/>
          <w:szCs w:val="22"/>
        </w:rPr>
        <w:t xml:space="preserve">, organizzativi e funzionali </w:t>
      </w:r>
      <w:r>
        <w:rPr>
          <w:rFonts w:ascii="Cambria" w:hAnsi="Cambria"/>
          <w:sz w:val="22"/>
          <w:szCs w:val="22"/>
        </w:rPr>
        <w:t>definiti</w:t>
      </w:r>
      <w:r w:rsidR="00E64FB7">
        <w:rPr>
          <w:rFonts w:ascii="Cambria" w:hAnsi="Cambria"/>
          <w:sz w:val="22"/>
          <w:szCs w:val="22"/>
        </w:rPr>
        <w:t xml:space="preserve"> da </w:t>
      </w:r>
      <w:proofErr w:type="spellStart"/>
      <w:r w:rsidR="00E64FB7">
        <w:rPr>
          <w:rFonts w:ascii="Cambria" w:hAnsi="Cambria"/>
          <w:sz w:val="22"/>
          <w:szCs w:val="22"/>
        </w:rPr>
        <w:t>AgID</w:t>
      </w:r>
      <w:proofErr w:type="spellEnd"/>
      <w:r w:rsidR="00E64FB7">
        <w:rPr>
          <w:rFonts w:ascii="Cambria" w:hAnsi="Cambria"/>
          <w:sz w:val="22"/>
          <w:szCs w:val="22"/>
        </w:rPr>
        <w:t xml:space="preserve"> </w:t>
      </w:r>
      <w:r>
        <w:rPr>
          <w:rFonts w:ascii="Cambria" w:hAnsi="Cambria"/>
          <w:sz w:val="22"/>
          <w:szCs w:val="22"/>
        </w:rPr>
        <w:t xml:space="preserve">nell’ambito delle attività </w:t>
      </w:r>
      <w:r w:rsidRPr="00E36FEA">
        <w:rPr>
          <w:rFonts w:ascii="Cambria" w:hAnsi="Cambria"/>
          <w:sz w:val="22"/>
          <w:szCs w:val="22"/>
        </w:rPr>
        <w:t>per l’accreditamento e la vigilanza sui soggetti pubblici e privati che svolgono attività di conservazione dei documenti informatici</w:t>
      </w:r>
      <w:r>
        <w:rPr>
          <w:rFonts w:ascii="Cambria" w:hAnsi="Cambria"/>
          <w:sz w:val="22"/>
          <w:szCs w:val="22"/>
        </w:rPr>
        <w:t>.</w:t>
      </w:r>
    </w:p>
    <w:p w14:paraId="313FAB17" w14:textId="77777777" w:rsidR="008D46BE" w:rsidRDefault="00E36FEA" w:rsidP="00911D39">
      <w:pPr>
        <w:numPr>
          <w:ilvl w:val="0"/>
          <w:numId w:val="10"/>
        </w:numPr>
        <w:ind w:left="284" w:hanging="284"/>
        <w:rPr>
          <w:rFonts w:ascii="Cambria" w:hAnsi="Cambria"/>
          <w:sz w:val="22"/>
          <w:szCs w:val="22"/>
        </w:rPr>
      </w:pPr>
      <w:r>
        <w:rPr>
          <w:rFonts w:ascii="Cambria" w:hAnsi="Cambria"/>
          <w:sz w:val="22"/>
          <w:szCs w:val="22"/>
        </w:rPr>
        <w:t xml:space="preserve"> L’IBACN si impegna a </w:t>
      </w:r>
      <w:r w:rsidR="000F72C9">
        <w:rPr>
          <w:rFonts w:ascii="Cambria" w:hAnsi="Cambria"/>
          <w:sz w:val="22"/>
          <w:szCs w:val="22"/>
        </w:rPr>
        <w:t>comunicare a</w:t>
      </w:r>
      <w:r w:rsidR="00294D34">
        <w:rPr>
          <w:rFonts w:ascii="Cambria" w:hAnsi="Cambria"/>
          <w:sz w:val="22"/>
          <w:szCs w:val="22"/>
        </w:rPr>
        <w:t>lla Regione Puglia/</w:t>
      </w:r>
      <w:proofErr w:type="spellStart"/>
      <w:r w:rsidR="000F72C9">
        <w:rPr>
          <w:rFonts w:ascii="Cambria" w:hAnsi="Cambria"/>
          <w:sz w:val="22"/>
          <w:szCs w:val="22"/>
        </w:rPr>
        <w:t>InnovaPuglia</w:t>
      </w:r>
      <w:proofErr w:type="spellEnd"/>
      <w:r w:rsidR="000F72C9">
        <w:rPr>
          <w:rFonts w:ascii="Cambria" w:hAnsi="Cambria"/>
          <w:sz w:val="22"/>
          <w:szCs w:val="22"/>
        </w:rPr>
        <w:t xml:space="preserve"> i riferimenti di</w:t>
      </w:r>
      <w:r>
        <w:rPr>
          <w:rFonts w:ascii="Cambria" w:hAnsi="Cambria"/>
          <w:sz w:val="22"/>
          <w:szCs w:val="22"/>
        </w:rPr>
        <w:t xml:space="preserve"> una persona </w:t>
      </w:r>
      <w:r w:rsidR="000F72C9">
        <w:rPr>
          <w:rFonts w:ascii="Cambria" w:hAnsi="Cambria"/>
          <w:sz w:val="22"/>
          <w:szCs w:val="22"/>
        </w:rPr>
        <w:t xml:space="preserve">del PARER </w:t>
      </w:r>
      <w:r w:rsidR="008F1DC8">
        <w:rPr>
          <w:rFonts w:ascii="Cambria" w:hAnsi="Cambria"/>
          <w:sz w:val="22"/>
          <w:szCs w:val="22"/>
        </w:rPr>
        <w:t>nel caso si riscontrassero</w:t>
      </w:r>
      <w:r w:rsidR="00911D39">
        <w:rPr>
          <w:rFonts w:ascii="Cambria" w:hAnsi="Cambria"/>
          <w:sz w:val="22"/>
          <w:szCs w:val="22"/>
        </w:rPr>
        <w:t xml:space="preserve"> </w:t>
      </w:r>
      <w:r>
        <w:rPr>
          <w:rFonts w:ascii="Cambria" w:hAnsi="Cambria"/>
          <w:sz w:val="22"/>
          <w:szCs w:val="22"/>
        </w:rPr>
        <w:t xml:space="preserve">vulnerabilità </w:t>
      </w:r>
      <w:r w:rsidR="008F1DC8">
        <w:rPr>
          <w:rFonts w:ascii="Cambria" w:hAnsi="Cambria"/>
          <w:sz w:val="22"/>
          <w:szCs w:val="22"/>
        </w:rPr>
        <w:t xml:space="preserve">di sicurezza relative alla progettazione ed implementazione </w:t>
      </w:r>
      <w:r w:rsidR="00911D39">
        <w:rPr>
          <w:rFonts w:ascii="Cambria" w:hAnsi="Cambria"/>
          <w:sz w:val="22"/>
          <w:szCs w:val="22"/>
        </w:rPr>
        <w:t xml:space="preserve">del </w:t>
      </w:r>
      <w:r w:rsidR="008F1DC8">
        <w:rPr>
          <w:rFonts w:ascii="Cambria" w:hAnsi="Cambria"/>
          <w:sz w:val="22"/>
          <w:szCs w:val="22"/>
        </w:rPr>
        <w:t>software</w:t>
      </w:r>
      <w:r w:rsidR="00911D39">
        <w:rPr>
          <w:rFonts w:ascii="Cambria" w:hAnsi="Cambria"/>
          <w:sz w:val="22"/>
          <w:szCs w:val="22"/>
        </w:rPr>
        <w:t xml:space="preserve"> SACER.</w:t>
      </w:r>
    </w:p>
    <w:p w14:paraId="72935311" w14:textId="1951337C" w:rsidR="00B15B8C" w:rsidRDefault="00B15B8C" w:rsidP="00911D39">
      <w:pPr>
        <w:numPr>
          <w:ilvl w:val="0"/>
          <w:numId w:val="10"/>
        </w:numPr>
        <w:ind w:left="284" w:hanging="284"/>
        <w:rPr>
          <w:rFonts w:ascii="Cambria" w:hAnsi="Cambria"/>
          <w:sz w:val="22"/>
          <w:szCs w:val="22"/>
        </w:rPr>
      </w:pPr>
      <w:r>
        <w:rPr>
          <w:rFonts w:ascii="Cambria" w:hAnsi="Cambria"/>
          <w:sz w:val="22"/>
          <w:szCs w:val="22"/>
        </w:rPr>
        <w:t>L’IBACN si rende disponibile alla presa in carico</w:t>
      </w:r>
      <w:r w:rsidR="005D04F8">
        <w:rPr>
          <w:rFonts w:ascii="Cambria" w:hAnsi="Cambria"/>
          <w:sz w:val="22"/>
          <w:szCs w:val="22"/>
        </w:rPr>
        <w:t xml:space="preserve"> sui propri sistemi</w:t>
      </w:r>
      <w:r w:rsidR="00CE3011">
        <w:rPr>
          <w:rFonts w:ascii="Cambria" w:hAnsi="Cambria"/>
          <w:sz w:val="22"/>
          <w:szCs w:val="22"/>
        </w:rPr>
        <w:t>, a titolo gratuito,</w:t>
      </w:r>
      <w:r>
        <w:rPr>
          <w:rFonts w:ascii="Cambria" w:hAnsi="Cambria"/>
          <w:sz w:val="22"/>
          <w:szCs w:val="22"/>
        </w:rPr>
        <w:t xml:space="preserve"> delle attività di conservazione</w:t>
      </w:r>
      <w:r w:rsidR="002B5ECB">
        <w:rPr>
          <w:rFonts w:ascii="Cambria" w:hAnsi="Cambria"/>
          <w:sz w:val="22"/>
          <w:szCs w:val="22"/>
        </w:rPr>
        <w:t xml:space="preserve"> de</w:t>
      </w:r>
      <w:r w:rsidR="00CE3011">
        <w:rPr>
          <w:rFonts w:ascii="Cambria" w:hAnsi="Cambria"/>
          <w:sz w:val="22"/>
          <w:szCs w:val="22"/>
        </w:rPr>
        <w:t>lla documentazione amministrativa</w:t>
      </w:r>
      <w:r w:rsidR="002B5ECB">
        <w:rPr>
          <w:rFonts w:ascii="Cambria" w:hAnsi="Cambria"/>
          <w:sz w:val="22"/>
          <w:szCs w:val="22"/>
        </w:rPr>
        <w:t xml:space="preserve"> de</w:t>
      </w:r>
      <w:r>
        <w:rPr>
          <w:rFonts w:ascii="Cambria" w:hAnsi="Cambria"/>
          <w:sz w:val="22"/>
          <w:szCs w:val="22"/>
        </w:rPr>
        <w:t xml:space="preserve">gli Enti </w:t>
      </w:r>
      <w:r w:rsidR="00CC05DF">
        <w:rPr>
          <w:rFonts w:ascii="Cambria" w:hAnsi="Cambria"/>
          <w:sz w:val="22"/>
          <w:szCs w:val="22"/>
        </w:rPr>
        <w:t xml:space="preserve">pubblici </w:t>
      </w:r>
      <w:r w:rsidR="00C53CC7">
        <w:rPr>
          <w:rFonts w:ascii="Cambria" w:hAnsi="Cambria"/>
          <w:sz w:val="22"/>
          <w:szCs w:val="22"/>
        </w:rPr>
        <w:t>vigilati</w:t>
      </w:r>
      <w:r w:rsidR="00BD0615">
        <w:rPr>
          <w:rFonts w:ascii="Cambria" w:hAnsi="Cambria"/>
          <w:sz w:val="22"/>
          <w:szCs w:val="22"/>
        </w:rPr>
        <w:t xml:space="preserve">, delle Aziende Sanitarie e </w:t>
      </w:r>
      <w:proofErr w:type="gramStart"/>
      <w:r w:rsidR="00BD0615">
        <w:rPr>
          <w:rFonts w:ascii="Cambria" w:hAnsi="Cambria"/>
          <w:sz w:val="22"/>
          <w:szCs w:val="22"/>
        </w:rPr>
        <w:t>delle</w:t>
      </w:r>
      <w:r w:rsidR="00C53CC7">
        <w:rPr>
          <w:rFonts w:ascii="Cambria" w:hAnsi="Cambria"/>
          <w:sz w:val="22"/>
          <w:szCs w:val="22"/>
        </w:rPr>
        <w:t xml:space="preserve"> </w:t>
      </w:r>
      <w:r w:rsidR="00CC05DF">
        <w:rPr>
          <w:rFonts w:ascii="Cambria" w:hAnsi="Cambria"/>
          <w:sz w:val="22"/>
          <w:szCs w:val="22"/>
        </w:rPr>
        <w:t xml:space="preserve"> società</w:t>
      </w:r>
      <w:proofErr w:type="gramEnd"/>
      <w:r w:rsidR="00CC05DF">
        <w:rPr>
          <w:rFonts w:ascii="Cambria" w:hAnsi="Cambria"/>
          <w:sz w:val="22"/>
          <w:szCs w:val="22"/>
        </w:rPr>
        <w:t xml:space="preserve"> partecipate </w:t>
      </w:r>
      <w:r w:rsidR="00C53CC7">
        <w:rPr>
          <w:rFonts w:ascii="Cambria" w:hAnsi="Cambria"/>
          <w:sz w:val="22"/>
          <w:szCs w:val="22"/>
        </w:rPr>
        <w:t xml:space="preserve">della Regione Puglia </w:t>
      </w:r>
      <w:r>
        <w:rPr>
          <w:rFonts w:ascii="Cambria" w:hAnsi="Cambria"/>
          <w:sz w:val="22"/>
          <w:szCs w:val="22"/>
        </w:rPr>
        <w:t xml:space="preserve">aderenti al Polo di Conservazione della </w:t>
      </w:r>
      <w:r w:rsidR="00C53CC7">
        <w:rPr>
          <w:rFonts w:ascii="Cambria" w:hAnsi="Cambria"/>
          <w:sz w:val="22"/>
          <w:szCs w:val="22"/>
        </w:rPr>
        <w:t>Stessa</w:t>
      </w:r>
      <w:r w:rsidR="00CE3011">
        <w:rPr>
          <w:rFonts w:ascii="Cambria" w:hAnsi="Cambria"/>
          <w:sz w:val="22"/>
          <w:szCs w:val="22"/>
        </w:rPr>
        <w:t>, nell’ambito del progetto RICORDI,</w:t>
      </w:r>
      <w:r>
        <w:rPr>
          <w:rFonts w:ascii="Cambria" w:hAnsi="Cambria"/>
          <w:sz w:val="22"/>
          <w:szCs w:val="22"/>
        </w:rPr>
        <w:t xml:space="preserve"> per il tempo </w:t>
      </w:r>
      <w:r w:rsidR="002B5ECB">
        <w:rPr>
          <w:rFonts w:ascii="Cambria" w:hAnsi="Cambria"/>
          <w:sz w:val="22"/>
          <w:szCs w:val="22"/>
        </w:rPr>
        <w:t>necessario all</w:t>
      </w:r>
      <w:r>
        <w:rPr>
          <w:rFonts w:ascii="Cambria" w:hAnsi="Cambria"/>
          <w:sz w:val="22"/>
          <w:szCs w:val="22"/>
        </w:rPr>
        <w:t xml:space="preserve">’accreditamento e </w:t>
      </w:r>
      <w:r w:rsidR="002B5ECB">
        <w:rPr>
          <w:rFonts w:ascii="Cambria" w:hAnsi="Cambria"/>
          <w:sz w:val="22"/>
          <w:szCs w:val="22"/>
        </w:rPr>
        <w:t>al</w:t>
      </w:r>
      <w:r>
        <w:rPr>
          <w:rFonts w:ascii="Cambria" w:hAnsi="Cambria"/>
          <w:sz w:val="22"/>
          <w:szCs w:val="22"/>
        </w:rPr>
        <w:t xml:space="preserve">la piena operatività del Conservatore </w:t>
      </w:r>
      <w:proofErr w:type="spellStart"/>
      <w:r w:rsidR="001C097A">
        <w:rPr>
          <w:rFonts w:ascii="Cambria" w:hAnsi="Cambria"/>
          <w:sz w:val="22"/>
          <w:szCs w:val="22"/>
        </w:rPr>
        <w:t>Innova</w:t>
      </w:r>
      <w:r w:rsidR="00BD0615">
        <w:rPr>
          <w:rFonts w:ascii="Cambria" w:hAnsi="Cambria"/>
          <w:sz w:val="22"/>
          <w:szCs w:val="22"/>
        </w:rPr>
        <w:t>Puglia</w:t>
      </w:r>
      <w:proofErr w:type="spellEnd"/>
      <w:r w:rsidR="00BD0615">
        <w:rPr>
          <w:rFonts w:ascii="Cambria" w:hAnsi="Cambria"/>
          <w:sz w:val="22"/>
          <w:szCs w:val="22"/>
        </w:rPr>
        <w:t xml:space="preserve"> </w:t>
      </w:r>
      <w:r w:rsidR="00CE3011">
        <w:rPr>
          <w:rFonts w:ascii="Cambria" w:hAnsi="Cambria"/>
          <w:sz w:val="22"/>
          <w:szCs w:val="22"/>
        </w:rPr>
        <w:t>e comunque non oltre il 31 Dicembre 2019</w:t>
      </w:r>
      <w:r w:rsidR="00457522">
        <w:rPr>
          <w:rFonts w:ascii="Cambria" w:hAnsi="Cambria"/>
          <w:sz w:val="22"/>
          <w:szCs w:val="22"/>
        </w:rPr>
        <w:t>.</w:t>
      </w:r>
      <w:r w:rsidR="00CE3011">
        <w:rPr>
          <w:rFonts w:ascii="Cambria" w:hAnsi="Cambria"/>
          <w:sz w:val="22"/>
          <w:szCs w:val="22"/>
        </w:rPr>
        <w:t xml:space="preserve"> Le attività di conservazione che eventualmente dovesse</w:t>
      </w:r>
      <w:r w:rsidR="00CE3011">
        <w:rPr>
          <w:rFonts w:ascii="Cambria" w:hAnsi="Cambria"/>
          <w:sz w:val="22"/>
          <w:szCs w:val="22"/>
        </w:rPr>
        <w:lastRenderedPageBreak/>
        <w:t xml:space="preserve">ro rendersi necessarie dopo tale termine dovranno prevedere accordi </w:t>
      </w:r>
      <w:r w:rsidR="00CC05DF">
        <w:rPr>
          <w:rFonts w:ascii="Cambria" w:hAnsi="Cambria"/>
          <w:sz w:val="22"/>
          <w:szCs w:val="22"/>
        </w:rPr>
        <w:t xml:space="preserve">specifici </w:t>
      </w:r>
      <w:r w:rsidR="00CE3011">
        <w:rPr>
          <w:rFonts w:ascii="Cambria" w:hAnsi="Cambria"/>
          <w:sz w:val="22"/>
          <w:szCs w:val="22"/>
        </w:rPr>
        <w:t>tra l’IBACN e gli Enti produttori.</w:t>
      </w:r>
    </w:p>
    <w:p w14:paraId="18E6987B" w14:textId="77777777" w:rsidR="00096485" w:rsidRPr="009156B9" w:rsidRDefault="00096485" w:rsidP="00911D39">
      <w:pPr>
        <w:numPr>
          <w:ilvl w:val="0"/>
          <w:numId w:val="10"/>
        </w:numPr>
        <w:ind w:left="284" w:hanging="284"/>
        <w:rPr>
          <w:rFonts w:ascii="Cambria" w:hAnsi="Cambria"/>
          <w:strike/>
          <w:sz w:val="22"/>
          <w:szCs w:val="22"/>
        </w:rPr>
      </w:pPr>
      <w:r>
        <w:rPr>
          <w:rFonts w:ascii="Cambria" w:hAnsi="Cambria"/>
          <w:sz w:val="22"/>
          <w:szCs w:val="22"/>
        </w:rPr>
        <w:t xml:space="preserve">L’IBACN e gli enti produttori di cui al precedente </w:t>
      </w:r>
      <w:proofErr w:type="spellStart"/>
      <w:r>
        <w:rPr>
          <w:rFonts w:ascii="Cambria" w:hAnsi="Cambria"/>
          <w:sz w:val="22"/>
          <w:szCs w:val="22"/>
        </w:rPr>
        <w:t>comme</w:t>
      </w:r>
      <w:proofErr w:type="spellEnd"/>
      <w:r>
        <w:rPr>
          <w:rFonts w:ascii="Cambria" w:hAnsi="Cambria"/>
          <w:sz w:val="22"/>
          <w:szCs w:val="22"/>
        </w:rPr>
        <w:t xml:space="preserve"> dovranno sottoscrivere specifici accordi di collaborazione che regolino lo svolgimento da parte di IBACN della funzione di conservazione dei documenti informatici</w:t>
      </w:r>
      <w:r w:rsidR="009156B9">
        <w:rPr>
          <w:rFonts w:ascii="Cambria" w:hAnsi="Cambria"/>
          <w:sz w:val="22"/>
          <w:szCs w:val="22"/>
        </w:rPr>
        <w:t>.</w:t>
      </w:r>
    </w:p>
    <w:p w14:paraId="61747056" w14:textId="77777777" w:rsidR="002B5ECB" w:rsidRPr="009B33B9" w:rsidRDefault="002B5ECB" w:rsidP="00911D39">
      <w:pPr>
        <w:numPr>
          <w:ilvl w:val="0"/>
          <w:numId w:val="10"/>
        </w:numPr>
        <w:ind w:left="284" w:hanging="284"/>
        <w:rPr>
          <w:rFonts w:ascii="Cambria" w:hAnsi="Cambria"/>
          <w:sz w:val="22"/>
          <w:szCs w:val="22"/>
        </w:rPr>
      </w:pPr>
      <w:r>
        <w:rPr>
          <w:rFonts w:ascii="Cambria" w:hAnsi="Cambria"/>
          <w:sz w:val="22"/>
          <w:szCs w:val="22"/>
        </w:rPr>
        <w:t xml:space="preserve">L’IBACN si impegna, a seguito dell’accreditamento e della piena operatività di </w:t>
      </w:r>
      <w:proofErr w:type="spellStart"/>
      <w:r>
        <w:rPr>
          <w:rFonts w:ascii="Cambria" w:hAnsi="Cambria"/>
          <w:sz w:val="22"/>
          <w:szCs w:val="22"/>
        </w:rPr>
        <w:t>InnovaPuglia</w:t>
      </w:r>
      <w:proofErr w:type="spellEnd"/>
      <w:r>
        <w:rPr>
          <w:rFonts w:ascii="Cambria" w:hAnsi="Cambria"/>
          <w:sz w:val="22"/>
          <w:szCs w:val="22"/>
        </w:rPr>
        <w:t>, a traferire i pacchetti di archiviazione</w:t>
      </w:r>
      <w:r w:rsidR="00CC339B">
        <w:rPr>
          <w:rFonts w:ascii="Cambria" w:hAnsi="Cambria"/>
          <w:sz w:val="22"/>
          <w:szCs w:val="22"/>
        </w:rPr>
        <w:t xml:space="preserve"> degli Enti produttori di cui ai precedenti commi 6 e 7</w:t>
      </w:r>
      <w:r>
        <w:rPr>
          <w:rFonts w:ascii="Cambria" w:hAnsi="Cambria"/>
          <w:sz w:val="22"/>
          <w:szCs w:val="22"/>
        </w:rPr>
        <w:t>, già conservati presso il PARER secondo quanto stabilito nell’art.6, verso il sistema di conservazion</w:t>
      </w:r>
      <w:r w:rsidR="00294D34">
        <w:rPr>
          <w:rFonts w:ascii="Cambria" w:hAnsi="Cambria"/>
          <w:sz w:val="22"/>
          <w:szCs w:val="22"/>
        </w:rPr>
        <w:t>e della Regione Puglia/</w:t>
      </w:r>
      <w:proofErr w:type="spellStart"/>
      <w:r>
        <w:rPr>
          <w:rFonts w:ascii="Cambria" w:hAnsi="Cambria"/>
          <w:sz w:val="22"/>
          <w:szCs w:val="22"/>
        </w:rPr>
        <w:t>InnovaPuglia</w:t>
      </w:r>
      <w:proofErr w:type="spellEnd"/>
      <w:r>
        <w:rPr>
          <w:rFonts w:ascii="Cambria" w:hAnsi="Cambria"/>
          <w:sz w:val="22"/>
          <w:szCs w:val="22"/>
        </w:rPr>
        <w:t xml:space="preserve"> che adotta la stessa tecnologia e modelli del PARER</w:t>
      </w:r>
      <w:r w:rsidR="00CF0ACB">
        <w:rPr>
          <w:rFonts w:ascii="Cambria" w:hAnsi="Cambria"/>
          <w:sz w:val="22"/>
          <w:szCs w:val="22"/>
        </w:rPr>
        <w:t xml:space="preserve"> e a supportare </w:t>
      </w:r>
      <w:r w:rsidR="00294D34">
        <w:rPr>
          <w:rFonts w:ascii="Cambria" w:hAnsi="Cambria"/>
          <w:sz w:val="22"/>
          <w:szCs w:val="22"/>
        </w:rPr>
        <w:t>la Regione Puglia/</w:t>
      </w:r>
      <w:proofErr w:type="spellStart"/>
      <w:r w:rsidR="00CF0ACB">
        <w:rPr>
          <w:rFonts w:ascii="Cambria" w:hAnsi="Cambria"/>
          <w:sz w:val="22"/>
          <w:szCs w:val="22"/>
        </w:rPr>
        <w:t>InnovaPuglia</w:t>
      </w:r>
      <w:proofErr w:type="spellEnd"/>
      <w:r w:rsidR="006D7980">
        <w:rPr>
          <w:rFonts w:ascii="Cambria" w:hAnsi="Cambria"/>
          <w:sz w:val="22"/>
          <w:szCs w:val="22"/>
        </w:rPr>
        <w:t xml:space="preserve"> nell’analisi della attività necessarie per importarli nei propri sistemi</w:t>
      </w:r>
      <w:r>
        <w:rPr>
          <w:rFonts w:ascii="Cambria" w:hAnsi="Cambria"/>
          <w:sz w:val="22"/>
          <w:szCs w:val="22"/>
        </w:rPr>
        <w:t xml:space="preserve">. </w:t>
      </w:r>
    </w:p>
    <w:p w14:paraId="4B068249" w14:textId="77777777" w:rsidR="00835633" w:rsidRPr="00CB70C6" w:rsidRDefault="00835633" w:rsidP="00835633">
      <w:pPr>
        <w:jc w:val="center"/>
        <w:rPr>
          <w:rFonts w:ascii="Cambria" w:hAnsi="Cambria"/>
          <w:sz w:val="22"/>
          <w:szCs w:val="22"/>
        </w:rPr>
      </w:pPr>
      <w:r w:rsidRPr="00CB70C6">
        <w:rPr>
          <w:rFonts w:ascii="Cambria" w:hAnsi="Cambria"/>
          <w:sz w:val="22"/>
          <w:szCs w:val="22"/>
        </w:rPr>
        <w:t>Art. 3</w:t>
      </w:r>
    </w:p>
    <w:p w14:paraId="53C10BB3" w14:textId="77777777" w:rsidR="009B33B9" w:rsidRPr="00CB70C6" w:rsidRDefault="009B33B9" w:rsidP="009B33B9">
      <w:pPr>
        <w:tabs>
          <w:tab w:val="left" w:pos="284"/>
        </w:tabs>
        <w:ind w:left="284"/>
        <w:jc w:val="center"/>
        <w:rPr>
          <w:rFonts w:ascii="Cambria" w:hAnsi="Cambria"/>
          <w:sz w:val="22"/>
          <w:szCs w:val="22"/>
        </w:rPr>
      </w:pPr>
      <w:r w:rsidRPr="00CB70C6">
        <w:rPr>
          <w:rFonts w:ascii="Cambria" w:hAnsi="Cambria"/>
          <w:sz w:val="22"/>
          <w:szCs w:val="22"/>
        </w:rPr>
        <w:t xml:space="preserve">IMPEGNI DI </w:t>
      </w:r>
      <w:r w:rsidR="00D51EA3">
        <w:rPr>
          <w:rFonts w:ascii="Cambria" w:hAnsi="Cambria"/>
          <w:sz w:val="22"/>
          <w:szCs w:val="22"/>
        </w:rPr>
        <w:t>Regione Puglia</w:t>
      </w:r>
      <w:r w:rsidRPr="00CB70C6">
        <w:rPr>
          <w:rFonts w:ascii="Cambria" w:hAnsi="Cambria"/>
          <w:sz w:val="22"/>
          <w:szCs w:val="22"/>
        </w:rPr>
        <w:t>.</w:t>
      </w:r>
    </w:p>
    <w:p w14:paraId="2FEAC26C" w14:textId="581DF6F3" w:rsidR="00351B97" w:rsidRDefault="009B33B9" w:rsidP="00351B97">
      <w:pPr>
        <w:numPr>
          <w:ilvl w:val="0"/>
          <w:numId w:val="11"/>
        </w:numPr>
        <w:ind w:left="284" w:hanging="284"/>
        <w:rPr>
          <w:rFonts w:ascii="Cambria" w:hAnsi="Cambria"/>
          <w:sz w:val="22"/>
          <w:szCs w:val="22"/>
        </w:rPr>
      </w:pPr>
      <w:r w:rsidRPr="00CB70C6">
        <w:rPr>
          <w:rFonts w:ascii="Cambria" w:hAnsi="Cambria"/>
          <w:sz w:val="22"/>
          <w:szCs w:val="22"/>
        </w:rPr>
        <w:t xml:space="preserve">  </w:t>
      </w:r>
      <w:r w:rsidRPr="009B33B9">
        <w:rPr>
          <w:rFonts w:ascii="Cambria" w:hAnsi="Cambria"/>
          <w:sz w:val="22"/>
          <w:szCs w:val="22"/>
        </w:rPr>
        <w:t>A mero titolo di rimborso de</w:t>
      </w:r>
      <w:r w:rsidR="006D0907">
        <w:rPr>
          <w:rFonts w:ascii="Cambria" w:hAnsi="Cambria"/>
          <w:sz w:val="22"/>
          <w:szCs w:val="22"/>
        </w:rPr>
        <w:t>lle spese sostenute dall’IBACN</w:t>
      </w:r>
      <w:r w:rsidR="00F42FCC">
        <w:rPr>
          <w:rFonts w:ascii="Cambria" w:hAnsi="Cambria"/>
          <w:sz w:val="22"/>
          <w:szCs w:val="22"/>
        </w:rPr>
        <w:t>,</w:t>
      </w:r>
      <w:r w:rsidR="006D0907">
        <w:rPr>
          <w:rFonts w:ascii="Cambria" w:hAnsi="Cambria"/>
          <w:sz w:val="22"/>
          <w:szCs w:val="22"/>
        </w:rPr>
        <w:t xml:space="preserve"> </w:t>
      </w:r>
      <w:r w:rsidR="00D51EA3">
        <w:rPr>
          <w:rFonts w:ascii="Cambria" w:hAnsi="Cambria"/>
          <w:sz w:val="22"/>
          <w:szCs w:val="22"/>
        </w:rPr>
        <w:t>Regione Puglia</w:t>
      </w:r>
      <w:r w:rsidRPr="009B33B9">
        <w:rPr>
          <w:rFonts w:ascii="Cambria" w:hAnsi="Cambria"/>
          <w:sz w:val="22"/>
          <w:szCs w:val="22"/>
        </w:rPr>
        <w:t xml:space="preserve"> si impegna a erogare a favore dell’IBACN l’importo</w:t>
      </w:r>
      <w:r w:rsidR="0090273B">
        <w:rPr>
          <w:rFonts w:ascii="Cambria" w:hAnsi="Cambria"/>
          <w:sz w:val="22"/>
          <w:szCs w:val="22"/>
        </w:rPr>
        <w:t xml:space="preserve"> di </w:t>
      </w:r>
      <w:r w:rsidR="00910F1C">
        <w:rPr>
          <w:rFonts w:ascii="Cambria" w:hAnsi="Cambria"/>
          <w:sz w:val="22"/>
          <w:szCs w:val="22"/>
        </w:rPr>
        <w:t>………</w:t>
      </w:r>
      <w:proofErr w:type="gramStart"/>
      <w:r w:rsidR="00910F1C">
        <w:rPr>
          <w:rFonts w:ascii="Cambria" w:hAnsi="Cambria"/>
          <w:sz w:val="22"/>
          <w:szCs w:val="22"/>
        </w:rPr>
        <w:t>…….</w:t>
      </w:r>
      <w:proofErr w:type="gramEnd"/>
      <w:r w:rsidR="006022CE">
        <w:rPr>
          <w:rFonts w:ascii="Cambria" w:hAnsi="Cambria"/>
          <w:sz w:val="22"/>
          <w:szCs w:val="22"/>
        </w:rPr>
        <w:t>.</w:t>
      </w:r>
      <w:r w:rsidR="00BB1D4C">
        <w:rPr>
          <w:rFonts w:ascii="Cambria" w:hAnsi="Cambria"/>
          <w:sz w:val="22"/>
          <w:szCs w:val="22"/>
        </w:rPr>
        <w:t xml:space="preserve"> </w:t>
      </w:r>
    </w:p>
    <w:p w14:paraId="5C316E64" w14:textId="77777777" w:rsidR="00CE7299" w:rsidRDefault="00351B97" w:rsidP="00351B97">
      <w:pPr>
        <w:numPr>
          <w:ilvl w:val="0"/>
          <w:numId w:val="11"/>
        </w:numPr>
        <w:ind w:left="284" w:hanging="284"/>
        <w:rPr>
          <w:rFonts w:ascii="Cambria" w:hAnsi="Cambria"/>
          <w:sz w:val="22"/>
          <w:szCs w:val="22"/>
        </w:rPr>
      </w:pPr>
      <w:r>
        <w:rPr>
          <w:rFonts w:ascii="Cambria" w:hAnsi="Cambria"/>
          <w:sz w:val="22"/>
          <w:szCs w:val="22"/>
        </w:rPr>
        <w:t xml:space="preserve"> </w:t>
      </w:r>
      <w:r w:rsidR="006D0907" w:rsidRPr="00351B97">
        <w:rPr>
          <w:rFonts w:ascii="Cambria" w:hAnsi="Cambria"/>
          <w:sz w:val="22"/>
          <w:szCs w:val="22"/>
        </w:rPr>
        <w:t>L’importo previsto ai fini del rimborso delle spese sostenute ai sensi del comma precedente</w:t>
      </w:r>
      <w:r w:rsidR="009B33B9" w:rsidRPr="00351B97">
        <w:rPr>
          <w:rFonts w:ascii="Cambria" w:hAnsi="Cambria"/>
          <w:sz w:val="22"/>
          <w:szCs w:val="22"/>
        </w:rPr>
        <w:t xml:space="preserve"> si intende comprensivo delle attività di supporto operativo, formazione sulle evo</w:t>
      </w:r>
      <w:r w:rsidR="006D0907" w:rsidRPr="00351B97">
        <w:rPr>
          <w:rFonts w:ascii="Cambria" w:hAnsi="Cambria"/>
          <w:sz w:val="22"/>
          <w:szCs w:val="22"/>
        </w:rPr>
        <w:t>luzioni del s</w:t>
      </w:r>
      <w:r w:rsidR="009B33B9" w:rsidRPr="00351B97">
        <w:rPr>
          <w:rFonts w:ascii="Cambria" w:hAnsi="Cambria"/>
          <w:sz w:val="22"/>
          <w:szCs w:val="22"/>
        </w:rPr>
        <w:t xml:space="preserve">oftware </w:t>
      </w:r>
      <w:r w:rsidR="006D0907" w:rsidRPr="00351B97">
        <w:rPr>
          <w:rFonts w:ascii="Cambria" w:hAnsi="Cambria"/>
          <w:sz w:val="22"/>
          <w:szCs w:val="22"/>
        </w:rPr>
        <w:t>“</w:t>
      </w:r>
      <w:proofErr w:type="spellStart"/>
      <w:r w:rsidR="006D0907" w:rsidRPr="00351B97">
        <w:rPr>
          <w:rFonts w:ascii="Cambria" w:hAnsi="Cambria"/>
          <w:i/>
          <w:sz w:val="22"/>
          <w:szCs w:val="22"/>
        </w:rPr>
        <w:t>SacER</w:t>
      </w:r>
      <w:proofErr w:type="spellEnd"/>
      <w:r w:rsidR="006D0907" w:rsidRPr="00351B97">
        <w:rPr>
          <w:rFonts w:ascii="Cambria" w:hAnsi="Cambria"/>
          <w:sz w:val="22"/>
          <w:szCs w:val="22"/>
        </w:rPr>
        <w:t xml:space="preserve">” </w:t>
      </w:r>
      <w:r w:rsidR="009B33B9" w:rsidRPr="00351B97">
        <w:rPr>
          <w:rFonts w:ascii="Cambria" w:hAnsi="Cambria"/>
          <w:sz w:val="22"/>
          <w:szCs w:val="22"/>
        </w:rPr>
        <w:t xml:space="preserve">e assistenza </w:t>
      </w:r>
      <w:r w:rsidR="00441DA5">
        <w:rPr>
          <w:rFonts w:ascii="Cambria" w:hAnsi="Cambria"/>
          <w:sz w:val="22"/>
          <w:szCs w:val="22"/>
        </w:rPr>
        <w:t xml:space="preserve">prestate (ai sensi del precedente art. 2) dall’IBACN </w:t>
      </w:r>
      <w:r w:rsidR="009B33B9" w:rsidRPr="00351B97">
        <w:rPr>
          <w:rFonts w:ascii="Cambria" w:hAnsi="Cambria"/>
          <w:sz w:val="22"/>
          <w:szCs w:val="22"/>
        </w:rPr>
        <w:t>al personale d</w:t>
      </w:r>
      <w:r w:rsidR="00294D34">
        <w:rPr>
          <w:rFonts w:ascii="Cambria" w:hAnsi="Cambria"/>
          <w:sz w:val="22"/>
          <w:szCs w:val="22"/>
        </w:rPr>
        <w:t>ella Regione Puglia/</w:t>
      </w:r>
      <w:proofErr w:type="spellStart"/>
      <w:r w:rsidR="009B33B9" w:rsidRPr="00351B97">
        <w:rPr>
          <w:rFonts w:ascii="Cambria" w:hAnsi="Cambria"/>
          <w:sz w:val="22"/>
          <w:szCs w:val="22"/>
        </w:rPr>
        <w:t>In</w:t>
      </w:r>
      <w:r w:rsidR="006D0907" w:rsidRPr="00351B97">
        <w:rPr>
          <w:rFonts w:ascii="Cambria" w:hAnsi="Cambria"/>
          <w:sz w:val="22"/>
          <w:szCs w:val="22"/>
        </w:rPr>
        <w:t>novaPuglia</w:t>
      </w:r>
      <w:proofErr w:type="spellEnd"/>
      <w:r w:rsidR="006D0907" w:rsidRPr="00351B97">
        <w:rPr>
          <w:rFonts w:ascii="Cambria" w:hAnsi="Cambria"/>
          <w:sz w:val="22"/>
          <w:szCs w:val="22"/>
        </w:rPr>
        <w:t xml:space="preserve"> S.p.A. </w:t>
      </w:r>
    </w:p>
    <w:p w14:paraId="6F64E544" w14:textId="39F2E161" w:rsidR="00351B97" w:rsidRPr="00747129" w:rsidRDefault="00CE7299" w:rsidP="00351B97">
      <w:pPr>
        <w:numPr>
          <w:ilvl w:val="0"/>
          <w:numId w:val="11"/>
        </w:numPr>
        <w:ind w:left="284" w:hanging="284"/>
        <w:rPr>
          <w:rFonts w:ascii="Cambria" w:hAnsi="Cambria"/>
          <w:sz w:val="22"/>
          <w:szCs w:val="22"/>
        </w:rPr>
      </w:pPr>
      <w:r>
        <w:rPr>
          <w:rFonts w:ascii="Cambria" w:hAnsi="Cambria"/>
          <w:sz w:val="22"/>
          <w:szCs w:val="22"/>
        </w:rPr>
        <w:t xml:space="preserve"> L’importo previsto dal precedente comma 1 dovrà essere corrisposto </w:t>
      </w:r>
      <w:r w:rsidR="00EC10C2">
        <w:rPr>
          <w:rFonts w:ascii="Cambria" w:hAnsi="Cambria"/>
          <w:sz w:val="22"/>
          <w:szCs w:val="22"/>
        </w:rPr>
        <w:t xml:space="preserve">all’IBACN da </w:t>
      </w:r>
      <w:r w:rsidR="00D51EA3">
        <w:rPr>
          <w:rFonts w:ascii="Cambria" w:hAnsi="Cambria"/>
          <w:sz w:val="22"/>
          <w:szCs w:val="22"/>
        </w:rPr>
        <w:t>Regione Puglia</w:t>
      </w:r>
      <w:r w:rsidR="006D0907" w:rsidRPr="00351B97">
        <w:rPr>
          <w:rFonts w:ascii="Cambria" w:hAnsi="Cambria"/>
          <w:sz w:val="22"/>
          <w:szCs w:val="22"/>
        </w:rPr>
        <w:t xml:space="preserve"> </w:t>
      </w:r>
      <w:r w:rsidR="00910F1C">
        <w:rPr>
          <w:rFonts w:ascii="Cambria" w:hAnsi="Cambria"/>
          <w:sz w:val="22"/>
          <w:szCs w:val="22"/>
        </w:rPr>
        <w:t>……………………</w:t>
      </w:r>
      <w:proofErr w:type="gramStart"/>
      <w:r w:rsidR="00910F1C">
        <w:rPr>
          <w:rFonts w:ascii="Cambria" w:hAnsi="Cambria"/>
          <w:sz w:val="22"/>
          <w:szCs w:val="22"/>
        </w:rPr>
        <w:t>…….</w:t>
      </w:r>
      <w:proofErr w:type="gramEnd"/>
      <w:r w:rsidR="00910F1C">
        <w:rPr>
          <w:rFonts w:ascii="Cambria" w:hAnsi="Cambria"/>
          <w:sz w:val="22"/>
          <w:szCs w:val="22"/>
        </w:rPr>
        <w:t>.</w:t>
      </w:r>
      <w:r w:rsidR="00BB1D4C">
        <w:rPr>
          <w:rFonts w:ascii="Cambria" w:hAnsi="Cambria"/>
          <w:sz w:val="22"/>
          <w:szCs w:val="22"/>
        </w:rPr>
        <w:t xml:space="preserve"> </w:t>
      </w:r>
      <w:r>
        <w:rPr>
          <w:rFonts w:ascii="Cambria" w:hAnsi="Cambria"/>
          <w:sz w:val="22"/>
          <w:szCs w:val="22"/>
        </w:rPr>
        <w:t xml:space="preserve">entro il termine del Contratto, </w:t>
      </w:r>
      <w:r w:rsidR="0090273B">
        <w:rPr>
          <w:rFonts w:ascii="Cambria" w:hAnsi="Cambria"/>
          <w:sz w:val="22"/>
          <w:szCs w:val="22"/>
        </w:rPr>
        <w:t>così com</w:t>
      </w:r>
      <w:r>
        <w:rPr>
          <w:rFonts w:ascii="Cambria" w:hAnsi="Cambria"/>
          <w:sz w:val="22"/>
          <w:szCs w:val="22"/>
        </w:rPr>
        <w:t>e previsto dal successivo art. 4</w:t>
      </w:r>
      <w:r w:rsidR="00D6422A">
        <w:rPr>
          <w:rFonts w:ascii="Cambria" w:hAnsi="Cambria"/>
          <w:sz w:val="22"/>
          <w:szCs w:val="22"/>
        </w:rPr>
        <w:t xml:space="preserve">, </w:t>
      </w:r>
      <w:r w:rsidR="00D6422A" w:rsidRPr="00747129">
        <w:rPr>
          <w:rFonts w:ascii="Cambria" w:hAnsi="Cambria"/>
          <w:sz w:val="22"/>
          <w:szCs w:val="22"/>
        </w:rPr>
        <w:t xml:space="preserve">a fronte di fattura elettronica emessa </w:t>
      </w:r>
      <w:r w:rsidR="00D6422A" w:rsidRPr="00747129">
        <w:rPr>
          <w:rFonts w:ascii="Cambria" w:hAnsi="Cambria"/>
          <w:sz w:val="22"/>
          <w:szCs w:val="22"/>
        </w:rPr>
        <w:lastRenderedPageBreak/>
        <w:t>da IBACN nei confronti di Regione Puglia</w:t>
      </w:r>
      <w:r w:rsidR="00747129">
        <w:rPr>
          <w:rFonts w:ascii="Cambria" w:hAnsi="Cambria"/>
          <w:sz w:val="22"/>
          <w:szCs w:val="22"/>
        </w:rPr>
        <w:t>.</w:t>
      </w:r>
    </w:p>
    <w:p w14:paraId="0CBC53F9" w14:textId="77777777" w:rsidR="00835633" w:rsidRDefault="00CE7299" w:rsidP="0092442D">
      <w:pPr>
        <w:numPr>
          <w:ilvl w:val="0"/>
          <w:numId w:val="11"/>
        </w:numPr>
        <w:ind w:left="284" w:hanging="284"/>
        <w:rPr>
          <w:rFonts w:ascii="Cambria" w:hAnsi="Cambria"/>
          <w:sz w:val="22"/>
          <w:szCs w:val="22"/>
        </w:rPr>
      </w:pPr>
      <w:r>
        <w:rPr>
          <w:rFonts w:ascii="Cambria" w:hAnsi="Cambria"/>
          <w:sz w:val="22"/>
          <w:szCs w:val="22"/>
        </w:rPr>
        <w:t xml:space="preserve"> </w:t>
      </w:r>
      <w:r w:rsidR="00106A30" w:rsidRPr="0092442D">
        <w:rPr>
          <w:rFonts w:ascii="Cambria" w:hAnsi="Cambria"/>
          <w:sz w:val="22"/>
          <w:szCs w:val="22"/>
        </w:rPr>
        <w:t>Eventuali ulteriori</w:t>
      </w:r>
      <w:r w:rsidR="009B33B9" w:rsidRPr="0092442D">
        <w:rPr>
          <w:rFonts w:ascii="Cambria" w:hAnsi="Cambria"/>
          <w:sz w:val="22"/>
          <w:szCs w:val="22"/>
        </w:rPr>
        <w:t xml:space="preserve"> attività aggiuntive che dovessero rendersi necessarie dov</w:t>
      </w:r>
      <w:r w:rsidR="00106A30" w:rsidRPr="0092442D">
        <w:rPr>
          <w:rFonts w:ascii="Cambria" w:hAnsi="Cambria"/>
          <w:sz w:val="22"/>
          <w:szCs w:val="22"/>
        </w:rPr>
        <w:t>ranno essere concordate tra le P</w:t>
      </w:r>
      <w:r w:rsidR="009B33B9" w:rsidRPr="0092442D">
        <w:rPr>
          <w:rFonts w:ascii="Cambria" w:hAnsi="Cambria"/>
          <w:sz w:val="22"/>
          <w:szCs w:val="22"/>
        </w:rPr>
        <w:t xml:space="preserve">arti </w:t>
      </w:r>
      <w:r w:rsidR="003674B1" w:rsidRPr="0092442D">
        <w:rPr>
          <w:rFonts w:ascii="Cambria" w:hAnsi="Cambria"/>
          <w:sz w:val="22"/>
          <w:szCs w:val="22"/>
        </w:rPr>
        <w:t xml:space="preserve">del presente Contratto, </w:t>
      </w:r>
      <w:r w:rsidR="009B33B9" w:rsidRPr="0092442D">
        <w:rPr>
          <w:rFonts w:ascii="Cambria" w:hAnsi="Cambria"/>
          <w:sz w:val="22"/>
          <w:szCs w:val="22"/>
        </w:rPr>
        <w:t>definendo il piano delle</w:t>
      </w:r>
      <w:r w:rsidR="00106A30" w:rsidRPr="0092442D">
        <w:rPr>
          <w:rFonts w:ascii="Cambria" w:hAnsi="Cambria"/>
          <w:sz w:val="22"/>
          <w:szCs w:val="22"/>
        </w:rPr>
        <w:t xml:space="preserve"> </w:t>
      </w:r>
      <w:r w:rsidR="009B33B9" w:rsidRPr="0092442D">
        <w:rPr>
          <w:rFonts w:ascii="Cambria" w:hAnsi="Cambria"/>
          <w:sz w:val="22"/>
          <w:szCs w:val="22"/>
        </w:rPr>
        <w:t>attività, le modali</w:t>
      </w:r>
      <w:r w:rsidR="00106A30" w:rsidRPr="0092442D">
        <w:rPr>
          <w:rFonts w:ascii="Cambria" w:hAnsi="Cambria"/>
          <w:sz w:val="22"/>
          <w:szCs w:val="22"/>
        </w:rPr>
        <w:t xml:space="preserve">tà di esecuzione e </w:t>
      </w:r>
      <w:r w:rsidR="009B33B9" w:rsidRPr="0092442D">
        <w:rPr>
          <w:rFonts w:ascii="Cambria" w:hAnsi="Cambria"/>
          <w:sz w:val="22"/>
          <w:szCs w:val="22"/>
        </w:rPr>
        <w:t>i relativi costi.</w:t>
      </w:r>
    </w:p>
    <w:p w14:paraId="2FEE2B15" w14:textId="77777777" w:rsidR="002B5ECB" w:rsidRPr="0092442D" w:rsidRDefault="00E2503F" w:rsidP="0092442D">
      <w:pPr>
        <w:numPr>
          <w:ilvl w:val="0"/>
          <w:numId w:val="11"/>
        </w:numPr>
        <w:ind w:left="284" w:hanging="284"/>
        <w:rPr>
          <w:rFonts w:ascii="Cambria" w:hAnsi="Cambria"/>
          <w:sz w:val="22"/>
          <w:szCs w:val="22"/>
        </w:rPr>
      </w:pPr>
      <w:r>
        <w:rPr>
          <w:rFonts w:ascii="Cambria" w:hAnsi="Cambria"/>
          <w:sz w:val="22"/>
          <w:szCs w:val="22"/>
        </w:rPr>
        <w:t xml:space="preserve">Il Polo di Conservazione della Regione Puglia, per tramite del conservatore, </w:t>
      </w:r>
      <w:proofErr w:type="spellStart"/>
      <w:r>
        <w:rPr>
          <w:rFonts w:ascii="Cambria" w:hAnsi="Cambria"/>
          <w:sz w:val="22"/>
          <w:szCs w:val="22"/>
        </w:rPr>
        <w:t>ancorchè</w:t>
      </w:r>
      <w:proofErr w:type="spellEnd"/>
      <w:r>
        <w:rPr>
          <w:rFonts w:ascii="Cambria" w:hAnsi="Cambria"/>
          <w:sz w:val="22"/>
          <w:szCs w:val="22"/>
        </w:rPr>
        <w:t xml:space="preserve"> non </w:t>
      </w:r>
      <w:r w:rsidR="00981ECE">
        <w:rPr>
          <w:rFonts w:ascii="Cambria" w:hAnsi="Cambria"/>
          <w:sz w:val="22"/>
          <w:szCs w:val="22"/>
        </w:rPr>
        <w:t xml:space="preserve">ancora </w:t>
      </w:r>
      <w:r>
        <w:rPr>
          <w:rFonts w:ascii="Cambria" w:hAnsi="Cambria"/>
          <w:sz w:val="22"/>
          <w:szCs w:val="22"/>
        </w:rPr>
        <w:t xml:space="preserve">accreditato, </w:t>
      </w:r>
      <w:proofErr w:type="spellStart"/>
      <w:r>
        <w:rPr>
          <w:rFonts w:ascii="Cambria" w:hAnsi="Cambria"/>
          <w:sz w:val="22"/>
          <w:szCs w:val="22"/>
        </w:rPr>
        <w:t>InnovaPuglia</w:t>
      </w:r>
      <w:proofErr w:type="spellEnd"/>
      <w:r>
        <w:rPr>
          <w:rFonts w:ascii="Cambria" w:hAnsi="Cambria"/>
          <w:sz w:val="22"/>
          <w:szCs w:val="22"/>
        </w:rPr>
        <w:t>, si impegna a definire con gli enti produttori</w:t>
      </w:r>
      <w:r w:rsidR="002924A1">
        <w:rPr>
          <w:rFonts w:ascii="Cambria" w:hAnsi="Cambria"/>
          <w:sz w:val="22"/>
          <w:szCs w:val="22"/>
        </w:rPr>
        <w:t>,</w:t>
      </w:r>
      <w:r>
        <w:rPr>
          <w:rFonts w:ascii="Cambria" w:hAnsi="Cambria"/>
          <w:sz w:val="22"/>
          <w:szCs w:val="22"/>
        </w:rPr>
        <w:t xml:space="preserve"> </w:t>
      </w:r>
      <w:r w:rsidR="002924A1">
        <w:rPr>
          <w:rFonts w:ascii="Cambria" w:hAnsi="Cambria"/>
          <w:sz w:val="22"/>
          <w:szCs w:val="22"/>
        </w:rPr>
        <w:t xml:space="preserve">di cui al precedente </w:t>
      </w:r>
      <w:r w:rsidR="00F12BF9">
        <w:rPr>
          <w:rFonts w:ascii="Cambria" w:hAnsi="Cambria"/>
          <w:sz w:val="22"/>
          <w:szCs w:val="22"/>
        </w:rPr>
        <w:t xml:space="preserve">comma 6 </w:t>
      </w:r>
      <w:r w:rsidR="002924A1">
        <w:rPr>
          <w:rFonts w:ascii="Cambria" w:hAnsi="Cambria"/>
          <w:sz w:val="22"/>
          <w:szCs w:val="22"/>
        </w:rPr>
        <w:t xml:space="preserve">articolo 2, </w:t>
      </w:r>
      <w:r>
        <w:rPr>
          <w:rFonts w:ascii="Cambria" w:hAnsi="Cambria"/>
          <w:sz w:val="22"/>
          <w:szCs w:val="22"/>
        </w:rPr>
        <w:t>le specifiche funzionali e tecniche propedeutiche all’attività di versamento in conservazione condividendo, grazie all’accordo di riuso, la stessa piattaforma informatica del PARER.</w:t>
      </w:r>
    </w:p>
    <w:p w14:paraId="5EF7A43C" w14:textId="77777777" w:rsidR="00106A30" w:rsidRPr="00CB70C6" w:rsidRDefault="00835633" w:rsidP="00106A30">
      <w:pPr>
        <w:jc w:val="center"/>
        <w:rPr>
          <w:rFonts w:ascii="Cambria" w:hAnsi="Cambria"/>
          <w:sz w:val="22"/>
          <w:szCs w:val="22"/>
        </w:rPr>
      </w:pPr>
      <w:r w:rsidRPr="00CB70C6">
        <w:rPr>
          <w:rFonts w:ascii="Cambria" w:hAnsi="Cambria"/>
          <w:sz w:val="22"/>
          <w:szCs w:val="22"/>
        </w:rPr>
        <w:t>Art. 4</w:t>
      </w:r>
    </w:p>
    <w:p w14:paraId="5D64894E" w14:textId="77777777" w:rsidR="00106A30" w:rsidRPr="00CB70C6" w:rsidRDefault="00106A30" w:rsidP="00106A30">
      <w:pPr>
        <w:tabs>
          <w:tab w:val="left" w:pos="284"/>
        </w:tabs>
        <w:ind w:left="284"/>
        <w:jc w:val="center"/>
        <w:rPr>
          <w:rFonts w:ascii="Cambria" w:hAnsi="Cambria"/>
          <w:sz w:val="22"/>
          <w:szCs w:val="22"/>
        </w:rPr>
      </w:pPr>
      <w:r w:rsidRPr="00CB70C6">
        <w:rPr>
          <w:rFonts w:ascii="Cambria" w:hAnsi="Cambria"/>
          <w:sz w:val="22"/>
          <w:szCs w:val="22"/>
        </w:rPr>
        <w:t xml:space="preserve">DURATA </w:t>
      </w:r>
      <w:r w:rsidR="00351B97" w:rsidRPr="00CB70C6">
        <w:rPr>
          <w:rFonts w:ascii="Cambria" w:hAnsi="Cambria"/>
          <w:sz w:val="22"/>
          <w:szCs w:val="22"/>
        </w:rPr>
        <w:t xml:space="preserve">E MODIFICA </w:t>
      </w:r>
      <w:r w:rsidRPr="00CB70C6">
        <w:rPr>
          <w:rFonts w:ascii="Cambria" w:hAnsi="Cambria"/>
          <w:sz w:val="22"/>
          <w:szCs w:val="22"/>
        </w:rPr>
        <w:t>DEL CONTRATTO</w:t>
      </w:r>
    </w:p>
    <w:p w14:paraId="74F46AAC" w14:textId="77777777" w:rsidR="00351B97" w:rsidRDefault="00106A30" w:rsidP="00351B97">
      <w:pPr>
        <w:numPr>
          <w:ilvl w:val="0"/>
          <w:numId w:val="12"/>
        </w:numPr>
        <w:ind w:left="284" w:hanging="284"/>
        <w:rPr>
          <w:rFonts w:ascii="Cambria" w:hAnsi="Cambria"/>
          <w:sz w:val="22"/>
          <w:szCs w:val="22"/>
        </w:rPr>
      </w:pPr>
      <w:r w:rsidRPr="00106A30">
        <w:rPr>
          <w:rFonts w:ascii="Cambria" w:hAnsi="Cambria"/>
          <w:sz w:val="22"/>
          <w:szCs w:val="22"/>
        </w:rPr>
        <w:t xml:space="preserve"> La durata del presente Contratto è stabilita in </w:t>
      </w:r>
      <w:r w:rsidR="00124105">
        <w:rPr>
          <w:rFonts w:ascii="Cambria" w:hAnsi="Cambria"/>
          <w:sz w:val="22"/>
          <w:szCs w:val="22"/>
        </w:rPr>
        <w:t xml:space="preserve">36 </w:t>
      </w:r>
      <w:r w:rsidR="003674B1">
        <w:rPr>
          <w:rFonts w:ascii="Cambria" w:hAnsi="Cambria"/>
          <w:sz w:val="22"/>
          <w:szCs w:val="22"/>
        </w:rPr>
        <w:t>(</w:t>
      </w:r>
      <w:r w:rsidR="00124105">
        <w:rPr>
          <w:rFonts w:ascii="Cambria" w:hAnsi="Cambria"/>
          <w:sz w:val="22"/>
          <w:szCs w:val="22"/>
        </w:rPr>
        <w:t>trentasei</w:t>
      </w:r>
      <w:r w:rsidR="003674B1">
        <w:rPr>
          <w:rFonts w:ascii="Cambria" w:hAnsi="Cambria"/>
          <w:sz w:val="22"/>
          <w:szCs w:val="22"/>
        </w:rPr>
        <w:t xml:space="preserve">) </w:t>
      </w:r>
      <w:r w:rsidR="0010334A">
        <w:rPr>
          <w:rFonts w:ascii="Cambria" w:hAnsi="Cambria"/>
          <w:sz w:val="22"/>
          <w:szCs w:val="22"/>
        </w:rPr>
        <w:t>mesi</w:t>
      </w:r>
      <w:r w:rsidRPr="00106A30">
        <w:rPr>
          <w:rFonts w:ascii="Cambria" w:hAnsi="Cambria"/>
          <w:sz w:val="22"/>
          <w:szCs w:val="22"/>
        </w:rPr>
        <w:t>, decorrenti dalla data della sua sottoscrizione</w:t>
      </w:r>
      <w:r w:rsidR="0004271C">
        <w:rPr>
          <w:rFonts w:ascii="Cambria" w:hAnsi="Cambria"/>
          <w:sz w:val="22"/>
          <w:szCs w:val="22"/>
        </w:rPr>
        <w:t>.</w:t>
      </w:r>
    </w:p>
    <w:p w14:paraId="5FAD338E" w14:textId="77777777" w:rsidR="00351B97" w:rsidRPr="00CB70C6" w:rsidRDefault="00351B97" w:rsidP="00351B97">
      <w:pPr>
        <w:numPr>
          <w:ilvl w:val="0"/>
          <w:numId w:val="12"/>
        </w:numPr>
        <w:ind w:left="284" w:hanging="284"/>
        <w:rPr>
          <w:rFonts w:ascii="Cambria" w:hAnsi="Cambria"/>
          <w:sz w:val="22"/>
          <w:szCs w:val="22"/>
        </w:rPr>
      </w:pPr>
      <w:r w:rsidRPr="00351B97">
        <w:rPr>
          <w:rFonts w:ascii="Cambria" w:hAnsi="Cambria"/>
          <w:sz w:val="22"/>
          <w:szCs w:val="22"/>
        </w:rPr>
        <w:t xml:space="preserve">Eventuali modifiche o deroghe </w:t>
      </w:r>
      <w:r>
        <w:rPr>
          <w:rFonts w:ascii="Cambria" w:hAnsi="Cambria"/>
          <w:sz w:val="22"/>
          <w:szCs w:val="22"/>
        </w:rPr>
        <w:t xml:space="preserve">al presente Contratto </w:t>
      </w:r>
      <w:r w:rsidRPr="00351B97">
        <w:rPr>
          <w:rFonts w:ascii="Cambria" w:hAnsi="Cambria"/>
          <w:sz w:val="22"/>
          <w:szCs w:val="22"/>
        </w:rPr>
        <w:t>potranno essere apportate dalle Parti soltanto con atti aventi le medesime formalità del</w:t>
      </w:r>
      <w:r>
        <w:rPr>
          <w:rFonts w:ascii="Cambria" w:hAnsi="Cambria"/>
          <w:sz w:val="22"/>
          <w:szCs w:val="22"/>
        </w:rPr>
        <w:t xml:space="preserve"> medesimo</w:t>
      </w:r>
      <w:r w:rsidRPr="00351B97">
        <w:rPr>
          <w:rFonts w:ascii="Cambria" w:hAnsi="Cambria"/>
          <w:sz w:val="22"/>
          <w:szCs w:val="22"/>
        </w:rPr>
        <w:t>.</w:t>
      </w:r>
    </w:p>
    <w:p w14:paraId="129FBE28" w14:textId="77777777" w:rsidR="00835633" w:rsidRPr="00CB70C6" w:rsidRDefault="00441DA5" w:rsidP="00371380">
      <w:pPr>
        <w:ind w:left="284"/>
        <w:jc w:val="center"/>
        <w:rPr>
          <w:rFonts w:ascii="Cambria" w:hAnsi="Cambria"/>
          <w:sz w:val="22"/>
          <w:szCs w:val="22"/>
        </w:rPr>
      </w:pPr>
      <w:r w:rsidRPr="00CB70C6">
        <w:rPr>
          <w:rFonts w:ascii="Cambria" w:hAnsi="Cambria"/>
          <w:sz w:val="22"/>
          <w:szCs w:val="22"/>
        </w:rPr>
        <w:t xml:space="preserve">Art. </w:t>
      </w:r>
      <w:r w:rsidR="0010334A">
        <w:rPr>
          <w:rFonts w:ascii="Cambria" w:hAnsi="Cambria"/>
          <w:sz w:val="22"/>
          <w:szCs w:val="22"/>
        </w:rPr>
        <w:t>5</w:t>
      </w:r>
    </w:p>
    <w:p w14:paraId="154EC9C5" w14:textId="77777777" w:rsidR="00835633" w:rsidRPr="00CB70C6" w:rsidRDefault="00835633" w:rsidP="00351B97">
      <w:pPr>
        <w:jc w:val="center"/>
        <w:rPr>
          <w:rFonts w:ascii="Cambria" w:hAnsi="Cambria"/>
          <w:sz w:val="22"/>
          <w:szCs w:val="22"/>
        </w:rPr>
      </w:pPr>
      <w:r w:rsidRPr="00CB70C6">
        <w:rPr>
          <w:rFonts w:ascii="Cambria" w:hAnsi="Cambria"/>
          <w:sz w:val="22"/>
          <w:szCs w:val="22"/>
        </w:rPr>
        <w:t>RISERVATEZZA</w:t>
      </w:r>
    </w:p>
    <w:p w14:paraId="0A9F37C0" w14:textId="77777777" w:rsidR="00441DA5" w:rsidRDefault="00656C7F" w:rsidP="00441DA5">
      <w:pPr>
        <w:numPr>
          <w:ilvl w:val="0"/>
          <w:numId w:val="18"/>
        </w:numPr>
        <w:ind w:left="142" w:hanging="142"/>
        <w:rPr>
          <w:rFonts w:ascii="Cambria" w:hAnsi="Cambria"/>
          <w:sz w:val="22"/>
          <w:szCs w:val="22"/>
        </w:rPr>
      </w:pPr>
      <w:r w:rsidRPr="00CB70C6">
        <w:rPr>
          <w:rFonts w:ascii="Cambria" w:hAnsi="Cambria"/>
          <w:sz w:val="22"/>
          <w:szCs w:val="22"/>
        </w:rPr>
        <w:t xml:space="preserve"> </w:t>
      </w:r>
      <w:r w:rsidR="00BE6273">
        <w:rPr>
          <w:rFonts w:ascii="Cambria" w:hAnsi="Cambria"/>
          <w:sz w:val="22"/>
          <w:szCs w:val="22"/>
        </w:rPr>
        <w:t>Le Parti del presente Contratto</w:t>
      </w:r>
      <w:r w:rsidR="00441DA5">
        <w:rPr>
          <w:rFonts w:ascii="Cambria" w:hAnsi="Cambria"/>
          <w:sz w:val="22"/>
          <w:szCs w:val="22"/>
        </w:rPr>
        <w:t xml:space="preserve"> </w:t>
      </w:r>
      <w:r w:rsidR="00351B97" w:rsidRPr="00351B97">
        <w:rPr>
          <w:rFonts w:ascii="Cambria" w:hAnsi="Cambria"/>
          <w:sz w:val="22"/>
          <w:szCs w:val="22"/>
        </w:rPr>
        <w:t>ha</w:t>
      </w:r>
      <w:r w:rsidR="00BE6273">
        <w:rPr>
          <w:rFonts w:ascii="Cambria" w:hAnsi="Cambria"/>
          <w:sz w:val="22"/>
          <w:szCs w:val="22"/>
        </w:rPr>
        <w:t>nno</w:t>
      </w:r>
      <w:r w:rsidR="00351B97" w:rsidRPr="00351B97">
        <w:rPr>
          <w:rFonts w:ascii="Cambria" w:hAnsi="Cambria"/>
          <w:sz w:val="22"/>
          <w:szCs w:val="22"/>
        </w:rPr>
        <w:t xml:space="preserve"> l’obbligo di mantenere riservati i dati e le informazioni – ivi comprese quelle che transitano per le apparecchiature di elaborazione dati - di cui venga a conoscenza o in possesso ai fini dell’esecuzione del presente Contratto, di non divulgarli in alcun modo e in qualsiasi forma, né di farne oggetto di utilizzazione a qualsiasi titolo per scopi diversi da quelli strettamente necessari all'esecuzione del Contratto.</w:t>
      </w:r>
    </w:p>
    <w:p w14:paraId="192A8889" w14:textId="77777777" w:rsidR="00441DA5" w:rsidRDefault="00351B97" w:rsidP="00441DA5">
      <w:pPr>
        <w:numPr>
          <w:ilvl w:val="0"/>
          <w:numId w:val="18"/>
        </w:numPr>
        <w:ind w:left="142" w:hanging="142"/>
        <w:rPr>
          <w:rFonts w:ascii="Cambria" w:hAnsi="Cambria"/>
          <w:sz w:val="22"/>
          <w:szCs w:val="22"/>
        </w:rPr>
      </w:pPr>
      <w:r w:rsidRPr="00441DA5">
        <w:rPr>
          <w:rFonts w:ascii="Cambria" w:hAnsi="Cambria"/>
          <w:sz w:val="22"/>
          <w:szCs w:val="22"/>
        </w:rPr>
        <w:lastRenderedPageBreak/>
        <w:t>L’obbligo di cui al precedente comma sussiste, altresì, relativamente a tutto il materiale originario o predisposto in esecuzione del Contratto, fatta eccezione per i dati che siano o divengano di pubblico dominio.</w:t>
      </w:r>
    </w:p>
    <w:p w14:paraId="0FC4A3B3" w14:textId="77777777" w:rsidR="00441DA5" w:rsidRDefault="00BE6273" w:rsidP="00441DA5">
      <w:pPr>
        <w:numPr>
          <w:ilvl w:val="0"/>
          <w:numId w:val="18"/>
        </w:numPr>
        <w:ind w:left="142" w:hanging="142"/>
        <w:rPr>
          <w:rFonts w:ascii="Cambria" w:hAnsi="Cambria"/>
          <w:sz w:val="22"/>
          <w:szCs w:val="22"/>
        </w:rPr>
      </w:pPr>
      <w:r>
        <w:rPr>
          <w:rFonts w:ascii="Cambria" w:hAnsi="Cambria"/>
          <w:sz w:val="22"/>
          <w:szCs w:val="22"/>
        </w:rPr>
        <w:t xml:space="preserve"> Ogni Parte del presente Contratto </w:t>
      </w:r>
      <w:r w:rsidR="00351B97" w:rsidRPr="00441DA5">
        <w:rPr>
          <w:rFonts w:ascii="Cambria" w:hAnsi="Cambria"/>
          <w:sz w:val="22"/>
          <w:szCs w:val="22"/>
        </w:rPr>
        <w:t>risponde nei confronti dell’</w:t>
      </w:r>
      <w:r>
        <w:rPr>
          <w:rFonts w:ascii="Cambria" w:hAnsi="Cambria"/>
          <w:sz w:val="22"/>
          <w:szCs w:val="22"/>
        </w:rPr>
        <w:t>altra Parte</w:t>
      </w:r>
      <w:r w:rsidR="00351B97" w:rsidRPr="00441DA5">
        <w:rPr>
          <w:rFonts w:ascii="Cambria" w:hAnsi="Cambria"/>
          <w:sz w:val="22"/>
          <w:szCs w:val="22"/>
        </w:rPr>
        <w:t xml:space="preserve"> per eventuali violazioni all’obbligo di riservatezza commesse da propri dipendenti, consulenti e collaboratori degli obblighi di segretezza anzidetti.</w:t>
      </w:r>
    </w:p>
    <w:p w14:paraId="05C8B8C9" w14:textId="77777777" w:rsidR="00441DA5" w:rsidRDefault="00351B97" w:rsidP="00441DA5">
      <w:pPr>
        <w:numPr>
          <w:ilvl w:val="0"/>
          <w:numId w:val="18"/>
        </w:numPr>
        <w:ind w:left="142" w:hanging="142"/>
        <w:rPr>
          <w:rFonts w:ascii="Cambria" w:hAnsi="Cambria"/>
          <w:sz w:val="22"/>
          <w:szCs w:val="22"/>
        </w:rPr>
      </w:pPr>
      <w:r w:rsidRPr="00441DA5">
        <w:rPr>
          <w:rFonts w:ascii="Cambria" w:hAnsi="Cambria"/>
          <w:sz w:val="22"/>
          <w:szCs w:val="22"/>
        </w:rPr>
        <w:t xml:space="preserve">In caso di inosservanza degli obblighi di riservatezza, </w:t>
      </w:r>
      <w:r w:rsidR="00BE6273">
        <w:rPr>
          <w:rFonts w:ascii="Cambria" w:hAnsi="Cambria"/>
          <w:sz w:val="22"/>
          <w:szCs w:val="22"/>
        </w:rPr>
        <w:t xml:space="preserve">ogni Parte del Contratto </w:t>
      </w:r>
      <w:r w:rsidRPr="00441DA5">
        <w:rPr>
          <w:rFonts w:ascii="Cambria" w:hAnsi="Cambria"/>
          <w:sz w:val="22"/>
          <w:szCs w:val="22"/>
        </w:rPr>
        <w:t>ha facoltà di dichiarare risolto di diritto il Con</w:t>
      </w:r>
      <w:r w:rsidR="00441DA5" w:rsidRPr="00441DA5">
        <w:rPr>
          <w:rFonts w:ascii="Cambria" w:hAnsi="Cambria"/>
          <w:sz w:val="22"/>
          <w:szCs w:val="22"/>
        </w:rPr>
        <w:t xml:space="preserve">tratto, fermo restando </w:t>
      </w:r>
      <w:r w:rsidR="00BE6273">
        <w:rPr>
          <w:rFonts w:ascii="Cambria" w:hAnsi="Cambria"/>
          <w:sz w:val="22"/>
          <w:szCs w:val="22"/>
        </w:rPr>
        <w:t>il risarcimento dei danni eventualmente cagionati</w:t>
      </w:r>
      <w:r w:rsidRPr="00441DA5">
        <w:rPr>
          <w:rFonts w:ascii="Cambria" w:hAnsi="Cambria"/>
          <w:sz w:val="22"/>
          <w:szCs w:val="22"/>
        </w:rPr>
        <w:t>.</w:t>
      </w:r>
    </w:p>
    <w:p w14:paraId="0065B7B0" w14:textId="77777777" w:rsidR="00064100" w:rsidRPr="00A439E1" w:rsidRDefault="00064100" w:rsidP="00A439E1">
      <w:pPr>
        <w:ind w:left="284"/>
        <w:jc w:val="center"/>
        <w:rPr>
          <w:rFonts w:ascii="Cambria" w:hAnsi="Cambria"/>
          <w:sz w:val="22"/>
          <w:szCs w:val="22"/>
        </w:rPr>
      </w:pPr>
      <w:r w:rsidRPr="00A439E1">
        <w:rPr>
          <w:rFonts w:ascii="Cambria" w:hAnsi="Cambria"/>
          <w:sz w:val="22"/>
          <w:szCs w:val="22"/>
        </w:rPr>
        <w:t>Art. 6</w:t>
      </w:r>
    </w:p>
    <w:p w14:paraId="5944850C" w14:textId="77777777" w:rsidR="00064100" w:rsidRPr="00CD28D1" w:rsidRDefault="00CD28D1" w:rsidP="00CD28D1">
      <w:pPr>
        <w:ind w:left="284"/>
        <w:jc w:val="center"/>
        <w:rPr>
          <w:rFonts w:ascii="Cambria" w:hAnsi="Cambria"/>
          <w:sz w:val="22"/>
          <w:szCs w:val="22"/>
        </w:rPr>
      </w:pPr>
      <w:r>
        <w:rPr>
          <w:rFonts w:ascii="Cambria" w:hAnsi="Cambria"/>
          <w:sz w:val="22"/>
          <w:szCs w:val="22"/>
        </w:rPr>
        <w:t>TRATTAMENTO DEI DATI PERSONALI</w:t>
      </w:r>
    </w:p>
    <w:p w14:paraId="34B0FA59" w14:textId="77777777" w:rsidR="00064100" w:rsidRPr="00D903C4" w:rsidRDefault="00064100" w:rsidP="0046358D">
      <w:pPr>
        <w:numPr>
          <w:ilvl w:val="0"/>
          <w:numId w:val="35"/>
        </w:numPr>
        <w:ind w:left="142" w:hanging="142"/>
        <w:rPr>
          <w:rFonts w:ascii="Cambria" w:hAnsi="Cambria"/>
          <w:sz w:val="22"/>
          <w:szCs w:val="22"/>
        </w:rPr>
      </w:pPr>
      <w:r w:rsidRPr="00D903C4">
        <w:rPr>
          <w:rFonts w:ascii="Cambria" w:hAnsi="Cambria"/>
          <w:sz w:val="22"/>
          <w:szCs w:val="22"/>
        </w:rPr>
        <w:t>L’Ente produttore è titolare del trattamento dei dati personali contenuti nei documenti dallo stesso prodotti.</w:t>
      </w:r>
    </w:p>
    <w:p w14:paraId="0480FA28" w14:textId="77777777" w:rsidR="00064100" w:rsidRPr="00D903C4" w:rsidRDefault="00064100" w:rsidP="0046358D">
      <w:pPr>
        <w:numPr>
          <w:ilvl w:val="0"/>
          <w:numId w:val="35"/>
        </w:numPr>
        <w:ind w:left="142" w:hanging="142"/>
        <w:rPr>
          <w:rFonts w:ascii="Cambria" w:hAnsi="Cambria"/>
          <w:sz w:val="22"/>
          <w:szCs w:val="22"/>
        </w:rPr>
      </w:pPr>
      <w:r w:rsidRPr="00D903C4">
        <w:rPr>
          <w:rFonts w:ascii="Cambria" w:hAnsi="Cambria"/>
          <w:sz w:val="22"/>
          <w:szCs w:val="22"/>
        </w:rPr>
        <w:t xml:space="preserve"> Al fine di consentire i necessari trattamenti ai fini di archiviazione nel pubblico interesse previsti nel presente accordo, l’IBACN opera in qualità di Responsabile del trattamento di dati personali ai sensi dell’art. 28 del Regolamento (UE) del Parlamento e del Consiglio Europeo n. 2016/679 (GDPR), offrendo, in quanto conservatore accreditato, garanzie sufficienti per mettere in atto misure tecniche e organizzative adeguate per garantire un livello di sicurezza adeguato al rischio, essendo riconosciuto dall’Agenzia per l’Italia Digitale in possesso dei requisiti più elevati in termini di qualità e sicurezza:</w:t>
      </w:r>
    </w:p>
    <w:p w14:paraId="6309917E" w14:textId="77777777" w:rsidR="00064100" w:rsidRPr="00D903C4" w:rsidRDefault="00064100" w:rsidP="0046358D">
      <w:pPr>
        <w:numPr>
          <w:ilvl w:val="0"/>
          <w:numId w:val="35"/>
        </w:numPr>
        <w:ind w:left="142" w:hanging="142"/>
        <w:rPr>
          <w:rFonts w:ascii="Cambria" w:hAnsi="Cambria"/>
          <w:sz w:val="22"/>
          <w:szCs w:val="22"/>
        </w:rPr>
      </w:pPr>
      <w:r w:rsidRPr="00D903C4">
        <w:rPr>
          <w:rFonts w:ascii="Cambria" w:hAnsi="Cambria"/>
          <w:sz w:val="22"/>
          <w:szCs w:val="22"/>
        </w:rPr>
        <w:t xml:space="preserve">I trattamenti da parte del responsabile del trattamento, ai sensi del paragrafo 3 del citato GDPR, sono disciplinati da apposito contratto o altro atto giuridico stipulato tra le Parti per definire la durata del trattamento, gli obblighi, i diritti </w:t>
      </w:r>
      <w:r w:rsidRPr="00D903C4">
        <w:rPr>
          <w:rFonts w:ascii="Cambria" w:hAnsi="Cambria"/>
          <w:sz w:val="22"/>
          <w:szCs w:val="22"/>
        </w:rPr>
        <w:lastRenderedPageBreak/>
        <w:t>e le responsabilità in conformità al citato GDPR e alla normativa nazionale applicabile.</w:t>
      </w:r>
    </w:p>
    <w:p w14:paraId="011F7B20" w14:textId="77777777" w:rsidR="00064100" w:rsidRPr="00D903C4" w:rsidRDefault="00064100" w:rsidP="0046358D">
      <w:pPr>
        <w:numPr>
          <w:ilvl w:val="0"/>
          <w:numId w:val="35"/>
        </w:numPr>
        <w:ind w:left="142" w:hanging="142"/>
        <w:rPr>
          <w:rFonts w:ascii="Cambria" w:hAnsi="Cambria"/>
          <w:sz w:val="22"/>
          <w:szCs w:val="22"/>
        </w:rPr>
      </w:pPr>
      <w:r w:rsidRPr="00D903C4">
        <w:rPr>
          <w:rFonts w:ascii="Cambria" w:hAnsi="Cambria"/>
          <w:sz w:val="22"/>
          <w:szCs w:val="22"/>
        </w:rPr>
        <w:t>Alla scadenza del presente Accordo, nell’ipotesi di recesso di una delle Parti ovvero al termine, per qualsivoglia causa, di validità dell’accordo stesso, IBACN cessa di operare come responsabile del trattamento.</w:t>
      </w:r>
    </w:p>
    <w:p w14:paraId="2FC320C4" w14:textId="77777777" w:rsidR="00835633" w:rsidRPr="00371380" w:rsidRDefault="00BE6273" w:rsidP="00371380">
      <w:pPr>
        <w:jc w:val="center"/>
        <w:rPr>
          <w:rFonts w:ascii="Cambria" w:hAnsi="Cambria"/>
          <w:sz w:val="22"/>
          <w:szCs w:val="22"/>
        </w:rPr>
      </w:pPr>
      <w:r>
        <w:rPr>
          <w:rFonts w:ascii="Cambria" w:hAnsi="Cambria"/>
          <w:sz w:val="22"/>
          <w:szCs w:val="22"/>
        </w:rPr>
        <w:t xml:space="preserve">Art. </w:t>
      </w:r>
      <w:r w:rsidR="00064100">
        <w:rPr>
          <w:rFonts w:ascii="Cambria" w:hAnsi="Cambria"/>
          <w:sz w:val="22"/>
          <w:szCs w:val="22"/>
        </w:rPr>
        <w:t>7</w:t>
      </w:r>
    </w:p>
    <w:p w14:paraId="6BCCC423" w14:textId="77777777" w:rsidR="00441DA5" w:rsidRPr="00CB70C6" w:rsidRDefault="00441DA5" w:rsidP="00441DA5">
      <w:pPr>
        <w:jc w:val="center"/>
        <w:rPr>
          <w:rFonts w:ascii="Cambria" w:hAnsi="Cambria"/>
          <w:sz w:val="22"/>
          <w:szCs w:val="22"/>
        </w:rPr>
      </w:pPr>
      <w:r w:rsidRPr="00441DA5">
        <w:rPr>
          <w:rFonts w:ascii="Cambria" w:hAnsi="Cambria"/>
          <w:sz w:val="22"/>
          <w:szCs w:val="22"/>
        </w:rPr>
        <w:t xml:space="preserve">REGISTRAZIONE E ALTRE SPESE INERENTI </w:t>
      </w:r>
      <w:proofErr w:type="gramStart"/>
      <w:r w:rsidRPr="00441DA5">
        <w:rPr>
          <w:rFonts w:ascii="Cambria" w:hAnsi="Cambria"/>
          <w:sz w:val="22"/>
          <w:szCs w:val="22"/>
        </w:rPr>
        <w:t>IL</w:t>
      </w:r>
      <w:proofErr w:type="gramEnd"/>
      <w:r w:rsidRPr="00441DA5">
        <w:rPr>
          <w:rFonts w:ascii="Cambria" w:hAnsi="Cambria"/>
          <w:sz w:val="22"/>
          <w:szCs w:val="22"/>
        </w:rPr>
        <w:t xml:space="preserve"> CONTRATTO</w:t>
      </w:r>
    </w:p>
    <w:p w14:paraId="298D5C41" w14:textId="77777777" w:rsidR="00441DA5" w:rsidRDefault="00441DA5" w:rsidP="00441DA5">
      <w:pPr>
        <w:numPr>
          <w:ilvl w:val="0"/>
          <w:numId w:val="30"/>
        </w:numPr>
        <w:ind w:left="142" w:hanging="142"/>
        <w:rPr>
          <w:rFonts w:ascii="Cambria" w:hAnsi="Cambria"/>
          <w:sz w:val="22"/>
          <w:szCs w:val="22"/>
        </w:rPr>
      </w:pPr>
      <w:r>
        <w:rPr>
          <w:rFonts w:ascii="Cambria" w:hAnsi="Cambria"/>
          <w:sz w:val="22"/>
          <w:szCs w:val="22"/>
        </w:rPr>
        <w:t>La registrazione del presente C</w:t>
      </w:r>
      <w:r w:rsidRPr="00441DA5">
        <w:rPr>
          <w:rFonts w:ascii="Cambria" w:hAnsi="Cambria"/>
          <w:sz w:val="22"/>
          <w:szCs w:val="22"/>
        </w:rPr>
        <w:t>ontratto sarà eseguita solo in caso d’uso.</w:t>
      </w:r>
    </w:p>
    <w:p w14:paraId="2F18EA47" w14:textId="77777777" w:rsidR="00BE6273" w:rsidRPr="00CB70C6" w:rsidRDefault="007849A4" w:rsidP="00441DA5">
      <w:pPr>
        <w:numPr>
          <w:ilvl w:val="0"/>
          <w:numId w:val="30"/>
        </w:numPr>
        <w:ind w:left="142" w:hanging="142"/>
        <w:rPr>
          <w:rFonts w:ascii="Cambria" w:hAnsi="Cambria"/>
          <w:sz w:val="22"/>
          <w:szCs w:val="22"/>
        </w:rPr>
      </w:pPr>
      <w:r>
        <w:rPr>
          <w:rFonts w:ascii="Cambria" w:hAnsi="Cambria"/>
          <w:sz w:val="22"/>
          <w:szCs w:val="22"/>
        </w:rPr>
        <w:t xml:space="preserve">Tutte </w:t>
      </w:r>
      <w:r w:rsidRPr="007849A4">
        <w:rPr>
          <w:rFonts w:ascii="Cambria" w:hAnsi="Cambria"/>
          <w:sz w:val="22"/>
          <w:szCs w:val="22"/>
        </w:rPr>
        <w:t xml:space="preserve">le spese, imposte e tasse inerenti </w:t>
      </w:r>
      <w:proofErr w:type="gramStart"/>
      <w:r w:rsidRPr="007849A4">
        <w:rPr>
          <w:rFonts w:ascii="Cambria" w:hAnsi="Cambria"/>
          <w:sz w:val="22"/>
          <w:szCs w:val="22"/>
        </w:rPr>
        <w:t>il</w:t>
      </w:r>
      <w:proofErr w:type="gramEnd"/>
      <w:r w:rsidRPr="007849A4">
        <w:rPr>
          <w:rFonts w:ascii="Cambria" w:hAnsi="Cambria"/>
          <w:sz w:val="22"/>
          <w:szCs w:val="22"/>
        </w:rPr>
        <w:t xml:space="preserve"> presente Contratto sono a carico di</w:t>
      </w:r>
      <w:r>
        <w:rPr>
          <w:rFonts w:ascii="Cambria" w:hAnsi="Cambria"/>
          <w:sz w:val="22"/>
          <w:szCs w:val="22"/>
        </w:rPr>
        <w:t xml:space="preserve"> </w:t>
      </w:r>
      <w:r w:rsidR="00124105">
        <w:rPr>
          <w:rFonts w:ascii="Cambria" w:hAnsi="Cambria"/>
          <w:sz w:val="22"/>
          <w:szCs w:val="22"/>
        </w:rPr>
        <w:t>Regione Puglia</w:t>
      </w:r>
      <w:r w:rsidR="00D6422A">
        <w:rPr>
          <w:rFonts w:ascii="Cambria" w:hAnsi="Cambria"/>
          <w:sz w:val="22"/>
          <w:szCs w:val="22"/>
        </w:rPr>
        <w:t>.</w:t>
      </w:r>
    </w:p>
    <w:p w14:paraId="69E07644" w14:textId="77777777" w:rsidR="00B86B26" w:rsidRPr="00CB70C6" w:rsidRDefault="007849A4" w:rsidP="00835633">
      <w:pPr>
        <w:jc w:val="center"/>
        <w:rPr>
          <w:rFonts w:ascii="Cambria" w:hAnsi="Cambria"/>
          <w:sz w:val="22"/>
          <w:szCs w:val="22"/>
        </w:rPr>
      </w:pPr>
      <w:r>
        <w:rPr>
          <w:rFonts w:ascii="Cambria" w:hAnsi="Cambria"/>
          <w:sz w:val="22"/>
          <w:szCs w:val="22"/>
        </w:rPr>
        <w:t xml:space="preserve">Art. </w:t>
      </w:r>
      <w:r w:rsidR="00064100">
        <w:rPr>
          <w:rFonts w:ascii="Cambria" w:hAnsi="Cambria"/>
          <w:sz w:val="22"/>
          <w:szCs w:val="22"/>
        </w:rPr>
        <w:t>8</w:t>
      </w:r>
    </w:p>
    <w:p w14:paraId="6325EBB0" w14:textId="77777777" w:rsidR="00835633" w:rsidRPr="00CB70C6" w:rsidRDefault="00835633" w:rsidP="00835633">
      <w:pPr>
        <w:jc w:val="center"/>
        <w:rPr>
          <w:rFonts w:ascii="Cambria" w:hAnsi="Cambria"/>
          <w:sz w:val="22"/>
          <w:szCs w:val="22"/>
        </w:rPr>
      </w:pPr>
      <w:r w:rsidRPr="00CB70C6">
        <w:rPr>
          <w:rFonts w:ascii="Cambria" w:hAnsi="Cambria"/>
          <w:sz w:val="22"/>
          <w:szCs w:val="22"/>
        </w:rPr>
        <w:t>CONTROVERSIE</w:t>
      </w:r>
    </w:p>
    <w:p w14:paraId="40CFA8BD" w14:textId="77777777" w:rsidR="00835633" w:rsidRDefault="00835633" w:rsidP="00734D3A">
      <w:pPr>
        <w:rPr>
          <w:rFonts w:ascii="Cambria" w:hAnsi="Cambria"/>
          <w:sz w:val="22"/>
          <w:szCs w:val="22"/>
        </w:rPr>
      </w:pPr>
      <w:r w:rsidRPr="00CB70C6">
        <w:rPr>
          <w:rFonts w:ascii="Cambria" w:hAnsi="Cambria"/>
          <w:sz w:val="22"/>
          <w:szCs w:val="22"/>
        </w:rPr>
        <w:t>Per le controversie concernenti l’esecuzione del presente</w:t>
      </w:r>
      <w:r w:rsidR="00B86B26" w:rsidRPr="00CB70C6">
        <w:rPr>
          <w:rFonts w:ascii="Cambria" w:hAnsi="Cambria"/>
          <w:sz w:val="22"/>
          <w:szCs w:val="22"/>
        </w:rPr>
        <w:t xml:space="preserve"> Contratto</w:t>
      </w:r>
      <w:r w:rsidRPr="00CB70C6">
        <w:rPr>
          <w:rFonts w:ascii="Cambria" w:hAnsi="Cambria"/>
          <w:sz w:val="22"/>
          <w:szCs w:val="22"/>
        </w:rPr>
        <w:t>, ove non sia po</w:t>
      </w:r>
      <w:r w:rsidR="00371380">
        <w:rPr>
          <w:rFonts w:ascii="Cambria" w:hAnsi="Cambria"/>
          <w:sz w:val="22"/>
          <w:szCs w:val="22"/>
        </w:rPr>
        <w:t>ssibile una composizione amichevole</w:t>
      </w:r>
      <w:r w:rsidRPr="00CB70C6">
        <w:rPr>
          <w:rFonts w:ascii="Cambria" w:hAnsi="Cambria"/>
          <w:sz w:val="22"/>
          <w:szCs w:val="22"/>
        </w:rPr>
        <w:t xml:space="preserve"> tra le Parti, è competente il Foro di </w:t>
      </w:r>
      <w:r w:rsidR="00734D3A">
        <w:rPr>
          <w:rFonts w:ascii="Cambria" w:hAnsi="Cambria"/>
          <w:sz w:val="22"/>
          <w:szCs w:val="22"/>
        </w:rPr>
        <w:t>Bologna</w:t>
      </w:r>
      <w:r w:rsidRPr="00CB70C6">
        <w:rPr>
          <w:rFonts w:ascii="Cambria" w:hAnsi="Cambria"/>
          <w:sz w:val="22"/>
          <w:szCs w:val="22"/>
        </w:rPr>
        <w:t>.</w:t>
      </w:r>
    </w:p>
    <w:p w14:paraId="7989206A" w14:textId="77777777" w:rsidR="00DA6F53" w:rsidRPr="00CB70C6" w:rsidRDefault="00DA6F53" w:rsidP="00835633">
      <w:pPr>
        <w:rPr>
          <w:rFonts w:ascii="Cambria" w:hAnsi="Cambria"/>
          <w:sz w:val="22"/>
          <w:szCs w:val="22"/>
        </w:rPr>
      </w:pPr>
    </w:p>
    <w:p w14:paraId="1CAD86D5" w14:textId="77777777" w:rsidR="002E3010" w:rsidRPr="00CB70C6" w:rsidRDefault="002E3010" w:rsidP="00835633">
      <w:pPr>
        <w:rPr>
          <w:rFonts w:ascii="Cambria" w:hAnsi="Cambria"/>
          <w:sz w:val="22"/>
          <w:szCs w:val="22"/>
        </w:rPr>
      </w:pPr>
      <w:r w:rsidRPr="00CB70C6">
        <w:rPr>
          <w:rFonts w:ascii="Cambria" w:hAnsi="Cambria"/>
          <w:sz w:val="22"/>
          <w:szCs w:val="22"/>
        </w:rPr>
        <w:t>Letto, approvato, sottoscritto</w:t>
      </w:r>
      <w:r w:rsidR="003674B1">
        <w:rPr>
          <w:rFonts w:ascii="Cambria" w:hAnsi="Cambria"/>
          <w:sz w:val="22"/>
          <w:szCs w:val="22"/>
        </w:rPr>
        <w:t xml:space="preserve"> digitalmente</w:t>
      </w:r>
    </w:p>
    <w:p w14:paraId="481A6AD3" w14:textId="77777777" w:rsidR="007E52A4" w:rsidRDefault="007E52A4" w:rsidP="007E52A4">
      <w:pPr>
        <w:tabs>
          <w:tab w:val="num" w:pos="284"/>
        </w:tabs>
        <w:jc w:val="center"/>
        <w:rPr>
          <w:rFonts w:ascii="Cambria" w:hAnsi="Cambria"/>
          <w:sz w:val="22"/>
          <w:szCs w:val="22"/>
        </w:rPr>
      </w:pPr>
      <w:r w:rsidRPr="00CB70C6">
        <w:rPr>
          <w:rFonts w:ascii="Cambria" w:hAnsi="Cambria"/>
          <w:sz w:val="22"/>
          <w:szCs w:val="22"/>
        </w:rPr>
        <w:t>***********</w:t>
      </w:r>
    </w:p>
    <w:p w14:paraId="38810B80" w14:textId="77777777" w:rsidR="006F55BF" w:rsidRPr="00CB70C6" w:rsidRDefault="006F55BF" w:rsidP="00321B79">
      <w:pPr>
        <w:tabs>
          <w:tab w:val="left" w:pos="4395"/>
          <w:tab w:val="right" w:pos="7513"/>
        </w:tabs>
        <w:rPr>
          <w:rFonts w:ascii="Cambria" w:hAnsi="Cambria"/>
          <w:sz w:val="22"/>
          <w:szCs w:val="22"/>
        </w:rPr>
      </w:pPr>
      <w:r w:rsidRPr="00CB70C6">
        <w:rPr>
          <w:rFonts w:ascii="Cambria" w:hAnsi="Cambria"/>
          <w:sz w:val="22"/>
          <w:szCs w:val="22"/>
        </w:rPr>
        <w:t xml:space="preserve">PER </w:t>
      </w:r>
      <w:r w:rsidR="00725E5E">
        <w:rPr>
          <w:rFonts w:ascii="Cambria" w:hAnsi="Cambria"/>
          <w:sz w:val="22"/>
          <w:szCs w:val="22"/>
        </w:rPr>
        <w:t xml:space="preserve">LA </w:t>
      </w:r>
      <w:r w:rsidR="00124105">
        <w:rPr>
          <w:rFonts w:ascii="Cambria" w:hAnsi="Cambria"/>
          <w:sz w:val="22"/>
          <w:szCs w:val="22"/>
        </w:rPr>
        <w:t>REGIONE PUGLIA</w:t>
      </w:r>
    </w:p>
    <w:p w14:paraId="49A30817" w14:textId="77777777" w:rsidR="00B813C1" w:rsidRPr="00607806" w:rsidRDefault="002B097F" w:rsidP="008951CE">
      <w:pPr>
        <w:tabs>
          <w:tab w:val="left" w:pos="4678"/>
          <w:tab w:val="right" w:pos="7513"/>
        </w:tabs>
        <w:rPr>
          <w:rFonts w:ascii="Cambria" w:hAnsi="Cambria"/>
          <w:sz w:val="22"/>
          <w:szCs w:val="22"/>
        </w:rPr>
      </w:pPr>
      <w:r w:rsidRPr="00CB70C6">
        <w:rPr>
          <w:rFonts w:ascii="Cambria" w:hAnsi="Cambria"/>
          <w:sz w:val="22"/>
          <w:szCs w:val="22"/>
        </w:rPr>
        <w:t xml:space="preserve"> </w:t>
      </w:r>
      <w:r w:rsidRPr="00607806">
        <w:rPr>
          <w:rFonts w:ascii="Cambria" w:hAnsi="Cambria"/>
          <w:sz w:val="22"/>
          <w:szCs w:val="22"/>
        </w:rPr>
        <w:t>…………………….</w:t>
      </w:r>
      <w:r w:rsidR="00D721A8" w:rsidRPr="00607806">
        <w:rPr>
          <w:rFonts w:ascii="Cambria" w:hAnsi="Cambria"/>
          <w:sz w:val="22"/>
          <w:szCs w:val="22"/>
        </w:rPr>
        <w:t xml:space="preserve">     </w:t>
      </w:r>
    </w:p>
    <w:p w14:paraId="0E7A24FD" w14:textId="77777777" w:rsidR="002B097F" w:rsidRPr="00CB70C6" w:rsidRDefault="002B097F" w:rsidP="008951CE">
      <w:pPr>
        <w:tabs>
          <w:tab w:val="left" w:pos="4678"/>
          <w:tab w:val="right" w:pos="7513"/>
        </w:tabs>
        <w:rPr>
          <w:rFonts w:ascii="Cambria" w:hAnsi="Cambria"/>
          <w:sz w:val="22"/>
          <w:szCs w:val="22"/>
        </w:rPr>
      </w:pPr>
      <w:r w:rsidRPr="00607806">
        <w:rPr>
          <w:rFonts w:ascii="Cambria" w:hAnsi="Cambria"/>
          <w:sz w:val="22"/>
          <w:szCs w:val="22"/>
        </w:rPr>
        <w:t>…………………………</w:t>
      </w:r>
    </w:p>
    <w:p w14:paraId="7EE9AE16" w14:textId="77777777" w:rsidR="00D21704" w:rsidRPr="00CB70C6" w:rsidRDefault="00B813C1" w:rsidP="008951CE">
      <w:pPr>
        <w:tabs>
          <w:tab w:val="left" w:pos="4678"/>
          <w:tab w:val="right" w:pos="7513"/>
        </w:tabs>
        <w:rPr>
          <w:rFonts w:ascii="Cambria" w:hAnsi="Cambria"/>
          <w:i/>
          <w:sz w:val="22"/>
          <w:szCs w:val="22"/>
        </w:rPr>
      </w:pPr>
      <w:r w:rsidRPr="00CB70C6">
        <w:rPr>
          <w:rFonts w:ascii="Cambria" w:hAnsi="Cambria"/>
          <w:i/>
          <w:sz w:val="22"/>
          <w:szCs w:val="22"/>
        </w:rPr>
        <w:t>firmato digitalmente</w:t>
      </w:r>
    </w:p>
    <w:p w14:paraId="65C87A53" w14:textId="77777777" w:rsidR="00DA7AAA" w:rsidRPr="00CB70C6" w:rsidRDefault="00DA7AAA" w:rsidP="00E94035">
      <w:pPr>
        <w:tabs>
          <w:tab w:val="left" w:pos="4395"/>
          <w:tab w:val="right" w:pos="7513"/>
        </w:tabs>
        <w:rPr>
          <w:rFonts w:ascii="Cambria" w:hAnsi="Cambria"/>
          <w:sz w:val="22"/>
          <w:szCs w:val="22"/>
        </w:rPr>
      </w:pPr>
    </w:p>
    <w:p w14:paraId="5709B790" w14:textId="77777777" w:rsidR="00E94035" w:rsidRPr="00CB70C6" w:rsidRDefault="00E94035" w:rsidP="00E94035">
      <w:pPr>
        <w:tabs>
          <w:tab w:val="left" w:pos="4395"/>
          <w:tab w:val="right" w:pos="7513"/>
        </w:tabs>
        <w:rPr>
          <w:rFonts w:ascii="Cambria" w:hAnsi="Cambria"/>
          <w:sz w:val="22"/>
          <w:szCs w:val="22"/>
        </w:rPr>
      </w:pPr>
      <w:r w:rsidRPr="00CB70C6">
        <w:rPr>
          <w:rFonts w:ascii="Cambria" w:hAnsi="Cambria"/>
          <w:sz w:val="22"/>
          <w:szCs w:val="22"/>
        </w:rPr>
        <w:t xml:space="preserve">PER </w:t>
      </w:r>
      <w:r w:rsidR="00B813C1" w:rsidRPr="00CB70C6">
        <w:rPr>
          <w:rFonts w:ascii="Cambria" w:hAnsi="Cambria"/>
          <w:sz w:val="22"/>
          <w:szCs w:val="22"/>
        </w:rPr>
        <w:t xml:space="preserve">L’ISTITUTO PER I BENI ARTISTICI, </w:t>
      </w:r>
      <w:r w:rsidRPr="00CB70C6">
        <w:rPr>
          <w:rFonts w:ascii="Cambria" w:hAnsi="Cambria"/>
          <w:sz w:val="22"/>
          <w:szCs w:val="22"/>
        </w:rPr>
        <w:t>CULTURALI E NATURALI DELLA RE</w:t>
      </w:r>
      <w:r w:rsidRPr="00CB70C6">
        <w:rPr>
          <w:rFonts w:ascii="Cambria" w:hAnsi="Cambria"/>
          <w:sz w:val="22"/>
          <w:szCs w:val="22"/>
        </w:rPr>
        <w:lastRenderedPageBreak/>
        <w:t xml:space="preserve">GIONE EMILIA ROMAGNA </w:t>
      </w:r>
    </w:p>
    <w:p w14:paraId="2AD4015B" w14:textId="77777777" w:rsidR="00D21704" w:rsidRPr="00CB70C6" w:rsidRDefault="00E94035" w:rsidP="00E94035">
      <w:pPr>
        <w:tabs>
          <w:tab w:val="left" w:pos="4395"/>
          <w:tab w:val="right" w:pos="7513"/>
        </w:tabs>
        <w:rPr>
          <w:rFonts w:ascii="Cambria" w:hAnsi="Cambria"/>
          <w:sz w:val="22"/>
          <w:szCs w:val="22"/>
        </w:rPr>
      </w:pPr>
      <w:r w:rsidRPr="00CB70C6">
        <w:rPr>
          <w:rFonts w:ascii="Cambria" w:hAnsi="Cambria"/>
          <w:sz w:val="22"/>
          <w:szCs w:val="22"/>
        </w:rPr>
        <w:t xml:space="preserve">Il </w:t>
      </w:r>
      <w:r w:rsidR="00D6422A">
        <w:rPr>
          <w:rFonts w:ascii="Cambria" w:hAnsi="Cambria"/>
          <w:sz w:val="22"/>
          <w:szCs w:val="22"/>
        </w:rPr>
        <w:t>Responsabile del Servizio Polo Archivistico Regionale</w:t>
      </w:r>
    </w:p>
    <w:p w14:paraId="2244C512" w14:textId="7F482B24" w:rsidR="002B097F" w:rsidRPr="00CB70C6" w:rsidRDefault="00607806" w:rsidP="00E94035">
      <w:pPr>
        <w:tabs>
          <w:tab w:val="left" w:pos="4395"/>
          <w:tab w:val="right" w:pos="7513"/>
        </w:tabs>
        <w:rPr>
          <w:rFonts w:ascii="Cambria" w:hAnsi="Cambria"/>
          <w:sz w:val="22"/>
          <w:szCs w:val="22"/>
        </w:rPr>
      </w:pPr>
      <w:r>
        <w:rPr>
          <w:rFonts w:ascii="Cambria" w:hAnsi="Cambria"/>
          <w:sz w:val="22"/>
          <w:szCs w:val="22"/>
        </w:rPr>
        <w:t>……………………………….</w:t>
      </w:r>
      <w:bookmarkStart w:id="1" w:name="_GoBack"/>
      <w:bookmarkEnd w:id="1"/>
    </w:p>
    <w:p w14:paraId="4349022E" w14:textId="77777777" w:rsidR="00B813C1" w:rsidRPr="00CB70C6" w:rsidRDefault="00B813C1" w:rsidP="00E94035">
      <w:pPr>
        <w:tabs>
          <w:tab w:val="left" w:pos="4395"/>
          <w:tab w:val="right" w:pos="7513"/>
        </w:tabs>
        <w:rPr>
          <w:rFonts w:ascii="Cambria" w:hAnsi="Cambria"/>
          <w:sz w:val="22"/>
          <w:szCs w:val="22"/>
        </w:rPr>
      </w:pPr>
      <w:r w:rsidRPr="00CB70C6">
        <w:rPr>
          <w:rFonts w:ascii="Cambria" w:hAnsi="Cambria"/>
          <w:i/>
          <w:sz w:val="22"/>
          <w:szCs w:val="22"/>
        </w:rPr>
        <w:t>firmato digitalmente</w:t>
      </w:r>
    </w:p>
    <w:sectPr w:rsidR="00B813C1" w:rsidRPr="00CB70C6" w:rsidSect="006F55BF">
      <w:headerReference w:type="even" r:id="rId7"/>
      <w:headerReference w:type="default" r:id="rId8"/>
      <w:footerReference w:type="even" r:id="rId9"/>
      <w:footerReference w:type="default" r:id="rId10"/>
      <w:headerReference w:type="first" r:id="rId11"/>
      <w:footerReference w:type="first" r:id="rId12"/>
      <w:footnotePr>
        <w:numRestart w:val="eachSect"/>
      </w:footnotePr>
      <w:type w:val="continuous"/>
      <w:pgSz w:w="11907" w:h="16840" w:code="141"/>
      <w:pgMar w:top="1474" w:right="2835" w:bottom="1191" w:left="1474" w:header="6" w:footer="624" w:gutter="0"/>
      <w:paperSrc w:first="7" w:other="7"/>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5E6FC" w14:textId="77777777" w:rsidR="00DC6595" w:rsidRDefault="00DC6595">
      <w:r>
        <w:separator/>
      </w:r>
    </w:p>
  </w:endnote>
  <w:endnote w:type="continuationSeparator" w:id="0">
    <w:p w14:paraId="2C51AF6F" w14:textId="77777777" w:rsidR="00DC6595" w:rsidRDefault="00DC6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arSymbol">
    <w:altName w:val="MS Mincho"/>
    <w:charset w:val="8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panose1 w:val="05010000000000000000"/>
    <w:charset w:val="00"/>
    <w:family w:val="auto"/>
    <w:pitch w:val="variable"/>
    <w:sig w:usb0="800000AF" w:usb1="1001ECEA"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8FEF0" w14:textId="77777777" w:rsidR="00294D34" w:rsidRPr="00B76B8D" w:rsidRDefault="00294D34">
    <w:pPr>
      <w:pStyle w:val="Pidipagina"/>
      <w:jc w:val="center"/>
      <w:rPr>
        <w:rFonts w:ascii="Arial" w:hAnsi="Arial" w:cs="Arial"/>
        <w:sz w:val="20"/>
      </w:rPr>
    </w:pPr>
    <w:r w:rsidRPr="00B76B8D">
      <w:rPr>
        <w:rFonts w:ascii="Arial" w:hAnsi="Arial" w:cs="Arial"/>
        <w:sz w:val="20"/>
      </w:rPr>
      <w:t xml:space="preserve">Pag. </w:t>
    </w:r>
    <w:r w:rsidRPr="00B76B8D">
      <w:rPr>
        <w:rFonts w:ascii="Arial" w:hAnsi="Arial" w:cs="Arial"/>
        <w:sz w:val="20"/>
      </w:rPr>
      <w:fldChar w:fldCharType="begin"/>
    </w:r>
    <w:r w:rsidRPr="00B76B8D">
      <w:rPr>
        <w:rFonts w:ascii="Arial" w:hAnsi="Arial" w:cs="Arial"/>
        <w:sz w:val="20"/>
      </w:rPr>
      <w:instrText>\PAGE</w:instrText>
    </w:r>
    <w:r w:rsidRPr="00B76B8D">
      <w:rPr>
        <w:rFonts w:ascii="Arial" w:hAnsi="Arial" w:cs="Arial"/>
        <w:sz w:val="20"/>
      </w:rPr>
      <w:fldChar w:fldCharType="separate"/>
    </w:r>
    <w:r w:rsidR="00F12BF9">
      <w:rPr>
        <w:rFonts w:ascii="Arial" w:hAnsi="Arial" w:cs="Arial"/>
        <w:noProof/>
        <w:sz w:val="20"/>
      </w:rPr>
      <w:t>10</w:t>
    </w:r>
    <w:r w:rsidRPr="00B76B8D">
      <w:rPr>
        <w:rFonts w:ascii="Arial" w:hAnsi="Arial" w:cs="Arial"/>
        <w:sz w:val="20"/>
      </w:rPr>
      <w:fldChar w:fldCharType="end"/>
    </w:r>
    <w:r w:rsidRPr="00B76B8D">
      <w:rPr>
        <w:rFonts w:ascii="Arial" w:hAnsi="Arial" w:cs="Arial"/>
        <w:sz w:val="20"/>
      </w:rPr>
      <w:t>/</w:t>
    </w:r>
    <w:r w:rsidRPr="00B76B8D">
      <w:rPr>
        <w:rFonts w:ascii="Arial" w:hAnsi="Arial" w:cs="Arial"/>
        <w:sz w:val="20"/>
      </w:rPr>
      <w:fldChar w:fldCharType="begin"/>
    </w:r>
    <w:r w:rsidRPr="00B76B8D">
      <w:rPr>
        <w:rFonts w:ascii="Arial" w:hAnsi="Arial" w:cs="Arial"/>
        <w:sz w:val="20"/>
      </w:rPr>
      <w:instrText>\NUMPAGES</w:instrText>
    </w:r>
    <w:r w:rsidRPr="00B76B8D">
      <w:rPr>
        <w:rFonts w:ascii="Arial" w:hAnsi="Arial" w:cs="Arial"/>
        <w:sz w:val="20"/>
      </w:rPr>
      <w:fldChar w:fldCharType="separate"/>
    </w:r>
    <w:r w:rsidR="00F12BF9">
      <w:rPr>
        <w:rFonts w:ascii="Arial" w:hAnsi="Arial" w:cs="Arial"/>
        <w:noProof/>
        <w:sz w:val="20"/>
      </w:rPr>
      <w:t>13</w:t>
    </w:r>
    <w:r w:rsidRPr="00B76B8D">
      <w:rPr>
        <w:rFonts w:ascii="Arial" w:hAnsi="Arial" w:cs="Arial"/>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AEE8F" w14:textId="77777777" w:rsidR="00294D34" w:rsidRPr="006A0328" w:rsidRDefault="00294D34">
    <w:pPr>
      <w:pStyle w:val="Pidipagina"/>
      <w:jc w:val="center"/>
      <w:rPr>
        <w:rFonts w:ascii="Arial" w:hAnsi="Arial" w:cs="Arial"/>
        <w:sz w:val="20"/>
      </w:rPr>
    </w:pPr>
    <w:r w:rsidRPr="006A0328">
      <w:rPr>
        <w:rFonts w:ascii="Arial" w:hAnsi="Arial" w:cs="Arial"/>
        <w:sz w:val="20"/>
      </w:rPr>
      <w:t xml:space="preserve">Pag. </w:t>
    </w:r>
    <w:r w:rsidRPr="006A0328">
      <w:rPr>
        <w:rFonts w:ascii="Arial" w:hAnsi="Arial" w:cs="Arial"/>
        <w:sz w:val="20"/>
      </w:rPr>
      <w:fldChar w:fldCharType="begin"/>
    </w:r>
    <w:r w:rsidRPr="006A0328">
      <w:rPr>
        <w:rFonts w:ascii="Arial" w:hAnsi="Arial" w:cs="Arial"/>
        <w:sz w:val="20"/>
      </w:rPr>
      <w:instrText>\PAGE</w:instrText>
    </w:r>
    <w:r w:rsidRPr="006A0328">
      <w:rPr>
        <w:rFonts w:ascii="Arial" w:hAnsi="Arial" w:cs="Arial"/>
        <w:sz w:val="20"/>
      </w:rPr>
      <w:fldChar w:fldCharType="separate"/>
    </w:r>
    <w:r w:rsidR="00F12BF9">
      <w:rPr>
        <w:rFonts w:ascii="Arial" w:hAnsi="Arial" w:cs="Arial"/>
        <w:noProof/>
        <w:sz w:val="20"/>
      </w:rPr>
      <w:t>13</w:t>
    </w:r>
    <w:r w:rsidRPr="006A0328">
      <w:rPr>
        <w:rFonts w:ascii="Arial" w:hAnsi="Arial" w:cs="Arial"/>
        <w:sz w:val="20"/>
      </w:rPr>
      <w:fldChar w:fldCharType="end"/>
    </w:r>
    <w:r w:rsidRPr="006A0328">
      <w:rPr>
        <w:rFonts w:ascii="Arial" w:hAnsi="Arial" w:cs="Arial"/>
        <w:sz w:val="20"/>
      </w:rPr>
      <w:t>/</w:t>
    </w:r>
    <w:r w:rsidRPr="006A0328">
      <w:rPr>
        <w:rFonts w:ascii="Arial" w:hAnsi="Arial" w:cs="Arial"/>
        <w:sz w:val="20"/>
      </w:rPr>
      <w:fldChar w:fldCharType="begin"/>
    </w:r>
    <w:r w:rsidRPr="006A0328">
      <w:rPr>
        <w:rFonts w:ascii="Arial" w:hAnsi="Arial" w:cs="Arial"/>
        <w:sz w:val="20"/>
      </w:rPr>
      <w:instrText>\NUMPAGES</w:instrText>
    </w:r>
    <w:r w:rsidRPr="006A0328">
      <w:rPr>
        <w:rFonts w:ascii="Arial" w:hAnsi="Arial" w:cs="Arial"/>
        <w:sz w:val="20"/>
      </w:rPr>
      <w:fldChar w:fldCharType="separate"/>
    </w:r>
    <w:r w:rsidR="00F12BF9">
      <w:rPr>
        <w:rFonts w:ascii="Arial" w:hAnsi="Arial" w:cs="Arial"/>
        <w:noProof/>
        <w:sz w:val="20"/>
      </w:rPr>
      <w:t>13</w:t>
    </w:r>
    <w:r w:rsidRPr="006A0328">
      <w:rPr>
        <w:rFonts w:ascii="Arial" w:hAnsi="Arial" w:cs="Arial"/>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2F0F0" w14:textId="77777777" w:rsidR="00294D34" w:rsidRDefault="00294D34" w:rsidP="006F55BF">
    <w:pPr>
      <w:pStyle w:val="Pidipagina"/>
      <w:jc w:val="center"/>
    </w:pPr>
    <w:r w:rsidRPr="00B76B8D">
      <w:rPr>
        <w:rFonts w:ascii="Arial" w:hAnsi="Arial" w:cs="Arial"/>
        <w:sz w:val="20"/>
      </w:rPr>
      <w:t xml:space="preserve">Pag. </w:t>
    </w:r>
    <w:r w:rsidRPr="00B76B8D">
      <w:rPr>
        <w:rFonts w:ascii="Arial" w:hAnsi="Arial" w:cs="Arial"/>
        <w:sz w:val="20"/>
      </w:rPr>
      <w:fldChar w:fldCharType="begin"/>
    </w:r>
    <w:r w:rsidRPr="00B76B8D">
      <w:rPr>
        <w:rFonts w:ascii="Arial" w:hAnsi="Arial" w:cs="Arial"/>
        <w:sz w:val="20"/>
      </w:rPr>
      <w:instrText>\PAGE</w:instrText>
    </w:r>
    <w:r w:rsidRPr="00B76B8D">
      <w:rPr>
        <w:rFonts w:ascii="Arial" w:hAnsi="Arial" w:cs="Arial"/>
        <w:sz w:val="20"/>
      </w:rPr>
      <w:fldChar w:fldCharType="separate"/>
    </w:r>
    <w:r w:rsidR="00725E5E">
      <w:rPr>
        <w:rFonts w:ascii="Arial" w:hAnsi="Arial" w:cs="Arial"/>
        <w:noProof/>
        <w:sz w:val="20"/>
      </w:rPr>
      <w:t>1</w:t>
    </w:r>
    <w:r w:rsidRPr="00B76B8D">
      <w:rPr>
        <w:rFonts w:ascii="Arial" w:hAnsi="Arial" w:cs="Arial"/>
        <w:sz w:val="20"/>
      </w:rPr>
      <w:fldChar w:fldCharType="end"/>
    </w:r>
    <w:r w:rsidRPr="00B76B8D">
      <w:rPr>
        <w:rFonts w:ascii="Arial" w:hAnsi="Arial" w:cs="Arial"/>
        <w:sz w:val="20"/>
      </w:rPr>
      <w:t>/</w:t>
    </w:r>
    <w:r w:rsidRPr="00B76B8D">
      <w:rPr>
        <w:rFonts w:ascii="Arial" w:hAnsi="Arial" w:cs="Arial"/>
        <w:sz w:val="20"/>
      </w:rPr>
      <w:fldChar w:fldCharType="begin"/>
    </w:r>
    <w:r w:rsidRPr="00B76B8D">
      <w:rPr>
        <w:rFonts w:ascii="Arial" w:hAnsi="Arial" w:cs="Arial"/>
        <w:sz w:val="20"/>
      </w:rPr>
      <w:instrText>\NUMPAGES</w:instrText>
    </w:r>
    <w:r w:rsidRPr="00B76B8D">
      <w:rPr>
        <w:rFonts w:ascii="Arial" w:hAnsi="Arial" w:cs="Arial"/>
        <w:sz w:val="20"/>
      </w:rPr>
      <w:fldChar w:fldCharType="separate"/>
    </w:r>
    <w:r w:rsidR="00725E5E">
      <w:rPr>
        <w:rFonts w:ascii="Arial" w:hAnsi="Arial" w:cs="Arial"/>
        <w:noProof/>
        <w:sz w:val="20"/>
      </w:rPr>
      <w:t>13</w:t>
    </w:r>
    <w:r w:rsidRPr="00B76B8D">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11C5A" w14:textId="77777777" w:rsidR="00DC6595" w:rsidRDefault="00DC6595">
      <w:r>
        <w:separator/>
      </w:r>
    </w:p>
  </w:footnote>
  <w:footnote w:type="continuationSeparator" w:id="0">
    <w:p w14:paraId="399384F5" w14:textId="77777777" w:rsidR="00DC6595" w:rsidRDefault="00DC6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414BA" w14:textId="77777777" w:rsidR="00294D34" w:rsidRDefault="00607806">
    <w:pPr>
      <w:pStyle w:val="Intestazione"/>
      <w:jc w:val="center"/>
    </w:pPr>
    <w:r>
      <w:rPr>
        <w:noProof/>
      </w:rPr>
      <w:pict w14:anchorId="21EE1825">
        <v:group id="Group 1" o:spid="_x0000_s2110" style="position:absolute;left:0;text-align:left;margin-left:-73.7pt;margin-top:-73.7pt;width:595.35pt;height:842pt;z-index:-251660288;mso-position-horizontal-relative:margin;mso-position-vertical-relative:margin" coordorigin=",2075" coordsize="20000,1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" o:allowincell="f">
          <v:group id="Group 2" o:spid="_x0000_s2114" style="position:absolute;top:4059;width:20000;height:13609" coordorigin=",4261" coordsize="20000,13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line id="Line 3" o:spid="_x0000_s2139" style="position:absolute;visibility:visible;mso-wrap-style:square" from="0,13333" to="20000,13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" strokecolor="gray" strokeweight=".25pt">
              <v:stroke startarrowwidth="narrow" startarrowlength="short" endarrowwidth="narrow" endarrowlength="short"/>
            </v:line>
            <v:line id="Line 4" o:spid="_x0000_s2138" style="position:absolute;visibility:visible;mso-wrap-style:square" from="0,5962" to="20000,5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" strokecolor="gray" strokeweight=".25pt">
              <v:stroke startarrowwidth="narrow" startarrowlength="short" endarrowwidth="narrow" endarrowlength="short"/>
            </v:line>
            <v:line id="Line 5" o:spid="_x0000_s2137" style="position:absolute;visibility:visible;mso-wrap-style:square" from="0,6529" to="20000,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" strokecolor="gray" strokeweight=".25pt">
              <v:stroke startarrowwidth="narrow" startarrowlength="short" endarrowwidth="narrow" endarrowlength="short"/>
            </v:line>
            <v:line id="Line 6" o:spid="_x0000_s2136" style="position:absolute;visibility:visible;mso-wrap-style:square" from="0,7096" to="20000,7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" strokecolor="gray" strokeweight=".25pt">
              <v:stroke startarrowwidth="narrow" startarrowlength="short" endarrowwidth="narrow" endarrowlength="short"/>
            </v:line>
            <v:line id="Line 7" o:spid="_x0000_s2135" style="position:absolute;visibility:visible;mso-wrap-style:square" from="0,7663" to="20000,7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" strokecolor="gray" strokeweight=".25pt">
              <v:stroke startarrowwidth="narrow" startarrowlength="short" endarrowwidth="narrow" endarrowlength="short"/>
            </v:line>
            <v:line id="Line 8" o:spid="_x0000_s2134" style="position:absolute;visibility:visible;mso-wrap-style:square" from="0,8230" to="20000,8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" strokecolor="gray" strokeweight=".25pt">
              <v:stroke startarrowwidth="narrow" startarrowlength="short" endarrowwidth="narrow" endarrowlength="short"/>
            </v:line>
            <v:line id="Line 9" o:spid="_x0000_s2133" style="position:absolute;visibility:visible;mso-wrap-style:square" from="0,8797" to="20000,8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" strokecolor="gray" strokeweight=".25pt">
              <v:stroke startarrowwidth="narrow" startarrowlength="short" endarrowwidth="narrow" endarrowlength="short"/>
            </v:line>
            <v:line id="Line 10" o:spid="_x0000_s2132" style="position:absolute;visibility:visible;mso-wrap-style:square" from="0,9364" to="20000,9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" strokecolor="gray" strokeweight=".25pt">
              <v:stroke startarrowwidth="narrow" startarrowlength="short" endarrowwidth="narrow" endarrowlength="short"/>
            </v:line>
            <v:line id="Line 11" o:spid="_x0000_s2131" style="position:absolute;visibility:visible;mso-wrap-style:square" from="0,10498" to="20000,10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" strokecolor="gray" strokeweight=".25pt">
              <v:stroke startarrowwidth="narrow" startarrowlength="short" endarrowwidth="narrow" endarrowlength="short"/>
            </v:line>
            <v:line id="Line 12" o:spid="_x0000_s2130" style="position:absolute;visibility:visible;mso-wrap-style:square" from="0,9931" to="20000,9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" strokecolor="gray" strokeweight=".25pt">
              <v:stroke startarrowwidth="narrow" startarrowlength="short" endarrowwidth="narrow" endarrowlength="short"/>
            </v:line>
            <v:line id="Line 13" o:spid="_x0000_s2129" style="position:absolute;visibility:visible;mso-wrap-style:square" from="0,4261" to="20000,4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" strokecolor="gray" strokeweight=".25pt">
              <v:stroke startarrowwidth="narrow" startarrowlength="short" endarrowwidth="narrow" endarrowlength="short"/>
            </v:line>
            <v:line id="Line 14" o:spid="_x0000_s2128" style="position:absolute;visibility:visible;mso-wrap-style:square" from="0,4828" to="20000,4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" strokecolor="gray" strokeweight=".25pt">
              <v:stroke startarrowwidth="narrow" startarrowlength="short" endarrowwidth="narrow" endarrowlength="short"/>
            </v:line>
            <v:line id="Line 15" o:spid="_x0000_s2127" style="position:absolute;visibility:visible;mso-wrap-style:square" from="0,5395" to="20000,5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" strokecolor="gray" strokeweight=".25pt">
              <v:stroke startarrowwidth="narrow" startarrowlength="short" endarrowwidth="narrow" endarrowlength="short"/>
            </v:line>
            <v:line id="Line 16" o:spid="_x0000_s2126" style="position:absolute;visibility:visible;mso-wrap-style:square" from="0,11065" to="20000,11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" strokecolor="gray" strokeweight=".25pt">
              <v:stroke startarrowwidth="narrow" startarrowlength="short" endarrowwidth="narrow" endarrowlength="short"/>
            </v:line>
            <v:line id="Line 17" o:spid="_x0000_s2125" style="position:absolute;visibility:visible;mso-wrap-style:square" from="0,11632" to="20000,11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" strokecolor="gray" strokeweight=".25pt">
              <v:stroke startarrowwidth="narrow" startarrowlength="short" endarrowwidth="narrow" endarrowlength="short"/>
            </v:line>
            <v:line id="Line 18" o:spid="_x0000_s2124" style="position:absolute;visibility:visible;mso-wrap-style:square" from="0,12199" to="20000,12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" strokecolor="gray" strokeweight=".25pt">
              <v:stroke startarrowwidth="narrow" startarrowlength="short" endarrowwidth="narrow" endarrowlength="short"/>
            </v:line>
            <v:line id="Line 19" o:spid="_x0000_s2123" style="position:absolute;visibility:visible;mso-wrap-style:square" from="0,12766" to="20000,12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" strokecolor="gray" strokeweight=".25pt">
              <v:stroke startarrowwidth="narrow" startarrowlength="short" endarrowwidth="narrow" endarrowlength="short"/>
            </v:line>
            <v:line id="Line 20" o:spid="_x0000_s2122" style="position:absolute;visibility:visible;mso-wrap-style:square" from="0,13900" to="20000,13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" strokecolor="gray" strokeweight=".25pt">
              <v:stroke startarrowwidth="narrow" startarrowlength="short" endarrowwidth="narrow" endarrowlength="short"/>
            </v:line>
            <v:line id="Line 21" o:spid="_x0000_s2121" style="position:absolute;visibility:visible;mso-wrap-style:square" from="0,14467" to="20000,14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" strokecolor="gray" strokeweight=".25pt">
              <v:stroke startarrowwidth="narrow" startarrowlength="short" endarrowwidth="narrow" endarrowlength="short"/>
            </v:line>
            <v:line id="Line 22" o:spid="_x0000_s2120" style="position:absolute;visibility:visible;mso-wrap-style:square" from="0,15034" to="20000,15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" strokecolor="gray" strokeweight=".25pt">
              <v:stroke startarrowwidth="narrow" startarrowlength="short" endarrowwidth="narrow" endarrowlength="short"/>
            </v:line>
            <v:line id="Line 23" o:spid="_x0000_s2119" style="position:absolute;visibility:visible;mso-wrap-style:square" from="0,17869" to="20000,17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" strokecolor="gray" strokeweight=".25pt">
              <v:stroke startarrowwidth="narrow" startarrowlength="short" endarrowwidth="narrow" endarrowlength="short"/>
            </v:line>
            <v:line id="Line 24" o:spid="_x0000_s2118" style="position:absolute;visibility:visible;mso-wrap-style:square" from="0,17302" to="20000,17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" strokecolor="gray" strokeweight=".25pt">
              <v:stroke startarrowwidth="narrow" startarrowlength="short" endarrowwidth="narrow" endarrowlength="short"/>
            </v:line>
            <v:line id="Line 25" o:spid="_x0000_s2117" style="position:absolute;visibility:visible;mso-wrap-style:square" from="0,16735" to="20000,16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" strokecolor="gray" strokeweight=".25pt">
              <v:stroke startarrowwidth="narrow" startarrowlength="short" endarrowwidth="narrow" endarrowlength="short"/>
            </v:line>
            <v:line id="Line 26" o:spid="_x0000_s2116" style="position:absolute;visibility:visible;mso-wrap-style:square" from="0,16168" to="20000,16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" strokecolor="gray" strokeweight=".25pt">
              <v:stroke startarrowwidth="narrow" startarrowlength="short" endarrowwidth="narrow" endarrowlength="short"/>
            </v:line>
            <v:line id="Line 27" o:spid="_x0000_s2115" style="position:absolute;visibility:visible;mso-wrap-style:square" from="0,15601" to="20000,15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" strokecolor="gray" strokeweight=".25pt">
              <v:stroke startarrowwidth="narrow" startarrowlength="short" endarrowwidth="narrow" endarrowlength="short"/>
            </v:line>
          </v:group>
          <v:group id="Group 28" o:spid="_x0000_s2111" style="position:absolute;left:2385;top:2075;width:12858;height:16840" coordsize="1928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line id="Line 29" o:spid="_x0000_s2113" style="position:absolute;visibility:visible;mso-wrap-style:square" from="0,0" to="3,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" strokecolor="gray" strokeweight=".25pt">
              <v:stroke startarrowwidth="narrow" startarrowlength="short" endarrowwidth="narrow" endarrowlength="short"/>
            </v:line>
            <v:line id="Line 30" o:spid="_x0000_s2112" style="position:absolute;visibility:visible;mso-wrap-style:square" from="19284,0" to="19287,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" strokecolor="gray" strokeweight=".25pt">
              <v:stroke startarrowwidth="narrow" startarrowlength="short" endarrowwidth="narrow" endarrowlength="short"/>
            </v:line>
          </v:group>
          <w10:wrap anchorx="margin" anchory="margin"/>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6366A" w14:textId="77777777" w:rsidR="00294D34" w:rsidRDefault="00607806">
    <w:pPr>
      <w:pStyle w:val="Intestazione"/>
      <w:jc w:val="center"/>
    </w:pPr>
    <w:r>
      <w:rPr>
        <w:noProof/>
      </w:rPr>
      <w:pict w14:anchorId="57F43835">
        <v:group id="Group 31" o:spid="_x0000_s2080" style="position:absolute;left:0;text-align:left;margin-left:-73.7pt;margin-top:-73.7pt;width:595.35pt;height:842pt;z-index:-251659264;mso-position-horizontal-relative:margin;mso-position-vertical-relative:margin" coordorigin=",2075" coordsize="20000,1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" o:allowincell="f">
          <v:group id="Group 32" o:spid="_x0000_s2084" style="position:absolute;top:4059;width:20000;height:13609" coordorigin=",4261" coordsize="20000,13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line id="Line 33" o:spid="_x0000_s2109" style="position:absolute;visibility:visible;mso-wrap-style:square" from="0,13333" to="20000,13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" strokecolor="gray" strokeweight=".25pt">
              <v:stroke startarrowwidth="narrow" startarrowlength="short" endarrowwidth="narrow" endarrowlength="short"/>
            </v:line>
            <v:line id="Line 34" o:spid="_x0000_s2108" style="position:absolute;visibility:visible;mso-wrap-style:square" from="0,5962" to="20000,5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" strokecolor="gray" strokeweight=".25pt">
              <v:stroke startarrowwidth="narrow" startarrowlength="short" endarrowwidth="narrow" endarrowlength="short"/>
            </v:line>
            <v:line id="Line 35" o:spid="_x0000_s2107" style="position:absolute;visibility:visible;mso-wrap-style:square" from="0,6529" to="20000,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" strokecolor="gray" strokeweight=".25pt">
              <v:stroke startarrowwidth="narrow" startarrowlength="short" endarrowwidth="narrow" endarrowlength="short"/>
            </v:line>
            <v:line id="Line 36" o:spid="_x0000_s2106" style="position:absolute;visibility:visible;mso-wrap-style:square" from="0,7096" to="20000,7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" strokecolor="gray" strokeweight=".25pt">
              <v:stroke startarrowwidth="narrow" startarrowlength="short" endarrowwidth="narrow" endarrowlength="short"/>
            </v:line>
            <v:line id="Line 37" o:spid="_x0000_s2105" style="position:absolute;visibility:visible;mso-wrap-style:square" from="0,7663" to="20000,7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" strokecolor="gray" strokeweight=".25pt">
              <v:stroke startarrowwidth="narrow" startarrowlength="short" endarrowwidth="narrow" endarrowlength="short"/>
            </v:line>
            <v:line id="Line 38" o:spid="_x0000_s2104" style="position:absolute;visibility:visible;mso-wrap-style:square" from="0,8230" to="20000,8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" strokecolor="gray" strokeweight=".25pt">
              <v:stroke startarrowwidth="narrow" startarrowlength="short" endarrowwidth="narrow" endarrowlength="short"/>
            </v:line>
            <v:line id="Line 39" o:spid="_x0000_s2103" style="position:absolute;visibility:visible;mso-wrap-style:square" from="0,8797" to="20000,8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" strokecolor="gray" strokeweight=".25pt">
              <v:stroke startarrowwidth="narrow" startarrowlength="short" endarrowwidth="narrow" endarrowlength="short"/>
            </v:line>
            <v:line id="Line 40" o:spid="_x0000_s2102" style="position:absolute;visibility:visible;mso-wrap-style:square" from="0,9364" to="20000,9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" strokecolor="gray" strokeweight=".25pt">
              <v:stroke startarrowwidth="narrow" startarrowlength="short" endarrowwidth="narrow" endarrowlength="short"/>
            </v:line>
            <v:line id="Line 41" o:spid="_x0000_s2101" style="position:absolute;visibility:visible;mso-wrap-style:square" from="0,10498" to="20000,10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" strokecolor="gray" strokeweight=".25pt">
              <v:stroke startarrowwidth="narrow" startarrowlength="short" endarrowwidth="narrow" endarrowlength="short"/>
            </v:line>
            <v:line id="Line 42" o:spid="_x0000_s2100" style="position:absolute;visibility:visible;mso-wrap-style:square" from="0,9931" to="20000,9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" strokecolor="gray" strokeweight=".25pt">
              <v:stroke startarrowwidth="narrow" startarrowlength="short" endarrowwidth="narrow" endarrowlength="short"/>
            </v:line>
            <v:line id="Line 43" o:spid="_x0000_s2099" style="position:absolute;visibility:visible;mso-wrap-style:square" from="0,4261" to="20000,4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" strokecolor="gray" strokeweight=".25pt">
              <v:stroke startarrowwidth="narrow" startarrowlength="short" endarrowwidth="narrow" endarrowlength="short"/>
            </v:line>
            <v:line id="Line 44" o:spid="_x0000_s2098" style="position:absolute;visibility:visible;mso-wrap-style:square" from="0,4828" to="20000,4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" strokecolor="gray" strokeweight=".25pt">
              <v:stroke startarrowwidth="narrow" startarrowlength="short" endarrowwidth="narrow" endarrowlength="short"/>
            </v:line>
            <v:line id="Line 45" o:spid="_x0000_s2097" style="position:absolute;visibility:visible;mso-wrap-style:square" from="0,5395" to="20000,5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" strokecolor="gray" strokeweight=".25pt">
              <v:stroke startarrowwidth="narrow" startarrowlength="short" endarrowwidth="narrow" endarrowlength="short"/>
            </v:line>
            <v:line id="Line 46" o:spid="_x0000_s2096" style="position:absolute;visibility:visible;mso-wrap-style:square" from="0,11065" to="20000,11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" strokecolor="gray" strokeweight=".25pt">
              <v:stroke startarrowwidth="narrow" startarrowlength="short" endarrowwidth="narrow" endarrowlength="short"/>
            </v:line>
            <v:line id="Line 47" o:spid="_x0000_s2095" style="position:absolute;visibility:visible;mso-wrap-style:square" from="0,11632" to="20000,11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" strokecolor="gray" strokeweight=".25pt">
              <v:stroke startarrowwidth="narrow" startarrowlength="short" endarrowwidth="narrow" endarrowlength="short"/>
            </v:line>
            <v:line id="Line 48" o:spid="_x0000_s2094" style="position:absolute;visibility:visible;mso-wrap-style:square" from="0,12199" to="20000,12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" strokecolor="gray" strokeweight=".25pt">
              <v:stroke startarrowwidth="narrow" startarrowlength="short" endarrowwidth="narrow" endarrowlength="short"/>
            </v:line>
            <v:line id="Line 49" o:spid="_x0000_s2093" style="position:absolute;visibility:visible;mso-wrap-style:square" from="0,12766" to="20000,12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" strokecolor="gray" strokeweight=".25pt">
              <v:stroke startarrowwidth="narrow" startarrowlength="short" endarrowwidth="narrow" endarrowlength="short"/>
            </v:line>
            <v:line id="Line 50" o:spid="_x0000_s2092" style="position:absolute;visibility:visible;mso-wrap-style:square" from="0,13900" to="20000,13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" strokecolor="gray" strokeweight=".25pt">
              <v:stroke startarrowwidth="narrow" startarrowlength="short" endarrowwidth="narrow" endarrowlength="short"/>
            </v:line>
            <v:line id="Line 51" o:spid="_x0000_s2091" style="position:absolute;visibility:visible;mso-wrap-style:square" from="0,14467" to="20000,14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" strokecolor="gray" strokeweight=".25pt">
              <v:stroke startarrowwidth="narrow" startarrowlength="short" endarrowwidth="narrow" endarrowlength="short"/>
            </v:line>
            <v:line id="Line 52" o:spid="_x0000_s2090" style="position:absolute;visibility:visible;mso-wrap-style:square" from="0,15034" to="20000,15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" strokecolor="gray" strokeweight=".25pt">
              <v:stroke startarrowwidth="narrow" startarrowlength="short" endarrowwidth="narrow" endarrowlength="short"/>
            </v:line>
            <v:line id="Line 53" o:spid="_x0000_s2089" style="position:absolute;visibility:visible;mso-wrap-style:square" from="0,17869" to="20000,17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" strokecolor="gray" strokeweight=".25pt">
              <v:stroke startarrowwidth="narrow" startarrowlength="short" endarrowwidth="narrow" endarrowlength="short"/>
            </v:line>
            <v:line id="Line 54" o:spid="_x0000_s2088" style="position:absolute;visibility:visible;mso-wrap-style:square" from="0,17302" to="20000,17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" strokecolor="gray" strokeweight=".25pt">
              <v:stroke startarrowwidth="narrow" startarrowlength="short" endarrowwidth="narrow" endarrowlength="short"/>
            </v:line>
            <v:line id="Line 55" o:spid="_x0000_s2087" style="position:absolute;visibility:visible;mso-wrap-style:square" from="0,16735" to="20000,16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" strokecolor="gray" strokeweight=".25pt">
              <v:stroke startarrowwidth="narrow" startarrowlength="short" endarrowwidth="narrow" endarrowlength="short"/>
            </v:line>
            <v:line id="Line 56" o:spid="_x0000_s2086" style="position:absolute;visibility:visible;mso-wrap-style:square" from="0,16168" to="20000,16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" strokecolor="gray" strokeweight=".25pt">
              <v:stroke startarrowwidth="narrow" startarrowlength="short" endarrowwidth="narrow" endarrowlength="short"/>
            </v:line>
            <v:line id="Line 57" o:spid="_x0000_s2085" style="position:absolute;visibility:visible;mso-wrap-style:square" from="0,15601" to="20000,15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" strokecolor="gray" strokeweight=".25pt">
              <v:stroke startarrowwidth="narrow" startarrowlength="short" endarrowwidth="narrow" endarrowlength="short"/>
            </v:line>
          </v:group>
          <v:group id="Group 58" o:spid="_x0000_s2081" style="position:absolute;left:2385;top:2075;width:12858;height:16840" coordsize="1928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line id="Line 59" o:spid="_x0000_s2083" style="position:absolute;visibility:visible;mso-wrap-style:square" from="0,0" to="3,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" strokecolor="gray" strokeweight=".25pt">
              <v:stroke startarrowwidth="narrow" startarrowlength="short" endarrowwidth="narrow" endarrowlength="short"/>
            </v:line>
            <v:line id="Line 60" o:spid="_x0000_s2082" style="position:absolute;visibility:visible;mso-wrap-style:square" from="19284,0" to="19287,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" strokecolor="gray" strokeweight=".25pt">
              <v:stroke startarrowwidth="narrow" startarrowlength="short" endarrowwidth="narrow" endarrowlength="short"/>
            </v:line>
          </v:group>
          <w10:wrap anchorx="margin" anchory="margin"/>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D7547" w14:textId="77777777" w:rsidR="00294D34" w:rsidRDefault="00607806">
    <w:pPr>
      <w:pStyle w:val="Intestazione"/>
      <w:tabs>
        <w:tab w:val="clear" w:pos="4819"/>
        <w:tab w:val="clear" w:pos="9071"/>
      </w:tabs>
      <w:jc w:val="center"/>
    </w:pPr>
    <w:r>
      <w:rPr>
        <w:noProof/>
      </w:rPr>
      <w:pict w14:anchorId="309E97AB">
        <v:rect id="Rectangle 91" o:spid="_x0000_s2079" style="position:absolute;left:0;text-align:left;margin-left:68.2pt;margin-top:14.75pt;width:215.9pt;height:3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" filled="f" stroked="f">
          <v:textbox style="mso-fit-shape-to-text:t" inset="1pt,1pt,1pt,1pt">
            <w:txbxContent>
              <w:p w14:paraId="006EAAE4" w14:textId="77777777" w:rsidR="00294D34" w:rsidRPr="00BF2EA0" w:rsidRDefault="00294D34" w:rsidP="006F55BF">
                <w:pPr>
                  <w:rPr>
                    <w:szCs w:val="16"/>
                  </w:rPr>
                </w:pPr>
              </w:p>
            </w:txbxContent>
          </v:textbox>
        </v:rect>
      </w:pict>
    </w:r>
    <w:r>
      <w:rPr>
        <w:noProof/>
      </w:rPr>
      <w:pict w14:anchorId="79339BC6">
        <v:group id="Group 61" o:spid="_x0000_s2049" style="position:absolute;left:0;text-align:left;margin-left:-73.7pt;margin-top:-73.7pt;width:595.35pt;height:842pt;z-index:-251658240;mso-position-horizontal-relative:margin;mso-position-vertical-relative:margin" coordorigin=",2075" coordsize="20000,1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" o:allowincell="f">
          <v:group id="Group 62" o:spid="_x0000_s2053" style="position:absolute;top:4059;width:20000;height:13609" coordorigin=",4261" coordsize="20000,13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line id="Line 63" o:spid="_x0000_s2078" style="position:absolute;visibility:visible;mso-wrap-style:square" from="0,13333" to="20000,13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" strokecolor="gray" strokeweight=".25pt">
              <v:stroke startarrowwidth="narrow" startarrowlength="short" endarrowwidth="narrow" endarrowlength="short"/>
            </v:line>
            <v:line id="Line 64" o:spid="_x0000_s2077" style="position:absolute;visibility:visible;mso-wrap-style:square" from="0,5962" to="20000,5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" strokecolor="gray" strokeweight=".25pt">
              <v:stroke startarrowwidth="narrow" startarrowlength="short" endarrowwidth="narrow" endarrowlength="short"/>
            </v:line>
            <v:line id="Line 65" o:spid="_x0000_s2076" style="position:absolute;visibility:visible;mso-wrap-style:square" from="0,6529" to="20000,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" strokecolor="gray" strokeweight=".25pt">
              <v:stroke startarrowwidth="narrow" startarrowlength="short" endarrowwidth="narrow" endarrowlength="short"/>
            </v:line>
            <v:line id="Line 66" o:spid="_x0000_s2075" style="position:absolute;visibility:visible;mso-wrap-style:square" from="0,7096" to="20000,7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" strokecolor="gray" strokeweight=".25pt">
              <v:stroke startarrowwidth="narrow" startarrowlength="short" endarrowwidth="narrow" endarrowlength="short"/>
            </v:line>
            <v:line id="Line 67" o:spid="_x0000_s2074" style="position:absolute;visibility:visible;mso-wrap-style:square" from="0,7663" to="20000,7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" strokecolor="gray" strokeweight=".25pt">
              <v:stroke startarrowwidth="narrow" startarrowlength="short" endarrowwidth="narrow" endarrowlength="short"/>
            </v:line>
            <v:line id="Line 68" o:spid="_x0000_s2073" style="position:absolute;visibility:visible;mso-wrap-style:square" from="0,8230" to="20000,8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" strokecolor="gray" strokeweight=".25pt">
              <v:stroke startarrowwidth="narrow" startarrowlength="short" endarrowwidth="narrow" endarrowlength="short"/>
            </v:line>
            <v:line id="Line 69" o:spid="_x0000_s2072" style="position:absolute;visibility:visible;mso-wrap-style:square" from="0,8797" to="20000,8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" strokecolor="gray" strokeweight=".25pt">
              <v:stroke startarrowwidth="narrow" startarrowlength="short" endarrowwidth="narrow" endarrowlength="short"/>
            </v:line>
            <v:line id="Line 70" o:spid="_x0000_s2071" style="position:absolute;visibility:visible;mso-wrap-style:square" from="0,9364" to="20000,9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" strokecolor="gray" strokeweight=".25pt">
              <v:stroke startarrowwidth="narrow" startarrowlength="short" endarrowwidth="narrow" endarrowlength="short"/>
            </v:line>
            <v:line id="Line 71" o:spid="_x0000_s2070" style="position:absolute;visibility:visible;mso-wrap-style:square" from="0,10498" to="20000,10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" strokecolor="gray" strokeweight=".25pt">
              <v:stroke startarrowwidth="narrow" startarrowlength="short" endarrowwidth="narrow" endarrowlength="short"/>
            </v:line>
            <v:line id="Line 72" o:spid="_x0000_s2069" style="position:absolute;visibility:visible;mso-wrap-style:square" from="0,9931" to="20000,9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" strokecolor="gray" strokeweight=".25pt">
              <v:stroke startarrowwidth="narrow" startarrowlength="short" endarrowwidth="narrow" endarrowlength="short"/>
            </v:line>
            <v:line id="Line 73" o:spid="_x0000_s2068" style="position:absolute;visibility:visible;mso-wrap-style:square" from="0,4261" to="20000,4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" strokecolor="gray" strokeweight=".25pt">
              <v:stroke startarrowwidth="narrow" startarrowlength="short" endarrowwidth="narrow" endarrowlength="short"/>
            </v:line>
            <v:line id="Line 74" o:spid="_x0000_s2067" style="position:absolute;visibility:visible;mso-wrap-style:square" from="0,4828" to="20000,4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" strokecolor="gray" strokeweight=".25pt">
              <v:stroke startarrowwidth="narrow" startarrowlength="short" endarrowwidth="narrow" endarrowlength="short"/>
            </v:line>
            <v:line id="Line 75" o:spid="_x0000_s2066" style="position:absolute;visibility:visible;mso-wrap-style:square" from="0,5395" to="20000,5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" strokecolor="gray" strokeweight=".25pt">
              <v:stroke startarrowwidth="narrow" startarrowlength="short" endarrowwidth="narrow" endarrowlength="short"/>
            </v:line>
            <v:line id="Line 76" o:spid="_x0000_s2065" style="position:absolute;visibility:visible;mso-wrap-style:square" from="0,11065" to="20000,11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" strokecolor="gray" strokeweight=".25pt">
              <v:stroke startarrowwidth="narrow" startarrowlength="short" endarrowwidth="narrow" endarrowlength="short"/>
            </v:line>
            <v:line id="Line 77" o:spid="_x0000_s2064" style="position:absolute;visibility:visible;mso-wrap-style:square" from="0,11632" to="20000,11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" strokecolor="gray" strokeweight=".25pt">
              <v:stroke startarrowwidth="narrow" startarrowlength="short" endarrowwidth="narrow" endarrowlength="short"/>
            </v:line>
            <v:line id="Line 78" o:spid="_x0000_s2063" style="position:absolute;visibility:visible;mso-wrap-style:square" from="0,12199" to="20000,12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" strokecolor="gray" strokeweight=".25pt">
              <v:stroke startarrowwidth="narrow" startarrowlength="short" endarrowwidth="narrow" endarrowlength="short"/>
            </v:line>
            <v:line id="Line 79" o:spid="_x0000_s2062" style="position:absolute;visibility:visible;mso-wrap-style:square" from="0,12766" to="20000,12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" strokecolor="gray" strokeweight=".25pt">
              <v:stroke startarrowwidth="narrow" startarrowlength="short" endarrowwidth="narrow" endarrowlength="short"/>
            </v:line>
            <v:line id="Line 80" o:spid="_x0000_s2061" style="position:absolute;visibility:visible;mso-wrap-style:square" from="0,13900" to="20000,13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" strokecolor="gray" strokeweight=".25pt">
              <v:stroke startarrowwidth="narrow" startarrowlength="short" endarrowwidth="narrow" endarrowlength="short"/>
            </v:line>
            <v:line id="Line 81" o:spid="_x0000_s2060" style="position:absolute;visibility:visible;mso-wrap-style:square" from="0,14467" to="20000,14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" strokecolor="gray" strokeweight=".25pt">
              <v:stroke startarrowwidth="narrow" startarrowlength="short" endarrowwidth="narrow" endarrowlength="short"/>
            </v:line>
            <v:line id="Line 82" o:spid="_x0000_s2059" style="position:absolute;visibility:visible;mso-wrap-style:square" from="0,15034" to="20000,15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" strokecolor="gray" strokeweight=".25pt">
              <v:stroke startarrowwidth="narrow" startarrowlength="short" endarrowwidth="narrow" endarrowlength="short"/>
            </v:line>
            <v:line id="Line 83" o:spid="_x0000_s2058" style="position:absolute;visibility:visible;mso-wrap-style:square" from="0,17869" to="20000,17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" strokecolor="gray" strokeweight=".25pt">
              <v:stroke startarrowwidth="narrow" startarrowlength="short" endarrowwidth="narrow" endarrowlength="short"/>
            </v:line>
            <v:line id="Line 84" o:spid="_x0000_s2057" style="position:absolute;visibility:visible;mso-wrap-style:square" from="0,17302" to="20000,17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" strokecolor="gray" strokeweight=".25pt">
              <v:stroke startarrowwidth="narrow" startarrowlength="short" endarrowwidth="narrow" endarrowlength="short"/>
            </v:line>
            <v:line id="Line 85" o:spid="_x0000_s2056" style="position:absolute;visibility:visible;mso-wrap-style:square" from="0,16735" to="20000,16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" strokecolor="gray" strokeweight=".25pt">
              <v:stroke startarrowwidth="narrow" startarrowlength="short" endarrowwidth="narrow" endarrowlength="short"/>
            </v:line>
            <v:line id="Line 86" o:spid="_x0000_s2055" style="position:absolute;visibility:visible;mso-wrap-style:square" from="0,16168" to="20000,16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" strokecolor="gray" strokeweight=".25pt">
              <v:stroke startarrowwidth="narrow" startarrowlength="short" endarrowwidth="narrow" endarrowlength="short"/>
            </v:line>
            <v:line id="Line 87" o:spid="_x0000_s2054" style="position:absolute;visibility:visible;mso-wrap-style:square" from="0,15601" to="20000,15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" strokecolor="gray" strokeweight=".25pt">
              <v:stroke startarrowwidth="narrow" startarrowlength="short" endarrowwidth="narrow" endarrowlength="short"/>
            </v:line>
          </v:group>
          <v:group id="Group 88" o:spid="_x0000_s2050" style="position:absolute;left:2385;top:2075;width:12858;height:16840" coordsize="1928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line id="Line 89" o:spid="_x0000_s2052" style="position:absolute;visibility:visible;mso-wrap-style:square" from="0,0" to="3,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" strokecolor="gray" strokeweight=".25pt">
              <v:stroke startarrowwidth="narrow" startarrowlength="short" endarrowwidth="narrow" endarrowlength="short"/>
            </v:line>
            <v:line id="Line 90" o:spid="_x0000_s2051" style="position:absolute;visibility:visible;mso-wrap-style:square" from="19284,0" to="19287,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" strokecolor="gray" strokeweight=".25pt">
              <v:stroke startarrowwidth="narrow" startarrowlength="short" endarrowwidth="narrow" endarrowlength="short"/>
            </v:line>
          </v:group>
          <w10:wrap anchorx="margin" anchory="margin"/>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decimal"/>
      <w:lvlText w:val="%1."/>
      <w:lvlJc w:val="left"/>
      <w:pPr>
        <w:tabs>
          <w:tab w:val="num" w:pos="283"/>
        </w:tabs>
      </w:pPr>
      <w:rPr>
        <w:rFonts w:ascii="StarSymbol" w:hAnsi="StarSymbol" w:cs="Times New Roman"/>
      </w:rPr>
    </w:lvl>
    <w:lvl w:ilvl="1">
      <w:start w:val="1"/>
      <w:numFmt w:val="lowerLetter"/>
      <w:lvlText w:val="%2."/>
      <w:lvlJc w:val="left"/>
      <w:pPr>
        <w:tabs>
          <w:tab w:val="num" w:pos="1363"/>
        </w:tabs>
      </w:pPr>
    </w:lvl>
    <w:lvl w:ilvl="2">
      <w:start w:val="1"/>
      <w:numFmt w:val="lowerLetter"/>
      <w:lvlText w:val="%3."/>
      <w:lvlJc w:val="left"/>
      <w:pPr>
        <w:tabs>
          <w:tab w:val="num" w:pos="2263"/>
        </w:tabs>
      </w:pPr>
    </w:lvl>
    <w:lvl w:ilvl="3">
      <w:start w:val="1"/>
      <w:numFmt w:val="decimal"/>
      <w:lvlText w:val="%4."/>
      <w:lvlJc w:val="left"/>
      <w:pPr>
        <w:tabs>
          <w:tab w:val="num" w:pos="2803"/>
        </w:tabs>
      </w:pPr>
    </w:lvl>
    <w:lvl w:ilvl="4">
      <w:start w:val="1"/>
      <w:numFmt w:val="lowerLetter"/>
      <w:lvlText w:val="%5."/>
      <w:lvlJc w:val="left"/>
      <w:pPr>
        <w:tabs>
          <w:tab w:val="num" w:pos="3523"/>
        </w:tabs>
      </w:pPr>
    </w:lvl>
    <w:lvl w:ilvl="5">
      <w:start w:val="1"/>
      <w:numFmt w:val="lowerRoman"/>
      <w:lvlText w:val="%6."/>
      <w:lvlJc w:val="right"/>
      <w:pPr>
        <w:tabs>
          <w:tab w:val="num" w:pos="4243"/>
        </w:tabs>
      </w:pPr>
    </w:lvl>
    <w:lvl w:ilvl="6">
      <w:start w:val="1"/>
      <w:numFmt w:val="decimal"/>
      <w:lvlText w:val="%7."/>
      <w:lvlJc w:val="left"/>
      <w:pPr>
        <w:tabs>
          <w:tab w:val="num" w:pos="4963"/>
        </w:tabs>
      </w:pPr>
    </w:lvl>
    <w:lvl w:ilvl="7">
      <w:start w:val="1"/>
      <w:numFmt w:val="lowerLetter"/>
      <w:lvlText w:val="%8."/>
      <w:lvlJc w:val="left"/>
      <w:pPr>
        <w:tabs>
          <w:tab w:val="num" w:pos="5683"/>
        </w:tabs>
      </w:pPr>
    </w:lvl>
    <w:lvl w:ilvl="8">
      <w:start w:val="1"/>
      <w:numFmt w:val="lowerRoman"/>
      <w:lvlText w:val="%9."/>
      <w:lvlJc w:val="right"/>
      <w:pPr>
        <w:tabs>
          <w:tab w:val="num" w:pos="6403"/>
        </w:tabs>
      </w:pPr>
    </w:lvl>
  </w:abstractNum>
  <w:abstractNum w:abstractNumId="1" w15:restartNumberingAfterBreak="0">
    <w:nsid w:val="00000002"/>
    <w:multiLevelType w:val="singleLevel"/>
    <w:tmpl w:val="00000002"/>
    <w:name w:val="WW8Num3"/>
    <w:lvl w:ilvl="0">
      <w:start w:val="1"/>
      <w:numFmt w:val="bullet"/>
      <w:lvlText w:val="-"/>
      <w:lvlJc w:val="left"/>
      <w:pPr>
        <w:tabs>
          <w:tab w:val="num" w:pos="360"/>
        </w:tabs>
      </w:pPr>
      <w:rPr>
        <w:rFonts w:ascii="Times New Roman" w:hAnsi="Times New Roman" w:cs="Times New Roman"/>
      </w:rPr>
    </w:lvl>
  </w:abstractNum>
  <w:abstractNum w:abstractNumId="2" w15:restartNumberingAfterBreak="0">
    <w:nsid w:val="00000006"/>
    <w:multiLevelType w:val="singleLevel"/>
    <w:tmpl w:val="00000006"/>
    <w:name w:val="WW8Num7"/>
    <w:lvl w:ilvl="0">
      <w:start w:val="1"/>
      <w:numFmt w:val="bullet"/>
      <w:lvlText w:val=""/>
      <w:lvlJc w:val="left"/>
      <w:pPr>
        <w:tabs>
          <w:tab w:val="num" w:pos="720"/>
        </w:tabs>
      </w:pPr>
      <w:rPr>
        <w:rFonts w:ascii="Symbol" w:hAnsi="Symbol" w:cs="Times New Roman"/>
      </w:rPr>
    </w:lvl>
  </w:abstractNum>
  <w:abstractNum w:abstractNumId="3" w15:restartNumberingAfterBreak="0">
    <w:nsid w:val="00000008"/>
    <w:multiLevelType w:val="singleLevel"/>
    <w:tmpl w:val="00000008"/>
    <w:name w:val="WW8Num9"/>
    <w:lvl w:ilvl="0">
      <w:start w:val="1"/>
      <w:numFmt w:val="decimal"/>
      <w:lvlText w:val="%1."/>
      <w:lvlJc w:val="left"/>
      <w:pPr>
        <w:tabs>
          <w:tab w:val="num" w:pos="720"/>
        </w:tabs>
      </w:pPr>
    </w:lvl>
  </w:abstractNum>
  <w:abstractNum w:abstractNumId="4" w15:restartNumberingAfterBreak="0">
    <w:nsid w:val="00000009"/>
    <w:multiLevelType w:val="singleLevel"/>
    <w:tmpl w:val="0410000F"/>
    <w:name w:val="WW8Num10"/>
    <w:lvl w:ilvl="0">
      <w:start w:val="1"/>
      <w:numFmt w:val="decimal"/>
      <w:lvlText w:val="%1."/>
      <w:lvlJc w:val="left"/>
      <w:pPr>
        <w:tabs>
          <w:tab w:val="num" w:pos="360"/>
        </w:tabs>
        <w:ind w:left="360" w:hanging="360"/>
      </w:pPr>
      <w:rPr>
        <w:rFonts w:hint="default"/>
      </w:rPr>
    </w:lvl>
  </w:abstractNum>
  <w:abstractNum w:abstractNumId="5" w15:restartNumberingAfterBreak="0">
    <w:nsid w:val="0000000E"/>
    <w:multiLevelType w:val="multilevel"/>
    <w:tmpl w:val="0000000E"/>
    <w:name w:val="WW8Num16"/>
    <w:lvl w:ilvl="0">
      <w:start w:val="1"/>
      <w:numFmt w:val="decimal"/>
      <w:lvlText w:val="%1."/>
      <w:lvlJc w:val="left"/>
      <w:pPr>
        <w:tabs>
          <w:tab w:val="num" w:pos="0"/>
        </w:tabs>
      </w:pPr>
    </w:lvl>
    <w:lvl w:ilvl="1">
      <w:start w:val="1"/>
      <w:numFmt w:val="lowerLetter"/>
      <w:lvlText w:val="%2."/>
      <w:lvlJc w:val="left"/>
      <w:pPr>
        <w:tabs>
          <w:tab w:val="num" w:pos="1440"/>
        </w:tabs>
      </w:pPr>
    </w:lvl>
    <w:lvl w:ilvl="2">
      <w:start w:val="1"/>
      <w:numFmt w:val="lowerRoman"/>
      <w:lvlText w:val="%3."/>
      <w:lvlJc w:val="right"/>
      <w:pPr>
        <w:tabs>
          <w:tab w:val="num" w:pos="2160"/>
        </w:tabs>
      </w:pPr>
    </w:lvl>
    <w:lvl w:ilvl="3">
      <w:start w:val="1"/>
      <w:numFmt w:val="decimal"/>
      <w:lvlText w:val="%4."/>
      <w:lvlJc w:val="left"/>
      <w:pPr>
        <w:tabs>
          <w:tab w:val="num" w:pos="2880"/>
        </w:tabs>
      </w:pPr>
    </w:lvl>
    <w:lvl w:ilvl="4">
      <w:start w:val="1"/>
      <w:numFmt w:val="lowerLetter"/>
      <w:lvlText w:val="%5."/>
      <w:lvlJc w:val="left"/>
      <w:pPr>
        <w:tabs>
          <w:tab w:val="num" w:pos="3600"/>
        </w:tabs>
      </w:pPr>
    </w:lvl>
    <w:lvl w:ilvl="5">
      <w:start w:val="1"/>
      <w:numFmt w:val="lowerRoman"/>
      <w:lvlText w:val="%6."/>
      <w:lvlJc w:val="right"/>
      <w:pPr>
        <w:tabs>
          <w:tab w:val="num" w:pos="4320"/>
        </w:tabs>
      </w:pPr>
    </w:lvl>
    <w:lvl w:ilvl="6">
      <w:start w:val="1"/>
      <w:numFmt w:val="decimal"/>
      <w:lvlText w:val="%7."/>
      <w:lvlJc w:val="left"/>
      <w:pPr>
        <w:tabs>
          <w:tab w:val="num" w:pos="5040"/>
        </w:tabs>
      </w:pPr>
    </w:lvl>
    <w:lvl w:ilvl="7">
      <w:start w:val="1"/>
      <w:numFmt w:val="lowerLetter"/>
      <w:lvlText w:val="%8."/>
      <w:lvlJc w:val="left"/>
      <w:pPr>
        <w:tabs>
          <w:tab w:val="num" w:pos="5760"/>
        </w:tabs>
      </w:pPr>
    </w:lvl>
    <w:lvl w:ilvl="8">
      <w:start w:val="1"/>
      <w:numFmt w:val="lowerRoman"/>
      <w:lvlText w:val="%9."/>
      <w:lvlJc w:val="right"/>
      <w:pPr>
        <w:tabs>
          <w:tab w:val="num" w:pos="6480"/>
        </w:tabs>
      </w:pPr>
    </w:lvl>
  </w:abstractNum>
  <w:abstractNum w:abstractNumId="6" w15:restartNumberingAfterBreak="0">
    <w:nsid w:val="007B0B79"/>
    <w:multiLevelType w:val="hybridMultilevel"/>
    <w:tmpl w:val="8988D190"/>
    <w:lvl w:ilvl="0" w:tplc="53E6251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0DA5DE9"/>
    <w:multiLevelType w:val="hybridMultilevel"/>
    <w:tmpl w:val="FDB6F464"/>
    <w:name w:val="WW8Num10332322"/>
    <w:lvl w:ilvl="0" w:tplc="0410000F">
      <w:start w:val="1"/>
      <w:numFmt w:val="decimal"/>
      <w:lvlText w:val="%1."/>
      <w:lvlJc w:val="left"/>
      <w:pPr>
        <w:tabs>
          <w:tab w:val="num" w:pos="360"/>
        </w:tabs>
        <w:ind w:left="360" w:hanging="360"/>
      </w:pPr>
    </w:lvl>
    <w:lvl w:ilvl="1" w:tplc="04100019">
      <w:start w:val="1"/>
      <w:numFmt w:val="lowerLetter"/>
      <w:lvlText w:val="%2."/>
      <w:lvlJc w:val="left"/>
      <w:pPr>
        <w:tabs>
          <w:tab w:val="num" w:pos="1440"/>
        </w:tabs>
        <w:ind w:left="1440" w:hanging="360"/>
      </w:pPr>
    </w:lvl>
    <w:lvl w:ilvl="2" w:tplc="0410001B">
      <w:start w:val="1"/>
      <w:numFmt w:val="lowerRoman"/>
      <w:lvlText w:val="%3."/>
      <w:lvlJc w:val="right"/>
      <w:pPr>
        <w:tabs>
          <w:tab w:val="num" w:pos="2160"/>
        </w:tabs>
        <w:ind w:left="2160" w:hanging="180"/>
      </w:pPr>
    </w:lvl>
    <w:lvl w:ilvl="3" w:tplc="0410000F">
      <w:start w:val="1"/>
      <w:numFmt w:val="decimal"/>
      <w:lvlText w:val="%4."/>
      <w:lvlJc w:val="left"/>
      <w:pPr>
        <w:tabs>
          <w:tab w:val="num" w:pos="2880"/>
        </w:tabs>
        <w:ind w:left="2880" w:hanging="360"/>
      </w:pPr>
    </w:lvl>
    <w:lvl w:ilvl="4" w:tplc="04100019">
      <w:start w:val="1"/>
      <w:numFmt w:val="lowerLetter"/>
      <w:lvlText w:val="%5."/>
      <w:lvlJc w:val="left"/>
      <w:pPr>
        <w:tabs>
          <w:tab w:val="num" w:pos="3600"/>
        </w:tabs>
        <w:ind w:left="3600" w:hanging="360"/>
      </w:pPr>
    </w:lvl>
    <w:lvl w:ilvl="5" w:tplc="0410001B">
      <w:start w:val="1"/>
      <w:numFmt w:val="lowerRoman"/>
      <w:lvlText w:val="%6."/>
      <w:lvlJc w:val="right"/>
      <w:pPr>
        <w:tabs>
          <w:tab w:val="num" w:pos="4320"/>
        </w:tabs>
        <w:ind w:left="4320" w:hanging="180"/>
      </w:pPr>
    </w:lvl>
    <w:lvl w:ilvl="6" w:tplc="0410000F">
      <w:start w:val="1"/>
      <w:numFmt w:val="decimal"/>
      <w:lvlText w:val="%7."/>
      <w:lvlJc w:val="left"/>
      <w:pPr>
        <w:tabs>
          <w:tab w:val="num" w:pos="5040"/>
        </w:tabs>
        <w:ind w:left="5040" w:hanging="360"/>
      </w:pPr>
    </w:lvl>
    <w:lvl w:ilvl="7" w:tplc="04100019">
      <w:start w:val="1"/>
      <w:numFmt w:val="lowerLetter"/>
      <w:lvlText w:val="%8."/>
      <w:lvlJc w:val="left"/>
      <w:pPr>
        <w:tabs>
          <w:tab w:val="num" w:pos="5760"/>
        </w:tabs>
        <w:ind w:left="5760" w:hanging="360"/>
      </w:pPr>
    </w:lvl>
    <w:lvl w:ilvl="8" w:tplc="0410001B">
      <w:start w:val="1"/>
      <w:numFmt w:val="lowerRoman"/>
      <w:lvlText w:val="%9."/>
      <w:lvlJc w:val="right"/>
      <w:pPr>
        <w:tabs>
          <w:tab w:val="num" w:pos="6480"/>
        </w:tabs>
        <w:ind w:left="6480" w:hanging="180"/>
      </w:pPr>
    </w:lvl>
  </w:abstractNum>
  <w:abstractNum w:abstractNumId="8" w15:restartNumberingAfterBreak="0">
    <w:nsid w:val="01B941B0"/>
    <w:multiLevelType w:val="hybridMultilevel"/>
    <w:tmpl w:val="618CA488"/>
    <w:name w:val="WW8Num10432"/>
    <w:lvl w:ilvl="0" w:tplc="04100011">
      <w:start w:val="1"/>
      <w:numFmt w:val="decimal"/>
      <w:lvlText w:val="%1)"/>
      <w:lvlJc w:val="left"/>
      <w:pPr>
        <w:tabs>
          <w:tab w:val="num" w:pos="1980"/>
        </w:tabs>
        <w:ind w:left="1980" w:hanging="360"/>
      </w:pPr>
    </w:lvl>
    <w:lvl w:ilvl="1" w:tplc="04100019" w:tentative="1">
      <w:start w:val="1"/>
      <w:numFmt w:val="lowerLetter"/>
      <w:lvlText w:val="%2."/>
      <w:lvlJc w:val="left"/>
      <w:pPr>
        <w:tabs>
          <w:tab w:val="num" w:pos="2700"/>
        </w:tabs>
        <w:ind w:left="2700" w:hanging="360"/>
      </w:pPr>
    </w:lvl>
    <w:lvl w:ilvl="2" w:tplc="0410001B" w:tentative="1">
      <w:start w:val="1"/>
      <w:numFmt w:val="lowerRoman"/>
      <w:lvlText w:val="%3."/>
      <w:lvlJc w:val="right"/>
      <w:pPr>
        <w:tabs>
          <w:tab w:val="num" w:pos="3420"/>
        </w:tabs>
        <w:ind w:left="3420" w:hanging="180"/>
      </w:pPr>
    </w:lvl>
    <w:lvl w:ilvl="3" w:tplc="0410000F" w:tentative="1">
      <w:start w:val="1"/>
      <w:numFmt w:val="decimal"/>
      <w:lvlText w:val="%4."/>
      <w:lvlJc w:val="left"/>
      <w:pPr>
        <w:tabs>
          <w:tab w:val="num" w:pos="4140"/>
        </w:tabs>
        <w:ind w:left="4140" w:hanging="360"/>
      </w:pPr>
    </w:lvl>
    <w:lvl w:ilvl="4" w:tplc="04100019" w:tentative="1">
      <w:start w:val="1"/>
      <w:numFmt w:val="lowerLetter"/>
      <w:lvlText w:val="%5."/>
      <w:lvlJc w:val="left"/>
      <w:pPr>
        <w:tabs>
          <w:tab w:val="num" w:pos="4860"/>
        </w:tabs>
        <w:ind w:left="4860" w:hanging="360"/>
      </w:pPr>
    </w:lvl>
    <w:lvl w:ilvl="5" w:tplc="0410001B" w:tentative="1">
      <w:start w:val="1"/>
      <w:numFmt w:val="lowerRoman"/>
      <w:lvlText w:val="%6."/>
      <w:lvlJc w:val="right"/>
      <w:pPr>
        <w:tabs>
          <w:tab w:val="num" w:pos="5580"/>
        </w:tabs>
        <w:ind w:left="5580" w:hanging="180"/>
      </w:pPr>
    </w:lvl>
    <w:lvl w:ilvl="6" w:tplc="0410000F" w:tentative="1">
      <w:start w:val="1"/>
      <w:numFmt w:val="decimal"/>
      <w:lvlText w:val="%7."/>
      <w:lvlJc w:val="left"/>
      <w:pPr>
        <w:tabs>
          <w:tab w:val="num" w:pos="6300"/>
        </w:tabs>
        <w:ind w:left="6300" w:hanging="360"/>
      </w:pPr>
    </w:lvl>
    <w:lvl w:ilvl="7" w:tplc="04100019" w:tentative="1">
      <w:start w:val="1"/>
      <w:numFmt w:val="lowerLetter"/>
      <w:lvlText w:val="%8."/>
      <w:lvlJc w:val="left"/>
      <w:pPr>
        <w:tabs>
          <w:tab w:val="num" w:pos="7020"/>
        </w:tabs>
        <w:ind w:left="7020" w:hanging="360"/>
      </w:pPr>
    </w:lvl>
    <w:lvl w:ilvl="8" w:tplc="0410001B" w:tentative="1">
      <w:start w:val="1"/>
      <w:numFmt w:val="lowerRoman"/>
      <w:lvlText w:val="%9."/>
      <w:lvlJc w:val="right"/>
      <w:pPr>
        <w:tabs>
          <w:tab w:val="num" w:pos="7740"/>
        </w:tabs>
        <w:ind w:left="7740" w:hanging="180"/>
      </w:pPr>
    </w:lvl>
  </w:abstractNum>
  <w:abstractNum w:abstractNumId="9" w15:restartNumberingAfterBreak="0">
    <w:nsid w:val="03395AB1"/>
    <w:multiLevelType w:val="hybridMultilevel"/>
    <w:tmpl w:val="13DE8692"/>
    <w:name w:val="WW8Num104322"/>
    <w:lvl w:ilvl="0" w:tplc="04100011">
      <w:start w:val="1"/>
      <w:numFmt w:val="decimal"/>
      <w:lvlText w:val="%1)"/>
      <w:lvlJc w:val="left"/>
      <w:pPr>
        <w:tabs>
          <w:tab w:val="num" w:pos="1980"/>
        </w:tabs>
        <w:ind w:left="1980" w:hanging="360"/>
      </w:pPr>
    </w:lvl>
    <w:lvl w:ilvl="1" w:tplc="04100019" w:tentative="1">
      <w:start w:val="1"/>
      <w:numFmt w:val="lowerLetter"/>
      <w:lvlText w:val="%2."/>
      <w:lvlJc w:val="left"/>
      <w:pPr>
        <w:tabs>
          <w:tab w:val="num" w:pos="2700"/>
        </w:tabs>
        <w:ind w:left="2700" w:hanging="360"/>
      </w:pPr>
    </w:lvl>
    <w:lvl w:ilvl="2" w:tplc="0410001B" w:tentative="1">
      <w:start w:val="1"/>
      <w:numFmt w:val="lowerRoman"/>
      <w:lvlText w:val="%3."/>
      <w:lvlJc w:val="right"/>
      <w:pPr>
        <w:tabs>
          <w:tab w:val="num" w:pos="3420"/>
        </w:tabs>
        <w:ind w:left="3420" w:hanging="180"/>
      </w:pPr>
    </w:lvl>
    <w:lvl w:ilvl="3" w:tplc="0410000F" w:tentative="1">
      <w:start w:val="1"/>
      <w:numFmt w:val="decimal"/>
      <w:lvlText w:val="%4."/>
      <w:lvlJc w:val="left"/>
      <w:pPr>
        <w:tabs>
          <w:tab w:val="num" w:pos="4140"/>
        </w:tabs>
        <w:ind w:left="4140" w:hanging="360"/>
      </w:pPr>
    </w:lvl>
    <w:lvl w:ilvl="4" w:tplc="04100019" w:tentative="1">
      <w:start w:val="1"/>
      <w:numFmt w:val="lowerLetter"/>
      <w:lvlText w:val="%5."/>
      <w:lvlJc w:val="left"/>
      <w:pPr>
        <w:tabs>
          <w:tab w:val="num" w:pos="4860"/>
        </w:tabs>
        <w:ind w:left="4860" w:hanging="360"/>
      </w:pPr>
    </w:lvl>
    <w:lvl w:ilvl="5" w:tplc="0410001B" w:tentative="1">
      <w:start w:val="1"/>
      <w:numFmt w:val="lowerRoman"/>
      <w:lvlText w:val="%6."/>
      <w:lvlJc w:val="right"/>
      <w:pPr>
        <w:tabs>
          <w:tab w:val="num" w:pos="5580"/>
        </w:tabs>
        <w:ind w:left="5580" w:hanging="180"/>
      </w:pPr>
    </w:lvl>
    <w:lvl w:ilvl="6" w:tplc="0410000F" w:tentative="1">
      <w:start w:val="1"/>
      <w:numFmt w:val="decimal"/>
      <w:lvlText w:val="%7."/>
      <w:lvlJc w:val="left"/>
      <w:pPr>
        <w:tabs>
          <w:tab w:val="num" w:pos="6300"/>
        </w:tabs>
        <w:ind w:left="6300" w:hanging="360"/>
      </w:pPr>
    </w:lvl>
    <w:lvl w:ilvl="7" w:tplc="04100019" w:tentative="1">
      <w:start w:val="1"/>
      <w:numFmt w:val="lowerLetter"/>
      <w:lvlText w:val="%8."/>
      <w:lvlJc w:val="left"/>
      <w:pPr>
        <w:tabs>
          <w:tab w:val="num" w:pos="7020"/>
        </w:tabs>
        <w:ind w:left="7020" w:hanging="360"/>
      </w:pPr>
    </w:lvl>
    <w:lvl w:ilvl="8" w:tplc="0410001B" w:tentative="1">
      <w:start w:val="1"/>
      <w:numFmt w:val="lowerRoman"/>
      <w:lvlText w:val="%9."/>
      <w:lvlJc w:val="right"/>
      <w:pPr>
        <w:tabs>
          <w:tab w:val="num" w:pos="7740"/>
        </w:tabs>
        <w:ind w:left="7740" w:hanging="180"/>
      </w:pPr>
    </w:lvl>
  </w:abstractNum>
  <w:abstractNum w:abstractNumId="10" w15:restartNumberingAfterBreak="0">
    <w:nsid w:val="08851518"/>
    <w:multiLevelType w:val="hybridMultilevel"/>
    <w:tmpl w:val="F88EE2F2"/>
    <w:name w:val="WW8Num1043232222"/>
    <w:lvl w:ilvl="0" w:tplc="3CF62A9C">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tabs>
          <w:tab w:val="num" w:pos="-180"/>
        </w:tabs>
        <w:ind w:left="-180" w:hanging="360"/>
      </w:pPr>
    </w:lvl>
    <w:lvl w:ilvl="2" w:tplc="0410001B" w:tentative="1">
      <w:start w:val="1"/>
      <w:numFmt w:val="lowerRoman"/>
      <w:lvlText w:val="%3."/>
      <w:lvlJc w:val="right"/>
      <w:pPr>
        <w:tabs>
          <w:tab w:val="num" w:pos="540"/>
        </w:tabs>
        <w:ind w:left="540" w:hanging="180"/>
      </w:pPr>
    </w:lvl>
    <w:lvl w:ilvl="3" w:tplc="0410000F" w:tentative="1">
      <w:start w:val="1"/>
      <w:numFmt w:val="decimal"/>
      <w:lvlText w:val="%4."/>
      <w:lvlJc w:val="left"/>
      <w:pPr>
        <w:tabs>
          <w:tab w:val="num" w:pos="1260"/>
        </w:tabs>
        <w:ind w:left="1260" w:hanging="360"/>
      </w:pPr>
    </w:lvl>
    <w:lvl w:ilvl="4" w:tplc="04100019" w:tentative="1">
      <w:start w:val="1"/>
      <w:numFmt w:val="lowerLetter"/>
      <w:lvlText w:val="%5."/>
      <w:lvlJc w:val="left"/>
      <w:pPr>
        <w:tabs>
          <w:tab w:val="num" w:pos="1980"/>
        </w:tabs>
        <w:ind w:left="1980" w:hanging="360"/>
      </w:pPr>
    </w:lvl>
    <w:lvl w:ilvl="5" w:tplc="0410001B" w:tentative="1">
      <w:start w:val="1"/>
      <w:numFmt w:val="lowerRoman"/>
      <w:lvlText w:val="%6."/>
      <w:lvlJc w:val="right"/>
      <w:pPr>
        <w:tabs>
          <w:tab w:val="num" w:pos="2700"/>
        </w:tabs>
        <w:ind w:left="2700" w:hanging="180"/>
      </w:pPr>
    </w:lvl>
    <w:lvl w:ilvl="6" w:tplc="0410000F" w:tentative="1">
      <w:start w:val="1"/>
      <w:numFmt w:val="decimal"/>
      <w:lvlText w:val="%7."/>
      <w:lvlJc w:val="left"/>
      <w:pPr>
        <w:tabs>
          <w:tab w:val="num" w:pos="3420"/>
        </w:tabs>
        <w:ind w:left="3420" w:hanging="360"/>
      </w:pPr>
    </w:lvl>
    <w:lvl w:ilvl="7" w:tplc="04100019" w:tentative="1">
      <w:start w:val="1"/>
      <w:numFmt w:val="lowerLetter"/>
      <w:lvlText w:val="%8."/>
      <w:lvlJc w:val="left"/>
      <w:pPr>
        <w:tabs>
          <w:tab w:val="num" w:pos="4140"/>
        </w:tabs>
        <w:ind w:left="4140" w:hanging="360"/>
      </w:pPr>
    </w:lvl>
    <w:lvl w:ilvl="8" w:tplc="0410001B" w:tentative="1">
      <w:start w:val="1"/>
      <w:numFmt w:val="lowerRoman"/>
      <w:lvlText w:val="%9."/>
      <w:lvlJc w:val="right"/>
      <w:pPr>
        <w:tabs>
          <w:tab w:val="num" w:pos="4860"/>
        </w:tabs>
        <w:ind w:left="4860" w:hanging="180"/>
      </w:pPr>
    </w:lvl>
  </w:abstractNum>
  <w:abstractNum w:abstractNumId="11" w15:restartNumberingAfterBreak="0">
    <w:nsid w:val="0A3D7868"/>
    <w:multiLevelType w:val="hybridMultilevel"/>
    <w:tmpl w:val="01CEA244"/>
    <w:lvl w:ilvl="0" w:tplc="0410000F">
      <w:numFmt w:val="bullet"/>
      <w:lvlText w:val="-"/>
      <w:lvlJc w:val="left"/>
      <w:pPr>
        <w:ind w:left="720" w:hanging="360"/>
      </w:pPr>
      <w:rPr>
        <w:rFonts w:ascii="Arial" w:eastAsia="Times New Roman" w:hAnsi="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A5B732E"/>
    <w:multiLevelType w:val="hybridMultilevel"/>
    <w:tmpl w:val="DB863D70"/>
    <w:name w:val="WW8Num104323222"/>
    <w:lvl w:ilvl="0" w:tplc="3CF62A9C">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tabs>
          <w:tab w:val="num" w:pos="-180"/>
        </w:tabs>
        <w:ind w:left="-180" w:hanging="360"/>
      </w:pPr>
    </w:lvl>
    <w:lvl w:ilvl="2" w:tplc="0410001B" w:tentative="1">
      <w:start w:val="1"/>
      <w:numFmt w:val="lowerRoman"/>
      <w:lvlText w:val="%3."/>
      <w:lvlJc w:val="right"/>
      <w:pPr>
        <w:tabs>
          <w:tab w:val="num" w:pos="540"/>
        </w:tabs>
        <w:ind w:left="540" w:hanging="180"/>
      </w:pPr>
    </w:lvl>
    <w:lvl w:ilvl="3" w:tplc="0410000F" w:tentative="1">
      <w:start w:val="1"/>
      <w:numFmt w:val="decimal"/>
      <w:lvlText w:val="%4."/>
      <w:lvlJc w:val="left"/>
      <w:pPr>
        <w:tabs>
          <w:tab w:val="num" w:pos="1260"/>
        </w:tabs>
        <w:ind w:left="1260" w:hanging="360"/>
      </w:pPr>
    </w:lvl>
    <w:lvl w:ilvl="4" w:tplc="04100019" w:tentative="1">
      <w:start w:val="1"/>
      <w:numFmt w:val="lowerLetter"/>
      <w:lvlText w:val="%5."/>
      <w:lvlJc w:val="left"/>
      <w:pPr>
        <w:tabs>
          <w:tab w:val="num" w:pos="1980"/>
        </w:tabs>
        <w:ind w:left="1980" w:hanging="360"/>
      </w:pPr>
    </w:lvl>
    <w:lvl w:ilvl="5" w:tplc="0410001B" w:tentative="1">
      <w:start w:val="1"/>
      <w:numFmt w:val="lowerRoman"/>
      <w:lvlText w:val="%6."/>
      <w:lvlJc w:val="right"/>
      <w:pPr>
        <w:tabs>
          <w:tab w:val="num" w:pos="2700"/>
        </w:tabs>
        <w:ind w:left="2700" w:hanging="180"/>
      </w:pPr>
    </w:lvl>
    <w:lvl w:ilvl="6" w:tplc="0410000F" w:tentative="1">
      <w:start w:val="1"/>
      <w:numFmt w:val="decimal"/>
      <w:lvlText w:val="%7."/>
      <w:lvlJc w:val="left"/>
      <w:pPr>
        <w:tabs>
          <w:tab w:val="num" w:pos="3420"/>
        </w:tabs>
        <w:ind w:left="3420" w:hanging="360"/>
      </w:pPr>
    </w:lvl>
    <w:lvl w:ilvl="7" w:tplc="04100019" w:tentative="1">
      <w:start w:val="1"/>
      <w:numFmt w:val="lowerLetter"/>
      <w:lvlText w:val="%8."/>
      <w:lvlJc w:val="left"/>
      <w:pPr>
        <w:tabs>
          <w:tab w:val="num" w:pos="4140"/>
        </w:tabs>
        <w:ind w:left="4140" w:hanging="360"/>
      </w:pPr>
    </w:lvl>
    <w:lvl w:ilvl="8" w:tplc="0410001B" w:tentative="1">
      <w:start w:val="1"/>
      <w:numFmt w:val="lowerRoman"/>
      <w:lvlText w:val="%9."/>
      <w:lvlJc w:val="right"/>
      <w:pPr>
        <w:tabs>
          <w:tab w:val="num" w:pos="4860"/>
        </w:tabs>
        <w:ind w:left="4860" w:hanging="180"/>
      </w:pPr>
    </w:lvl>
  </w:abstractNum>
  <w:abstractNum w:abstractNumId="13" w15:restartNumberingAfterBreak="0">
    <w:nsid w:val="0A7609E2"/>
    <w:multiLevelType w:val="hybridMultilevel"/>
    <w:tmpl w:val="92A680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0A8C50D0"/>
    <w:multiLevelType w:val="hybridMultilevel"/>
    <w:tmpl w:val="01E036C6"/>
    <w:lvl w:ilvl="0" w:tplc="0410000B">
      <w:start w:val="1"/>
      <w:numFmt w:val="bullet"/>
      <w:lvlText w:val=""/>
      <w:lvlJc w:val="left"/>
      <w:pPr>
        <w:ind w:left="862" w:hanging="360"/>
      </w:pPr>
      <w:rPr>
        <w:rFonts w:ascii="Wingdings" w:hAnsi="Wingdings"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15" w15:restartNumberingAfterBreak="0">
    <w:nsid w:val="0AF9302F"/>
    <w:multiLevelType w:val="hybridMultilevel"/>
    <w:tmpl w:val="529C9794"/>
    <w:name w:val="WW8Num103323"/>
    <w:lvl w:ilvl="0" w:tplc="0410000F">
      <w:start w:val="1"/>
      <w:numFmt w:val="decimal"/>
      <w:lvlText w:val="%1."/>
      <w:lvlJc w:val="left"/>
      <w:pPr>
        <w:tabs>
          <w:tab w:val="num" w:pos="360"/>
        </w:tabs>
        <w:ind w:left="360" w:hanging="360"/>
      </w:pPr>
    </w:lvl>
    <w:lvl w:ilvl="1" w:tplc="04100019">
      <w:start w:val="1"/>
      <w:numFmt w:val="lowerLetter"/>
      <w:lvlText w:val="%2."/>
      <w:lvlJc w:val="left"/>
      <w:pPr>
        <w:tabs>
          <w:tab w:val="num" w:pos="1440"/>
        </w:tabs>
        <w:ind w:left="1440" w:hanging="360"/>
      </w:pPr>
    </w:lvl>
    <w:lvl w:ilvl="2" w:tplc="0410001B">
      <w:start w:val="1"/>
      <w:numFmt w:val="lowerRoman"/>
      <w:lvlText w:val="%3."/>
      <w:lvlJc w:val="right"/>
      <w:pPr>
        <w:tabs>
          <w:tab w:val="num" w:pos="2160"/>
        </w:tabs>
        <w:ind w:left="2160" w:hanging="180"/>
      </w:pPr>
    </w:lvl>
    <w:lvl w:ilvl="3" w:tplc="0410000F">
      <w:start w:val="1"/>
      <w:numFmt w:val="decimal"/>
      <w:lvlText w:val="%4."/>
      <w:lvlJc w:val="left"/>
      <w:pPr>
        <w:tabs>
          <w:tab w:val="num" w:pos="2880"/>
        </w:tabs>
        <w:ind w:left="2880" w:hanging="360"/>
      </w:pPr>
    </w:lvl>
    <w:lvl w:ilvl="4" w:tplc="04100019">
      <w:start w:val="1"/>
      <w:numFmt w:val="lowerLetter"/>
      <w:lvlText w:val="%5."/>
      <w:lvlJc w:val="left"/>
      <w:pPr>
        <w:tabs>
          <w:tab w:val="num" w:pos="3600"/>
        </w:tabs>
        <w:ind w:left="3600" w:hanging="360"/>
      </w:pPr>
    </w:lvl>
    <w:lvl w:ilvl="5" w:tplc="0410001B">
      <w:start w:val="1"/>
      <w:numFmt w:val="lowerRoman"/>
      <w:lvlText w:val="%6."/>
      <w:lvlJc w:val="right"/>
      <w:pPr>
        <w:tabs>
          <w:tab w:val="num" w:pos="4320"/>
        </w:tabs>
        <w:ind w:left="4320" w:hanging="180"/>
      </w:pPr>
    </w:lvl>
    <w:lvl w:ilvl="6" w:tplc="0410000F">
      <w:start w:val="1"/>
      <w:numFmt w:val="decimal"/>
      <w:lvlText w:val="%7."/>
      <w:lvlJc w:val="left"/>
      <w:pPr>
        <w:tabs>
          <w:tab w:val="num" w:pos="5040"/>
        </w:tabs>
        <w:ind w:left="5040" w:hanging="360"/>
      </w:pPr>
    </w:lvl>
    <w:lvl w:ilvl="7" w:tplc="04100019">
      <w:start w:val="1"/>
      <w:numFmt w:val="lowerLetter"/>
      <w:lvlText w:val="%8."/>
      <w:lvlJc w:val="left"/>
      <w:pPr>
        <w:tabs>
          <w:tab w:val="num" w:pos="5760"/>
        </w:tabs>
        <w:ind w:left="5760" w:hanging="360"/>
      </w:pPr>
    </w:lvl>
    <w:lvl w:ilvl="8" w:tplc="0410001B">
      <w:start w:val="1"/>
      <w:numFmt w:val="lowerRoman"/>
      <w:lvlText w:val="%9."/>
      <w:lvlJc w:val="right"/>
      <w:pPr>
        <w:tabs>
          <w:tab w:val="num" w:pos="6480"/>
        </w:tabs>
        <w:ind w:left="6480" w:hanging="180"/>
      </w:pPr>
    </w:lvl>
  </w:abstractNum>
  <w:abstractNum w:abstractNumId="16" w15:restartNumberingAfterBreak="0">
    <w:nsid w:val="0C3459F0"/>
    <w:multiLevelType w:val="hybridMultilevel"/>
    <w:tmpl w:val="9B38373A"/>
    <w:name w:val="WW8Num104"/>
    <w:lvl w:ilvl="0" w:tplc="8C3EACB8">
      <w:start w:val="1"/>
      <w:numFmt w:val="decimal"/>
      <w:lvlText w:val="%1)"/>
      <w:lvlJc w:val="left"/>
      <w:pPr>
        <w:tabs>
          <w:tab w:val="num" w:pos="360"/>
        </w:tabs>
        <w:ind w:left="360" w:hanging="360"/>
      </w:pPr>
      <w:rPr>
        <w:rFonts w:ascii="Arial" w:hAnsi="Arial" w:cs="Wingdings" w:hint="default"/>
        <w:sz w:val="20"/>
        <w:szCs w:val="20"/>
      </w:rPr>
    </w:lvl>
    <w:lvl w:ilvl="1" w:tplc="04100019" w:tentative="1">
      <w:start w:val="1"/>
      <w:numFmt w:val="lowerLetter"/>
      <w:lvlText w:val="%2."/>
      <w:lvlJc w:val="left"/>
      <w:pPr>
        <w:tabs>
          <w:tab w:val="num" w:pos="1080"/>
        </w:tabs>
        <w:ind w:left="1080" w:hanging="360"/>
      </w:pPr>
    </w:lvl>
    <w:lvl w:ilvl="2" w:tplc="0410001B" w:tentative="1">
      <w:start w:val="1"/>
      <w:numFmt w:val="lowerRoman"/>
      <w:lvlText w:val="%3."/>
      <w:lvlJc w:val="right"/>
      <w:pPr>
        <w:tabs>
          <w:tab w:val="num" w:pos="1800"/>
        </w:tabs>
        <w:ind w:left="1800" w:hanging="180"/>
      </w:pPr>
    </w:lvl>
    <w:lvl w:ilvl="3" w:tplc="0410000F" w:tentative="1">
      <w:start w:val="1"/>
      <w:numFmt w:val="decimal"/>
      <w:lvlText w:val="%4."/>
      <w:lvlJc w:val="left"/>
      <w:pPr>
        <w:tabs>
          <w:tab w:val="num" w:pos="2520"/>
        </w:tabs>
        <w:ind w:left="2520" w:hanging="360"/>
      </w:pPr>
    </w:lvl>
    <w:lvl w:ilvl="4" w:tplc="04100019" w:tentative="1">
      <w:start w:val="1"/>
      <w:numFmt w:val="lowerLetter"/>
      <w:lvlText w:val="%5."/>
      <w:lvlJc w:val="left"/>
      <w:pPr>
        <w:tabs>
          <w:tab w:val="num" w:pos="3240"/>
        </w:tabs>
        <w:ind w:left="3240" w:hanging="360"/>
      </w:pPr>
    </w:lvl>
    <w:lvl w:ilvl="5" w:tplc="0410001B" w:tentative="1">
      <w:start w:val="1"/>
      <w:numFmt w:val="lowerRoman"/>
      <w:lvlText w:val="%6."/>
      <w:lvlJc w:val="right"/>
      <w:pPr>
        <w:tabs>
          <w:tab w:val="num" w:pos="3960"/>
        </w:tabs>
        <w:ind w:left="3960" w:hanging="180"/>
      </w:pPr>
    </w:lvl>
    <w:lvl w:ilvl="6" w:tplc="0410000F" w:tentative="1">
      <w:start w:val="1"/>
      <w:numFmt w:val="decimal"/>
      <w:lvlText w:val="%7."/>
      <w:lvlJc w:val="left"/>
      <w:pPr>
        <w:tabs>
          <w:tab w:val="num" w:pos="4680"/>
        </w:tabs>
        <w:ind w:left="4680" w:hanging="360"/>
      </w:pPr>
    </w:lvl>
    <w:lvl w:ilvl="7" w:tplc="04100019" w:tentative="1">
      <w:start w:val="1"/>
      <w:numFmt w:val="lowerLetter"/>
      <w:lvlText w:val="%8."/>
      <w:lvlJc w:val="left"/>
      <w:pPr>
        <w:tabs>
          <w:tab w:val="num" w:pos="5400"/>
        </w:tabs>
        <w:ind w:left="5400" w:hanging="360"/>
      </w:pPr>
    </w:lvl>
    <w:lvl w:ilvl="8" w:tplc="0410001B" w:tentative="1">
      <w:start w:val="1"/>
      <w:numFmt w:val="lowerRoman"/>
      <w:lvlText w:val="%9."/>
      <w:lvlJc w:val="right"/>
      <w:pPr>
        <w:tabs>
          <w:tab w:val="num" w:pos="6120"/>
        </w:tabs>
        <w:ind w:left="6120" w:hanging="180"/>
      </w:pPr>
    </w:lvl>
  </w:abstractNum>
  <w:abstractNum w:abstractNumId="17" w15:restartNumberingAfterBreak="0">
    <w:nsid w:val="0E904B69"/>
    <w:multiLevelType w:val="multilevel"/>
    <w:tmpl w:val="53D6A294"/>
    <w:name w:val="WW8Num185"/>
    <w:lvl w:ilvl="0">
      <w:start w:val="3"/>
      <w:numFmt w:val="decimal"/>
      <w:lvlText w:val="%1."/>
      <w:lvlJc w:val="left"/>
      <w:pPr>
        <w:tabs>
          <w:tab w:val="num" w:pos="360"/>
        </w:tabs>
      </w:pPr>
      <w:rPr>
        <w:rFonts w:ascii="StarSymbol" w:hAnsi="StarSymbol" w:cs="Times New Roman" w:hint="default"/>
      </w:rPr>
    </w:lvl>
    <w:lvl w:ilvl="1">
      <w:start w:val="1"/>
      <w:numFmt w:val="lowerLetter"/>
      <w:lvlText w:val="%2."/>
      <w:lvlJc w:val="left"/>
      <w:pPr>
        <w:tabs>
          <w:tab w:val="num" w:pos="1440"/>
        </w:tabs>
      </w:pPr>
      <w:rPr>
        <w:rFonts w:hint="default"/>
      </w:rPr>
    </w:lvl>
    <w:lvl w:ilvl="2">
      <w:start w:val="1"/>
      <w:numFmt w:val="lowerLetter"/>
      <w:lvlText w:val="%3."/>
      <w:lvlJc w:val="left"/>
      <w:pPr>
        <w:tabs>
          <w:tab w:val="num" w:pos="360"/>
        </w:tabs>
      </w:pPr>
      <w:rPr>
        <w:rFonts w:hint="default"/>
      </w:rPr>
    </w:lvl>
    <w:lvl w:ilvl="3">
      <w:start w:val="1"/>
      <w:numFmt w:val="decimal"/>
      <w:lvlText w:val="%4."/>
      <w:lvlJc w:val="left"/>
      <w:pPr>
        <w:tabs>
          <w:tab w:val="num" w:pos="2880"/>
        </w:tabs>
      </w:pPr>
      <w:rPr>
        <w:rFonts w:hint="default"/>
      </w:rPr>
    </w:lvl>
    <w:lvl w:ilvl="4">
      <w:start w:val="1"/>
      <w:numFmt w:val="lowerLetter"/>
      <w:lvlText w:val="%5."/>
      <w:lvlJc w:val="left"/>
      <w:pPr>
        <w:tabs>
          <w:tab w:val="num" w:pos="3600"/>
        </w:tabs>
      </w:pPr>
      <w:rPr>
        <w:rFonts w:hint="default"/>
      </w:rPr>
    </w:lvl>
    <w:lvl w:ilvl="5">
      <w:start w:val="1"/>
      <w:numFmt w:val="lowerRoman"/>
      <w:lvlText w:val="%6."/>
      <w:lvlJc w:val="right"/>
      <w:pPr>
        <w:tabs>
          <w:tab w:val="num" w:pos="4320"/>
        </w:tabs>
      </w:pPr>
      <w:rPr>
        <w:rFonts w:hint="default"/>
      </w:rPr>
    </w:lvl>
    <w:lvl w:ilvl="6">
      <w:start w:val="1"/>
      <w:numFmt w:val="decimal"/>
      <w:lvlText w:val="%7."/>
      <w:lvlJc w:val="left"/>
      <w:pPr>
        <w:tabs>
          <w:tab w:val="num" w:pos="5040"/>
        </w:tabs>
      </w:pPr>
      <w:rPr>
        <w:rFonts w:hint="default"/>
      </w:rPr>
    </w:lvl>
    <w:lvl w:ilvl="7">
      <w:start w:val="1"/>
      <w:numFmt w:val="lowerLetter"/>
      <w:lvlText w:val="%8."/>
      <w:lvlJc w:val="left"/>
      <w:pPr>
        <w:tabs>
          <w:tab w:val="num" w:pos="5760"/>
        </w:tabs>
      </w:pPr>
      <w:rPr>
        <w:rFonts w:hint="default"/>
      </w:rPr>
    </w:lvl>
    <w:lvl w:ilvl="8">
      <w:start w:val="1"/>
      <w:numFmt w:val="lowerRoman"/>
      <w:lvlText w:val="%9."/>
      <w:lvlJc w:val="right"/>
      <w:pPr>
        <w:tabs>
          <w:tab w:val="num" w:pos="6480"/>
        </w:tabs>
      </w:pPr>
      <w:rPr>
        <w:rFonts w:hint="default"/>
      </w:rPr>
    </w:lvl>
  </w:abstractNum>
  <w:abstractNum w:abstractNumId="18" w15:restartNumberingAfterBreak="0">
    <w:nsid w:val="0E9A57AA"/>
    <w:multiLevelType w:val="hybridMultilevel"/>
    <w:tmpl w:val="D808670E"/>
    <w:lvl w:ilvl="0" w:tplc="0410000F">
      <w:start w:val="1"/>
      <w:numFmt w:val="decimal"/>
      <w:lvlText w:val="%1."/>
      <w:lvlJc w:val="left"/>
      <w:pPr>
        <w:ind w:left="502"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111F7BCD"/>
    <w:multiLevelType w:val="hybridMultilevel"/>
    <w:tmpl w:val="7B0C1A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124F0560"/>
    <w:multiLevelType w:val="hybridMultilevel"/>
    <w:tmpl w:val="E27A1286"/>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21" w15:restartNumberingAfterBreak="0">
    <w:nsid w:val="129F0D2F"/>
    <w:multiLevelType w:val="hybridMultilevel"/>
    <w:tmpl w:val="3CD04326"/>
    <w:lvl w:ilvl="0" w:tplc="0410000F">
      <w:numFmt w:val="bullet"/>
      <w:lvlText w:val="-"/>
      <w:lvlJc w:val="left"/>
      <w:pPr>
        <w:ind w:left="862" w:hanging="360"/>
      </w:pPr>
      <w:rPr>
        <w:rFonts w:ascii="Arial" w:eastAsia="Times New Roman" w:hAnsi="Arial" w:hint="default"/>
        <w:kern w:val="1"/>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22" w15:restartNumberingAfterBreak="0">
    <w:nsid w:val="138631B5"/>
    <w:multiLevelType w:val="hybridMultilevel"/>
    <w:tmpl w:val="ECDA1868"/>
    <w:name w:val="WW8Num1043"/>
    <w:lvl w:ilvl="0" w:tplc="8C3EACB8">
      <w:start w:val="1"/>
      <w:numFmt w:val="decimal"/>
      <w:lvlText w:val="%1)"/>
      <w:lvlJc w:val="left"/>
      <w:pPr>
        <w:tabs>
          <w:tab w:val="num" w:pos="360"/>
        </w:tabs>
        <w:ind w:left="360" w:hanging="360"/>
      </w:pPr>
      <w:rPr>
        <w:rFonts w:ascii="Arial" w:hAnsi="Arial" w:cs="Wingdings" w:hint="default"/>
        <w:sz w:val="20"/>
        <w:szCs w:val="20"/>
      </w:rPr>
    </w:lvl>
    <w:lvl w:ilvl="1" w:tplc="04100019">
      <w:start w:val="1"/>
      <w:numFmt w:val="lowerLetter"/>
      <w:lvlText w:val="%2."/>
      <w:lvlJc w:val="left"/>
      <w:pPr>
        <w:tabs>
          <w:tab w:val="num" w:pos="1080"/>
        </w:tabs>
        <w:ind w:left="1080" w:hanging="360"/>
      </w:pPr>
    </w:lvl>
    <w:lvl w:ilvl="2" w:tplc="04100011">
      <w:start w:val="1"/>
      <w:numFmt w:val="decimal"/>
      <w:lvlText w:val="%3)"/>
      <w:lvlJc w:val="left"/>
      <w:pPr>
        <w:tabs>
          <w:tab w:val="num" w:pos="1980"/>
        </w:tabs>
        <w:ind w:left="1980" w:hanging="360"/>
      </w:pPr>
      <w:rPr>
        <w:rFonts w:hint="default"/>
        <w:sz w:val="20"/>
        <w:szCs w:val="20"/>
      </w:rPr>
    </w:lvl>
    <w:lvl w:ilvl="3" w:tplc="0410000F" w:tentative="1">
      <w:start w:val="1"/>
      <w:numFmt w:val="decimal"/>
      <w:lvlText w:val="%4."/>
      <w:lvlJc w:val="left"/>
      <w:pPr>
        <w:tabs>
          <w:tab w:val="num" w:pos="2520"/>
        </w:tabs>
        <w:ind w:left="2520" w:hanging="360"/>
      </w:pPr>
    </w:lvl>
    <w:lvl w:ilvl="4" w:tplc="04100019" w:tentative="1">
      <w:start w:val="1"/>
      <w:numFmt w:val="lowerLetter"/>
      <w:lvlText w:val="%5."/>
      <w:lvlJc w:val="left"/>
      <w:pPr>
        <w:tabs>
          <w:tab w:val="num" w:pos="3240"/>
        </w:tabs>
        <w:ind w:left="3240" w:hanging="360"/>
      </w:pPr>
    </w:lvl>
    <w:lvl w:ilvl="5" w:tplc="0410001B" w:tentative="1">
      <w:start w:val="1"/>
      <w:numFmt w:val="lowerRoman"/>
      <w:lvlText w:val="%6."/>
      <w:lvlJc w:val="right"/>
      <w:pPr>
        <w:tabs>
          <w:tab w:val="num" w:pos="3960"/>
        </w:tabs>
        <w:ind w:left="3960" w:hanging="180"/>
      </w:pPr>
    </w:lvl>
    <w:lvl w:ilvl="6" w:tplc="0410000F" w:tentative="1">
      <w:start w:val="1"/>
      <w:numFmt w:val="decimal"/>
      <w:lvlText w:val="%7."/>
      <w:lvlJc w:val="left"/>
      <w:pPr>
        <w:tabs>
          <w:tab w:val="num" w:pos="4680"/>
        </w:tabs>
        <w:ind w:left="4680" w:hanging="360"/>
      </w:pPr>
    </w:lvl>
    <w:lvl w:ilvl="7" w:tplc="04100019" w:tentative="1">
      <w:start w:val="1"/>
      <w:numFmt w:val="lowerLetter"/>
      <w:lvlText w:val="%8."/>
      <w:lvlJc w:val="left"/>
      <w:pPr>
        <w:tabs>
          <w:tab w:val="num" w:pos="5400"/>
        </w:tabs>
        <w:ind w:left="5400" w:hanging="360"/>
      </w:pPr>
    </w:lvl>
    <w:lvl w:ilvl="8" w:tplc="0410001B" w:tentative="1">
      <w:start w:val="1"/>
      <w:numFmt w:val="lowerRoman"/>
      <w:lvlText w:val="%9."/>
      <w:lvlJc w:val="right"/>
      <w:pPr>
        <w:tabs>
          <w:tab w:val="num" w:pos="6120"/>
        </w:tabs>
        <w:ind w:left="6120" w:hanging="180"/>
      </w:pPr>
    </w:lvl>
  </w:abstractNum>
  <w:abstractNum w:abstractNumId="23" w15:restartNumberingAfterBreak="0">
    <w:nsid w:val="18396CF6"/>
    <w:multiLevelType w:val="multilevel"/>
    <w:tmpl w:val="4FEA5372"/>
    <w:name w:val="WW8Num186"/>
    <w:lvl w:ilvl="0">
      <w:start w:val="3"/>
      <w:numFmt w:val="decimal"/>
      <w:lvlText w:val="%1."/>
      <w:lvlJc w:val="left"/>
      <w:pPr>
        <w:tabs>
          <w:tab w:val="num" w:pos="360"/>
        </w:tabs>
        <w:ind w:left="0" w:firstLine="0"/>
      </w:pPr>
      <w:rPr>
        <w:rFonts w:ascii="StarSymbol" w:hAnsi="StarSymbol" w:cs="Times New Roman" w:hint="default"/>
      </w:rPr>
    </w:lvl>
    <w:lvl w:ilvl="1">
      <w:start w:val="1"/>
      <w:numFmt w:val="lowerLetter"/>
      <w:lvlText w:val="%2."/>
      <w:lvlJc w:val="left"/>
      <w:pPr>
        <w:tabs>
          <w:tab w:val="num" w:pos="1440"/>
        </w:tabs>
        <w:ind w:left="0" w:firstLine="0"/>
      </w:pPr>
      <w:rPr>
        <w:rFonts w:hint="default"/>
      </w:rPr>
    </w:lvl>
    <w:lvl w:ilvl="2">
      <w:start w:val="1"/>
      <w:numFmt w:val="lowerLetter"/>
      <w:lvlText w:val="%3."/>
      <w:lvlJc w:val="left"/>
      <w:pPr>
        <w:tabs>
          <w:tab w:val="num" w:pos="360"/>
        </w:tabs>
        <w:ind w:left="0" w:firstLine="0"/>
      </w:pPr>
      <w:rPr>
        <w:rFonts w:hint="default"/>
      </w:rPr>
    </w:lvl>
    <w:lvl w:ilvl="3">
      <w:start w:val="1"/>
      <w:numFmt w:val="decimal"/>
      <w:lvlText w:val="%4."/>
      <w:lvlJc w:val="left"/>
      <w:pPr>
        <w:tabs>
          <w:tab w:val="num" w:pos="2880"/>
        </w:tabs>
        <w:ind w:left="0" w:firstLine="0"/>
      </w:pPr>
      <w:rPr>
        <w:rFonts w:hint="default"/>
      </w:rPr>
    </w:lvl>
    <w:lvl w:ilvl="4">
      <w:start w:val="1"/>
      <w:numFmt w:val="lowerLetter"/>
      <w:lvlText w:val="%5."/>
      <w:lvlJc w:val="left"/>
      <w:pPr>
        <w:tabs>
          <w:tab w:val="num" w:pos="3600"/>
        </w:tabs>
        <w:ind w:left="0" w:firstLine="0"/>
      </w:pPr>
      <w:rPr>
        <w:rFonts w:hint="default"/>
      </w:rPr>
    </w:lvl>
    <w:lvl w:ilvl="5">
      <w:start w:val="1"/>
      <w:numFmt w:val="lowerRoman"/>
      <w:lvlText w:val="%6."/>
      <w:lvlJc w:val="right"/>
      <w:pPr>
        <w:tabs>
          <w:tab w:val="num" w:pos="4320"/>
        </w:tabs>
        <w:ind w:left="0" w:firstLine="0"/>
      </w:pPr>
      <w:rPr>
        <w:rFonts w:hint="default"/>
      </w:rPr>
    </w:lvl>
    <w:lvl w:ilvl="6">
      <w:start w:val="1"/>
      <w:numFmt w:val="decimal"/>
      <w:lvlText w:val="%7."/>
      <w:lvlJc w:val="left"/>
      <w:pPr>
        <w:tabs>
          <w:tab w:val="num" w:pos="5040"/>
        </w:tabs>
        <w:ind w:left="0" w:firstLine="0"/>
      </w:pPr>
      <w:rPr>
        <w:rFonts w:hint="default"/>
      </w:rPr>
    </w:lvl>
    <w:lvl w:ilvl="7">
      <w:start w:val="1"/>
      <w:numFmt w:val="lowerLetter"/>
      <w:lvlText w:val="%8."/>
      <w:lvlJc w:val="left"/>
      <w:pPr>
        <w:tabs>
          <w:tab w:val="num" w:pos="5760"/>
        </w:tabs>
        <w:ind w:left="0" w:firstLine="0"/>
      </w:pPr>
      <w:rPr>
        <w:rFonts w:hint="default"/>
      </w:rPr>
    </w:lvl>
    <w:lvl w:ilvl="8">
      <w:start w:val="1"/>
      <w:numFmt w:val="lowerRoman"/>
      <w:lvlText w:val="%9."/>
      <w:lvlJc w:val="right"/>
      <w:pPr>
        <w:tabs>
          <w:tab w:val="num" w:pos="6480"/>
        </w:tabs>
        <w:ind w:left="0" w:firstLine="0"/>
      </w:pPr>
      <w:rPr>
        <w:rFonts w:hint="default"/>
      </w:rPr>
    </w:lvl>
  </w:abstractNum>
  <w:abstractNum w:abstractNumId="24" w15:restartNumberingAfterBreak="0">
    <w:nsid w:val="1AA449BB"/>
    <w:multiLevelType w:val="hybridMultilevel"/>
    <w:tmpl w:val="BCBABB82"/>
    <w:lvl w:ilvl="0" w:tplc="69A2EA3C">
      <w:numFmt w:val="bullet"/>
      <w:lvlText w:val="-"/>
      <w:lvlJc w:val="left"/>
      <w:pPr>
        <w:ind w:left="720" w:hanging="360"/>
      </w:pPr>
      <w:rPr>
        <w:rFonts w:ascii="Courier New" w:eastAsia="Times New Roman"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240937DC"/>
    <w:multiLevelType w:val="hybridMultilevel"/>
    <w:tmpl w:val="431E2848"/>
    <w:name w:val="WW8Num10432322"/>
    <w:lvl w:ilvl="0" w:tplc="3CF62A9C">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tabs>
          <w:tab w:val="num" w:pos="-180"/>
        </w:tabs>
        <w:ind w:left="-180" w:hanging="360"/>
      </w:pPr>
    </w:lvl>
    <w:lvl w:ilvl="2" w:tplc="0410001B" w:tentative="1">
      <w:start w:val="1"/>
      <w:numFmt w:val="lowerRoman"/>
      <w:lvlText w:val="%3."/>
      <w:lvlJc w:val="right"/>
      <w:pPr>
        <w:tabs>
          <w:tab w:val="num" w:pos="540"/>
        </w:tabs>
        <w:ind w:left="540" w:hanging="180"/>
      </w:pPr>
    </w:lvl>
    <w:lvl w:ilvl="3" w:tplc="0410000F" w:tentative="1">
      <w:start w:val="1"/>
      <w:numFmt w:val="decimal"/>
      <w:lvlText w:val="%4."/>
      <w:lvlJc w:val="left"/>
      <w:pPr>
        <w:tabs>
          <w:tab w:val="num" w:pos="1260"/>
        </w:tabs>
        <w:ind w:left="1260" w:hanging="360"/>
      </w:pPr>
    </w:lvl>
    <w:lvl w:ilvl="4" w:tplc="04100019" w:tentative="1">
      <w:start w:val="1"/>
      <w:numFmt w:val="lowerLetter"/>
      <w:lvlText w:val="%5."/>
      <w:lvlJc w:val="left"/>
      <w:pPr>
        <w:tabs>
          <w:tab w:val="num" w:pos="1980"/>
        </w:tabs>
        <w:ind w:left="1980" w:hanging="360"/>
      </w:pPr>
    </w:lvl>
    <w:lvl w:ilvl="5" w:tplc="0410001B" w:tentative="1">
      <w:start w:val="1"/>
      <w:numFmt w:val="lowerRoman"/>
      <w:lvlText w:val="%6."/>
      <w:lvlJc w:val="right"/>
      <w:pPr>
        <w:tabs>
          <w:tab w:val="num" w:pos="2700"/>
        </w:tabs>
        <w:ind w:left="2700" w:hanging="180"/>
      </w:pPr>
    </w:lvl>
    <w:lvl w:ilvl="6" w:tplc="0410000F" w:tentative="1">
      <w:start w:val="1"/>
      <w:numFmt w:val="decimal"/>
      <w:lvlText w:val="%7."/>
      <w:lvlJc w:val="left"/>
      <w:pPr>
        <w:tabs>
          <w:tab w:val="num" w:pos="3420"/>
        </w:tabs>
        <w:ind w:left="3420" w:hanging="360"/>
      </w:pPr>
    </w:lvl>
    <w:lvl w:ilvl="7" w:tplc="04100019" w:tentative="1">
      <w:start w:val="1"/>
      <w:numFmt w:val="lowerLetter"/>
      <w:lvlText w:val="%8."/>
      <w:lvlJc w:val="left"/>
      <w:pPr>
        <w:tabs>
          <w:tab w:val="num" w:pos="4140"/>
        </w:tabs>
        <w:ind w:left="4140" w:hanging="360"/>
      </w:pPr>
    </w:lvl>
    <w:lvl w:ilvl="8" w:tplc="0410001B" w:tentative="1">
      <w:start w:val="1"/>
      <w:numFmt w:val="lowerRoman"/>
      <w:lvlText w:val="%9."/>
      <w:lvlJc w:val="right"/>
      <w:pPr>
        <w:tabs>
          <w:tab w:val="num" w:pos="4860"/>
        </w:tabs>
        <w:ind w:left="4860" w:hanging="180"/>
      </w:pPr>
    </w:lvl>
  </w:abstractNum>
  <w:abstractNum w:abstractNumId="26" w15:restartNumberingAfterBreak="0">
    <w:nsid w:val="28FA44EE"/>
    <w:multiLevelType w:val="hybridMultilevel"/>
    <w:tmpl w:val="3880F852"/>
    <w:name w:val="WW8Num10432322223"/>
    <w:lvl w:ilvl="0" w:tplc="3CF62A9C">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tabs>
          <w:tab w:val="num" w:pos="-180"/>
        </w:tabs>
        <w:ind w:left="-180" w:hanging="360"/>
      </w:pPr>
    </w:lvl>
    <w:lvl w:ilvl="2" w:tplc="0410001B" w:tentative="1">
      <w:start w:val="1"/>
      <w:numFmt w:val="lowerRoman"/>
      <w:lvlText w:val="%3."/>
      <w:lvlJc w:val="right"/>
      <w:pPr>
        <w:tabs>
          <w:tab w:val="num" w:pos="540"/>
        </w:tabs>
        <w:ind w:left="540" w:hanging="180"/>
      </w:pPr>
    </w:lvl>
    <w:lvl w:ilvl="3" w:tplc="0410000F" w:tentative="1">
      <w:start w:val="1"/>
      <w:numFmt w:val="decimal"/>
      <w:lvlText w:val="%4."/>
      <w:lvlJc w:val="left"/>
      <w:pPr>
        <w:tabs>
          <w:tab w:val="num" w:pos="1260"/>
        </w:tabs>
        <w:ind w:left="1260" w:hanging="360"/>
      </w:pPr>
    </w:lvl>
    <w:lvl w:ilvl="4" w:tplc="04100019" w:tentative="1">
      <w:start w:val="1"/>
      <w:numFmt w:val="lowerLetter"/>
      <w:lvlText w:val="%5."/>
      <w:lvlJc w:val="left"/>
      <w:pPr>
        <w:tabs>
          <w:tab w:val="num" w:pos="1980"/>
        </w:tabs>
        <w:ind w:left="1980" w:hanging="360"/>
      </w:pPr>
    </w:lvl>
    <w:lvl w:ilvl="5" w:tplc="0410001B" w:tentative="1">
      <w:start w:val="1"/>
      <w:numFmt w:val="lowerRoman"/>
      <w:lvlText w:val="%6."/>
      <w:lvlJc w:val="right"/>
      <w:pPr>
        <w:tabs>
          <w:tab w:val="num" w:pos="2700"/>
        </w:tabs>
        <w:ind w:left="2700" w:hanging="180"/>
      </w:pPr>
    </w:lvl>
    <w:lvl w:ilvl="6" w:tplc="0410000F" w:tentative="1">
      <w:start w:val="1"/>
      <w:numFmt w:val="decimal"/>
      <w:lvlText w:val="%7."/>
      <w:lvlJc w:val="left"/>
      <w:pPr>
        <w:tabs>
          <w:tab w:val="num" w:pos="3420"/>
        </w:tabs>
        <w:ind w:left="3420" w:hanging="360"/>
      </w:pPr>
    </w:lvl>
    <w:lvl w:ilvl="7" w:tplc="04100019" w:tentative="1">
      <w:start w:val="1"/>
      <w:numFmt w:val="lowerLetter"/>
      <w:lvlText w:val="%8."/>
      <w:lvlJc w:val="left"/>
      <w:pPr>
        <w:tabs>
          <w:tab w:val="num" w:pos="4140"/>
        </w:tabs>
        <w:ind w:left="4140" w:hanging="360"/>
      </w:pPr>
    </w:lvl>
    <w:lvl w:ilvl="8" w:tplc="0410001B" w:tentative="1">
      <w:start w:val="1"/>
      <w:numFmt w:val="lowerRoman"/>
      <w:lvlText w:val="%9."/>
      <w:lvlJc w:val="right"/>
      <w:pPr>
        <w:tabs>
          <w:tab w:val="num" w:pos="4860"/>
        </w:tabs>
        <w:ind w:left="4860" w:hanging="180"/>
      </w:pPr>
    </w:lvl>
  </w:abstractNum>
  <w:abstractNum w:abstractNumId="27" w15:restartNumberingAfterBreak="0">
    <w:nsid w:val="2ADA1FCD"/>
    <w:multiLevelType w:val="hybridMultilevel"/>
    <w:tmpl w:val="5EE86C4A"/>
    <w:lvl w:ilvl="0" w:tplc="04100001">
      <w:start w:val="1"/>
      <w:numFmt w:val="bullet"/>
      <w:lvlText w:val=""/>
      <w:lvlJc w:val="left"/>
      <w:pPr>
        <w:ind w:left="928" w:hanging="360"/>
      </w:pPr>
      <w:rPr>
        <w:rFonts w:ascii="Symbol" w:hAnsi="Symbol" w:hint="default"/>
      </w:rPr>
    </w:lvl>
    <w:lvl w:ilvl="1" w:tplc="04100003" w:tentative="1">
      <w:start w:val="1"/>
      <w:numFmt w:val="bullet"/>
      <w:lvlText w:val="o"/>
      <w:lvlJc w:val="left"/>
      <w:pPr>
        <w:ind w:left="1648" w:hanging="360"/>
      </w:pPr>
      <w:rPr>
        <w:rFonts w:ascii="Courier New" w:hAnsi="Courier New" w:cs="Courier New" w:hint="default"/>
      </w:rPr>
    </w:lvl>
    <w:lvl w:ilvl="2" w:tplc="04100005" w:tentative="1">
      <w:start w:val="1"/>
      <w:numFmt w:val="bullet"/>
      <w:lvlText w:val=""/>
      <w:lvlJc w:val="left"/>
      <w:pPr>
        <w:ind w:left="2368" w:hanging="360"/>
      </w:pPr>
      <w:rPr>
        <w:rFonts w:ascii="Wingdings" w:hAnsi="Wingdings" w:hint="default"/>
      </w:rPr>
    </w:lvl>
    <w:lvl w:ilvl="3" w:tplc="04100001" w:tentative="1">
      <w:start w:val="1"/>
      <w:numFmt w:val="bullet"/>
      <w:lvlText w:val=""/>
      <w:lvlJc w:val="left"/>
      <w:pPr>
        <w:ind w:left="3088" w:hanging="360"/>
      </w:pPr>
      <w:rPr>
        <w:rFonts w:ascii="Symbol" w:hAnsi="Symbol" w:hint="default"/>
      </w:rPr>
    </w:lvl>
    <w:lvl w:ilvl="4" w:tplc="04100003" w:tentative="1">
      <w:start w:val="1"/>
      <w:numFmt w:val="bullet"/>
      <w:lvlText w:val="o"/>
      <w:lvlJc w:val="left"/>
      <w:pPr>
        <w:ind w:left="3808" w:hanging="360"/>
      </w:pPr>
      <w:rPr>
        <w:rFonts w:ascii="Courier New" w:hAnsi="Courier New" w:cs="Courier New" w:hint="default"/>
      </w:rPr>
    </w:lvl>
    <w:lvl w:ilvl="5" w:tplc="04100005" w:tentative="1">
      <w:start w:val="1"/>
      <w:numFmt w:val="bullet"/>
      <w:lvlText w:val=""/>
      <w:lvlJc w:val="left"/>
      <w:pPr>
        <w:ind w:left="4528" w:hanging="360"/>
      </w:pPr>
      <w:rPr>
        <w:rFonts w:ascii="Wingdings" w:hAnsi="Wingdings" w:hint="default"/>
      </w:rPr>
    </w:lvl>
    <w:lvl w:ilvl="6" w:tplc="04100001" w:tentative="1">
      <w:start w:val="1"/>
      <w:numFmt w:val="bullet"/>
      <w:lvlText w:val=""/>
      <w:lvlJc w:val="left"/>
      <w:pPr>
        <w:ind w:left="5248" w:hanging="360"/>
      </w:pPr>
      <w:rPr>
        <w:rFonts w:ascii="Symbol" w:hAnsi="Symbol" w:hint="default"/>
      </w:rPr>
    </w:lvl>
    <w:lvl w:ilvl="7" w:tplc="04100003" w:tentative="1">
      <w:start w:val="1"/>
      <w:numFmt w:val="bullet"/>
      <w:lvlText w:val="o"/>
      <w:lvlJc w:val="left"/>
      <w:pPr>
        <w:ind w:left="5968" w:hanging="360"/>
      </w:pPr>
      <w:rPr>
        <w:rFonts w:ascii="Courier New" w:hAnsi="Courier New" w:cs="Courier New" w:hint="default"/>
      </w:rPr>
    </w:lvl>
    <w:lvl w:ilvl="8" w:tplc="04100005" w:tentative="1">
      <w:start w:val="1"/>
      <w:numFmt w:val="bullet"/>
      <w:lvlText w:val=""/>
      <w:lvlJc w:val="left"/>
      <w:pPr>
        <w:ind w:left="6688" w:hanging="360"/>
      </w:pPr>
      <w:rPr>
        <w:rFonts w:ascii="Wingdings" w:hAnsi="Wingdings" w:hint="default"/>
      </w:rPr>
    </w:lvl>
  </w:abstractNum>
  <w:abstractNum w:abstractNumId="28" w15:restartNumberingAfterBreak="0">
    <w:nsid w:val="2BEF3A30"/>
    <w:multiLevelType w:val="hybridMultilevel"/>
    <w:tmpl w:val="01FEA79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2CE87F03"/>
    <w:multiLevelType w:val="hybridMultilevel"/>
    <w:tmpl w:val="1ACA24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2DE02D26"/>
    <w:multiLevelType w:val="multilevel"/>
    <w:tmpl w:val="53D6A294"/>
    <w:name w:val="WW8Num187"/>
    <w:lvl w:ilvl="0">
      <w:start w:val="3"/>
      <w:numFmt w:val="decimal"/>
      <w:lvlText w:val="%1."/>
      <w:lvlJc w:val="left"/>
      <w:pPr>
        <w:tabs>
          <w:tab w:val="num" w:pos="-76"/>
        </w:tabs>
      </w:pPr>
      <w:rPr>
        <w:rFonts w:ascii="StarSymbol" w:hAnsi="StarSymbol" w:cs="Times New Roman" w:hint="default"/>
      </w:rPr>
    </w:lvl>
    <w:lvl w:ilvl="1">
      <w:start w:val="1"/>
      <w:numFmt w:val="lowerLetter"/>
      <w:lvlText w:val="%2."/>
      <w:lvlJc w:val="left"/>
      <w:pPr>
        <w:tabs>
          <w:tab w:val="num" w:pos="1004"/>
        </w:tabs>
      </w:pPr>
      <w:rPr>
        <w:rFonts w:hint="default"/>
      </w:rPr>
    </w:lvl>
    <w:lvl w:ilvl="2">
      <w:start w:val="1"/>
      <w:numFmt w:val="lowerLetter"/>
      <w:lvlText w:val="%3."/>
      <w:lvlJc w:val="left"/>
      <w:pPr>
        <w:tabs>
          <w:tab w:val="num" w:pos="-76"/>
        </w:tabs>
      </w:pPr>
      <w:rPr>
        <w:rFonts w:hint="default"/>
      </w:rPr>
    </w:lvl>
    <w:lvl w:ilvl="3">
      <w:start w:val="1"/>
      <w:numFmt w:val="decimal"/>
      <w:lvlText w:val="%4."/>
      <w:lvlJc w:val="left"/>
      <w:pPr>
        <w:tabs>
          <w:tab w:val="num" w:pos="2444"/>
        </w:tabs>
      </w:pPr>
      <w:rPr>
        <w:rFonts w:hint="default"/>
      </w:rPr>
    </w:lvl>
    <w:lvl w:ilvl="4">
      <w:start w:val="1"/>
      <w:numFmt w:val="lowerLetter"/>
      <w:lvlText w:val="%5."/>
      <w:lvlJc w:val="left"/>
      <w:pPr>
        <w:tabs>
          <w:tab w:val="num" w:pos="3164"/>
        </w:tabs>
      </w:pPr>
      <w:rPr>
        <w:rFonts w:hint="default"/>
      </w:rPr>
    </w:lvl>
    <w:lvl w:ilvl="5">
      <w:start w:val="1"/>
      <w:numFmt w:val="lowerRoman"/>
      <w:lvlText w:val="%6."/>
      <w:lvlJc w:val="right"/>
      <w:pPr>
        <w:tabs>
          <w:tab w:val="num" w:pos="3884"/>
        </w:tabs>
      </w:pPr>
      <w:rPr>
        <w:rFonts w:hint="default"/>
      </w:rPr>
    </w:lvl>
    <w:lvl w:ilvl="6">
      <w:start w:val="1"/>
      <w:numFmt w:val="decimal"/>
      <w:lvlText w:val="%7."/>
      <w:lvlJc w:val="left"/>
      <w:pPr>
        <w:tabs>
          <w:tab w:val="num" w:pos="4604"/>
        </w:tabs>
      </w:pPr>
      <w:rPr>
        <w:rFonts w:hint="default"/>
      </w:rPr>
    </w:lvl>
    <w:lvl w:ilvl="7">
      <w:start w:val="1"/>
      <w:numFmt w:val="lowerLetter"/>
      <w:lvlText w:val="%8."/>
      <w:lvlJc w:val="left"/>
      <w:pPr>
        <w:tabs>
          <w:tab w:val="num" w:pos="5324"/>
        </w:tabs>
      </w:pPr>
      <w:rPr>
        <w:rFonts w:hint="default"/>
      </w:rPr>
    </w:lvl>
    <w:lvl w:ilvl="8">
      <w:start w:val="1"/>
      <w:numFmt w:val="lowerRoman"/>
      <w:lvlText w:val="%9."/>
      <w:lvlJc w:val="right"/>
      <w:pPr>
        <w:tabs>
          <w:tab w:val="num" w:pos="6044"/>
        </w:tabs>
      </w:pPr>
      <w:rPr>
        <w:rFonts w:hint="default"/>
      </w:rPr>
    </w:lvl>
  </w:abstractNum>
  <w:abstractNum w:abstractNumId="31" w15:restartNumberingAfterBreak="0">
    <w:nsid w:val="2EF0727B"/>
    <w:multiLevelType w:val="hybridMultilevel"/>
    <w:tmpl w:val="3E4C329A"/>
    <w:name w:val="WW8Num103323222"/>
    <w:lvl w:ilvl="0" w:tplc="0410000F">
      <w:start w:val="1"/>
      <w:numFmt w:val="decimal"/>
      <w:lvlText w:val="%1."/>
      <w:lvlJc w:val="left"/>
      <w:pPr>
        <w:tabs>
          <w:tab w:val="num" w:pos="360"/>
        </w:tabs>
        <w:ind w:left="360" w:hanging="360"/>
      </w:pPr>
    </w:lvl>
    <w:lvl w:ilvl="1" w:tplc="04100019">
      <w:start w:val="1"/>
      <w:numFmt w:val="lowerLetter"/>
      <w:lvlText w:val="%2."/>
      <w:lvlJc w:val="left"/>
      <w:pPr>
        <w:tabs>
          <w:tab w:val="num" w:pos="1440"/>
        </w:tabs>
        <w:ind w:left="1440" w:hanging="360"/>
      </w:pPr>
    </w:lvl>
    <w:lvl w:ilvl="2" w:tplc="0410001B">
      <w:start w:val="1"/>
      <w:numFmt w:val="lowerRoman"/>
      <w:lvlText w:val="%3."/>
      <w:lvlJc w:val="right"/>
      <w:pPr>
        <w:tabs>
          <w:tab w:val="num" w:pos="2160"/>
        </w:tabs>
        <w:ind w:left="2160" w:hanging="180"/>
      </w:pPr>
    </w:lvl>
    <w:lvl w:ilvl="3" w:tplc="0410000F">
      <w:start w:val="1"/>
      <w:numFmt w:val="decimal"/>
      <w:lvlText w:val="%4."/>
      <w:lvlJc w:val="left"/>
      <w:pPr>
        <w:tabs>
          <w:tab w:val="num" w:pos="2880"/>
        </w:tabs>
        <w:ind w:left="2880" w:hanging="360"/>
      </w:pPr>
    </w:lvl>
    <w:lvl w:ilvl="4" w:tplc="04100019">
      <w:start w:val="1"/>
      <w:numFmt w:val="lowerLetter"/>
      <w:lvlText w:val="%5."/>
      <w:lvlJc w:val="left"/>
      <w:pPr>
        <w:tabs>
          <w:tab w:val="num" w:pos="3600"/>
        </w:tabs>
        <w:ind w:left="3600" w:hanging="360"/>
      </w:pPr>
    </w:lvl>
    <w:lvl w:ilvl="5" w:tplc="0410001B">
      <w:start w:val="1"/>
      <w:numFmt w:val="lowerRoman"/>
      <w:lvlText w:val="%6."/>
      <w:lvlJc w:val="right"/>
      <w:pPr>
        <w:tabs>
          <w:tab w:val="num" w:pos="4320"/>
        </w:tabs>
        <w:ind w:left="4320" w:hanging="180"/>
      </w:pPr>
    </w:lvl>
    <w:lvl w:ilvl="6" w:tplc="0410000F">
      <w:start w:val="1"/>
      <w:numFmt w:val="decimal"/>
      <w:lvlText w:val="%7."/>
      <w:lvlJc w:val="left"/>
      <w:pPr>
        <w:tabs>
          <w:tab w:val="num" w:pos="5040"/>
        </w:tabs>
        <w:ind w:left="5040" w:hanging="360"/>
      </w:pPr>
    </w:lvl>
    <w:lvl w:ilvl="7" w:tplc="04100019">
      <w:start w:val="1"/>
      <w:numFmt w:val="lowerLetter"/>
      <w:lvlText w:val="%8."/>
      <w:lvlJc w:val="left"/>
      <w:pPr>
        <w:tabs>
          <w:tab w:val="num" w:pos="5760"/>
        </w:tabs>
        <w:ind w:left="5760" w:hanging="360"/>
      </w:pPr>
    </w:lvl>
    <w:lvl w:ilvl="8" w:tplc="0410001B">
      <w:start w:val="1"/>
      <w:numFmt w:val="lowerRoman"/>
      <w:lvlText w:val="%9."/>
      <w:lvlJc w:val="right"/>
      <w:pPr>
        <w:tabs>
          <w:tab w:val="num" w:pos="6480"/>
        </w:tabs>
        <w:ind w:left="6480" w:hanging="180"/>
      </w:pPr>
    </w:lvl>
  </w:abstractNum>
  <w:abstractNum w:abstractNumId="32" w15:restartNumberingAfterBreak="0">
    <w:nsid w:val="2F8E1764"/>
    <w:multiLevelType w:val="hybridMultilevel"/>
    <w:tmpl w:val="02F6E8EA"/>
    <w:name w:val="WW8Num1043232"/>
    <w:lvl w:ilvl="0" w:tplc="3CF62A9C">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tabs>
          <w:tab w:val="num" w:pos="-180"/>
        </w:tabs>
        <w:ind w:left="-180" w:hanging="360"/>
      </w:pPr>
    </w:lvl>
    <w:lvl w:ilvl="2" w:tplc="0410001B" w:tentative="1">
      <w:start w:val="1"/>
      <w:numFmt w:val="lowerRoman"/>
      <w:lvlText w:val="%3."/>
      <w:lvlJc w:val="right"/>
      <w:pPr>
        <w:tabs>
          <w:tab w:val="num" w:pos="540"/>
        </w:tabs>
        <w:ind w:left="540" w:hanging="180"/>
      </w:pPr>
    </w:lvl>
    <w:lvl w:ilvl="3" w:tplc="0410000F" w:tentative="1">
      <w:start w:val="1"/>
      <w:numFmt w:val="decimal"/>
      <w:lvlText w:val="%4."/>
      <w:lvlJc w:val="left"/>
      <w:pPr>
        <w:tabs>
          <w:tab w:val="num" w:pos="1260"/>
        </w:tabs>
        <w:ind w:left="1260" w:hanging="360"/>
      </w:pPr>
    </w:lvl>
    <w:lvl w:ilvl="4" w:tplc="04100019" w:tentative="1">
      <w:start w:val="1"/>
      <w:numFmt w:val="lowerLetter"/>
      <w:lvlText w:val="%5."/>
      <w:lvlJc w:val="left"/>
      <w:pPr>
        <w:tabs>
          <w:tab w:val="num" w:pos="1980"/>
        </w:tabs>
        <w:ind w:left="1980" w:hanging="360"/>
      </w:pPr>
    </w:lvl>
    <w:lvl w:ilvl="5" w:tplc="0410001B" w:tentative="1">
      <w:start w:val="1"/>
      <w:numFmt w:val="lowerRoman"/>
      <w:lvlText w:val="%6."/>
      <w:lvlJc w:val="right"/>
      <w:pPr>
        <w:tabs>
          <w:tab w:val="num" w:pos="2700"/>
        </w:tabs>
        <w:ind w:left="2700" w:hanging="180"/>
      </w:pPr>
    </w:lvl>
    <w:lvl w:ilvl="6" w:tplc="0410000F" w:tentative="1">
      <w:start w:val="1"/>
      <w:numFmt w:val="decimal"/>
      <w:lvlText w:val="%7."/>
      <w:lvlJc w:val="left"/>
      <w:pPr>
        <w:tabs>
          <w:tab w:val="num" w:pos="3420"/>
        </w:tabs>
        <w:ind w:left="3420" w:hanging="360"/>
      </w:pPr>
    </w:lvl>
    <w:lvl w:ilvl="7" w:tplc="04100019" w:tentative="1">
      <w:start w:val="1"/>
      <w:numFmt w:val="lowerLetter"/>
      <w:lvlText w:val="%8."/>
      <w:lvlJc w:val="left"/>
      <w:pPr>
        <w:tabs>
          <w:tab w:val="num" w:pos="4140"/>
        </w:tabs>
        <w:ind w:left="4140" w:hanging="360"/>
      </w:pPr>
    </w:lvl>
    <w:lvl w:ilvl="8" w:tplc="0410001B" w:tentative="1">
      <w:start w:val="1"/>
      <w:numFmt w:val="lowerRoman"/>
      <w:lvlText w:val="%9."/>
      <w:lvlJc w:val="right"/>
      <w:pPr>
        <w:tabs>
          <w:tab w:val="num" w:pos="4860"/>
        </w:tabs>
        <w:ind w:left="4860" w:hanging="180"/>
      </w:pPr>
    </w:lvl>
  </w:abstractNum>
  <w:abstractNum w:abstractNumId="33" w15:restartNumberingAfterBreak="0">
    <w:nsid w:val="2FC43B7F"/>
    <w:multiLevelType w:val="hybridMultilevel"/>
    <w:tmpl w:val="65666EDE"/>
    <w:name w:val="WW8Num10432322222"/>
    <w:lvl w:ilvl="0" w:tplc="3CF62A9C">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tabs>
          <w:tab w:val="num" w:pos="-180"/>
        </w:tabs>
        <w:ind w:left="-180" w:hanging="360"/>
      </w:pPr>
    </w:lvl>
    <w:lvl w:ilvl="2" w:tplc="0410001B" w:tentative="1">
      <w:start w:val="1"/>
      <w:numFmt w:val="lowerRoman"/>
      <w:lvlText w:val="%3."/>
      <w:lvlJc w:val="right"/>
      <w:pPr>
        <w:tabs>
          <w:tab w:val="num" w:pos="540"/>
        </w:tabs>
        <w:ind w:left="540" w:hanging="180"/>
      </w:pPr>
    </w:lvl>
    <w:lvl w:ilvl="3" w:tplc="0410000F" w:tentative="1">
      <w:start w:val="1"/>
      <w:numFmt w:val="decimal"/>
      <w:lvlText w:val="%4."/>
      <w:lvlJc w:val="left"/>
      <w:pPr>
        <w:tabs>
          <w:tab w:val="num" w:pos="1260"/>
        </w:tabs>
        <w:ind w:left="1260" w:hanging="360"/>
      </w:pPr>
    </w:lvl>
    <w:lvl w:ilvl="4" w:tplc="04100019" w:tentative="1">
      <w:start w:val="1"/>
      <w:numFmt w:val="lowerLetter"/>
      <w:lvlText w:val="%5."/>
      <w:lvlJc w:val="left"/>
      <w:pPr>
        <w:tabs>
          <w:tab w:val="num" w:pos="1980"/>
        </w:tabs>
        <w:ind w:left="1980" w:hanging="360"/>
      </w:pPr>
    </w:lvl>
    <w:lvl w:ilvl="5" w:tplc="0410001B" w:tentative="1">
      <w:start w:val="1"/>
      <w:numFmt w:val="lowerRoman"/>
      <w:lvlText w:val="%6."/>
      <w:lvlJc w:val="right"/>
      <w:pPr>
        <w:tabs>
          <w:tab w:val="num" w:pos="2700"/>
        </w:tabs>
        <w:ind w:left="2700" w:hanging="180"/>
      </w:pPr>
    </w:lvl>
    <w:lvl w:ilvl="6" w:tplc="0410000F" w:tentative="1">
      <w:start w:val="1"/>
      <w:numFmt w:val="decimal"/>
      <w:lvlText w:val="%7."/>
      <w:lvlJc w:val="left"/>
      <w:pPr>
        <w:tabs>
          <w:tab w:val="num" w:pos="3420"/>
        </w:tabs>
        <w:ind w:left="3420" w:hanging="360"/>
      </w:pPr>
    </w:lvl>
    <w:lvl w:ilvl="7" w:tplc="04100019" w:tentative="1">
      <w:start w:val="1"/>
      <w:numFmt w:val="lowerLetter"/>
      <w:lvlText w:val="%8."/>
      <w:lvlJc w:val="left"/>
      <w:pPr>
        <w:tabs>
          <w:tab w:val="num" w:pos="4140"/>
        </w:tabs>
        <w:ind w:left="4140" w:hanging="360"/>
      </w:pPr>
    </w:lvl>
    <w:lvl w:ilvl="8" w:tplc="0410001B" w:tentative="1">
      <w:start w:val="1"/>
      <w:numFmt w:val="lowerRoman"/>
      <w:lvlText w:val="%9."/>
      <w:lvlJc w:val="right"/>
      <w:pPr>
        <w:tabs>
          <w:tab w:val="num" w:pos="4860"/>
        </w:tabs>
        <w:ind w:left="4860" w:hanging="180"/>
      </w:pPr>
    </w:lvl>
  </w:abstractNum>
  <w:abstractNum w:abstractNumId="34" w15:restartNumberingAfterBreak="0">
    <w:nsid w:val="31193B05"/>
    <w:multiLevelType w:val="hybridMultilevel"/>
    <w:tmpl w:val="E3F841E2"/>
    <w:name w:val="WW8Num104323"/>
    <w:lvl w:ilvl="0" w:tplc="3CF62A9C">
      <w:start w:val="1"/>
      <w:numFmt w:val="decimal"/>
      <w:lvlText w:val="%1)"/>
      <w:lvlJc w:val="left"/>
      <w:pPr>
        <w:tabs>
          <w:tab w:val="num" w:pos="1980"/>
        </w:tabs>
        <w:ind w:left="198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5" w15:restartNumberingAfterBreak="0">
    <w:nsid w:val="37073887"/>
    <w:multiLevelType w:val="hybridMultilevel"/>
    <w:tmpl w:val="CA583516"/>
    <w:name w:val="WW8Num10332"/>
    <w:lvl w:ilvl="0" w:tplc="0410000F">
      <w:start w:val="1"/>
      <w:numFmt w:val="decimal"/>
      <w:lvlText w:val="%1."/>
      <w:lvlJc w:val="left"/>
      <w:pPr>
        <w:tabs>
          <w:tab w:val="num" w:pos="360"/>
        </w:tabs>
        <w:ind w:left="360" w:hanging="360"/>
      </w:pPr>
    </w:lvl>
    <w:lvl w:ilvl="1" w:tplc="04100019">
      <w:start w:val="1"/>
      <w:numFmt w:val="lowerLetter"/>
      <w:lvlText w:val="%2."/>
      <w:lvlJc w:val="left"/>
      <w:pPr>
        <w:tabs>
          <w:tab w:val="num" w:pos="1080"/>
        </w:tabs>
        <w:ind w:left="1080" w:hanging="360"/>
      </w:pPr>
    </w:lvl>
    <w:lvl w:ilvl="2" w:tplc="0410001B">
      <w:start w:val="1"/>
      <w:numFmt w:val="lowerRoman"/>
      <w:lvlText w:val="%3."/>
      <w:lvlJc w:val="right"/>
      <w:pPr>
        <w:tabs>
          <w:tab w:val="num" w:pos="1800"/>
        </w:tabs>
        <w:ind w:left="1800" w:hanging="180"/>
      </w:pPr>
    </w:lvl>
    <w:lvl w:ilvl="3" w:tplc="0410000F">
      <w:start w:val="1"/>
      <w:numFmt w:val="decimal"/>
      <w:lvlText w:val="%4."/>
      <w:lvlJc w:val="left"/>
      <w:pPr>
        <w:tabs>
          <w:tab w:val="num" w:pos="2520"/>
        </w:tabs>
        <w:ind w:left="2520" w:hanging="360"/>
      </w:pPr>
    </w:lvl>
    <w:lvl w:ilvl="4" w:tplc="04100019">
      <w:start w:val="1"/>
      <w:numFmt w:val="lowerLetter"/>
      <w:lvlText w:val="%5."/>
      <w:lvlJc w:val="left"/>
      <w:pPr>
        <w:tabs>
          <w:tab w:val="num" w:pos="3240"/>
        </w:tabs>
        <w:ind w:left="3240" w:hanging="360"/>
      </w:pPr>
    </w:lvl>
    <w:lvl w:ilvl="5" w:tplc="0410001B">
      <w:start w:val="1"/>
      <w:numFmt w:val="lowerRoman"/>
      <w:lvlText w:val="%6."/>
      <w:lvlJc w:val="right"/>
      <w:pPr>
        <w:tabs>
          <w:tab w:val="num" w:pos="3960"/>
        </w:tabs>
        <w:ind w:left="3960" w:hanging="180"/>
      </w:pPr>
    </w:lvl>
    <w:lvl w:ilvl="6" w:tplc="0410000F">
      <w:start w:val="1"/>
      <w:numFmt w:val="decimal"/>
      <w:lvlText w:val="%7."/>
      <w:lvlJc w:val="left"/>
      <w:pPr>
        <w:tabs>
          <w:tab w:val="num" w:pos="4680"/>
        </w:tabs>
        <w:ind w:left="4680" w:hanging="360"/>
      </w:pPr>
    </w:lvl>
    <w:lvl w:ilvl="7" w:tplc="04100019">
      <w:start w:val="1"/>
      <w:numFmt w:val="lowerLetter"/>
      <w:lvlText w:val="%8."/>
      <w:lvlJc w:val="left"/>
      <w:pPr>
        <w:tabs>
          <w:tab w:val="num" w:pos="5400"/>
        </w:tabs>
        <w:ind w:left="5400" w:hanging="360"/>
      </w:pPr>
    </w:lvl>
    <w:lvl w:ilvl="8" w:tplc="0410001B">
      <w:start w:val="1"/>
      <w:numFmt w:val="lowerRoman"/>
      <w:lvlText w:val="%9."/>
      <w:lvlJc w:val="right"/>
      <w:pPr>
        <w:tabs>
          <w:tab w:val="num" w:pos="6120"/>
        </w:tabs>
        <w:ind w:left="6120" w:hanging="180"/>
      </w:pPr>
    </w:lvl>
  </w:abstractNum>
  <w:abstractNum w:abstractNumId="36" w15:restartNumberingAfterBreak="0">
    <w:nsid w:val="38D17A74"/>
    <w:multiLevelType w:val="hybridMultilevel"/>
    <w:tmpl w:val="301AA52A"/>
    <w:name w:val="WW8Num104323222233"/>
    <w:lvl w:ilvl="0" w:tplc="3CF62A9C">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tabs>
          <w:tab w:val="num" w:pos="-180"/>
        </w:tabs>
        <w:ind w:left="-180" w:hanging="360"/>
      </w:pPr>
    </w:lvl>
    <w:lvl w:ilvl="2" w:tplc="0410001B" w:tentative="1">
      <w:start w:val="1"/>
      <w:numFmt w:val="lowerRoman"/>
      <w:lvlText w:val="%3."/>
      <w:lvlJc w:val="right"/>
      <w:pPr>
        <w:tabs>
          <w:tab w:val="num" w:pos="540"/>
        </w:tabs>
        <w:ind w:left="540" w:hanging="180"/>
      </w:pPr>
    </w:lvl>
    <w:lvl w:ilvl="3" w:tplc="0410000F" w:tentative="1">
      <w:start w:val="1"/>
      <w:numFmt w:val="decimal"/>
      <w:lvlText w:val="%4."/>
      <w:lvlJc w:val="left"/>
      <w:pPr>
        <w:tabs>
          <w:tab w:val="num" w:pos="1260"/>
        </w:tabs>
        <w:ind w:left="1260" w:hanging="360"/>
      </w:pPr>
    </w:lvl>
    <w:lvl w:ilvl="4" w:tplc="04100019" w:tentative="1">
      <w:start w:val="1"/>
      <w:numFmt w:val="lowerLetter"/>
      <w:lvlText w:val="%5."/>
      <w:lvlJc w:val="left"/>
      <w:pPr>
        <w:tabs>
          <w:tab w:val="num" w:pos="1980"/>
        </w:tabs>
        <w:ind w:left="1980" w:hanging="360"/>
      </w:pPr>
    </w:lvl>
    <w:lvl w:ilvl="5" w:tplc="0410001B" w:tentative="1">
      <w:start w:val="1"/>
      <w:numFmt w:val="lowerRoman"/>
      <w:lvlText w:val="%6."/>
      <w:lvlJc w:val="right"/>
      <w:pPr>
        <w:tabs>
          <w:tab w:val="num" w:pos="2700"/>
        </w:tabs>
        <w:ind w:left="2700" w:hanging="180"/>
      </w:pPr>
    </w:lvl>
    <w:lvl w:ilvl="6" w:tplc="0410000F" w:tentative="1">
      <w:start w:val="1"/>
      <w:numFmt w:val="decimal"/>
      <w:lvlText w:val="%7."/>
      <w:lvlJc w:val="left"/>
      <w:pPr>
        <w:tabs>
          <w:tab w:val="num" w:pos="3420"/>
        </w:tabs>
        <w:ind w:left="3420" w:hanging="360"/>
      </w:pPr>
    </w:lvl>
    <w:lvl w:ilvl="7" w:tplc="04100019" w:tentative="1">
      <w:start w:val="1"/>
      <w:numFmt w:val="lowerLetter"/>
      <w:lvlText w:val="%8."/>
      <w:lvlJc w:val="left"/>
      <w:pPr>
        <w:tabs>
          <w:tab w:val="num" w:pos="4140"/>
        </w:tabs>
        <w:ind w:left="4140" w:hanging="360"/>
      </w:pPr>
    </w:lvl>
    <w:lvl w:ilvl="8" w:tplc="0410001B" w:tentative="1">
      <w:start w:val="1"/>
      <w:numFmt w:val="lowerRoman"/>
      <w:lvlText w:val="%9."/>
      <w:lvlJc w:val="right"/>
      <w:pPr>
        <w:tabs>
          <w:tab w:val="num" w:pos="4860"/>
        </w:tabs>
        <w:ind w:left="4860" w:hanging="180"/>
      </w:pPr>
    </w:lvl>
  </w:abstractNum>
  <w:abstractNum w:abstractNumId="37" w15:restartNumberingAfterBreak="0">
    <w:nsid w:val="39A063FF"/>
    <w:multiLevelType w:val="hybridMultilevel"/>
    <w:tmpl w:val="FFD66B40"/>
    <w:name w:val="WW8Num1033222"/>
    <w:lvl w:ilvl="0" w:tplc="266AF620">
      <w:start w:val="1"/>
      <w:numFmt w:val="decimal"/>
      <w:lvlText w:val="%1."/>
      <w:lvlJc w:val="left"/>
      <w:pPr>
        <w:tabs>
          <w:tab w:val="num" w:pos="360"/>
        </w:tabs>
        <w:ind w:left="360" w:hanging="360"/>
      </w:pPr>
      <w:rPr>
        <w:rFonts w:hint="default"/>
      </w:rPr>
    </w:lvl>
    <w:lvl w:ilvl="1" w:tplc="04100019">
      <w:start w:val="1"/>
      <w:numFmt w:val="lowerLetter"/>
      <w:lvlText w:val="%2."/>
      <w:lvlJc w:val="left"/>
      <w:pPr>
        <w:tabs>
          <w:tab w:val="num" w:pos="1440"/>
        </w:tabs>
        <w:ind w:left="1440" w:hanging="360"/>
      </w:pPr>
    </w:lvl>
    <w:lvl w:ilvl="2" w:tplc="0410001B">
      <w:start w:val="1"/>
      <w:numFmt w:val="lowerRoman"/>
      <w:lvlText w:val="%3."/>
      <w:lvlJc w:val="right"/>
      <w:pPr>
        <w:tabs>
          <w:tab w:val="num" w:pos="2160"/>
        </w:tabs>
        <w:ind w:left="2160" w:hanging="180"/>
      </w:pPr>
    </w:lvl>
    <w:lvl w:ilvl="3" w:tplc="0410000F">
      <w:start w:val="1"/>
      <w:numFmt w:val="decimal"/>
      <w:lvlText w:val="%4."/>
      <w:lvlJc w:val="left"/>
      <w:pPr>
        <w:tabs>
          <w:tab w:val="num" w:pos="2880"/>
        </w:tabs>
        <w:ind w:left="2880" w:hanging="360"/>
      </w:pPr>
    </w:lvl>
    <w:lvl w:ilvl="4" w:tplc="04100019">
      <w:start w:val="1"/>
      <w:numFmt w:val="lowerLetter"/>
      <w:lvlText w:val="%5."/>
      <w:lvlJc w:val="left"/>
      <w:pPr>
        <w:tabs>
          <w:tab w:val="num" w:pos="3600"/>
        </w:tabs>
        <w:ind w:left="3600" w:hanging="360"/>
      </w:pPr>
    </w:lvl>
    <w:lvl w:ilvl="5" w:tplc="0410001B">
      <w:start w:val="1"/>
      <w:numFmt w:val="lowerRoman"/>
      <w:lvlText w:val="%6."/>
      <w:lvlJc w:val="right"/>
      <w:pPr>
        <w:tabs>
          <w:tab w:val="num" w:pos="4320"/>
        </w:tabs>
        <w:ind w:left="4320" w:hanging="180"/>
      </w:pPr>
    </w:lvl>
    <w:lvl w:ilvl="6" w:tplc="0410000F">
      <w:start w:val="1"/>
      <w:numFmt w:val="decimal"/>
      <w:lvlText w:val="%7."/>
      <w:lvlJc w:val="left"/>
      <w:pPr>
        <w:tabs>
          <w:tab w:val="num" w:pos="5040"/>
        </w:tabs>
        <w:ind w:left="5040" w:hanging="360"/>
      </w:pPr>
    </w:lvl>
    <w:lvl w:ilvl="7" w:tplc="04100019">
      <w:start w:val="1"/>
      <w:numFmt w:val="lowerLetter"/>
      <w:lvlText w:val="%8."/>
      <w:lvlJc w:val="left"/>
      <w:pPr>
        <w:tabs>
          <w:tab w:val="num" w:pos="5760"/>
        </w:tabs>
        <w:ind w:left="5760" w:hanging="360"/>
      </w:pPr>
    </w:lvl>
    <w:lvl w:ilvl="8" w:tplc="0410001B">
      <w:start w:val="1"/>
      <w:numFmt w:val="lowerRoman"/>
      <w:lvlText w:val="%9."/>
      <w:lvlJc w:val="right"/>
      <w:pPr>
        <w:tabs>
          <w:tab w:val="num" w:pos="6480"/>
        </w:tabs>
        <w:ind w:left="6480" w:hanging="180"/>
      </w:pPr>
    </w:lvl>
  </w:abstractNum>
  <w:abstractNum w:abstractNumId="38" w15:restartNumberingAfterBreak="0">
    <w:nsid w:val="3BCE1D8C"/>
    <w:multiLevelType w:val="hybridMultilevel"/>
    <w:tmpl w:val="8ED88C2C"/>
    <w:lvl w:ilvl="0" w:tplc="0410000F">
      <w:numFmt w:val="bullet"/>
      <w:lvlText w:val="-"/>
      <w:lvlJc w:val="left"/>
      <w:pPr>
        <w:ind w:left="720" w:hanging="360"/>
      </w:pPr>
      <w:rPr>
        <w:rFonts w:ascii="Arial" w:eastAsia="Times New Roman" w:hAnsi="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3E691010"/>
    <w:multiLevelType w:val="hybridMultilevel"/>
    <w:tmpl w:val="34D8D28C"/>
    <w:lvl w:ilvl="0" w:tplc="0410000F">
      <w:numFmt w:val="bullet"/>
      <w:lvlText w:val="-"/>
      <w:lvlJc w:val="left"/>
      <w:pPr>
        <w:ind w:left="928" w:hanging="360"/>
      </w:pPr>
      <w:rPr>
        <w:rFonts w:ascii="Arial" w:eastAsia="Times New Roman" w:hAnsi="Arial" w:hint="default"/>
      </w:rPr>
    </w:lvl>
    <w:lvl w:ilvl="1" w:tplc="04100003" w:tentative="1">
      <w:start w:val="1"/>
      <w:numFmt w:val="bullet"/>
      <w:lvlText w:val="o"/>
      <w:lvlJc w:val="left"/>
      <w:pPr>
        <w:ind w:left="1648" w:hanging="360"/>
      </w:pPr>
      <w:rPr>
        <w:rFonts w:ascii="Courier New" w:hAnsi="Courier New" w:cs="Courier New" w:hint="default"/>
      </w:rPr>
    </w:lvl>
    <w:lvl w:ilvl="2" w:tplc="04100005" w:tentative="1">
      <w:start w:val="1"/>
      <w:numFmt w:val="bullet"/>
      <w:lvlText w:val=""/>
      <w:lvlJc w:val="left"/>
      <w:pPr>
        <w:ind w:left="2368" w:hanging="360"/>
      </w:pPr>
      <w:rPr>
        <w:rFonts w:ascii="Wingdings" w:hAnsi="Wingdings" w:hint="default"/>
      </w:rPr>
    </w:lvl>
    <w:lvl w:ilvl="3" w:tplc="04100001" w:tentative="1">
      <w:start w:val="1"/>
      <w:numFmt w:val="bullet"/>
      <w:lvlText w:val=""/>
      <w:lvlJc w:val="left"/>
      <w:pPr>
        <w:ind w:left="3088" w:hanging="360"/>
      </w:pPr>
      <w:rPr>
        <w:rFonts w:ascii="Symbol" w:hAnsi="Symbol" w:hint="default"/>
      </w:rPr>
    </w:lvl>
    <w:lvl w:ilvl="4" w:tplc="04100003" w:tentative="1">
      <w:start w:val="1"/>
      <w:numFmt w:val="bullet"/>
      <w:lvlText w:val="o"/>
      <w:lvlJc w:val="left"/>
      <w:pPr>
        <w:ind w:left="3808" w:hanging="360"/>
      </w:pPr>
      <w:rPr>
        <w:rFonts w:ascii="Courier New" w:hAnsi="Courier New" w:cs="Courier New" w:hint="default"/>
      </w:rPr>
    </w:lvl>
    <w:lvl w:ilvl="5" w:tplc="04100005" w:tentative="1">
      <w:start w:val="1"/>
      <w:numFmt w:val="bullet"/>
      <w:lvlText w:val=""/>
      <w:lvlJc w:val="left"/>
      <w:pPr>
        <w:ind w:left="4528" w:hanging="360"/>
      </w:pPr>
      <w:rPr>
        <w:rFonts w:ascii="Wingdings" w:hAnsi="Wingdings" w:hint="default"/>
      </w:rPr>
    </w:lvl>
    <w:lvl w:ilvl="6" w:tplc="04100001" w:tentative="1">
      <w:start w:val="1"/>
      <w:numFmt w:val="bullet"/>
      <w:lvlText w:val=""/>
      <w:lvlJc w:val="left"/>
      <w:pPr>
        <w:ind w:left="5248" w:hanging="360"/>
      </w:pPr>
      <w:rPr>
        <w:rFonts w:ascii="Symbol" w:hAnsi="Symbol" w:hint="default"/>
      </w:rPr>
    </w:lvl>
    <w:lvl w:ilvl="7" w:tplc="04100003" w:tentative="1">
      <w:start w:val="1"/>
      <w:numFmt w:val="bullet"/>
      <w:lvlText w:val="o"/>
      <w:lvlJc w:val="left"/>
      <w:pPr>
        <w:ind w:left="5968" w:hanging="360"/>
      </w:pPr>
      <w:rPr>
        <w:rFonts w:ascii="Courier New" w:hAnsi="Courier New" w:cs="Courier New" w:hint="default"/>
      </w:rPr>
    </w:lvl>
    <w:lvl w:ilvl="8" w:tplc="04100005" w:tentative="1">
      <w:start w:val="1"/>
      <w:numFmt w:val="bullet"/>
      <w:lvlText w:val=""/>
      <w:lvlJc w:val="left"/>
      <w:pPr>
        <w:ind w:left="6688" w:hanging="360"/>
      </w:pPr>
      <w:rPr>
        <w:rFonts w:ascii="Wingdings" w:hAnsi="Wingdings" w:hint="default"/>
      </w:rPr>
    </w:lvl>
  </w:abstractNum>
  <w:abstractNum w:abstractNumId="40" w15:restartNumberingAfterBreak="0">
    <w:nsid w:val="40D72FEA"/>
    <w:multiLevelType w:val="hybridMultilevel"/>
    <w:tmpl w:val="A404A55A"/>
    <w:lvl w:ilvl="0" w:tplc="FFFFFFFF">
      <w:start w:val="1"/>
      <w:numFmt w:val="bullet"/>
      <w:pStyle w:val="primodilista"/>
      <w:lvlText w:val=""/>
      <w:lvlJc w:val="left"/>
      <w:pPr>
        <w:tabs>
          <w:tab w:val="num" w:pos="360"/>
        </w:tabs>
        <w:ind w:left="360" w:hanging="360"/>
      </w:pPr>
      <w:rPr>
        <w:rFonts w:ascii="Wingdings" w:hAnsi="Wingdings" w:cs="Times New Roman" w:hint="default"/>
        <w:sz w:val="20"/>
        <w:szCs w:val="20"/>
      </w:rPr>
    </w:lvl>
    <w:lvl w:ilvl="1" w:tplc="04100019">
      <w:start w:val="1"/>
      <w:numFmt w:val="bullet"/>
      <w:lvlText w:val=""/>
      <w:lvlJc w:val="left"/>
      <w:pPr>
        <w:tabs>
          <w:tab w:val="num" w:pos="1440"/>
        </w:tabs>
        <w:ind w:left="1440" w:hanging="360"/>
      </w:pPr>
      <w:rPr>
        <w:rFonts w:ascii="Symbol" w:hAnsi="Symbol" w:cs="Times New Roman" w:hint="default"/>
      </w:rPr>
    </w:lvl>
    <w:lvl w:ilvl="2" w:tplc="0410001B">
      <w:start w:val="1"/>
      <w:numFmt w:val="bullet"/>
      <w:lvlText w:val=""/>
      <w:lvlJc w:val="left"/>
      <w:pPr>
        <w:tabs>
          <w:tab w:val="num" w:pos="2160"/>
        </w:tabs>
        <w:ind w:left="2160" w:hanging="360"/>
      </w:pPr>
      <w:rPr>
        <w:rFonts w:ascii="Wingdings" w:hAnsi="Wingdings" w:cs="Times New Roman" w:hint="default"/>
      </w:rPr>
    </w:lvl>
    <w:lvl w:ilvl="3" w:tplc="0410000F">
      <w:start w:val="1"/>
      <w:numFmt w:val="bullet"/>
      <w:lvlText w:val=""/>
      <w:lvlJc w:val="left"/>
      <w:pPr>
        <w:tabs>
          <w:tab w:val="num" w:pos="2880"/>
        </w:tabs>
        <w:ind w:left="2880" w:hanging="360"/>
      </w:pPr>
      <w:rPr>
        <w:rFonts w:ascii="Symbol" w:hAnsi="Symbol" w:cs="Times New Roman" w:hint="default"/>
      </w:rPr>
    </w:lvl>
    <w:lvl w:ilvl="4" w:tplc="04100019">
      <w:start w:val="1"/>
      <w:numFmt w:val="bullet"/>
      <w:lvlText w:val="o"/>
      <w:lvlJc w:val="left"/>
      <w:pPr>
        <w:tabs>
          <w:tab w:val="num" w:pos="3600"/>
        </w:tabs>
        <w:ind w:left="3600" w:hanging="360"/>
      </w:pPr>
      <w:rPr>
        <w:rFonts w:ascii="Courier New" w:hAnsi="Courier New" w:cs="Wingdings" w:hint="default"/>
      </w:rPr>
    </w:lvl>
    <w:lvl w:ilvl="5" w:tplc="0410001B">
      <w:start w:val="1"/>
      <w:numFmt w:val="bullet"/>
      <w:lvlText w:val=""/>
      <w:lvlJc w:val="left"/>
      <w:pPr>
        <w:tabs>
          <w:tab w:val="num" w:pos="4320"/>
        </w:tabs>
        <w:ind w:left="4320" w:hanging="360"/>
      </w:pPr>
      <w:rPr>
        <w:rFonts w:ascii="Wingdings" w:hAnsi="Wingdings" w:cs="Times New Roman" w:hint="default"/>
      </w:rPr>
    </w:lvl>
    <w:lvl w:ilvl="6" w:tplc="0410000F">
      <w:start w:val="1"/>
      <w:numFmt w:val="bullet"/>
      <w:lvlText w:val=""/>
      <w:lvlJc w:val="left"/>
      <w:pPr>
        <w:tabs>
          <w:tab w:val="num" w:pos="5040"/>
        </w:tabs>
        <w:ind w:left="5040" w:hanging="360"/>
      </w:pPr>
      <w:rPr>
        <w:rFonts w:ascii="Symbol" w:hAnsi="Symbol" w:cs="Times New Roman" w:hint="default"/>
      </w:rPr>
    </w:lvl>
    <w:lvl w:ilvl="7" w:tplc="04100019">
      <w:start w:val="1"/>
      <w:numFmt w:val="bullet"/>
      <w:lvlText w:val="o"/>
      <w:lvlJc w:val="left"/>
      <w:pPr>
        <w:tabs>
          <w:tab w:val="num" w:pos="5760"/>
        </w:tabs>
        <w:ind w:left="5760" w:hanging="360"/>
      </w:pPr>
      <w:rPr>
        <w:rFonts w:ascii="Courier New" w:hAnsi="Courier New" w:cs="Wingdings" w:hint="default"/>
      </w:rPr>
    </w:lvl>
    <w:lvl w:ilvl="8" w:tplc="0410001B">
      <w:start w:val="1"/>
      <w:numFmt w:val="bullet"/>
      <w:lvlText w:val=""/>
      <w:lvlJc w:val="left"/>
      <w:pPr>
        <w:tabs>
          <w:tab w:val="num" w:pos="6480"/>
        </w:tabs>
        <w:ind w:left="6480" w:hanging="360"/>
      </w:pPr>
      <w:rPr>
        <w:rFonts w:ascii="Wingdings" w:hAnsi="Wingdings" w:cs="Times New Roman" w:hint="default"/>
      </w:rPr>
    </w:lvl>
  </w:abstractNum>
  <w:abstractNum w:abstractNumId="41" w15:restartNumberingAfterBreak="0">
    <w:nsid w:val="41535957"/>
    <w:multiLevelType w:val="hybridMultilevel"/>
    <w:tmpl w:val="7E646128"/>
    <w:lvl w:ilvl="0" w:tplc="310635C0">
      <w:numFmt w:val="bullet"/>
      <w:lvlText w:val="-"/>
      <w:lvlJc w:val="left"/>
      <w:pPr>
        <w:ind w:left="720" w:hanging="360"/>
      </w:pPr>
      <w:rPr>
        <w:rFonts w:ascii="Times New Roman" w:hAnsi="Times New Roman" w:cs="Times New Roman" w:hint="default"/>
        <w:kern w:val="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453E299F"/>
    <w:multiLevelType w:val="hybridMultilevel"/>
    <w:tmpl w:val="0010D0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45BE3C31"/>
    <w:multiLevelType w:val="multilevel"/>
    <w:tmpl w:val="53E27ABC"/>
    <w:lvl w:ilvl="0">
      <w:start w:val="1"/>
      <w:numFmt w:val="decimal"/>
      <w:pStyle w:val="NICOLETTA2"/>
      <w:lvlText w:val="Art %1."/>
      <w:lvlJc w:val="left"/>
      <w:pPr>
        <w:tabs>
          <w:tab w:val="num" w:pos="1440"/>
        </w:tabs>
      </w:pPr>
      <w:rPr>
        <w:rFonts w:ascii="Arial" w:hAnsi="Arial" w:cs="Wingdings" w:hint="default"/>
        <w:b/>
        <w:bCs/>
        <w:i w:val="0"/>
        <w:iCs w:val="0"/>
        <w:sz w:val="18"/>
        <w:szCs w:val="18"/>
      </w:rPr>
    </w:lvl>
    <w:lvl w:ilvl="1">
      <w:start w:val="1"/>
      <w:numFmt w:val="decimalZero"/>
      <w:pStyle w:val="NICOLETTA20"/>
      <w:isLgl/>
      <w:lvlText w:val="Sezione %1.%2"/>
      <w:lvlJc w:val="left"/>
      <w:pPr>
        <w:tabs>
          <w:tab w:val="num" w:pos="1440"/>
        </w:tabs>
      </w:pPr>
      <w:rPr>
        <w:rFonts w:hint="default"/>
      </w:rPr>
    </w:lvl>
    <w:lvl w:ilvl="2">
      <w:start w:val="1"/>
      <w:numFmt w:val="lowerLetter"/>
      <w:pStyle w:val="Titolo3"/>
      <w:lvlText w:val="(%3)"/>
      <w:lvlJc w:val="left"/>
      <w:pPr>
        <w:tabs>
          <w:tab w:val="num" w:pos="720"/>
        </w:tabs>
        <w:ind w:left="720" w:hanging="432"/>
      </w:pPr>
      <w:rPr>
        <w:rFonts w:hint="default"/>
      </w:rPr>
    </w:lvl>
    <w:lvl w:ilvl="3">
      <w:start w:val="1"/>
      <w:numFmt w:val="lowerRoman"/>
      <w:pStyle w:val="Titolo4"/>
      <w:lvlText w:val="(%4)"/>
      <w:lvlJc w:val="right"/>
      <w:pPr>
        <w:tabs>
          <w:tab w:val="num" w:pos="864"/>
        </w:tabs>
        <w:ind w:left="864" w:hanging="144"/>
      </w:pPr>
      <w:rPr>
        <w:rFonts w:hint="default"/>
      </w:rPr>
    </w:lvl>
    <w:lvl w:ilvl="4">
      <w:start w:val="1"/>
      <w:numFmt w:val="decimal"/>
      <w:pStyle w:val="Titolo5"/>
      <w:lvlText w:val="%5)"/>
      <w:lvlJc w:val="left"/>
      <w:pPr>
        <w:tabs>
          <w:tab w:val="num" w:pos="1008"/>
        </w:tabs>
        <w:ind w:left="1008" w:hanging="432"/>
      </w:pPr>
      <w:rPr>
        <w:rFonts w:hint="default"/>
      </w:rPr>
    </w:lvl>
    <w:lvl w:ilvl="5">
      <w:start w:val="1"/>
      <w:numFmt w:val="lowerLetter"/>
      <w:pStyle w:val="Titolo6"/>
      <w:lvlText w:val="%6)"/>
      <w:lvlJc w:val="left"/>
      <w:pPr>
        <w:tabs>
          <w:tab w:val="num" w:pos="1152"/>
        </w:tabs>
        <w:ind w:left="1152" w:hanging="432"/>
      </w:pPr>
      <w:rPr>
        <w:rFonts w:hint="default"/>
      </w:rPr>
    </w:lvl>
    <w:lvl w:ilvl="6">
      <w:start w:val="1"/>
      <w:numFmt w:val="lowerRoman"/>
      <w:pStyle w:val="Titolo7"/>
      <w:lvlText w:val="%7)"/>
      <w:lvlJc w:val="right"/>
      <w:pPr>
        <w:tabs>
          <w:tab w:val="num" w:pos="1296"/>
        </w:tabs>
        <w:ind w:left="1296" w:hanging="288"/>
      </w:pPr>
      <w:rPr>
        <w:rFonts w:hint="default"/>
      </w:rPr>
    </w:lvl>
    <w:lvl w:ilvl="7">
      <w:start w:val="1"/>
      <w:numFmt w:val="lowerLetter"/>
      <w:pStyle w:val="Titolo8"/>
      <w:lvlText w:val="%8."/>
      <w:lvlJc w:val="left"/>
      <w:pPr>
        <w:tabs>
          <w:tab w:val="num" w:pos="1440"/>
        </w:tabs>
        <w:ind w:left="1440" w:hanging="432"/>
      </w:pPr>
      <w:rPr>
        <w:rFonts w:hint="default"/>
      </w:rPr>
    </w:lvl>
    <w:lvl w:ilvl="8">
      <w:start w:val="1"/>
      <w:numFmt w:val="lowerRoman"/>
      <w:pStyle w:val="Titolo9"/>
      <w:lvlText w:val="%9."/>
      <w:lvlJc w:val="right"/>
      <w:pPr>
        <w:tabs>
          <w:tab w:val="num" w:pos="1584"/>
        </w:tabs>
        <w:ind w:left="1584" w:hanging="144"/>
      </w:pPr>
      <w:rPr>
        <w:rFonts w:hint="default"/>
      </w:rPr>
    </w:lvl>
  </w:abstractNum>
  <w:abstractNum w:abstractNumId="44" w15:restartNumberingAfterBreak="0">
    <w:nsid w:val="48094185"/>
    <w:multiLevelType w:val="hybridMultilevel"/>
    <w:tmpl w:val="99B2E928"/>
    <w:name w:val="WW8Num10332322222"/>
    <w:lvl w:ilvl="0" w:tplc="0410000F">
      <w:start w:val="1"/>
      <w:numFmt w:val="decimal"/>
      <w:lvlText w:val="%1."/>
      <w:lvlJc w:val="left"/>
      <w:pPr>
        <w:tabs>
          <w:tab w:val="num" w:pos="360"/>
        </w:tabs>
        <w:ind w:left="360" w:hanging="360"/>
      </w:pPr>
    </w:lvl>
    <w:lvl w:ilvl="1" w:tplc="04100019">
      <w:start w:val="1"/>
      <w:numFmt w:val="lowerLetter"/>
      <w:lvlText w:val="%2."/>
      <w:lvlJc w:val="left"/>
      <w:pPr>
        <w:tabs>
          <w:tab w:val="num" w:pos="1440"/>
        </w:tabs>
        <w:ind w:left="1440" w:hanging="360"/>
      </w:pPr>
    </w:lvl>
    <w:lvl w:ilvl="2" w:tplc="0410001B">
      <w:start w:val="1"/>
      <w:numFmt w:val="lowerRoman"/>
      <w:lvlText w:val="%3."/>
      <w:lvlJc w:val="right"/>
      <w:pPr>
        <w:tabs>
          <w:tab w:val="num" w:pos="2160"/>
        </w:tabs>
        <w:ind w:left="2160" w:hanging="180"/>
      </w:pPr>
    </w:lvl>
    <w:lvl w:ilvl="3" w:tplc="0410000F">
      <w:start w:val="1"/>
      <w:numFmt w:val="decimal"/>
      <w:lvlText w:val="%4."/>
      <w:lvlJc w:val="left"/>
      <w:pPr>
        <w:tabs>
          <w:tab w:val="num" w:pos="2880"/>
        </w:tabs>
        <w:ind w:left="2880" w:hanging="360"/>
      </w:pPr>
    </w:lvl>
    <w:lvl w:ilvl="4" w:tplc="04100019">
      <w:start w:val="1"/>
      <w:numFmt w:val="lowerLetter"/>
      <w:lvlText w:val="%5."/>
      <w:lvlJc w:val="left"/>
      <w:pPr>
        <w:tabs>
          <w:tab w:val="num" w:pos="3600"/>
        </w:tabs>
        <w:ind w:left="3600" w:hanging="360"/>
      </w:pPr>
    </w:lvl>
    <w:lvl w:ilvl="5" w:tplc="0410001B">
      <w:start w:val="1"/>
      <w:numFmt w:val="lowerRoman"/>
      <w:lvlText w:val="%6."/>
      <w:lvlJc w:val="right"/>
      <w:pPr>
        <w:tabs>
          <w:tab w:val="num" w:pos="4320"/>
        </w:tabs>
        <w:ind w:left="4320" w:hanging="180"/>
      </w:pPr>
    </w:lvl>
    <w:lvl w:ilvl="6" w:tplc="0410000F">
      <w:start w:val="1"/>
      <w:numFmt w:val="decimal"/>
      <w:lvlText w:val="%7."/>
      <w:lvlJc w:val="left"/>
      <w:pPr>
        <w:tabs>
          <w:tab w:val="num" w:pos="5040"/>
        </w:tabs>
        <w:ind w:left="5040" w:hanging="360"/>
      </w:pPr>
    </w:lvl>
    <w:lvl w:ilvl="7" w:tplc="04100019">
      <w:start w:val="1"/>
      <w:numFmt w:val="lowerLetter"/>
      <w:lvlText w:val="%8."/>
      <w:lvlJc w:val="left"/>
      <w:pPr>
        <w:tabs>
          <w:tab w:val="num" w:pos="5760"/>
        </w:tabs>
        <w:ind w:left="5760" w:hanging="360"/>
      </w:pPr>
    </w:lvl>
    <w:lvl w:ilvl="8" w:tplc="0410001B">
      <w:start w:val="1"/>
      <w:numFmt w:val="lowerRoman"/>
      <w:lvlText w:val="%9."/>
      <w:lvlJc w:val="right"/>
      <w:pPr>
        <w:tabs>
          <w:tab w:val="num" w:pos="6480"/>
        </w:tabs>
        <w:ind w:left="6480" w:hanging="180"/>
      </w:pPr>
    </w:lvl>
  </w:abstractNum>
  <w:abstractNum w:abstractNumId="45" w15:restartNumberingAfterBreak="0">
    <w:nsid w:val="4930094A"/>
    <w:multiLevelType w:val="multilevel"/>
    <w:tmpl w:val="A07AED78"/>
    <w:lvl w:ilvl="0">
      <w:start w:val="1"/>
      <w:numFmt w:val="decimal"/>
      <w:pStyle w:val="Articolo"/>
      <w:lvlText w:val="%1)"/>
      <w:lvlJc w:val="left"/>
      <w:pPr>
        <w:tabs>
          <w:tab w:val="num" w:pos="360"/>
        </w:tabs>
        <w:ind w:left="360" w:hanging="360"/>
      </w:pPr>
    </w:lvl>
    <w:lvl w:ilvl="1">
      <w:start w:val="1"/>
      <w:numFmt w:val="lowerLetter"/>
      <w:lvlText w:val="%2)"/>
      <w:lvlJc w:val="left"/>
      <w:pPr>
        <w:tabs>
          <w:tab w:val="num" w:pos="720"/>
        </w:tabs>
        <w:ind w:left="720" w:hanging="360"/>
      </w:pPr>
      <w:rPr>
        <w:rFonts w:ascii="Times New Roman" w:eastAsia="Times New Roman" w:hAnsi="Times New Roman" w:cs="Times New Roman"/>
        <w:b w:val="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493822DD"/>
    <w:multiLevelType w:val="multilevel"/>
    <w:tmpl w:val="53D6A294"/>
    <w:name w:val="WW8Num18"/>
    <w:lvl w:ilvl="0">
      <w:start w:val="3"/>
      <w:numFmt w:val="decimal"/>
      <w:lvlText w:val="%1."/>
      <w:lvlJc w:val="left"/>
      <w:pPr>
        <w:tabs>
          <w:tab w:val="num" w:pos="0"/>
        </w:tabs>
      </w:pPr>
      <w:rPr>
        <w:rFonts w:ascii="StarSymbol" w:hAnsi="StarSymbol" w:cs="Times New Roman" w:hint="default"/>
      </w:rPr>
    </w:lvl>
    <w:lvl w:ilvl="1">
      <w:start w:val="1"/>
      <w:numFmt w:val="lowerLetter"/>
      <w:lvlText w:val="%2."/>
      <w:lvlJc w:val="left"/>
      <w:pPr>
        <w:tabs>
          <w:tab w:val="num" w:pos="1080"/>
        </w:tabs>
      </w:pPr>
      <w:rPr>
        <w:rFonts w:hint="default"/>
      </w:rPr>
    </w:lvl>
    <w:lvl w:ilvl="2">
      <w:start w:val="1"/>
      <w:numFmt w:val="lowerLetter"/>
      <w:lvlText w:val="%3."/>
      <w:lvlJc w:val="left"/>
      <w:pPr>
        <w:tabs>
          <w:tab w:val="num" w:pos="0"/>
        </w:tabs>
      </w:pPr>
      <w:rPr>
        <w:rFonts w:hint="default"/>
      </w:rPr>
    </w:lvl>
    <w:lvl w:ilvl="3">
      <w:start w:val="1"/>
      <w:numFmt w:val="decimal"/>
      <w:lvlText w:val="%4."/>
      <w:lvlJc w:val="left"/>
      <w:pPr>
        <w:tabs>
          <w:tab w:val="num" w:pos="2520"/>
        </w:tabs>
      </w:pPr>
      <w:rPr>
        <w:rFonts w:hint="default"/>
      </w:rPr>
    </w:lvl>
    <w:lvl w:ilvl="4">
      <w:start w:val="1"/>
      <w:numFmt w:val="lowerLetter"/>
      <w:lvlText w:val="%5."/>
      <w:lvlJc w:val="left"/>
      <w:pPr>
        <w:tabs>
          <w:tab w:val="num" w:pos="3240"/>
        </w:tabs>
      </w:pPr>
      <w:rPr>
        <w:rFonts w:hint="default"/>
      </w:rPr>
    </w:lvl>
    <w:lvl w:ilvl="5">
      <w:start w:val="1"/>
      <w:numFmt w:val="lowerRoman"/>
      <w:lvlText w:val="%6."/>
      <w:lvlJc w:val="right"/>
      <w:pPr>
        <w:tabs>
          <w:tab w:val="num" w:pos="3960"/>
        </w:tabs>
      </w:pPr>
      <w:rPr>
        <w:rFonts w:hint="default"/>
      </w:rPr>
    </w:lvl>
    <w:lvl w:ilvl="6">
      <w:start w:val="1"/>
      <w:numFmt w:val="decimal"/>
      <w:lvlText w:val="%7."/>
      <w:lvlJc w:val="left"/>
      <w:pPr>
        <w:tabs>
          <w:tab w:val="num" w:pos="4680"/>
        </w:tabs>
      </w:pPr>
      <w:rPr>
        <w:rFonts w:hint="default"/>
      </w:rPr>
    </w:lvl>
    <w:lvl w:ilvl="7">
      <w:start w:val="1"/>
      <w:numFmt w:val="lowerLetter"/>
      <w:lvlText w:val="%8."/>
      <w:lvlJc w:val="left"/>
      <w:pPr>
        <w:tabs>
          <w:tab w:val="num" w:pos="5400"/>
        </w:tabs>
      </w:pPr>
      <w:rPr>
        <w:rFonts w:hint="default"/>
      </w:rPr>
    </w:lvl>
    <w:lvl w:ilvl="8">
      <w:start w:val="1"/>
      <w:numFmt w:val="lowerRoman"/>
      <w:lvlText w:val="%9."/>
      <w:lvlJc w:val="right"/>
      <w:pPr>
        <w:tabs>
          <w:tab w:val="num" w:pos="6120"/>
        </w:tabs>
      </w:pPr>
      <w:rPr>
        <w:rFonts w:hint="default"/>
      </w:rPr>
    </w:lvl>
  </w:abstractNum>
  <w:abstractNum w:abstractNumId="47" w15:restartNumberingAfterBreak="0">
    <w:nsid w:val="49C42222"/>
    <w:multiLevelType w:val="multilevel"/>
    <w:tmpl w:val="53D6A294"/>
    <w:name w:val="WW8Num183"/>
    <w:lvl w:ilvl="0">
      <w:start w:val="3"/>
      <w:numFmt w:val="decimal"/>
      <w:lvlText w:val="%1."/>
      <w:lvlJc w:val="left"/>
      <w:pPr>
        <w:tabs>
          <w:tab w:val="num" w:pos="1212"/>
        </w:tabs>
      </w:pPr>
      <w:rPr>
        <w:rFonts w:ascii="StarSymbol" w:hAnsi="StarSymbol" w:cs="Times New Roman" w:hint="default"/>
      </w:rPr>
    </w:lvl>
    <w:lvl w:ilvl="1">
      <w:start w:val="1"/>
      <w:numFmt w:val="lowerLetter"/>
      <w:lvlText w:val="%2."/>
      <w:lvlJc w:val="left"/>
      <w:pPr>
        <w:tabs>
          <w:tab w:val="num" w:pos="2292"/>
        </w:tabs>
      </w:pPr>
      <w:rPr>
        <w:rFonts w:hint="default"/>
      </w:rPr>
    </w:lvl>
    <w:lvl w:ilvl="2">
      <w:start w:val="1"/>
      <w:numFmt w:val="lowerLetter"/>
      <w:lvlText w:val="%3."/>
      <w:lvlJc w:val="left"/>
      <w:pPr>
        <w:tabs>
          <w:tab w:val="num" w:pos="1212"/>
        </w:tabs>
      </w:pPr>
      <w:rPr>
        <w:rFonts w:hint="default"/>
      </w:rPr>
    </w:lvl>
    <w:lvl w:ilvl="3">
      <w:start w:val="1"/>
      <w:numFmt w:val="decimal"/>
      <w:lvlText w:val="%4."/>
      <w:lvlJc w:val="left"/>
      <w:pPr>
        <w:tabs>
          <w:tab w:val="num" w:pos="3732"/>
        </w:tabs>
      </w:pPr>
      <w:rPr>
        <w:rFonts w:hint="default"/>
      </w:rPr>
    </w:lvl>
    <w:lvl w:ilvl="4">
      <w:start w:val="1"/>
      <w:numFmt w:val="lowerLetter"/>
      <w:lvlText w:val="%5."/>
      <w:lvlJc w:val="left"/>
      <w:pPr>
        <w:tabs>
          <w:tab w:val="num" w:pos="4452"/>
        </w:tabs>
      </w:pPr>
      <w:rPr>
        <w:rFonts w:hint="default"/>
      </w:rPr>
    </w:lvl>
    <w:lvl w:ilvl="5">
      <w:start w:val="1"/>
      <w:numFmt w:val="lowerRoman"/>
      <w:lvlText w:val="%6."/>
      <w:lvlJc w:val="right"/>
      <w:pPr>
        <w:tabs>
          <w:tab w:val="num" w:pos="5172"/>
        </w:tabs>
      </w:pPr>
      <w:rPr>
        <w:rFonts w:hint="default"/>
      </w:rPr>
    </w:lvl>
    <w:lvl w:ilvl="6">
      <w:start w:val="1"/>
      <w:numFmt w:val="decimal"/>
      <w:lvlText w:val="%7."/>
      <w:lvlJc w:val="left"/>
      <w:pPr>
        <w:tabs>
          <w:tab w:val="num" w:pos="5892"/>
        </w:tabs>
      </w:pPr>
      <w:rPr>
        <w:rFonts w:hint="default"/>
      </w:rPr>
    </w:lvl>
    <w:lvl w:ilvl="7">
      <w:start w:val="1"/>
      <w:numFmt w:val="lowerLetter"/>
      <w:lvlText w:val="%8."/>
      <w:lvlJc w:val="left"/>
      <w:pPr>
        <w:tabs>
          <w:tab w:val="num" w:pos="6612"/>
        </w:tabs>
      </w:pPr>
      <w:rPr>
        <w:rFonts w:hint="default"/>
      </w:rPr>
    </w:lvl>
    <w:lvl w:ilvl="8">
      <w:start w:val="1"/>
      <w:numFmt w:val="lowerRoman"/>
      <w:lvlText w:val="%9."/>
      <w:lvlJc w:val="right"/>
      <w:pPr>
        <w:tabs>
          <w:tab w:val="num" w:pos="7332"/>
        </w:tabs>
      </w:pPr>
      <w:rPr>
        <w:rFonts w:hint="default"/>
      </w:rPr>
    </w:lvl>
  </w:abstractNum>
  <w:abstractNum w:abstractNumId="48" w15:restartNumberingAfterBreak="0">
    <w:nsid w:val="4B665A1E"/>
    <w:multiLevelType w:val="hybridMultilevel"/>
    <w:tmpl w:val="EEDC3124"/>
    <w:name w:val="WW8Num1042"/>
    <w:lvl w:ilvl="0" w:tplc="0410000F">
      <w:start w:val="1"/>
      <w:numFmt w:val="decimal"/>
      <w:lvlText w:val="%1."/>
      <w:lvlJc w:val="left"/>
      <w:pPr>
        <w:tabs>
          <w:tab w:val="num" w:pos="360"/>
        </w:tabs>
        <w:ind w:left="360" w:hanging="360"/>
      </w:pPr>
    </w:lvl>
    <w:lvl w:ilvl="1" w:tplc="04100019" w:tentative="1">
      <w:start w:val="1"/>
      <w:numFmt w:val="lowerLetter"/>
      <w:lvlText w:val="%2."/>
      <w:lvlJc w:val="left"/>
      <w:pPr>
        <w:tabs>
          <w:tab w:val="num" w:pos="1080"/>
        </w:tabs>
        <w:ind w:left="1080" w:hanging="360"/>
      </w:pPr>
    </w:lvl>
    <w:lvl w:ilvl="2" w:tplc="0410001B" w:tentative="1">
      <w:start w:val="1"/>
      <w:numFmt w:val="lowerRoman"/>
      <w:lvlText w:val="%3."/>
      <w:lvlJc w:val="right"/>
      <w:pPr>
        <w:tabs>
          <w:tab w:val="num" w:pos="1800"/>
        </w:tabs>
        <w:ind w:left="1800" w:hanging="180"/>
      </w:pPr>
    </w:lvl>
    <w:lvl w:ilvl="3" w:tplc="0410000F" w:tentative="1">
      <w:start w:val="1"/>
      <w:numFmt w:val="decimal"/>
      <w:lvlText w:val="%4."/>
      <w:lvlJc w:val="left"/>
      <w:pPr>
        <w:tabs>
          <w:tab w:val="num" w:pos="2520"/>
        </w:tabs>
        <w:ind w:left="2520" w:hanging="360"/>
      </w:pPr>
    </w:lvl>
    <w:lvl w:ilvl="4" w:tplc="04100019" w:tentative="1">
      <w:start w:val="1"/>
      <w:numFmt w:val="lowerLetter"/>
      <w:lvlText w:val="%5."/>
      <w:lvlJc w:val="left"/>
      <w:pPr>
        <w:tabs>
          <w:tab w:val="num" w:pos="3240"/>
        </w:tabs>
        <w:ind w:left="3240" w:hanging="360"/>
      </w:pPr>
    </w:lvl>
    <w:lvl w:ilvl="5" w:tplc="0410001B" w:tentative="1">
      <w:start w:val="1"/>
      <w:numFmt w:val="lowerRoman"/>
      <w:lvlText w:val="%6."/>
      <w:lvlJc w:val="right"/>
      <w:pPr>
        <w:tabs>
          <w:tab w:val="num" w:pos="3960"/>
        </w:tabs>
        <w:ind w:left="3960" w:hanging="180"/>
      </w:pPr>
    </w:lvl>
    <w:lvl w:ilvl="6" w:tplc="0410000F" w:tentative="1">
      <w:start w:val="1"/>
      <w:numFmt w:val="decimal"/>
      <w:lvlText w:val="%7."/>
      <w:lvlJc w:val="left"/>
      <w:pPr>
        <w:tabs>
          <w:tab w:val="num" w:pos="4680"/>
        </w:tabs>
        <w:ind w:left="4680" w:hanging="360"/>
      </w:pPr>
    </w:lvl>
    <w:lvl w:ilvl="7" w:tplc="04100019" w:tentative="1">
      <w:start w:val="1"/>
      <w:numFmt w:val="lowerLetter"/>
      <w:lvlText w:val="%8."/>
      <w:lvlJc w:val="left"/>
      <w:pPr>
        <w:tabs>
          <w:tab w:val="num" w:pos="5400"/>
        </w:tabs>
        <w:ind w:left="5400" w:hanging="360"/>
      </w:pPr>
    </w:lvl>
    <w:lvl w:ilvl="8" w:tplc="0410001B" w:tentative="1">
      <w:start w:val="1"/>
      <w:numFmt w:val="lowerRoman"/>
      <w:lvlText w:val="%9."/>
      <w:lvlJc w:val="right"/>
      <w:pPr>
        <w:tabs>
          <w:tab w:val="num" w:pos="6120"/>
        </w:tabs>
        <w:ind w:left="6120" w:hanging="180"/>
      </w:pPr>
    </w:lvl>
  </w:abstractNum>
  <w:abstractNum w:abstractNumId="49" w15:restartNumberingAfterBreak="0">
    <w:nsid w:val="51184BA8"/>
    <w:multiLevelType w:val="hybridMultilevel"/>
    <w:tmpl w:val="875E9EE0"/>
    <w:name w:val="WW8Num1033232222"/>
    <w:lvl w:ilvl="0" w:tplc="0410000F">
      <w:start w:val="1"/>
      <w:numFmt w:val="decimal"/>
      <w:lvlText w:val="%1."/>
      <w:lvlJc w:val="left"/>
      <w:pPr>
        <w:tabs>
          <w:tab w:val="num" w:pos="360"/>
        </w:tabs>
        <w:ind w:left="360" w:hanging="360"/>
      </w:pPr>
    </w:lvl>
    <w:lvl w:ilvl="1" w:tplc="04100019">
      <w:start w:val="1"/>
      <w:numFmt w:val="lowerLetter"/>
      <w:lvlText w:val="%2."/>
      <w:lvlJc w:val="left"/>
      <w:pPr>
        <w:tabs>
          <w:tab w:val="num" w:pos="1440"/>
        </w:tabs>
        <w:ind w:left="1440" w:hanging="360"/>
      </w:pPr>
    </w:lvl>
    <w:lvl w:ilvl="2" w:tplc="0410001B">
      <w:start w:val="1"/>
      <w:numFmt w:val="lowerRoman"/>
      <w:lvlText w:val="%3."/>
      <w:lvlJc w:val="right"/>
      <w:pPr>
        <w:tabs>
          <w:tab w:val="num" w:pos="2160"/>
        </w:tabs>
        <w:ind w:left="2160" w:hanging="180"/>
      </w:pPr>
    </w:lvl>
    <w:lvl w:ilvl="3" w:tplc="0410000F">
      <w:start w:val="1"/>
      <w:numFmt w:val="decimal"/>
      <w:lvlText w:val="%4."/>
      <w:lvlJc w:val="left"/>
      <w:pPr>
        <w:tabs>
          <w:tab w:val="num" w:pos="2880"/>
        </w:tabs>
        <w:ind w:left="2880" w:hanging="360"/>
      </w:pPr>
    </w:lvl>
    <w:lvl w:ilvl="4" w:tplc="04100019">
      <w:start w:val="1"/>
      <w:numFmt w:val="lowerLetter"/>
      <w:lvlText w:val="%5."/>
      <w:lvlJc w:val="left"/>
      <w:pPr>
        <w:tabs>
          <w:tab w:val="num" w:pos="3600"/>
        </w:tabs>
        <w:ind w:left="3600" w:hanging="360"/>
      </w:pPr>
    </w:lvl>
    <w:lvl w:ilvl="5" w:tplc="0410001B">
      <w:start w:val="1"/>
      <w:numFmt w:val="lowerRoman"/>
      <w:lvlText w:val="%6."/>
      <w:lvlJc w:val="right"/>
      <w:pPr>
        <w:tabs>
          <w:tab w:val="num" w:pos="4320"/>
        </w:tabs>
        <w:ind w:left="4320" w:hanging="180"/>
      </w:pPr>
    </w:lvl>
    <w:lvl w:ilvl="6" w:tplc="0410000F">
      <w:start w:val="1"/>
      <w:numFmt w:val="decimal"/>
      <w:lvlText w:val="%7."/>
      <w:lvlJc w:val="left"/>
      <w:pPr>
        <w:tabs>
          <w:tab w:val="num" w:pos="5040"/>
        </w:tabs>
        <w:ind w:left="5040" w:hanging="360"/>
      </w:pPr>
    </w:lvl>
    <w:lvl w:ilvl="7" w:tplc="04100019">
      <w:start w:val="1"/>
      <w:numFmt w:val="lowerLetter"/>
      <w:lvlText w:val="%8."/>
      <w:lvlJc w:val="left"/>
      <w:pPr>
        <w:tabs>
          <w:tab w:val="num" w:pos="5760"/>
        </w:tabs>
        <w:ind w:left="5760" w:hanging="360"/>
      </w:pPr>
    </w:lvl>
    <w:lvl w:ilvl="8" w:tplc="0410001B">
      <w:start w:val="1"/>
      <w:numFmt w:val="lowerRoman"/>
      <w:lvlText w:val="%9."/>
      <w:lvlJc w:val="right"/>
      <w:pPr>
        <w:tabs>
          <w:tab w:val="num" w:pos="6480"/>
        </w:tabs>
        <w:ind w:left="6480" w:hanging="180"/>
      </w:pPr>
    </w:lvl>
  </w:abstractNum>
  <w:abstractNum w:abstractNumId="50" w15:restartNumberingAfterBreak="0">
    <w:nsid w:val="551265BF"/>
    <w:multiLevelType w:val="hybridMultilevel"/>
    <w:tmpl w:val="6E6EFBD4"/>
    <w:lvl w:ilvl="0" w:tplc="305454D0">
      <w:start w:val="1"/>
      <w:numFmt w:val="decimal"/>
      <w:pStyle w:val="APQtesto"/>
      <w:lvlText w:val="ART. %1."/>
      <w:lvlJc w:val="left"/>
      <w:pPr>
        <w:tabs>
          <w:tab w:val="num" w:pos="1353"/>
        </w:tabs>
        <w:ind w:left="1353" w:hanging="360"/>
      </w:pPr>
      <w:rPr>
        <w:rFonts w:ascii="Arial" w:hAnsi="Arial" w:cs="Wingdings" w:hint="default"/>
        <w:b/>
        <w:bCs/>
        <w:i w:val="0"/>
        <w:iCs w:val="0"/>
        <w:sz w:val="22"/>
        <w:szCs w:val="22"/>
      </w:rPr>
    </w:lvl>
    <w:lvl w:ilvl="1" w:tplc="04100003">
      <w:start w:val="1"/>
      <w:numFmt w:val="lowerLetter"/>
      <w:lvlText w:val="%2."/>
      <w:lvlJc w:val="left"/>
      <w:pPr>
        <w:tabs>
          <w:tab w:val="num" w:pos="1440"/>
        </w:tabs>
        <w:ind w:left="1440" w:hanging="360"/>
      </w:pPr>
    </w:lvl>
    <w:lvl w:ilvl="2" w:tplc="04100005">
      <w:start w:val="1"/>
      <w:numFmt w:val="lowerRoman"/>
      <w:lvlText w:val="%3."/>
      <w:lvlJc w:val="right"/>
      <w:pPr>
        <w:tabs>
          <w:tab w:val="num" w:pos="2160"/>
        </w:tabs>
        <w:ind w:left="2160" w:hanging="180"/>
      </w:pPr>
    </w:lvl>
    <w:lvl w:ilvl="3" w:tplc="04100001">
      <w:start w:val="1"/>
      <w:numFmt w:val="decimal"/>
      <w:lvlText w:val="%4."/>
      <w:lvlJc w:val="left"/>
      <w:pPr>
        <w:tabs>
          <w:tab w:val="num" w:pos="2880"/>
        </w:tabs>
        <w:ind w:left="2880" w:hanging="360"/>
      </w:pPr>
    </w:lvl>
    <w:lvl w:ilvl="4" w:tplc="04100003">
      <w:start w:val="1"/>
      <w:numFmt w:val="lowerLetter"/>
      <w:lvlText w:val="%5."/>
      <w:lvlJc w:val="left"/>
      <w:pPr>
        <w:tabs>
          <w:tab w:val="num" w:pos="3600"/>
        </w:tabs>
        <w:ind w:left="3600" w:hanging="360"/>
      </w:pPr>
    </w:lvl>
    <w:lvl w:ilvl="5" w:tplc="04100005">
      <w:start w:val="1"/>
      <w:numFmt w:val="lowerRoman"/>
      <w:lvlText w:val="%6."/>
      <w:lvlJc w:val="right"/>
      <w:pPr>
        <w:tabs>
          <w:tab w:val="num" w:pos="4320"/>
        </w:tabs>
        <w:ind w:left="4320" w:hanging="180"/>
      </w:pPr>
    </w:lvl>
    <w:lvl w:ilvl="6" w:tplc="04100001">
      <w:start w:val="1"/>
      <w:numFmt w:val="decimal"/>
      <w:lvlText w:val="%7."/>
      <w:lvlJc w:val="left"/>
      <w:pPr>
        <w:tabs>
          <w:tab w:val="num" w:pos="5040"/>
        </w:tabs>
        <w:ind w:left="5040" w:hanging="360"/>
      </w:pPr>
    </w:lvl>
    <w:lvl w:ilvl="7" w:tplc="04100003">
      <w:start w:val="1"/>
      <w:numFmt w:val="lowerLetter"/>
      <w:lvlText w:val="%8."/>
      <w:lvlJc w:val="left"/>
      <w:pPr>
        <w:tabs>
          <w:tab w:val="num" w:pos="5760"/>
        </w:tabs>
        <w:ind w:left="5760" w:hanging="360"/>
      </w:pPr>
    </w:lvl>
    <w:lvl w:ilvl="8" w:tplc="04100005">
      <w:start w:val="1"/>
      <w:numFmt w:val="lowerRoman"/>
      <w:lvlText w:val="%9."/>
      <w:lvlJc w:val="right"/>
      <w:pPr>
        <w:tabs>
          <w:tab w:val="num" w:pos="6480"/>
        </w:tabs>
        <w:ind w:left="6480" w:hanging="180"/>
      </w:pPr>
    </w:lvl>
  </w:abstractNum>
  <w:abstractNum w:abstractNumId="51" w15:restartNumberingAfterBreak="0">
    <w:nsid w:val="58B27B56"/>
    <w:multiLevelType w:val="hybridMultilevel"/>
    <w:tmpl w:val="AC4A1842"/>
    <w:name w:val="WW8Num1033232"/>
    <w:lvl w:ilvl="0" w:tplc="0410000F">
      <w:start w:val="1"/>
      <w:numFmt w:val="decimal"/>
      <w:lvlText w:val="%1."/>
      <w:lvlJc w:val="left"/>
      <w:pPr>
        <w:tabs>
          <w:tab w:val="num" w:pos="360"/>
        </w:tabs>
        <w:ind w:left="360" w:hanging="360"/>
      </w:pPr>
    </w:lvl>
    <w:lvl w:ilvl="1" w:tplc="04100019">
      <w:start w:val="1"/>
      <w:numFmt w:val="lowerLetter"/>
      <w:lvlText w:val="%2."/>
      <w:lvlJc w:val="left"/>
      <w:pPr>
        <w:tabs>
          <w:tab w:val="num" w:pos="1440"/>
        </w:tabs>
        <w:ind w:left="1440" w:hanging="360"/>
      </w:pPr>
    </w:lvl>
    <w:lvl w:ilvl="2" w:tplc="0410001B">
      <w:start w:val="1"/>
      <w:numFmt w:val="lowerRoman"/>
      <w:lvlText w:val="%3."/>
      <w:lvlJc w:val="right"/>
      <w:pPr>
        <w:tabs>
          <w:tab w:val="num" w:pos="2160"/>
        </w:tabs>
        <w:ind w:left="2160" w:hanging="180"/>
      </w:pPr>
    </w:lvl>
    <w:lvl w:ilvl="3" w:tplc="0410000F">
      <w:start w:val="1"/>
      <w:numFmt w:val="decimal"/>
      <w:lvlText w:val="%4."/>
      <w:lvlJc w:val="left"/>
      <w:pPr>
        <w:tabs>
          <w:tab w:val="num" w:pos="2880"/>
        </w:tabs>
        <w:ind w:left="2880" w:hanging="360"/>
      </w:pPr>
    </w:lvl>
    <w:lvl w:ilvl="4" w:tplc="04100019">
      <w:start w:val="1"/>
      <w:numFmt w:val="lowerLetter"/>
      <w:lvlText w:val="%5."/>
      <w:lvlJc w:val="left"/>
      <w:pPr>
        <w:tabs>
          <w:tab w:val="num" w:pos="3600"/>
        </w:tabs>
        <w:ind w:left="3600" w:hanging="360"/>
      </w:pPr>
    </w:lvl>
    <w:lvl w:ilvl="5" w:tplc="0410001B">
      <w:start w:val="1"/>
      <w:numFmt w:val="lowerRoman"/>
      <w:lvlText w:val="%6."/>
      <w:lvlJc w:val="right"/>
      <w:pPr>
        <w:tabs>
          <w:tab w:val="num" w:pos="4320"/>
        </w:tabs>
        <w:ind w:left="4320" w:hanging="180"/>
      </w:pPr>
    </w:lvl>
    <w:lvl w:ilvl="6" w:tplc="0410000F">
      <w:start w:val="1"/>
      <w:numFmt w:val="decimal"/>
      <w:lvlText w:val="%7."/>
      <w:lvlJc w:val="left"/>
      <w:pPr>
        <w:tabs>
          <w:tab w:val="num" w:pos="5040"/>
        </w:tabs>
        <w:ind w:left="5040" w:hanging="360"/>
      </w:pPr>
    </w:lvl>
    <w:lvl w:ilvl="7" w:tplc="04100019">
      <w:start w:val="1"/>
      <w:numFmt w:val="lowerLetter"/>
      <w:lvlText w:val="%8."/>
      <w:lvlJc w:val="left"/>
      <w:pPr>
        <w:tabs>
          <w:tab w:val="num" w:pos="5760"/>
        </w:tabs>
        <w:ind w:left="5760" w:hanging="360"/>
      </w:pPr>
    </w:lvl>
    <w:lvl w:ilvl="8" w:tplc="0410001B">
      <w:start w:val="1"/>
      <w:numFmt w:val="lowerRoman"/>
      <w:lvlText w:val="%9."/>
      <w:lvlJc w:val="right"/>
      <w:pPr>
        <w:tabs>
          <w:tab w:val="num" w:pos="6480"/>
        </w:tabs>
        <w:ind w:left="6480" w:hanging="180"/>
      </w:pPr>
    </w:lvl>
  </w:abstractNum>
  <w:abstractNum w:abstractNumId="52" w15:restartNumberingAfterBreak="0">
    <w:nsid w:val="592938B2"/>
    <w:multiLevelType w:val="multilevel"/>
    <w:tmpl w:val="53D6A294"/>
    <w:name w:val="WW8Num182"/>
    <w:lvl w:ilvl="0">
      <w:start w:val="3"/>
      <w:numFmt w:val="decimal"/>
      <w:lvlText w:val="%1."/>
      <w:lvlJc w:val="left"/>
      <w:pPr>
        <w:tabs>
          <w:tab w:val="num" w:pos="720"/>
        </w:tabs>
      </w:pPr>
      <w:rPr>
        <w:rFonts w:ascii="StarSymbol" w:hAnsi="StarSymbol" w:cs="Times New Roman" w:hint="default"/>
      </w:rPr>
    </w:lvl>
    <w:lvl w:ilvl="1">
      <w:start w:val="1"/>
      <w:numFmt w:val="lowerLetter"/>
      <w:lvlText w:val="%2."/>
      <w:lvlJc w:val="left"/>
      <w:pPr>
        <w:tabs>
          <w:tab w:val="num" w:pos="1800"/>
        </w:tabs>
      </w:pPr>
      <w:rPr>
        <w:rFonts w:hint="default"/>
      </w:rPr>
    </w:lvl>
    <w:lvl w:ilvl="2">
      <w:start w:val="1"/>
      <w:numFmt w:val="lowerLetter"/>
      <w:lvlText w:val="%3."/>
      <w:lvlJc w:val="left"/>
      <w:pPr>
        <w:tabs>
          <w:tab w:val="num" w:pos="720"/>
        </w:tabs>
      </w:pPr>
      <w:rPr>
        <w:rFonts w:hint="default"/>
      </w:rPr>
    </w:lvl>
    <w:lvl w:ilvl="3">
      <w:start w:val="1"/>
      <w:numFmt w:val="decimal"/>
      <w:lvlText w:val="%4."/>
      <w:lvlJc w:val="left"/>
      <w:pPr>
        <w:tabs>
          <w:tab w:val="num" w:pos="3240"/>
        </w:tabs>
      </w:pPr>
      <w:rPr>
        <w:rFonts w:hint="default"/>
      </w:rPr>
    </w:lvl>
    <w:lvl w:ilvl="4">
      <w:start w:val="1"/>
      <w:numFmt w:val="lowerLetter"/>
      <w:lvlText w:val="%5."/>
      <w:lvlJc w:val="left"/>
      <w:pPr>
        <w:tabs>
          <w:tab w:val="num" w:pos="3960"/>
        </w:tabs>
      </w:pPr>
      <w:rPr>
        <w:rFonts w:hint="default"/>
      </w:rPr>
    </w:lvl>
    <w:lvl w:ilvl="5">
      <w:start w:val="1"/>
      <w:numFmt w:val="lowerRoman"/>
      <w:lvlText w:val="%6."/>
      <w:lvlJc w:val="right"/>
      <w:pPr>
        <w:tabs>
          <w:tab w:val="num" w:pos="4680"/>
        </w:tabs>
      </w:pPr>
      <w:rPr>
        <w:rFonts w:hint="default"/>
      </w:rPr>
    </w:lvl>
    <w:lvl w:ilvl="6">
      <w:start w:val="1"/>
      <w:numFmt w:val="decimal"/>
      <w:lvlText w:val="%7."/>
      <w:lvlJc w:val="left"/>
      <w:pPr>
        <w:tabs>
          <w:tab w:val="num" w:pos="5400"/>
        </w:tabs>
      </w:pPr>
      <w:rPr>
        <w:rFonts w:hint="default"/>
      </w:rPr>
    </w:lvl>
    <w:lvl w:ilvl="7">
      <w:start w:val="1"/>
      <w:numFmt w:val="lowerLetter"/>
      <w:lvlText w:val="%8."/>
      <w:lvlJc w:val="left"/>
      <w:pPr>
        <w:tabs>
          <w:tab w:val="num" w:pos="6120"/>
        </w:tabs>
      </w:pPr>
      <w:rPr>
        <w:rFonts w:hint="default"/>
      </w:rPr>
    </w:lvl>
    <w:lvl w:ilvl="8">
      <w:start w:val="1"/>
      <w:numFmt w:val="lowerRoman"/>
      <w:lvlText w:val="%9."/>
      <w:lvlJc w:val="right"/>
      <w:pPr>
        <w:tabs>
          <w:tab w:val="num" w:pos="6840"/>
        </w:tabs>
      </w:pPr>
      <w:rPr>
        <w:rFonts w:hint="default"/>
      </w:rPr>
    </w:lvl>
  </w:abstractNum>
  <w:abstractNum w:abstractNumId="53" w15:restartNumberingAfterBreak="0">
    <w:nsid w:val="5B2D13EA"/>
    <w:multiLevelType w:val="multilevel"/>
    <w:tmpl w:val="3AECF6EA"/>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Courier New"/>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Courier New"/>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54" w15:restartNumberingAfterBreak="0">
    <w:nsid w:val="5C795288"/>
    <w:multiLevelType w:val="multilevel"/>
    <w:tmpl w:val="53D6A294"/>
    <w:name w:val="WW8Num184"/>
    <w:lvl w:ilvl="0">
      <w:start w:val="3"/>
      <w:numFmt w:val="decimal"/>
      <w:lvlText w:val="%1."/>
      <w:lvlJc w:val="left"/>
      <w:pPr>
        <w:tabs>
          <w:tab w:val="num" w:pos="360"/>
        </w:tabs>
      </w:pPr>
      <w:rPr>
        <w:rFonts w:ascii="StarSymbol" w:hAnsi="StarSymbol" w:cs="Times New Roman" w:hint="default"/>
      </w:rPr>
    </w:lvl>
    <w:lvl w:ilvl="1">
      <w:start w:val="1"/>
      <w:numFmt w:val="lowerLetter"/>
      <w:lvlText w:val="%2."/>
      <w:lvlJc w:val="left"/>
      <w:pPr>
        <w:tabs>
          <w:tab w:val="num" w:pos="1440"/>
        </w:tabs>
      </w:pPr>
      <w:rPr>
        <w:rFonts w:hint="default"/>
      </w:rPr>
    </w:lvl>
    <w:lvl w:ilvl="2">
      <w:start w:val="1"/>
      <w:numFmt w:val="lowerLetter"/>
      <w:lvlText w:val="%3."/>
      <w:lvlJc w:val="left"/>
      <w:pPr>
        <w:tabs>
          <w:tab w:val="num" w:pos="360"/>
        </w:tabs>
      </w:pPr>
      <w:rPr>
        <w:rFonts w:hint="default"/>
      </w:rPr>
    </w:lvl>
    <w:lvl w:ilvl="3">
      <w:start w:val="1"/>
      <w:numFmt w:val="decimal"/>
      <w:lvlText w:val="%4."/>
      <w:lvlJc w:val="left"/>
      <w:pPr>
        <w:tabs>
          <w:tab w:val="num" w:pos="2880"/>
        </w:tabs>
      </w:pPr>
      <w:rPr>
        <w:rFonts w:hint="default"/>
      </w:rPr>
    </w:lvl>
    <w:lvl w:ilvl="4">
      <w:start w:val="1"/>
      <w:numFmt w:val="lowerLetter"/>
      <w:lvlText w:val="%5."/>
      <w:lvlJc w:val="left"/>
      <w:pPr>
        <w:tabs>
          <w:tab w:val="num" w:pos="3600"/>
        </w:tabs>
      </w:pPr>
      <w:rPr>
        <w:rFonts w:hint="default"/>
      </w:rPr>
    </w:lvl>
    <w:lvl w:ilvl="5">
      <w:start w:val="1"/>
      <w:numFmt w:val="lowerRoman"/>
      <w:lvlText w:val="%6."/>
      <w:lvlJc w:val="right"/>
      <w:pPr>
        <w:tabs>
          <w:tab w:val="num" w:pos="4320"/>
        </w:tabs>
      </w:pPr>
      <w:rPr>
        <w:rFonts w:hint="default"/>
      </w:rPr>
    </w:lvl>
    <w:lvl w:ilvl="6">
      <w:start w:val="1"/>
      <w:numFmt w:val="decimal"/>
      <w:lvlText w:val="%7."/>
      <w:lvlJc w:val="left"/>
      <w:pPr>
        <w:tabs>
          <w:tab w:val="num" w:pos="5040"/>
        </w:tabs>
      </w:pPr>
      <w:rPr>
        <w:rFonts w:hint="default"/>
      </w:rPr>
    </w:lvl>
    <w:lvl w:ilvl="7">
      <w:start w:val="1"/>
      <w:numFmt w:val="lowerLetter"/>
      <w:lvlText w:val="%8."/>
      <w:lvlJc w:val="left"/>
      <w:pPr>
        <w:tabs>
          <w:tab w:val="num" w:pos="5760"/>
        </w:tabs>
      </w:pPr>
      <w:rPr>
        <w:rFonts w:hint="default"/>
      </w:rPr>
    </w:lvl>
    <w:lvl w:ilvl="8">
      <w:start w:val="1"/>
      <w:numFmt w:val="lowerRoman"/>
      <w:lvlText w:val="%9."/>
      <w:lvlJc w:val="right"/>
      <w:pPr>
        <w:tabs>
          <w:tab w:val="num" w:pos="6480"/>
        </w:tabs>
      </w:pPr>
      <w:rPr>
        <w:rFonts w:hint="default"/>
      </w:rPr>
    </w:lvl>
  </w:abstractNum>
  <w:abstractNum w:abstractNumId="55" w15:restartNumberingAfterBreak="0">
    <w:nsid w:val="5DF1319D"/>
    <w:multiLevelType w:val="hybridMultilevel"/>
    <w:tmpl w:val="8D2429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64172146"/>
    <w:multiLevelType w:val="hybridMultilevel"/>
    <w:tmpl w:val="16122D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15:restartNumberingAfterBreak="0">
    <w:nsid w:val="64682818"/>
    <w:multiLevelType w:val="hybridMultilevel"/>
    <w:tmpl w:val="9AE25F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68E9116C"/>
    <w:multiLevelType w:val="hybridMultilevel"/>
    <w:tmpl w:val="1C28AD18"/>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9" w15:restartNumberingAfterBreak="0">
    <w:nsid w:val="693F5376"/>
    <w:multiLevelType w:val="multilevel"/>
    <w:tmpl w:val="A266944A"/>
    <w:name w:val="WW8Num1842"/>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1440"/>
        </w:tabs>
        <w:ind w:left="0" w:firstLine="0"/>
      </w:pPr>
      <w:rPr>
        <w:rFonts w:hint="default"/>
      </w:rPr>
    </w:lvl>
    <w:lvl w:ilvl="2">
      <w:start w:val="1"/>
      <w:numFmt w:val="lowerLetter"/>
      <w:lvlText w:val="%3."/>
      <w:lvlJc w:val="left"/>
      <w:pPr>
        <w:tabs>
          <w:tab w:val="num" w:pos="360"/>
        </w:tabs>
        <w:ind w:left="0" w:firstLine="0"/>
      </w:pPr>
      <w:rPr>
        <w:rFonts w:hint="default"/>
      </w:rPr>
    </w:lvl>
    <w:lvl w:ilvl="3">
      <w:start w:val="1"/>
      <w:numFmt w:val="decimal"/>
      <w:lvlText w:val="%4."/>
      <w:lvlJc w:val="left"/>
      <w:pPr>
        <w:tabs>
          <w:tab w:val="num" w:pos="2880"/>
        </w:tabs>
        <w:ind w:left="0" w:firstLine="0"/>
      </w:pPr>
      <w:rPr>
        <w:rFonts w:hint="default"/>
      </w:rPr>
    </w:lvl>
    <w:lvl w:ilvl="4">
      <w:start w:val="1"/>
      <w:numFmt w:val="lowerLetter"/>
      <w:lvlText w:val="%5."/>
      <w:lvlJc w:val="left"/>
      <w:pPr>
        <w:tabs>
          <w:tab w:val="num" w:pos="3600"/>
        </w:tabs>
        <w:ind w:left="0" w:firstLine="0"/>
      </w:pPr>
      <w:rPr>
        <w:rFonts w:hint="default"/>
      </w:rPr>
    </w:lvl>
    <w:lvl w:ilvl="5">
      <w:start w:val="1"/>
      <w:numFmt w:val="lowerRoman"/>
      <w:lvlText w:val="%6."/>
      <w:lvlJc w:val="right"/>
      <w:pPr>
        <w:tabs>
          <w:tab w:val="num" w:pos="4320"/>
        </w:tabs>
        <w:ind w:left="0" w:firstLine="0"/>
      </w:pPr>
      <w:rPr>
        <w:rFonts w:hint="default"/>
      </w:rPr>
    </w:lvl>
    <w:lvl w:ilvl="6">
      <w:start w:val="1"/>
      <w:numFmt w:val="decimal"/>
      <w:lvlText w:val="%7."/>
      <w:lvlJc w:val="left"/>
      <w:pPr>
        <w:tabs>
          <w:tab w:val="num" w:pos="5040"/>
        </w:tabs>
        <w:ind w:left="0" w:firstLine="0"/>
      </w:pPr>
      <w:rPr>
        <w:rFonts w:hint="default"/>
      </w:rPr>
    </w:lvl>
    <w:lvl w:ilvl="7">
      <w:start w:val="1"/>
      <w:numFmt w:val="lowerLetter"/>
      <w:lvlText w:val="%8."/>
      <w:lvlJc w:val="left"/>
      <w:pPr>
        <w:tabs>
          <w:tab w:val="num" w:pos="5760"/>
        </w:tabs>
        <w:ind w:left="0" w:firstLine="0"/>
      </w:pPr>
      <w:rPr>
        <w:rFonts w:hint="default"/>
      </w:rPr>
    </w:lvl>
    <w:lvl w:ilvl="8">
      <w:start w:val="1"/>
      <w:numFmt w:val="lowerRoman"/>
      <w:lvlText w:val="%9."/>
      <w:lvlJc w:val="right"/>
      <w:pPr>
        <w:tabs>
          <w:tab w:val="num" w:pos="6480"/>
        </w:tabs>
        <w:ind w:left="0" w:firstLine="0"/>
      </w:pPr>
      <w:rPr>
        <w:rFonts w:hint="default"/>
      </w:rPr>
    </w:lvl>
  </w:abstractNum>
  <w:abstractNum w:abstractNumId="60" w15:restartNumberingAfterBreak="0">
    <w:nsid w:val="6B055B7F"/>
    <w:multiLevelType w:val="hybridMultilevel"/>
    <w:tmpl w:val="D9147EEE"/>
    <w:name w:val="WW8Num103"/>
    <w:lvl w:ilvl="0" w:tplc="00000009">
      <w:start w:val="1"/>
      <w:numFmt w:val="decimal"/>
      <w:lvlText w:val="%1."/>
      <w:lvlJc w:val="left"/>
      <w:pPr>
        <w:tabs>
          <w:tab w:val="num" w:pos="5322"/>
        </w:tabs>
      </w:pPr>
    </w:lvl>
    <w:lvl w:ilvl="1" w:tplc="544A1934">
      <w:start w:val="1"/>
      <w:numFmt w:val="lowerLetter"/>
      <w:lvlText w:val="%2."/>
      <w:lvlJc w:val="left"/>
      <w:pPr>
        <w:tabs>
          <w:tab w:val="num" w:pos="1440"/>
        </w:tabs>
        <w:ind w:left="1440" w:hanging="360"/>
      </w:pPr>
      <w:rPr>
        <w:rFonts w:hint="default"/>
      </w:rPr>
    </w:lvl>
    <w:lvl w:ilvl="2" w:tplc="0410001B">
      <w:start w:val="1"/>
      <w:numFmt w:val="lowerRoman"/>
      <w:lvlText w:val="%3."/>
      <w:lvlJc w:val="right"/>
      <w:pPr>
        <w:tabs>
          <w:tab w:val="num" w:pos="2160"/>
        </w:tabs>
        <w:ind w:left="2160" w:hanging="180"/>
      </w:pPr>
    </w:lvl>
    <w:lvl w:ilvl="3" w:tplc="0410000F">
      <w:start w:val="1"/>
      <w:numFmt w:val="decimal"/>
      <w:lvlText w:val="%4."/>
      <w:lvlJc w:val="left"/>
      <w:pPr>
        <w:tabs>
          <w:tab w:val="num" w:pos="2880"/>
        </w:tabs>
        <w:ind w:left="2880" w:hanging="360"/>
      </w:pPr>
    </w:lvl>
    <w:lvl w:ilvl="4" w:tplc="04100019">
      <w:start w:val="1"/>
      <w:numFmt w:val="lowerLetter"/>
      <w:lvlText w:val="%5."/>
      <w:lvlJc w:val="left"/>
      <w:pPr>
        <w:tabs>
          <w:tab w:val="num" w:pos="3600"/>
        </w:tabs>
        <w:ind w:left="3600" w:hanging="360"/>
      </w:pPr>
    </w:lvl>
    <w:lvl w:ilvl="5" w:tplc="0410001B">
      <w:start w:val="1"/>
      <w:numFmt w:val="lowerRoman"/>
      <w:lvlText w:val="%6."/>
      <w:lvlJc w:val="right"/>
      <w:pPr>
        <w:tabs>
          <w:tab w:val="num" w:pos="4320"/>
        </w:tabs>
        <w:ind w:left="4320" w:hanging="180"/>
      </w:pPr>
    </w:lvl>
    <w:lvl w:ilvl="6" w:tplc="0410000F">
      <w:start w:val="1"/>
      <w:numFmt w:val="decimal"/>
      <w:lvlText w:val="%7."/>
      <w:lvlJc w:val="left"/>
      <w:pPr>
        <w:tabs>
          <w:tab w:val="num" w:pos="5040"/>
        </w:tabs>
        <w:ind w:left="5040" w:hanging="360"/>
      </w:pPr>
    </w:lvl>
    <w:lvl w:ilvl="7" w:tplc="04100019">
      <w:start w:val="1"/>
      <w:numFmt w:val="lowerLetter"/>
      <w:lvlText w:val="%8."/>
      <w:lvlJc w:val="left"/>
      <w:pPr>
        <w:tabs>
          <w:tab w:val="num" w:pos="5760"/>
        </w:tabs>
        <w:ind w:left="5760" w:hanging="360"/>
      </w:pPr>
    </w:lvl>
    <w:lvl w:ilvl="8" w:tplc="0410001B">
      <w:start w:val="1"/>
      <w:numFmt w:val="lowerRoman"/>
      <w:lvlText w:val="%9."/>
      <w:lvlJc w:val="right"/>
      <w:pPr>
        <w:tabs>
          <w:tab w:val="num" w:pos="6480"/>
        </w:tabs>
        <w:ind w:left="6480" w:hanging="180"/>
      </w:pPr>
    </w:lvl>
  </w:abstractNum>
  <w:abstractNum w:abstractNumId="61" w15:restartNumberingAfterBreak="0">
    <w:nsid w:val="6BBB44E5"/>
    <w:multiLevelType w:val="hybridMultilevel"/>
    <w:tmpl w:val="7D22F7E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2" w15:restartNumberingAfterBreak="0">
    <w:nsid w:val="6C70447B"/>
    <w:multiLevelType w:val="hybridMultilevel"/>
    <w:tmpl w:val="8D2429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6D2E5744"/>
    <w:multiLevelType w:val="hybridMultilevel"/>
    <w:tmpl w:val="059CB0A6"/>
    <w:name w:val="WW8Num1033"/>
    <w:lvl w:ilvl="0" w:tplc="0410000F">
      <w:start w:val="1"/>
      <w:numFmt w:val="decimal"/>
      <w:lvlText w:val="%1."/>
      <w:lvlJc w:val="left"/>
      <w:pPr>
        <w:tabs>
          <w:tab w:val="num" w:pos="360"/>
        </w:tabs>
        <w:ind w:left="360" w:hanging="360"/>
      </w:pPr>
    </w:lvl>
    <w:lvl w:ilvl="1" w:tplc="04100019">
      <w:start w:val="1"/>
      <w:numFmt w:val="lowerLetter"/>
      <w:lvlText w:val="%2."/>
      <w:lvlJc w:val="left"/>
      <w:pPr>
        <w:tabs>
          <w:tab w:val="num" w:pos="1080"/>
        </w:tabs>
        <w:ind w:left="1080" w:hanging="360"/>
      </w:pPr>
    </w:lvl>
    <w:lvl w:ilvl="2" w:tplc="0410001B">
      <w:start w:val="1"/>
      <w:numFmt w:val="lowerRoman"/>
      <w:lvlText w:val="%3."/>
      <w:lvlJc w:val="right"/>
      <w:pPr>
        <w:tabs>
          <w:tab w:val="num" w:pos="1800"/>
        </w:tabs>
        <w:ind w:left="1800" w:hanging="180"/>
      </w:pPr>
    </w:lvl>
    <w:lvl w:ilvl="3" w:tplc="0410000F">
      <w:start w:val="1"/>
      <w:numFmt w:val="decimal"/>
      <w:lvlText w:val="%4."/>
      <w:lvlJc w:val="left"/>
      <w:pPr>
        <w:tabs>
          <w:tab w:val="num" w:pos="2520"/>
        </w:tabs>
        <w:ind w:left="2520" w:hanging="360"/>
      </w:pPr>
    </w:lvl>
    <w:lvl w:ilvl="4" w:tplc="04100019">
      <w:start w:val="1"/>
      <w:numFmt w:val="lowerLetter"/>
      <w:lvlText w:val="%5."/>
      <w:lvlJc w:val="left"/>
      <w:pPr>
        <w:tabs>
          <w:tab w:val="num" w:pos="3240"/>
        </w:tabs>
        <w:ind w:left="3240" w:hanging="360"/>
      </w:pPr>
    </w:lvl>
    <w:lvl w:ilvl="5" w:tplc="0410001B">
      <w:start w:val="1"/>
      <w:numFmt w:val="lowerRoman"/>
      <w:lvlText w:val="%6."/>
      <w:lvlJc w:val="right"/>
      <w:pPr>
        <w:tabs>
          <w:tab w:val="num" w:pos="3960"/>
        </w:tabs>
        <w:ind w:left="3960" w:hanging="180"/>
      </w:pPr>
    </w:lvl>
    <w:lvl w:ilvl="6" w:tplc="0410000F">
      <w:start w:val="1"/>
      <w:numFmt w:val="decimal"/>
      <w:lvlText w:val="%7."/>
      <w:lvlJc w:val="left"/>
      <w:pPr>
        <w:tabs>
          <w:tab w:val="num" w:pos="4680"/>
        </w:tabs>
        <w:ind w:left="4680" w:hanging="360"/>
      </w:pPr>
    </w:lvl>
    <w:lvl w:ilvl="7" w:tplc="04100019">
      <w:start w:val="1"/>
      <w:numFmt w:val="lowerLetter"/>
      <w:lvlText w:val="%8."/>
      <w:lvlJc w:val="left"/>
      <w:pPr>
        <w:tabs>
          <w:tab w:val="num" w:pos="5400"/>
        </w:tabs>
        <w:ind w:left="5400" w:hanging="360"/>
      </w:pPr>
    </w:lvl>
    <w:lvl w:ilvl="8" w:tplc="0410001B">
      <w:start w:val="1"/>
      <w:numFmt w:val="lowerRoman"/>
      <w:lvlText w:val="%9."/>
      <w:lvlJc w:val="right"/>
      <w:pPr>
        <w:tabs>
          <w:tab w:val="num" w:pos="6120"/>
        </w:tabs>
        <w:ind w:left="6120" w:hanging="180"/>
      </w:pPr>
    </w:lvl>
  </w:abstractNum>
  <w:abstractNum w:abstractNumId="64" w15:restartNumberingAfterBreak="0">
    <w:nsid w:val="6E7D00C5"/>
    <w:multiLevelType w:val="hybridMultilevel"/>
    <w:tmpl w:val="84508AF4"/>
    <w:name w:val="WW8Num102"/>
    <w:lvl w:ilvl="0" w:tplc="00000009">
      <w:start w:val="1"/>
      <w:numFmt w:val="decimal"/>
      <w:lvlText w:val="%1."/>
      <w:lvlJc w:val="left"/>
      <w:pPr>
        <w:tabs>
          <w:tab w:val="num" w:pos="5322"/>
        </w:tabs>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65" w15:restartNumberingAfterBreak="0">
    <w:nsid w:val="70122EE5"/>
    <w:multiLevelType w:val="multilevel"/>
    <w:tmpl w:val="DB3C36D6"/>
    <w:styleLink w:val="ARTICOLI"/>
    <w:lvl w:ilvl="0">
      <w:start w:val="1"/>
      <w:numFmt w:val="decimal"/>
      <w:pStyle w:val="ART"/>
      <w:lvlText w:val="Art.%1)"/>
      <w:lvlJc w:val="left"/>
      <w:pPr>
        <w:tabs>
          <w:tab w:val="num" w:pos="397"/>
        </w:tabs>
        <w:ind w:left="397" w:hanging="397"/>
      </w:pPr>
      <w:rPr>
        <w:rFonts w:ascii="Arial" w:hAnsi="Arial" w:cs="Wingdings" w:hint="default"/>
        <w:b/>
        <w:bCs/>
        <w:i w:val="0"/>
        <w:iCs w:val="0"/>
        <w:smallCaps/>
        <w:sz w:val="22"/>
        <w:szCs w:val="22"/>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6" w15:restartNumberingAfterBreak="0">
    <w:nsid w:val="71825C9B"/>
    <w:multiLevelType w:val="hybridMultilevel"/>
    <w:tmpl w:val="8D2429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722D088B"/>
    <w:multiLevelType w:val="hybridMultilevel"/>
    <w:tmpl w:val="DF80C234"/>
    <w:name w:val="WW8Num103322"/>
    <w:lvl w:ilvl="0" w:tplc="266AF620">
      <w:start w:val="1"/>
      <w:numFmt w:val="decimal"/>
      <w:lvlText w:val="%1."/>
      <w:lvlJc w:val="left"/>
      <w:pPr>
        <w:tabs>
          <w:tab w:val="num" w:pos="360"/>
        </w:tabs>
        <w:ind w:left="360" w:hanging="360"/>
      </w:pPr>
      <w:rPr>
        <w:rFonts w:hint="default"/>
      </w:rPr>
    </w:lvl>
    <w:lvl w:ilvl="1" w:tplc="04100019">
      <w:start w:val="1"/>
      <w:numFmt w:val="lowerLetter"/>
      <w:lvlText w:val="%2."/>
      <w:lvlJc w:val="left"/>
      <w:pPr>
        <w:tabs>
          <w:tab w:val="num" w:pos="1440"/>
        </w:tabs>
        <w:ind w:left="1440" w:hanging="360"/>
      </w:pPr>
    </w:lvl>
    <w:lvl w:ilvl="2" w:tplc="0410001B">
      <w:start w:val="1"/>
      <w:numFmt w:val="lowerRoman"/>
      <w:lvlText w:val="%3."/>
      <w:lvlJc w:val="right"/>
      <w:pPr>
        <w:tabs>
          <w:tab w:val="num" w:pos="2160"/>
        </w:tabs>
        <w:ind w:left="2160" w:hanging="180"/>
      </w:pPr>
    </w:lvl>
    <w:lvl w:ilvl="3" w:tplc="0410000F">
      <w:start w:val="1"/>
      <w:numFmt w:val="decimal"/>
      <w:lvlText w:val="%4."/>
      <w:lvlJc w:val="left"/>
      <w:pPr>
        <w:tabs>
          <w:tab w:val="num" w:pos="2880"/>
        </w:tabs>
        <w:ind w:left="2880" w:hanging="360"/>
      </w:pPr>
    </w:lvl>
    <w:lvl w:ilvl="4" w:tplc="04100019">
      <w:start w:val="1"/>
      <w:numFmt w:val="lowerLetter"/>
      <w:lvlText w:val="%5."/>
      <w:lvlJc w:val="left"/>
      <w:pPr>
        <w:tabs>
          <w:tab w:val="num" w:pos="3600"/>
        </w:tabs>
        <w:ind w:left="3600" w:hanging="360"/>
      </w:pPr>
    </w:lvl>
    <w:lvl w:ilvl="5" w:tplc="0410001B">
      <w:start w:val="1"/>
      <w:numFmt w:val="lowerRoman"/>
      <w:lvlText w:val="%6."/>
      <w:lvlJc w:val="right"/>
      <w:pPr>
        <w:tabs>
          <w:tab w:val="num" w:pos="4320"/>
        </w:tabs>
        <w:ind w:left="4320" w:hanging="180"/>
      </w:pPr>
    </w:lvl>
    <w:lvl w:ilvl="6" w:tplc="0410000F">
      <w:start w:val="1"/>
      <w:numFmt w:val="decimal"/>
      <w:lvlText w:val="%7."/>
      <w:lvlJc w:val="left"/>
      <w:pPr>
        <w:tabs>
          <w:tab w:val="num" w:pos="5040"/>
        </w:tabs>
        <w:ind w:left="5040" w:hanging="360"/>
      </w:pPr>
    </w:lvl>
    <w:lvl w:ilvl="7" w:tplc="04100019">
      <w:start w:val="1"/>
      <w:numFmt w:val="lowerLetter"/>
      <w:lvlText w:val="%8."/>
      <w:lvlJc w:val="left"/>
      <w:pPr>
        <w:tabs>
          <w:tab w:val="num" w:pos="5760"/>
        </w:tabs>
        <w:ind w:left="5760" w:hanging="360"/>
      </w:pPr>
    </w:lvl>
    <w:lvl w:ilvl="8" w:tplc="0410001B">
      <w:start w:val="1"/>
      <w:numFmt w:val="lowerRoman"/>
      <w:lvlText w:val="%9."/>
      <w:lvlJc w:val="right"/>
      <w:pPr>
        <w:tabs>
          <w:tab w:val="num" w:pos="6480"/>
        </w:tabs>
        <w:ind w:left="6480" w:hanging="180"/>
      </w:pPr>
    </w:lvl>
  </w:abstractNum>
  <w:abstractNum w:abstractNumId="68" w15:restartNumberingAfterBreak="0">
    <w:nsid w:val="73974796"/>
    <w:multiLevelType w:val="hybridMultilevel"/>
    <w:tmpl w:val="D7D46BF4"/>
    <w:lvl w:ilvl="0" w:tplc="B7A6FC70">
      <w:numFmt w:val="bullet"/>
      <w:lvlText w:val="-"/>
      <w:lvlJc w:val="left"/>
      <w:pPr>
        <w:ind w:left="720" w:hanging="360"/>
      </w:pPr>
      <w:rPr>
        <w:rFonts w:ascii="Courier New" w:eastAsia="Times New Roman"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15:restartNumberingAfterBreak="0">
    <w:nsid w:val="752F68D5"/>
    <w:multiLevelType w:val="multilevel"/>
    <w:tmpl w:val="DC1A791E"/>
    <w:name w:val="WW8Num188"/>
    <w:lvl w:ilvl="0">
      <w:start w:val="3"/>
      <w:numFmt w:val="decimal"/>
      <w:lvlText w:val="%1."/>
      <w:lvlJc w:val="left"/>
      <w:pPr>
        <w:tabs>
          <w:tab w:val="num" w:pos="0"/>
        </w:tabs>
        <w:ind w:left="0" w:firstLine="0"/>
      </w:pPr>
      <w:rPr>
        <w:rFonts w:ascii="StarSymbol" w:hAnsi="StarSymbol" w:cs="Times New Roman" w:hint="default"/>
      </w:rPr>
    </w:lvl>
    <w:lvl w:ilvl="1">
      <w:start w:val="1"/>
      <w:numFmt w:val="lowerLetter"/>
      <w:lvlText w:val="%2."/>
      <w:lvlJc w:val="left"/>
      <w:pPr>
        <w:tabs>
          <w:tab w:val="num" w:pos="1080"/>
        </w:tabs>
        <w:ind w:left="0" w:firstLine="0"/>
      </w:pPr>
      <w:rPr>
        <w:rFonts w:hint="default"/>
      </w:rPr>
    </w:lvl>
    <w:lvl w:ilvl="2">
      <w:start w:val="1"/>
      <w:numFmt w:val="lowerLetter"/>
      <w:lvlText w:val="%3."/>
      <w:lvlJc w:val="left"/>
      <w:pPr>
        <w:tabs>
          <w:tab w:val="num" w:pos="0"/>
        </w:tabs>
        <w:ind w:left="0" w:firstLine="0"/>
      </w:pPr>
      <w:rPr>
        <w:rFonts w:hint="default"/>
      </w:rPr>
    </w:lvl>
    <w:lvl w:ilvl="3">
      <w:start w:val="1"/>
      <w:numFmt w:val="decimal"/>
      <w:lvlText w:val="%4."/>
      <w:lvlJc w:val="left"/>
      <w:pPr>
        <w:tabs>
          <w:tab w:val="num" w:pos="2520"/>
        </w:tabs>
        <w:ind w:left="0" w:firstLine="0"/>
      </w:pPr>
      <w:rPr>
        <w:rFonts w:hint="default"/>
      </w:rPr>
    </w:lvl>
    <w:lvl w:ilvl="4">
      <w:start w:val="1"/>
      <w:numFmt w:val="lowerLetter"/>
      <w:lvlText w:val="%5."/>
      <w:lvlJc w:val="left"/>
      <w:pPr>
        <w:tabs>
          <w:tab w:val="num" w:pos="3240"/>
        </w:tabs>
        <w:ind w:left="0" w:firstLine="0"/>
      </w:pPr>
      <w:rPr>
        <w:rFonts w:hint="default"/>
      </w:rPr>
    </w:lvl>
    <w:lvl w:ilvl="5">
      <w:start w:val="1"/>
      <w:numFmt w:val="lowerRoman"/>
      <w:lvlText w:val="%6."/>
      <w:lvlJc w:val="right"/>
      <w:pPr>
        <w:tabs>
          <w:tab w:val="num" w:pos="3960"/>
        </w:tabs>
        <w:ind w:left="0" w:firstLine="0"/>
      </w:pPr>
      <w:rPr>
        <w:rFonts w:hint="default"/>
      </w:rPr>
    </w:lvl>
    <w:lvl w:ilvl="6">
      <w:start w:val="1"/>
      <w:numFmt w:val="decimal"/>
      <w:lvlText w:val="%7."/>
      <w:lvlJc w:val="left"/>
      <w:pPr>
        <w:tabs>
          <w:tab w:val="num" w:pos="4680"/>
        </w:tabs>
        <w:ind w:left="0" w:firstLine="0"/>
      </w:pPr>
      <w:rPr>
        <w:rFonts w:hint="default"/>
      </w:rPr>
    </w:lvl>
    <w:lvl w:ilvl="7">
      <w:start w:val="1"/>
      <w:numFmt w:val="lowerLetter"/>
      <w:lvlText w:val="%8."/>
      <w:lvlJc w:val="left"/>
      <w:pPr>
        <w:tabs>
          <w:tab w:val="num" w:pos="5400"/>
        </w:tabs>
        <w:ind w:left="0" w:firstLine="0"/>
      </w:pPr>
      <w:rPr>
        <w:rFonts w:hint="default"/>
      </w:rPr>
    </w:lvl>
    <w:lvl w:ilvl="8">
      <w:start w:val="1"/>
      <w:numFmt w:val="lowerRoman"/>
      <w:lvlText w:val="%9."/>
      <w:lvlJc w:val="right"/>
      <w:pPr>
        <w:tabs>
          <w:tab w:val="num" w:pos="6120"/>
        </w:tabs>
        <w:ind w:left="0" w:firstLine="0"/>
      </w:pPr>
      <w:rPr>
        <w:rFonts w:hint="default"/>
      </w:rPr>
    </w:lvl>
  </w:abstractNum>
  <w:abstractNum w:abstractNumId="70" w15:restartNumberingAfterBreak="0">
    <w:nsid w:val="788600C7"/>
    <w:multiLevelType w:val="hybridMultilevel"/>
    <w:tmpl w:val="057E02F4"/>
    <w:name w:val="WW8Num104323222232"/>
    <w:lvl w:ilvl="0" w:tplc="3CF62A9C">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tabs>
          <w:tab w:val="num" w:pos="-180"/>
        </w:tabs>
        <w:ind w:left="-180" w:hanging="360"/>
      </w:pPr>
    </w:lvl>
    <w:lvl w:ilvl="2" w:tplc="0410001B" w:tentative="1">
      <w:start w:val="1"/>
      <w:numFmt w:val="lowerRoman"/>
      <w:lvlText w:val="%3."/>
      <w:lvlJc w:val="right"/>
      <w:pPr>
        <w:tabs>
          <w:tab w:val="num" w:pos="540"/>
        </w:tabs>
        <w:ind w:left="540" w:hanging="180"/>
      </w:pPr>
    </w:lvl>
    <w:lvl w:ilvl="3" w:tplc="0410000F" w:tentative="1">
      <w:start w:val="1"/>
      <w:numFmt w:val="decimal"/>
      <w:lvlText w:val="%4."/>
      <w:lvlJc w:val="left"/>
      <w:pPr>
        <w:tabs>
          <w:tab w:val="num" w:pos="1260"/>
        </w:tabs>
        <w:ind w:left="1260" w:hanging="360"/>
      </w:pPr>
    </w:lvl>
    <w:lvl w:ilvl="4" w:tplc="04100019" w:tentative="1">
      <w:start w:val="1"/>
      <w:numFmt w:val="lowerLetter"/>
      <w:lvlText w:val="%5."/>
      <w:lvlJc w:val="left"/>
      <w:pPr>
        <w:tabs>
          <w:tab w:val="num" w:pos="1980"/>
        </w:tabs>
        <w:ind w:left="1980" w:hanging="360"/>
      </w:pPr>
    </w:lvl>
    <w:lvl w:ilvl="5" w:tplc="0410001B" w:tentative="1">
      <w:start w:val="1"/>
      <w:numFmt w:val="lowerRoman"/>
      <w:lvlText w:val="%6."/>
      <w:lvlJc w:val="right"/>
      <w:pPr>
        <w:tabs>
          <w:tab w:val="num" w:pos="2700"/>
        </w:tabs>
        <w:ind w:left="2700" w:hanging="180"/>
      </w:pPr>
    </w:lvl>
    <w:lvl w:ilvl="6" w:tplc="0410000F" w:tentative="1">
      <w:start w:val="1"/>
      <w:numFmt w:val="decimal"/>
      <w:lvlText w:val="%7."/>
      <w:lvlJc w:val="left"/>
      <w:pPr>
        <w:tabs>
          <w:tab w:val="num" w:pos="3420"/>
        </w:tabs>
        <w:ind w:left="3420" w:hanging="360"/>
      </w:pPr>
    </w:lvl>
    <w:lvl w:ilvl="7" w:tplc="04100019" w:tentative="1">
      <w:start w:val="1"/>
      <w:numFmt w:val="lowerLetter"/>
      <w:lvlText w:val="%8."/>
      <w:lvlJc w:val="left"/>
      <w:pPr>
        <w:tabs>
          <w:tab w:val="num" w:pos="4140"/>
        </w:tabs>
        <w:ind w:left="4140" w:hanging="360"/>
      </w:pPr>
    </w:lvl>
    <w:lvl w:ilvl="8" w:tplc="0410001B" w:tentative="1">
      <w:start w:val="1"/>
      <w:numFmt w:val="lowerRoman"/>
      <w:lvlText w:val="%9."/>
      <w:lvlJc w:val="right"/>
      <w:pPr>
        <w:tabs>
          <w:tab w:val="num" w:pos="4860"/>
        </w:tabs>
        <w:ind w:left="4860" w:hanging="180"/>
      </w:pPr>
    </w:lvl>
  </w:abstractNum>
  <w:abstractNum w:abstractNumId="71" w15:restartNumberingAfterBreak="0">
    <w:nsid w:val="7A391EDF"/>
    <w:multiLevelType w:val="hybridMultilevel"/>
    <w:tmpl w:val="00A4FE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7C226B98"/>
    <w:multiLevelType w:val="hybridMultilevel"/>
    <w:tmpl w:val="C7EC2AFC"/>
    <w:lvl w:ilvl="0" w:tplc="310635C0">
      <w:numFmt w:val="bullet"/>
      <w:lvlText w:val="-"/>
      <w:lvlJc w:val="left"/>
      <w:pPr>
        <w:ind w:left="720" w:hanging="360"/>
      </w:pPr>
      <w:rPr>
        <w:rFonts w:ascii="Times New Roman" w:hAnsi="Times New Roman" w:cs="Times New Roman" w:hint="default"/>
        <w:kern w:val="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3" w15:restartNumberingAfterBreak="0">
    <w:nsid w:val="7E1B1E7D"/>
    <w:multiLevelType w:val="hybridMultilevel"/>
    <w:tmpl w:val="920691EC"/>
    <w:name w:val="WW8Num1032"/>
    <w:lvl w:ilvl="0" w:tplc="1E480F08">
      <w:start w:val="1"/>
      <w:numFmt w:val="decimal"/>
      <w:lvlText w:val="%1."/>
      <w:lvlJc w:val="left"/>
      <w:pPr>
        <w:tabs>
          <w:tab w:val="num" w:pos="360"/>
        </w:tabs>
      </w:pPr>
      <w:rPr>
        <w:rFonts w:hint="default"/>
      </w:rPr>
    </w:lvl>
    <w:lvl w:ilvl="1" w:tplc="04100019">
      <w:start w:val="1"/>
      <w:numFmt w:val="lowerLetter"/>
      <w:lvlText w:val="%2."/>
      <w:lvlJc w:val="left"/>
      <w:pPr>
        <w:tabs>
          <w:tab w:val="num" w:pos="1440"/>
        </w:tabs>
        <w:ind w:left="1440" w:hanging="360"/>
      </w:pPr>
    </w:lvl>
    <w:lvl w:ilvl="2" w:tplc="0410001B">
      <w:start w:val="1"/>
      <w:numFmt w:val="lowerRoman"/>
      <w:lvlText w:val="%3."/>
      <w:lvlJc w:val="right"/>
      <w:pPr>
        <w:tabs>
          <w:tab w:val="num" w:pos="2160"/>
        </w:tabs>
        <w:ind w:left="2160" w:hanging="180"/>
      </w:pPr>
    </w:lvl>
    <w:lvl w:ilvl="3" w:tplc="0410000F">
      <w:start w:val="1"/>
      <w:numFmt w:val="decimal"/>
      <w:lvlText w:val="%4."/>
      <w:lvlJc w:val="left"/>
      <w:pPr>
        <w:tabs>
          <w:tab w:val="num" w:pos="2880"/>
        </w:tabs>
        <w:ind w:left="2880" w:hanging="360"/>
      </w:pPr>
    </w:lvl>
    <w:lvl w:ilvl="4" w:tplc="04100019">
      <w:start w:val="1"/>
      <w:numFmt w:val="lowerLetter"/>
      <w:lvlText w:val="%5."/>
      <w:lvlJc w:val="left"/>
      <w:pPr>
        <w:tabs>
          <w:tab w:val="num" w:pos="3600"/>
        </w:tabs>
        <w:ind w:left="3600" w:hanging="360"/>
      </w:pPr>
    </w:lvl>
    <w:lvl w:ilvl="5" w:tplc="0410001B">
      <w:start w:val="1"/>
      <w:numFmt w:val="lowerRoman"/>
      <w:lvlText w:val="%6."/>
      <w:lvlJc w:val="right"/>
      <w:pPr>
        <w:tabs>
          <w:tab w:val="num" w:pos="4320"/>
        </w:tabs>
        <w:ind w:left="4320" w:hanging="180"/>
      </w:pPr>
    </w:lvl>
    <w:lvl w:ilvl="6" w:tplc="0410000F">
      <w:start w:val="1"/>
      <w:numFmt w:val="decimal"/>
      <w:lvlText w:val="%7."/>
      <w:lvlJc w:val="left"/>
      <w:pPr>
        <w:tabs>
          <w:tab w:val="num" w:pos="5040"/>
        </w:tabs>
        <w:ind w:left="5040" w:hanging="360"/>
      </w:pPr>
    </w:lvl>
    <w:lvl w:ilvl="7" w:tplc="04100019">
      <w:start w:val="1"/>
      <w:numFmt w:val="lowerLetter"/>
      <w:lvlText w:val="%8."/>
      <w:lvlJc w:val="left"/>
      <w:pPr>
        <w:tabs>
          <w:tab w:val="num" w:pos="5760"/>
        </w:tabs>
        <w:ind w:left="5760" w:hanging="360"/>
      </w:pPr>
    </w:lvl>
    <w:lvl w:ilvl="8" w:tplc="0410001B">
      <w:start w:val="1"/>
      <w:numFmt w:val="lowerRoman"/>
      <w:lvlText w:val="%9."/>
      <w:lvlJc w:val="right"/>
      <w:pPr>
        <w:tabs>
          <w:tab w:val="num" w:pos="6480"/>
        </w:tabs>
        <w:ind w:left="6480" w:hanging="180"/>
      </w:pPr>
    </w:lvl>
  </w:abstractNum>
  <w:abstractNum w:abstractNumId="74" w15:restartNumberingAfterBreak="0">
    <w:nsid w:val="7F4F3F4D"/>
    <w:multiLevelType w:val="hybridMultilevel"/>
    <w:tmpl w:val="7B0C1A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5"/>
  </w:num>
  <w:num w:numId="2">
    <w:abstractNumId w:val="50"/>
  </w:num>
  <w:num w:numId="3">
    <w:abstractNumId w:val="43"/>
  </w:num>
  <w:num w:numId="4">
    <w:abstractNumId w:val="65"/>
  </w:num>
  <w:num w:numId="5">
    <w:abstractNumId w:val="40"/>
  </w:num>
  <w:num w:numId="6">
    <w:abstractNumId w:val="39"/>
  </w:num>
  <w:num w:numId="7">
    <w:abstractNumId w:val="11"/>
  </w:num>
  <w:num w:numId="8">
    <w:abstractNumId w:val="38"/>
  </w:num>
  <w:num w:numId="9">
    <w:abstractNumId w:val="71"/>
  </w:num>
  <w:num w:numId="10">
    <w:abstractNumId w:val="29"/>
  </w:num>
  <w:num w:numId="11">
    <w:abstractNumId w:val="42"/>
  </w:num>
  <w:num w:numId="12">
    <w:abstractNumId w:val="19"/>
  </w:num>
  <w:num w:numId="13">
    <w:abstractNumId w:val="13"/>
  </w:num>
  <w:num w:numId="14">
    <w:abstractNumId w:val="58"/>
  </w:num>
  <w:num w:numId="15">
    <w:abstractNumId w:val="7"/>
  </w:num>
  <w:num w:numId="16">
    <w:abstractNumId w:val="8"/>
  </w:num>
  <w:num w:numId="17">
    <w:abstractNumId w:val="57"/>
  </w:num>
  <w:num w:numId="18">
    <w:abstractNumId w:val="62"/>
  </w:num>
  <w:num w:numId="19">
    <w:abstractNumId w:val="66"/>
  </w:num>
  <w:num w:numId="20">
    <w:abstractNumId w:val="56"/>
  </w:num>
  <w:num w:numId="21">
    <w:abstractNumId w:val="41"/>
  </w:num>
  <w:num w:numId="22">
    <w:abstractNumId w:val="27"/>
  </w:num>
  <w:num w:numId="23">
    <w:abstractNumId w:val="72"/>
  </w:num>
  <w:num w:numId="24">
    <w:abstractNumId w:val="21"/>
  </w:num>
  <w:num w:numId="25">
    <w:abstractNumId w:val="61"/>
  </w:num>
  <w:num w:numId="26">
    <w:abstractNumId w:val="20"/>
  </w:num>
  <w:num w:numId="27">
    <w:abstractNumId w:val="14"/>
  </w:num>
  <w:num w:numId="28">
    <w:abstractNumId w:val="28"/>
  </w:num>
  <w:num w:numId="29">
    <w:abstractNumId w:val="74"/>
  </w:num>
  <w:num w:numId="30">
    <w:abstractNumId w:val="18"/>
  </w:num>
  <w:num w:numId="31">
    <w:abstractNumId w:val="68"/>
  </w:num>
  <w:num w:numId="32">
    <w:abstractNumId w:val="24"/>
  </w:num>
  <w:num w:numId="33">
    <w:abstractNumId w:val="53"/>
  </w:num>
  <w:num w:numId="34">
    <w:abstractNumId w:val="55"/>
  </w:num>
  <w:num w:numId="35">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autoHyphenation/>
  <w:hyphenationZone w:val="425"/>
  <w:evenAndOddHeaders/>
  <w:displayHorizontalDrawingGridEvery w:val="0"/>
  <w:displayVerticalDrawingGridEvery w:val="0"/>
  <w:doNotUseMarginsForDrawingGridOrigin/>
  <w:doNotShadeFormData/>
  <w:noPunctuationKerning/>
  <w:characterSpacingControl w:val="doNotCompress"/>
  <w:hdrShapeDefaults>
    <o:shapedefaults v:ext="edit" spidmax="2141"/>
    <o:shapelayout v:ext="edit">
      <o:idmap v:ext="edit" data="2"/>
    </o:shapelayout>
  </w:hdrShapeDefaults>
  <w:footnotePr>
    <w:numRestart w:val="eachSect"/>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8C1A12"/>
    <w:rsid w:val="0000652F"/>
    <w:rsid w:val="000074A3"/>
    <w:rsid w:val="00022DBD"/>
    <w:rsid w:val="00030ED8"/>
    <w:rsid w:val="0004271C"/>
    <w:rsid w:val="000544EF"/>
    <w:rsid w:val="00054B5E"/>
    <w:rsid w:val="00064100"/>
    <w:rsid w:val="00065753"/>
    <w:rsid w:val="0006649F"/>
    <w:rsid w:val="000676D3"/>
    <w:rsid w:val="00075B74"/>
    <w:rsid w:val="00084320"/>
    <w:rsid w:val="00092A66"/>
    <w:rsid w:val="000951BC"/>
    <w:rsid w:val="00096485"/>
    <w:rsid w:val="000A0879"/>
    <w:rsid w:val="000C75B7"/>
    <w:rsid w:val="000D43DB"/>
    <w:rsid w:val="000F16B4"/>
    <w:rsid w:val="000F72C9"/>
    <w:rsid w:val="00100D90"/>
    <w:rsid w:val="00101DA5"/>
    <w:rsid w:val="0010334A"/>
    <w:rsid w:val="0010388C"/>
    <w:rsid w:val="00106A30"/>
    <w:rsid w:val="00121BD2"/>
    <w:rsid w:val="00124105"/>
    <w:rsid w:val="00136F13"/>
    <w:rsid w:val="00146222"/>
    <w:rsid w:val="00153200"/>
    <w:rsid w:val="00155703"/>
    <w:rsid w:val="00160242"/>
    <w:rsid w:val="00161300"/>
    <w:rsid w:val="00162B5E"/>
    <w:rsid w:val="00170609"/>
    <w:rsid w:val="001741AD"/>
    <w:rsid w:val="0017691D"/>
    <w:rsid w:val="00177362"/>
    <w:rsid w:val="00177F5B"/>
    <w:rsid w:val="00195E39"/>
    <w:rsid w:val="001A3CF8"/>
    <w:rsid w:val="001A69CA"/>
    <w:rsid w:val="001B0554"/>
    <w:rsid w:val="001B11F6"/>
    <w:rsid w:val="001C097A"/>
    <w:rsid w:val="001C6502"/>
    <w:rsid w:val="001D12F0"/>
    <w:rsid w:val="001D3ABA"/>
    <w:rsid w:val="001D5141"/>
    <w:rsid w:val="001F7CC3"/>
    <w:rsid w:val="00207BA4"/>
    <w:rsid w:val="00211377"/>
    <w:rsid w:val="00212C02"/>
    <w:rsid w:val="00215214"/>
    <w:rsid w:val="00217632"/>
    <w:rsid w:val="0023515B"/>
    <w:rsid w:val="002374E7"/>
    <w:rsid w:val="0025194A"/>
    <w:rsid w:val="00257CBA"/>
    <w:rsid w:val="0026332E"/>
    <w:rsid w:val="00267B39"/>
    <w:rsid w:val="0027614C"/>
    <w:rsid w:val="002836C6"/>
    <w:rsid w:val="00283C9A"/>
    <w:rsid w:val="00284FBD"/>
    <w:rsid w:val="00290220"/>
    <w:rsid w:val="002924A1"/>
    <w:rsid w:val="00294D34"/>
    <w:rsid w:val="0029524A"/>
    <w:rsid w:val="002A7DC7"/>
    <w:rsid w:val="002B0149"/>
    <w:rsid w:val="002B097F"/>
    <w:rsid w:val="002B5ECB"/>
    <w:rsid w:val="002C4466"/>
    <w:rsid w:val="002C700D"/>
    <w:rsid w:val="002D15B2"/>
    <w:rsid w:val="002D19AB"/>
    <w:rsid w:val="002E3010"/>
    <w:rsid w:val="003157B2"/>
    <w:rsid w:val="003160F1"/>
    <w:rsid w:val="00316436"/>
    <w:rsid w:val="00321B79"/>
    <w:rsid w:val="003223E9"/>
    <w:rsid w:val="003336AB"/>
    <w:rsid w:val="00351B97"/>
    <w:rsid w:val="003563BF"/>
    <w:rsid w:val="003607B2"/>
    <w:rsid w:val="003674B1"/>
    <w:rsid w:val="00371380"/>
    <w:rsid w:val="0037600A"/>
    <w:rsid w:val="003822C0"/>
    <w:rsid w:val="00383A53"/>
    <w:rsid w:val="00386965"/>
    <w:rsid w:val="00387684"/>
    <w:rsid w:val="003A0245"/>
    <w:rsid w:val="003A3F29"/>
    <w:rsid w:val="003A4042"/>
    <w:rsid w:val="003B757B"/>
    <w:rsid w:val="003C2BA9"/>
    <w:rsid w:val="003D66CD"/>
    <w:rsid w:val="003E3BC3"/>
    <w:rsid w:val="003E637C"/>
    <w:rsid w:val="004058BE"/>
    <w:rsid w:val="004114BD"/>
    <w:rsid w:val="00426C3E"/>
    <w:rsid w:val="00432261"/>
    <w:rsid w:val="0043393A"/>
    <w:rsid w:val="00436D6E"/>
    <w:rsid w:val="00441DA5"/>
    <w:rsid w:val="00444BF9"/>
    <w:rsid w:val="004516EA"/>
    <w:rsid w:val="004554FE"/>
    <w:rsid w:val="0045576C"/>
    <w:rsid w:val="004571C3"/>
    <w:rsid w:val="00457522"/>
    <w:rsid w:val="0046358D"/>
    <w:rsid w:val="004718D9"/>
    <w:rsid w:val="00484227"/>
    <w:rsid w:val="00492DA0"/>
    <w:rsid w:val="004A0D58"/>
    <w:rsid w:val="004C0885"/>
    <w:rsid w:val="004E2CB7"/>
    <w:rsid w:val="004F28BF"/>
    <w:rsid w:val="00504480"/>
    <w:rsid w:val="00513BAF"/>
    <w:rsid w:val="00520F57"/>
    <w:rsid w:val="0053276C"/>
    <w:rsid w:val="00534691"/>
    <w:rsid w:val="005379F4"/>
    <w:rsid w:val="0054734F"/>
    <w:rsid w:val="005740DA"/>
    <w:rsid w:val="00584087"/>
    <w:rsid w:val="005856E7"/>
    <w:rsid w:val="005B78CC"/>
    <w:rsid w:val="005C71AD"/>
    <w:rsid w:val="005D04F8"/>
    <w:rsid w:val="005D2480"/>
    <w:rsid w:val="005D2790"/>
    <w:rsid w:val="005D49EB"/>
    <w:rsid w:val="005D7AF1"/>
    <w:rsid w:val="005E04AD"/>
    <w:rsid w:val="005E51A2"/>
    <w:rsid w:val="005F14D8"/>
    <w:rsid w:val="005F441D"/>
    <w:rsid w:val="005F74F7"/>
    <w:rsid w:val="006022CE"/>
    <w:rsid w:val="00607806"/>
    <w:rsid w:val="0061083F"/>
    <w:rsid w:val="00623008"/>
    <w:rsid w:val="00645541"/>
    <w:rsid w:val="0065511C"/>
    <w:rsid w:val="00656C7F"/>
    <w:rsid w:val="00657E39"/>
    <w:rsid w:val="00661E21"/>
    <w:rsid w:val="006726E5"/>
    <w:rsid w:val="00685333"/>
    <w:rsid w:val="006A063A"/>
    <w:rsid w:val="006A1D35"/>
    <w:rsid w:val="006B3EFE"/>
    <w:rsid w:val="006C6C4D"/>
    <w:rsid w:val="006D0907"/>
    <w:rsid w:val="006D7980"/>
    <w:rsid w:val="006E10CB"/>
    <w:rsid w:val="006E58CC"/>
    <w:rsid w:val="006F0CA5"/>
    <w:rsid w:val="006F55BF"/>
    <w:rsid w:val="006F5FE9"/>
    <w:rsid w:val="00704B61"/>
    <w:rsid w:val="00713F62"/>
    <w:rsid w:val="00715D49"/>
    <w:rsid w:val="00725E5E"/>
    <w:rsid w:val="007272BF"/>
    <w:rsid w:val="0073083E"/>
    <w:rsid w:val="00734D3A"/>
    <w:rsid w:val="00734E66"/>
    <w:rsid w:val="00746136"/>
    <w:rsid w:val="00747129"/>
    <w:rsid w:val="007556C3"/>
    <w:rsid w:val="007654F8"/>
    <w:rsid w:val="00771633"/>
    <w:rsid w:val="00775B04"/>
    <w:rsid w:val="007849A4"/>
    <w:rsid w:val="00784D7F"/>
    <w:rsid w:val="007B29E6"/>
    <w:rsid w:val="007B45FE"/>
    <w:rsid w:val="007C6DAE"/>
    <w:rsid w:val="007C7A22"/>
    <w:rsid w:val="007D49DB"/>
    <w:rsid w:val="007D4E54"/>
    <w:rsid w:val="007D50BD"/>
    <w:rsid w:val="007E494C"/>
    <w:rsid w:val="007E52A4"/>
    <w:rsid w:val="007F1167"/>
    <w:rsid w:val="008121EB"/>
    <w:rsid w:val="0082074C"/>
    <w:rsid w:val="00831B4C"/>
    <w:rsid w:val="00834535"/>
    <w:rsid w:val="00835633"/>
    <w:rsid w:val="0084243E"/>
    <w:rsid w:val="00861607"/>
    <w:rsid w:val="008641B5"/>
    <w:rsid w:val="008865BC"/>
    <w:rsid w:val="008942D2"/>
    <w:rsid w:val="008951CE"/>
    <w:rsid w:val="00895205"/>
    <w:rsid w:val="008A064B"/>
    <w:rsid w:val="008C1A12"/>
    <w:rsid w:val="008C38ED"/>
    <w:rsid w:val="008D46BE"/>
    <w:rsid w:val="008E2A86"/>
    <w:rsid w:val="008E7F75"/>
    <w:rsid w:val="008F1DC8"/>
    <w:rsid w:val="008F45E0"/>
    <w:rsid w:val="0090273B"/>
    <w:rsid w:val="009108AD"/>
    <w:rsid w:val="00910F1C"/>
    <w:rsid w:val="00911D39"/>
    <w:rsid w:val="009156B9"/>
    <w:rsid w:val="0092442D"/>
    <w:rsid w:val="00943244"/>
    <w:rsid w:val="00950132"/>
    <w:rsid w:val="009549B6"/>
    <w:rsid w:val="00963DD0"/>
    <w:rsid w:val="009744E5"/>
    <w:rsid w:val="00976AC1"/>
    <w:rsid w:val="00981C57"/>
    <w:rsid w:val="00981ECE"/>
    <w:rsid w:val="00992525"/>
    <w:rsid w:val="009A4089"/>
    <w:rsid w:val="009B1F98"/>
    <w:rsid w:val="009B20AE"/>
    <w:rsid w:val="009B33B9"/>
    <w:rsid w:val="009C3A3A"/>
    <w:rsid w:val="00A01AE3"/>
    <w:rsid w:val="00A1134D"/>
    <w:rsid w:val="00A2136C"/>
    <w:rsid w:val="00A3551E"/>
    <w:rsid w:val="00A41966"/>
    <w:rsid w:val="00A439E1"/>
    <w:rsid w:val="00A50827"/>
    <w:rsid w:val="00A52F9B"/>
    <w:rsid w:val="00A54E57"/>
    <w:rsid w:val="00A61CE4"/>
    <w:rsid w:val="00A678CF"/>
    <w:rsid w:val="00A8587D"/>
    <w:rsid w:val="00A9588E"/>
    <w:rsid w:val="00A976ED"/>
    <w:rsid w:val="00AA3E5C"/>
    <w:rsid w:val="00AA5638"/>
    <w:rsid w:val="00AB4D10"/>
    <w:rsid w:val="00AC077C"/>
    <w:rsid w:val="00AC6F50"/>
    <w:rsid w:val="00AD37A5"/>
    <w:rsid w:val="00AE1FED"/>
    <w:rsid w:val="00B025C4"/>
    <w:rsid w:val="00B05DA0"/>
    <w:rsid w:val="00B15B8C"/>
    <w:rsid w:val="00B23422"/>
    <w:rsid w:val="00B23B1E"/>
    <w:rsid w:val="00B26D7B"/>
    <w:rsid w:val="00B37828"/>
    <w:rsid w:val="00B41CA7"/>
    <w:rsid w:val="00B47798"/>
    <w:rsid w:val="00B47C18"/>
    <w:rsid w:val="00B65440"/>
    <w:rsid w:val="00B75547"/>
    <w:rsid w:val="00B813C1"/>
    <w:rsid w:val="00B86B26"/>
    <w:rsid w:val="00B90730"/>
    <w:rsid w:val="00B9298A"/>
    <w:rsid w:val="00B932AD"/>
    <w:rsid w:val="00B94E29"/>
    <w:rsid w:val="00B966B5"/>
    <w:rsid w:val="00B96F3A"/>
    <w:rsid w:val="00B97139"/>
    <w:rsid w:val="00BA1FAA"/>
    <w:rsid w:val="00BA36A6"/>
    <w:rsid w:val="00BA5468"/>
    <w:rsid w:val="00BB1D4C"/>
    <w:rsid w:val="00BB2ADE"/>
    <w:rsid w:val="00BC0CFF"/>
    <w:rsid w:val="00BC3582"/>
    <w:rsid w:val="00BC59B8"/>
    <w:rsid w:val="00BD0615"/>
    <w:rsid w:val="00BD0FC3"/>
    <w:rsid w:val="00BE6273"/>
    <w:rsid w:val="00C01045"/>
    <w:rsid w:val="00C02345"/>
    <w:rsid w:val="00C03170"/>
    <w:rsid w:val="00C046A2"/>
    <w:rsid w:val="00C12821"/>
    <w:rsid w:val="00C42726"/>
    <w:rsid w:val="00C446C6"/>
    <w:rsid w:val="00C53CC7"/>
    <w:rsid w:val="00C63507"/>
    <w:rsid w:val="00C6499F"/>
    <w:rsid w:val="00C7447A"/>
    <w:rsid w:val="00C817FB"/>
    <w:rsid w:val="00C9463C"/>
    <w:rsid w:val="00CA4FC1"/>
    <w:rsid w:val="00CB70C6"/>
    <w:rsid w:val="00CC05DF"/>
    <w:rsid w:val="00CC0A17"/>
    <w:rsid w:val="00CC339B"/>
    <w:rsid w:val="00CC600B"/>
    <w:rsid w:val="00CD28D1"/>
    <w:rsid w:val="00CE3011"/>
    <w:rsid w:val="00CE7299"/>
    <w:rsid w:val="00CE7502"/>
    <w:rsid w:val="00CF0ACB"/>
    <w:rsid w:val="00CF27F1"/>
    <w:rsid w:val="00CF407F"/>
    <w:rsid w:val="00D01F90"/>
    <w:rsid w:val="00D12477"/>
    <w:rsid w:val="00D13D70"/>
    <w:rsid w:val="00D21704"/>
    <w:rsid w:val="00D23EB2"/>
    <w:rsid w:val="00D32EEC"/>
    <w:rsid w:val="00D43A56"/>
    <w:rsid w:val="00D444E4"/>
    <w:rsid w:val="00D51EA3"/>
    <w:rsid w:val="00D6422A"/>
    <w:rsid w:val="00D6767E"/>
    <w:rsid w:val="00D721A8"/>
    <w:rsid w:val="00D730C1"/>
    <w:rsid w:val="00D74C31"/>
    <w:rsid w:val="00D76CDA"/>
    <w:rsid w:val="00D903C4"/>
    <w:rsid w:val="00D932EB"/>
    <w:rsid w:val="00DA4FFE"/>
    <w:rsid w:val="00DA6F53"/>
    <w:rsid w:val="00DA7AAA"/>
    <w:rsid w:val="00DB5379"/>
    <w:rsid w:val="00DC06A3"/>
    <w:rsid w:val="00DC1167"/>
    <w:rsid w:val="00DC6595"/>
    <w:rsid w:val="00DC6AC4"/>
    <w:rsid w:val="00DE3885"/>
    <w:rsid w:val="00DE3AE3"/>
    <w:rsid w:val="00DE6642"/>
    <w:rsid w:val="00DE6DD5"/>
    <w:rsid w:val="00DF4752"/>
    <w:rsid w:val="00E00F61"/>
    <w:rsid w:val="00E05023"/>
    <w:rsid w:val="00E207CB"/>
    <w:rsid w:val="00E20E0A"/>
    <w:rsid w:val="00E2503F"/>
    <w:rsid w:val="00E36FEA"/>
    <w:rsid w:val="00E51695"/>
    <w:rsid w:val="00E54FCD"/>
    <w:rsid w:val="00E56303"/>
    <w:rsid w:val="00E574FF"/>
    <w:rsid w:val="00E64FB7"/>
    <w:rsid w:val="00E87309"/>
    <w:rsid w:val="00E94035"/>
    <w:rsid w:val="00EA626C"/>
    <w:rsid w:val="00EB3F22"/>
    <w:rsid w:val="00EC10C2"/>
    <w:rsid w:val="00EC6856"/>
    <w:rsid w:val="00EC75D5"/>
    <w:rsid w:val="00F12BF9"/>
    <w:rsid w:val="00F42FCC"/>
    <w:rsid w:val="00F43543"/>
    <w:rsid w:val="00F447EE"/>
    <w:rsid w:val="00F457AB"/>
    <w:rsid w:val="00F7229B"/>
    <w:rsid w:val="00F72780"/>
    <w:rsid w:val="00F80A57"/>
    <w:rsid w:val="00F8422E"/>
    <w:rsid w:val="00F9303A"/>
    <w:rsid w:val="00FA628A"/>
    <w:rsid w:val="00FA6674"/>
    <w:rsid w:val="00FC526C"/>
    <w:rsid w:val="00FC5D5E"/>
    <w:rsid w:val="00FD04C7"/>
    <w:rsid w:val="00FD08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41"/>
    <o:shapelayout v:ext="edit">
      <o:idmap v:ext="edit" data="1"/>
    </o:shapelayout>
  </w:shapeDefaults>
  <w:decimalSymbol w:val=","/>
  <w:listSeparator w:val=";"/>
  <w14:docId w14:val="3C266D34"/>
  <w15:docId w15:val="{7B46423A-ECCA-4A5A-9739-147E5EA9E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G Times (W1)" w:eastAsia="Times New Roman" w:hAnsi="CG Times (W1)"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351B97"/>
    <w:pPr>
      <w:widowControl w:val="0"/>
      <w:spacing w:line="567" w:lineRule="exact"/>
      <w:jc w:val="both"/>
    </w:pPr>
    <w:rPr>
      <w:rFonts w:ascii="Times New Roman" w:hAnsi="Times New Roman"/>
      <w:sz w:val="24"/>
    </w:rPr>
  </w:style>
  <w:style w:type="paragraph" w:styleId="Titolo1">
    <w:name w:val="heading 1"/>
    <w:aliases w:val="Titolo Capitolo,tit2"/>
    <w:basedOn w:val="Normale"/>
    <w:next w:val="Normale"/>
    <w:qFormat/>
    <w:rsid w:val="001D3ABA"/>
    <w:pPr>
      <w:spacing w:before="240"/>
      <w:outlineLvl w:val="0"/>
    </w:pPr>
    <w:rPr>
      <w:rFonts w:ascii="Univers (W1)" w:hAnsi="Univers (W1)"/>
      <w:b/>
      <w:u w:val="single"/>
    </w:rPr>
  </w:style>
  <w:style w:type="paragraph" w:styleId="Titolo2">
    <w:name w:val="heading 2"/>
    <w:aliases w:val="normale,CAPITOLO,2 headline,h,21,h2,A.B.C.,ITT t2,PA Major Section,body,PIM2,prop2"/>
    <w:basedOn w:val="Normale"/>
    <w:next w:val="Normale"/>
    <w:qFormat/>
    <w:rsid w:val="001D3ABA"/>
    <w:pPr>
      <w:keepNext/>
      <w:outlineLvl w:val="1"/>
    </w:pPr>
  </w:style>
  <w:style w:type="paragraph" w:styleId="Titolo3">
    <w:name w:val="heading 3"/>
    <w:aliases w:val="§"/>
    <w:basedOn w:val="Normale"/>
    <w:next w:val="Normale"/>
    <w:qFormat/>
    <w:rsid w:val="00990796"/>
    <w:pPr>
      <w:keepNext/>
      <w:widowControl/>
      <w:numPr>
        <w:ilvl w:val="2"/>
        <w:numId w:val="3"/>
      </w:numPr>
      <w:spacing w:before="240" w:after="240" w:line="240" w:lineRule="auto"/>
      <w:jc w:val="left"/>
      <w:outlineLvl w:val="2"/>
    </w:pPr>
    <w:rPr>
      <w:rFonts w:ascii="Arial" w:hAnsi="Arial" w:cs="Arial"/>
      <w:b/>
      <w:bCs/>
      <w:i/>
      <w:iCs/>
      <w:sz w:val="22"/>
      <w:szCs w:val="22"/>
      <w:u w:val="single"/>
      <w:lang w:eastAsia="en-US"/>
    </w:rPr>
  </w:style>
  <w:style w:type="paragraph" w:styleId="Titolo4">
    <w:name w:val="heading 4"/>
    <w:basedOn w:val="Normale"/>
    <w:next w:val="Normale"/>
    <w:qFormat/>
    <w:rsid w:val="00990796"/>
    <w:pPr>
      <w:keepNext/>
      <w:widowControl/>
      <w:numPr>
        <w:ilvl w:val="3"/>
        <w:numId w:val="3"/>
      </w:numPr>
      <w:spacing w:line="240" w:lineRule="auto"/>
      <w:jc w:val="center"/>
      <w:outlineLvl w:val="3"/>
    </w:pPr>
    <w:rPr>
      <w:b/>
      <w:bCs/>
      <w:sz w:val="20"/>
      <w:lang w:eastAsia="en-US"/>
    </w:rPr>
  </w:style>
  <w:style w:type="paragraph" w:styleId="Titolo5">
    <w:name w:val="heading 5"/>
    <w:aliases w:val="5 sub-bullet,sb,4,ITT t5,PA Pico Section,H5,PIM 5,H5-Heading 5,l5,heading5,h5,Heading5"/>
    <w:basedOn w:val="Normale"/>
    <w:next w:val="Normale"/>
    <w:qFormat/>
    <w:rsid w:val="00990796"/>
    <w:pPr>
      <w:widowControl/>
      <w:numPr>
        <w:ilvl w:val="4"/>
        <w:numId w:val="3"/>
      </w:numPr>
      <w:spacing w:before="240" w:after="60" w:line="240" w:lineRule="auto"/>
      <w:outlineLvl w:val="4"/>
    </w:pPr>
    <w:rPr>
      <w:rFonts w:ascii="Arial" w:hAnsi="Arial" w:cs="Arial"/>
      <w:sz w:val="22"/>
      <w:szCs w:val="22"/>
      <w:lang w:eastAsia="en-US"/>
    </w:rPr>
  </w:style>
  <w:style w:type="paragraph" w:styleId="Titolo6">
    <w:name w:val="heading 6"/>
    <w:basedOn w:val="Normale"/>
    <w:next w:val="Normale"/>
    <w:qFormat/>
    <w:rsid w:val="00990796"/>
    <w:pPr>
      <w:widowControl/>
      <w:numPr>
        <w:ilvl w:val="5"/>
        <w:numId w:val="3"/>
      </w:numPr>
      <w:spacing w:before="240" w:after="60" w:line="240" w:lineRule="auto"/>
      <w:outlineLvl w:val="5"/>
    </w:pPr>
    <w:rPr>
      <w:rFonts w:ascii="Arial" w:hAnsi="Arial" w:cs="Arial"/>
      <w:i/>
      <w:iCs/>
      <w:sz w:val="22"/>
      <w:szCs w:val="22"/>
      <w:lang w:eastAsia="en-US"/>
    </w:rPr>
  </w:style>
  <w:style w:type="paragraph" w:styleId="Titolo7">
    <w:name w:val="heading 7"/>
    <w:basedOn w:val="Normale"/>
    <w:qFormat/>
    <w:rsid w:val="00990796"/>
    <w:pPr>
      <w:keepNext/>
      <w:keepLines/>
      <w:widowControl/>
      <w:numPr>
        <w:ilvl w:val="6"/>
        <w:numId w:val="3"/>
      </w:numPr>
      <w:spacing w:before="120" w:after="120" w:line="240" w:lineRule="auto"/>
      <w:ind w:right="720"/>
      <w:outlineLvl w:val="6"/>
    </w:pPr>
    <w:rPr>
      <w:b/>
      <w:bCs/>
      <w:szCs w:val="24"/>
      <w:u w:val="single"/>
    </w:rPr>
  </w:style>
  <w:style w:type="paragraph" w:styleId="Titolo8">
    <w:name w:val="heading 8"/>
    <w:basedOn w:val="Normale"/>
    <w:next w:val="Normale"/>
    <w:qFormat/>
    <w:rsid w:val="00990796"/>
    <w:pPr>
      <w:widowControl/>
      <w:numPr>
        <w:ilvl w:val="7"/>
        <w:numId w:val="3"/>
      </w:numPr>
      <w:spacing w:before="240" w:after="60" w:line="240" w:lineRule="auto"/>
      <w:outlineLvl w:val="7"/>
    </w:pPr>
    <w:rPr>
      <w:rFonts w:ascii="Arial" w:hAnsi="Arial" w:cs="Arial"/>
      <w:i/>
      <w:iCs/>
      <w:sz w:val="20"/>
      <w:lang w:eastAsia="en-US"/>
    </w:rPr>
  </w:style>
  <w:style w:type="paragraph" w:styleId="Titolo9">
    <w:name w:val="heading 9"/>
    <w:basedOn w:val="Normale"/>
    <w:next w:val="Normale"/>
    <w:qFormat/>
    <w:rsid w:val="00990796"/>
    <w:pPr>
      <w:widowControl/>
      <w:numPr>
        <w:ilvl w:val="8"/>
        <w:numId w:val="3"/>
      </w:numPr>
      <w:spacing w:before="240" w:after="60" w:line="240" w:lineRule="auto"/>
      <w:outlineLvl w:val="8"/>
    </w:pPr>
    <w:rPr>
      <w:rFonts w:ascii="Arial" w:hAnsi="Arial" w:cs="Arial"/>
      <w:i/>
      <w:iCs/>
      <w:sz w:val="18"/>
      <w:szCs w:val="18"/>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1D3ABA"/>
    <w:pPr>
      <w:tabs>
        <w:tab w:val="center" w:pos="4819"/>
        <w:tab w:val="right" w:pos="9071"/>
      </w:tabs>
    </w:pPr>
  </w:style>
  <w:style w:type="paragraph" w:styleId="Intestazione">
    <w:name w:val="header"/>
    <w:basedOn w:val="Normale"/>
    <w:rsid w:val="001D3ABA"/>
    <w:pPr>
      <w:tabs>
        <w:tab w:val="center" w:pos="4819"/>
        <w:tab w:val="right" w:pos="9071"/>
      </w:tabs>
    </w:pPr>
  </w:style>
  <w:style w:type="paragraph" w:customStyle="1" w:styleId="Articolo">
    <w:name w:val="Articolo"/>
    <w:basedOn w:val="Normale"/>
    <w:rsid w:val="001D3ABA"/>
    <w:pPr>
      <w:widowControl/>
      <w:numPr>
        <w:numId w:val="1"/>
      </w:numPr>
      <w:spacing w:line="240" w:lineRule="auto"/>
      <w:jc w:val="left"/>
    </w:pPr>
    <w:rPr>
      <w:szCs w:val="24"/>
    </w:rPr>
  </w:style>
  <w:style w:type="paragraph" w:styleId="Corpotesto">
    <w:name w:val="Body Text"/>
    <w:basedOn w:val="Normale"/>
    <w:rsid w:val="001D3ABA"/>
    <w:pPr>
      <w:widowControl/>
      <w:spacing w:line="240" w:lineRule="auto"/>
    </w:pPr>
    <w:rPr>
      <w:szCs w:val="24"/>
    </w:rPr>
  </w:style>
  <w:style w:type="paragraph" w:styleId="Testofumetto">
    <w:name w:val="Balloon Text"/>
    <w:basedOn w:val="Normale"/>
    <w:semiHidden/>
    <w:rsid w:val="001D3ABA"/>
    <w:rPr>
      <w:rFonts w:ascii="Tahoma" w:hAnsi="Tahoma" w:cs="Tahoma"/>
      <w:sz w:val="16"/>
      <w:szCs w:val="16"/>
    </w:rPr>
  </w:style>
  <w:style w:type="paragraph" w:customStyle="1" w:styleId="Titolo20">
    <w:name w:val="Titolo2"/>
    <w:basedOn w:val="Corpodeltesto2"/>
    <w:rsid w:val="003266D4"/>
    <w:pPr>
      <w:spacing w:after="0" w:line="240" w:lineRule="auto"/>
    </w:pPr>
    <w:rPr>
      <w:rFonts w:ascii="Arial" w:hAnsi="Arial" w:cs="Arial"/>
      <w:b/>
      <w:bCs/>
      <w:sz w:val="22"/>
      <w:szCs w:val="22"/>
      <w:lang w:eastAsia="en-US"/>
    </w:rPr>
  </w:style>
  <w:style w:type="paragraph" w:customStyle="1" w:styleId="StileBollo">
    <w:name w:val="StileBollo"/>
    <w:basedOn w:val="Normale"/>
    <w:rsid w:val="003266D4"/>
    <w:pPr>
      <w:widowControl/>
      <w:autoSpaceDE w:val="0"/>
      <w:autoSpaceDN w:val="0"/>
      <w:spacing w:line="479" w:lineRule="atLeast"/>
    </w:pPr>
    <w:rPr>
      <w:rFonts w:ascii="Courier New" w:hAnsi="Courier New" w:cs="Courier New"/>
      <w:b/>
      <w:bCs/>
      <w:sz w:val="20"/>
    </w:rPr>
  </w:style>
  <w:style w:type="paragraph" w:styleId="Corpodeltesto2">
    <w:name w:val="Body Text 2"/>
    <w:basedOn w:val="Normale"/>
    <w:rsid w:val="003266D4"/>
    <w:pPr>
      <w:spacing w:after="120" w:line="480" w:lineRule="auto"/>
    </w:pPr>
  </w:style>
  <w:style w:type="paragraph" w:customStyle="1" w:styleId="Default">
    <w:name w:val="Default"/>
    <w:rsid w:val="00990796"/>
    <w:pPr>
      <w:widowControl w:val="0"/>
      <w:autoSpaceDE w:val="0"/>
      <w:autoSpaceDN w:val="0"/>
      <w:adjustRightInd w:val="0"/>
    </w:pPr>
    <w:rPr>
      <w:rFonts w:ascii="Book Antiqua" w:hAnsi="Book Antiqua" w:cs="Book Antiqua"/>
      <w:color w:val="000000"/>
      <w:sz w:val="24"/>
      <w:szCs w:val="24"/>
    </w:rPr>
  </w:style>
  <w:style w:type="paragraph" w:customStyle="1" w:styleId="CM21">
    <w:name w:val="CM21"/>
    <w:basedOn w:val="Default"/>
    <w:next w:val="Default"/>
    <w:rsid w:val="00990796"/>
    <w:pPr>
      <w:spacing w:after="235"/>
    </w:pPr>
    <w:rPr>
      <w:color w:val="auto"/>
    </w:rPr>
  </w:style>
  <w:style w:type="paragraph" w:customStyle="1" w:styleId="CM3">
    <w:name w:val="CM3"/>
    <w:basedOn w:val="Default"/>
    <w:next w:val="Default"/>
    <w:rsid w:val="00990796"/>
    <w:pPr>
      <w:spacing w:line="300" w:lineRule="atLeast"/>
    </w:pPr>
    <w:rPr>
      <w:color w:val="auto"/>
    </w:rPr>
  </w:style>
  <w:style w:type="paragraph" w:customStyle="1" w:styleId="CM23">
    <w:name w:val="CM23"/>
    <w:basedOn w:val="Default"/>
    <w:next w:val="Default"/>
    <w:rsid w:val="00990796"/>
    <w:pPr>
      <w:spacing w:after="120"/>
    </w:pPr>
    <w:rPr>
      <w:color w:val="auto"/>
    </w:rPr>
  </w:style>
  <w:style w:type="paragraph" w:customStyle="1" w:styleId="CM17">
    <w:name w:val="CM17"/>
    <w:basedOn w:val="Default"/>
    <w:next w:val="Default"/>
    <w:rsid w:val="00990796"/>
    <w:pPr>
      <w:spacing w:line="300" w:lineRule="atLeast"/>
    </w:pPr>
    <w:rPr>
      <w:color w:val="auto"/>
    </w:rPr>
  </w:style>
  <w:style w:type="paragraph" w:customStyle="1" w:styleId="CM19">
    <w:name w:val="CM19"/>
    <w:basedOn w:val="Default"/>
    <w:next w:val="Default"/>
    <w:rsid w:val="00990796"/>
    <w:pPr>
      <w:spacing w:line="300" w:lineRule="atLeast"/>
    </w:pPr>
    <w:rPr>
      <w:color w:val="auto"/>
    </w:rPr>
  </w:style>
  <w:style w:type="table" w:styleId="Grigliatabella">
    <w:name w:val="Table Grid"/>
    <w:basedOn w:val="Tabellanormale"/>
    <w:rsid w:val="00990796"/>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COLETTA20">
    <w:name w:val="NICOLETTA 2"/>
    <w:basedOn w:val="Titolo2"/>
    <w:rsid w:val="00990796"/>
    <w:pPr>
      <w:widowControl/>
      <w:numPr>
        <w:ilvl w:val="1"/>
        <w:numId w:val="3"/>
      </w:numPr>
      <w:spacing w:before="240" w:after="60" w:line="240" w:lineRule="auto"/>
      <w:jc w:val="left"/>
    </w:pPr>
    <w:rPr>
      <w:rFonts w:ascii="Arial" w:hAnsi="Arial" w:cs="Arial"/>
      <w:b/>
      <w:bCs/>
      <w:szCs w:val="24"/>
      <w:lang w:eastAsia="en-US"/>
    </w:rPr>
  </w:style>
  <w:style w:type="paragraph" w:customStyle="1" w:styleId="NICOLETTA1">
    <w:name w:val="NICOLETTA1"/>
    <w:basedOn w:val="Titolo1"/>
    <w:rsid w:val="00990796"/>
    <w:pPr>
      <w:keepNext/>
      <w:widowControl/>
      <w:tabs>
        <w:tab w:val="right" w:leader="dot" w:pos="10065"/>
      </w:tabs>
      <w:spacing w:before="0" w:line="240" w:lineRule="auto"/>
      <w:jc w:val="left"/>
    </w:pPr>
    <w:rPr>
      <w:rFonts w:ascii="Arial" w:hAnsi="Arial" w:cs="Arial"/>
      <w:bCs/>
      <w:szCs w:val="24"/>
      <w:u w:val="none"/>
      <w:lang w:eastAsia="en-US"/>
    </w:rPr>
  </w:style>
  <w:style w:type="paragraph" w:customStyle="1" w:styleId="NICOLETTA2">
    <w:name w:val="NICOLETTA2"/>
    <w:basedOn w:val="Titolo2"/>
    <w:rsid w:val="00990796"/>
    <w:pPr>
      <w:widowControl/>
      <w:numPr>
        <w:numId w:val="3"/>
      </w:numPr>
      <w:spacing w:before="240" w:after="60" w:line="240" w:lineRule="auto"/>
      <w:jc w:val="left"/>
    </w:pPr>
    <w:rPr>
      <w:rFonts w:ascii="Arial" w:hAnsi="Arial" w:cs="Arial"/>
      <w:b/>
      <w:bCs/>
      <w:szCs w:val="24"/>
      <w:lang w:eastAsia="en-US"/>
    </w:rPr>
  </w:style>
  <w:style w:type="paragraph" w:customStyle="1" w:styleId="StileNICOLETTA211ptInterlineaesatta2835pt">
    <w:name w:val="Stile NICOLETTA2 + 11 pt Interlinea esatta 2835 pt"/>
    <w:basedOn w:val="NICOLETTA2"/>
    <w:rsid w:val="00941FFC"/>
    <w:pPr>
      <w:spacing w:before="0" w:after="0" w:line="567" w:lineRule="exact"/>
    </w:pPr>
    <w:rPr>
      <w:rFonts w:cs="Times New Roman"/>
      <w:sz w:val="22"/>
      <w:szCs w:val="20"/>
    </w:rPr>
  </w:style>
  <w:style w:type="paragraph" w:customStyle="1" w:styleId="PARAGRAFOSTANDARDN">
    <w:name w:val="PARAGRAFO STANDARD N"/>
    <w:rsid w:val="00262AE0"/>
    <w:pPr>
      <w:jc w:val="both"/>
    </w:pPr>
    <w:rPr>
      <w:rFonts w:ascii="Times New Roman" w:hAnsi="Times New Roman"/>
      <w:sz w:val="24"/>
      <w:szCs w:val="24"/>
      <w:lang w:eastAsia="en-US"/>
    </w:rPr>
  </w:style>
  <w:style w:type="paragraph" w:customStyle="1" w:styleId="ART">
    <w:name w:val="ART"/>
    <w:basedOn w:val="Normale"/>
    <w:next w:val="Normale"/>
    <w:autoRedefine/>
    <w:rsid w:val="00262AE0"/>
    <w:pPr>
      <w:numPr>
        <w:numId w:val="4"/>
      </w:numPr>
      <w:spacing w:before="240" w:line="240" w:lineRule="auto"/>
      <w:jc w:val="left"/>
    </w:pPr>
    <w:rPr>
      <w:rFonts w:ascii="Arial" w:hAnsi="Arial" w:cs="Arial"/>
      <w:b/>
      <w:bCs/>
      <w:smallCaps/>
      <w:sz w:val="22"/>
      <w:szCs w:val="22"/>
      <w:lang w:eastAsia="en-US"/>
    </w:rPr>
  </w:style>
  <w:style w:type="paragraph" w:customStyle="1" w:styleId="wFacSimTxt">
    <w:name w:val="wFacSim Txt"/>
    <w:basedOn w:val="Normale"/>
    <w:rsid w:val="00262AE0"/>
    <w:pPr>
      <w:widowControl/>
      <w:tabs>
        <w:tab w:val="left" w:pos="567"/>
        <w:tab w:val="left" w:pos="1134"/>
        <w:tab w:val="left" w:pos="1701"/>
        <w:tab w:val="left" w:pos="2268"/>
        <w:tab w:val="left" w:pos="2835"/>
        <w:tab w:val="left" w:pos="3402"/>
        <w:tab w:val="left" w:pos="3969"/>
        <w:tab w:val="left" w:pos="4536"/>
        <w:tab w:val="left" w:pos="5103"/>
        <w:tab w:val="left" w:pos="5386"/>
      </w:tabs>
      <w:spacing w:line="260" w:lineRule="atLeast"/>
    </w:pPr>
    <w:rPr>
      <w:rFonts w:ascii="Helvetica" w:hAnsi="Helvetica" w:cs="Helvetica"/>
      <w:noProof/>
      <w:color w:val="000000"/>
      <w:sz w:val="18"/>
      <w:szCs w:val="18"/>
    </w:rPr>
  </w:style>
  <w:style w:type="paragraph" w:customStyle="1" w:styleId="wFacSimTxtL1B">
    <w:name w:val="wFacSim TxtL1B"/>
    <w:basedOn w:val="Normale"/>
    <w:rsid w:val="00262AE0"/>
    <w:pPr>
      <w:widowControl/>
      <w:tabs>
        <w:tab w:val="left" w:pos="340"/>
        <w:tab w:val="left" w:pos="567"/>
        <w:tab w:val="left" w:pos="1134"/>
        <w:tab w:val="left" w:pos="1701"/>
        <w:tab w:val="left" w:pos="2268"/>
        <w:tab w:val="left" w:pos="2835"/>
        <w:tab w:val="left" w:pos="3402"/>
        <w:tab w:val="left" w:pos="3969"/>
        <w:tab w:val="left" w:pos="4536"/>
        <w:tab w:val="left" w:pos="5103"/>
      </w:tabs>
      <w:spacing w:line="260" w:lineRule="atLeast"/>
      <w:ind w:left="340" w:hanging="340"/>
    </w:pPr>
    <w:rPr>
      <w:rFonts w:ascii="Helvetica" w:hAnsi="Helvetica" w:cs="Helvetica"/>
      <w:noProof/>
      <w:color w:val="000000"/>
      <w:sz w:val="18"/>
      <w:szCs w:val="18"/>
    </w:rPr>
  </w:style>
  <w:style w:type="paragraph" w:customStyle="1" w:styleId="wFacSimTxtCn">
    <w:name w:val="wFacSim Txt Cn"/>
    <w:basedOn w:val="Normale"/>
    <w:rsid w:val="00262AE0"/>
    <w:pPr>
      <w:widowControl/>
      <w:spacing w:before="180" w:after="60" w:line="260" w:lineRule="atLeast"/>
      <w:jc w:val="center"/>
    </w:pPr>
    <w:rPr>
      <w:rFonts w:ascii="Helvetica" w:hAnsi="Helvetica" w:cs="Helvetica"/>
      <w:noProof/>
      <w:color w:val="000000"/>
      <w:sz w:val="18"/>
      <w:szCs w:val="18"/>
    </w:rPr>
  </w:style>
  <w:style w:type="paragraph" w:customStyle="1" w:styleId="wFacSimTxt1">
    <w:name w:val="wFacSim Txt1"/>
    <w:basedOn w:val="Normale"/>
    <w:rsid w:val="00262AE0"/>
    <w:pPr>
      <w:widowControl/>
      <w:tabs>
        <w:tab w:val="left" w:pos="567"/>
        <w:tab w:val="left" w:pos="1134"/>
        <w:tab w:val="left" w:pos="1701"/>
        <w:tab w:val="left" w:pos="2268"/>
        <w:tab w:val="left" w:pos="2835"/>
        <w:tab w:val="left" w:pos="3402"/>
        <w:tab w:val="left" w:pos="3969"/>
        <w:tab w:val="left" w:pos="4536"/>
        <w:tab w:val="left" w:pos="5103"/>
      </w:tabs>
      <w:spacing w:before="60" w:line="260" w:lineRule="atLeast"/>
    </w:pPr>
    <w:rPr>
      <w:rFonts w:ascii="Helvetica" w:hAnsi="Helvetica" w:cs="Helvetica"/>
      <w:noProof/>
      <w:color w:val="000000"/>
      <w:sz w:val="18"/>
      <w:szCs w:val="18"/>
    </w:rPr>
  </w:style>
  <w:style w:type="numbering" w:customStyle="1" w:styleId="ARTICOLI">
    <w:name w:val="ARTICOLI"/>
    <w:rsid w:val="00262AE0"/>
    <w:pPr>
      <w:numPr>
        <w:numId w:val="4"/>
      </w:numPr>
    </w:pPr>
  </w:style>
  <w:style w:type="paragraph" w:customStyle="1" w:styleId="Bollo">
    <w:name w:val="Bollo"/>
    <w:rsid w:val="00262AE0"/>
    <w:pPr>
      <w:widowControl w:val="0"/>
      <w:spacing w:line="567" w:lineRule="exact"/>
      <w:jc w:val="both"/>
    </w:pPr>
    <w:rPr>
      <w:rFonts w:ascii="Arial" w:hAnsi="Arial" w:cs="Arial"/>
      <w:bCs/>
      <w:sz w:val="18"/>
      <w:szCs w:val="22"/>
      <w:lang w:eastAsia="en-US"/>
    </w:rPr>
  </w:style>
  <w:style w:type="paragraph" w:customStyle="1" w:styleId="StileBolloGrassetto">
    <w:name w:val="Stile Bollo + Grassetto"/>
    <w:basedOn w:val="Bollo"/>
    <w:rsid w:val="00613E32"/>
    <w:rPr>
      <w:b/>
      <w:caps/>
      <w:szCs w:val="18"/>
    </w:rPr>
  </w:style>
  <w:style w:type="paragraph" w:customStyle="1" w:styleId="StileStileNICOLETTA211ptInterlineaesatta2835pt9pt">
    <w:name w:val="Stile Stile NICOLETTA2 + 11 pt Interlinea esatta 2835 pt + 9 pt"/>
    <w:basedOn w:val="StileNICOLETTA211ptInterlineaesatta2835pt"/>
    <w:rsid w:val="00613E32"/>
    <w:rPr>
      <w:caps/>
      <w:sz w:val="18"/>
      <w:szCs w:val="18"/>
    </w:rPr>
  </w:style>
  <w:style w:type="paragraph" w:styleId="Corpodeltesto3">
    <w:name w:val="Body Text 3"/>
    <w:basedOn w:val="Normale"/>
    <w:rsid w:val="009F3472"/>
    <w:pPr>
      <w:spacing w:after="120"/>
    </w:pPr>
    <w:rPr>
      <w:sz w:val="16"/>
      <w:szCs w:val="16"/>
    </w:rPr>
  </w:style>
  <w:style w:type="character" w:styleId="Numeropagina">
    <w:name w:val="page number"/>
    <w:basedOn w:val="Carpredefinitoparagrafo"/>
    <w:rsid w:val="009F3472"/>
  </w:style>
  <w:style w:type="character" w:styleId="Collegamentoipertestuale">
    <w:name w:val="Hyperlink"/>
    <w:rsid w:val="009F3472"/>
    <w:rPr>
      <w:color w:val="0000FF"/>
      <w:u w:val="single"/>
    </w:rPr>
  </w:style>
  <w:style w:type="paragraph" w:customStyle="1" w:styleId="titoloarticoli">
    <w:name w:val="titolo articoli"/>
    <w:basedOn w:val="Corpodeltesto3"/>
    <w:rsid w:val="009F3472"/>
    <w:pPr>
      <w:widowControl/>
      <w:spacing w:after="0" w:line="240" w:lineRule="auto"/>
      <w:jc w:val="center"/>
    </w:pPr>
    <w:rPr>
      <w:rFonts w:ascii="Arial" w:hAnsi="Arial"/>
      <w:b/>
      <w:sz w:val="24"/>
      <w:szCs w:val="20"/>
    </w:rPr>
  </w:style>
  <w:style w:type="paragraph" w:styleId="Sommario1">
    <w:name w:val="toc 1"/>
    <w:basedOn w:val="Normale"/>
    <w:next w:val="Normale"/>
    <w:autoRedefine/>
    <w:semiHidden/>
    <w:rsid w:val="009F3472"/>
    <w:pPr>
      <w:widowControl/>
      <w:spacing w:before="120" w:after="120" w:line="240" w:lineRule="auto"/>
    </w:pPr>
    <w:rPr>
      <w:rFonts w:ascii="Arial" w:hAnsi="Arial"/>
    </w:rPr>
  </w:style>
  <w:style w:type="paragraph" w:customStyle="1" w:styleId="DS">
    <w:name w:val="DS"/>
    <w:rsid w:val="00A25416"/>
    <w:pPr>
      <w:widowControl w:val="0"/>
      <w:tabs>
        <w:tab w:val="right" w:pos="4365"/>
      </w:tabs>
      <w:autoSpaceDE w:val="0"/>
      <w:autoSpaceDN w:val="0"/>
      <w:adjustRightInd w:val="0"/>
      <w:spacing w:line="216" w:lineRule="atLeast"/>
    </w:pPr>
    <w:rPr>
      <w:rFonts w:ascii="Times" w:hAnsi="Times" w:cs="Times"/>
    </w:rPr>
  </w:style>
  <w:style w:type="paragraph" w:customStyle="1" w:styleId="titolo40">
    <w:name w:val="titolo4"/>
    <w:basedOn w:val="Titolo2"/>
    <w:rsid w:val="00666AE2"/>
    <w:pPr>
      <w:keepNext w:val="0"/>
      <w:spacing w:line="240" w:lineRule="auto"/>
      <w:jc w:val="center"/>
    </w:pPr>
    <w:rPr>
      <w:rFonts w:ascii="Arial" w:eastAsia="MS Mincho" w:hAnsi="Arial"/>
      <w:b/>
      <w:bCs/>
      <w:sz w:val="22"/>
      <w:szCs w:val="22"/>
      <w:lang w:eastAsia="en-US"/>
    </w:rPr>
  </w:style>
  <w:style w:type="paragraph" w:customStyle="1" w:styleId="BaseTitolo">
    <w:name w:val="Base Titolo"/>
    <w:basedOn w:val="Normale"/>
    <w:next w:val="Corpotesto"/>
    <w:rsid w:val="00666AE2"/>
    <w:pPr>
      <w:keepNext/>
      <w:keepLines/>
      <w:widowControl/>
      <w:spacing w:before="140" w:line="220" w:lineRule="atLeast"/>
    </w:pPr>
    <w:rPr>
      <w:rFonts w:ascii="Arial" w:eastAsia="MS Mincho" w:hAnsi="Arial"/>
      <w:spacing w:val="-4"/>
      <w:kern w:val="28"/>
      <w:sz w:val="22"/>
      <w:szCs w:val="22"/>
    </w:rPr>
  </w:style>
  <w:style w:type="paragraph" w:customStyle="1" w:styleId="TestoInafica">
    <w:name w:val="TestoInafica"/>
    <w:basedOn w:val="Normale"/>
    <w:rsid w:val="00666AE2"/>
    <w:pPr>
      <w:widowControl/>
      <w:autoSpaceDE w:val="0"/>
      <w:autoSpaceDN w:val="0"/>
      <w:spacing w:line="240" w:lineRule="auto"/>
      <w:jc w:val="left"/>
    </w:pPr>
    <w:rPr>
      <w:rFonts w:ascii="Arial" w:eastAsia="MS Mincho" w:hAnsi="Arial"/>
      <w:sz w:val="20"/>
    </w:rPr>
  </w:style>
  <w:style w:type="paragraph" w:styleId="Rientrocorpodeltesto">
    <w:name w:val="Body Text Indent"/>
    <w:basedOn w:val="Normale"/>
    <w:rsid w:val="004E7A33"/>
    <w:pPr>
      <w:spacing w:after="120"/>
      <w:ind w:left="283"/>
    </w:pPr>
  </w:style>
  <w:style w:type="paragraph" w:customStyle="1" w:styleId="primodilista">
    <w:name w:val="primo di lista"/>
    <w:basedOn w:val="Normale"/>
    <w:rsid w:val="004E7A33"/>
    <w:pPr>
      <w:widowControl/>
      <w:numPr>
        <w:numId w:val="5"/>
      </w:numPr>
      <w:spacing w:line="259" w:lineRule="auto"/>
    </w:pPr>
    <w:rPr>
      <w:szCs w:val="24"/>
    </w:rPr>
  </w:style>
  <w:style w:type="paragraph" w:customStyle="1" w:styleId="APQtesto">
    <w:name w:val="APQ_testo"/>
    <w:basedOn w:val="Normale"/>
    <w:rsid w:val="004E7A33"/>
    <w:pPr>
      <w:widowControl/>
      <w:numPr>
        <w:numId w:val="2"/>
      </w:numPr>
      <w:suppressAutoHyphens/>
      <w:autoSpaceDE w:val="0"/>
      <w:autoSpaceDN w:val="0"/>
      <w:spacing w:after="60" w:line="240" w:lineRule="auto"/>
    </w:pPr>
    <w:rPr>
      <w:rFonts w:ascii="Arial" w:eastAsia="MS Mincho" w:hAnsi="Arial"/>
      <w:sz w:val="22"/>
      <w:szCs w:val="22"/>
    </w:rPr>
  </w:style>
  <w:style w:type="paragraph" w:styleId="Sottotitolo">
    <w:name w:val="Subtitle"/>
    <w:basedOn w:val="Normale"/>
    <w:qFormat/>
    <w:rsid w:val="004E7A33"/>
    <w:pPr>
      <w:widowControl/>
      <w:spacing w:line="240" w:lineRule="auto"/>
      <w:jc w:val="center"/>
    </w:pPr>
    <w:rPr>
      <w:rFonts w:ascii="Arial" w:hAnsi="Arial" w:cs="Arial"/>
      <w:b/>
      <w:bCs/>
      <w:sz w:val="28"/>
      <w:szCs w:val="28"/>
    </w:rPr>
  </w:style>
  <w:style w:type="paragraph" w:customStyle="1" w:styleId="xl25">
    <w:name w:val="xl25"/>
    <w:basedOn w:val="Normale"/>
    <w:rsid w:val="004E7A33"/>
    <w:pPr>
      <w:widowControl/>
      <w:pBdr>
        <w:bottom w:val="single" w:sz="4" w:space="0" w:color="auto"/>
        <w:right w:val="single" w:sz="4" w:space="0" w:color="auto"/>
      </w:pBdr>
      <w:spacing w:before="100" w:beforeAutospacing="1" w:after="100" w:afterAutospacing="1" w:line="240" w:lineRule="auto"/>
      <w:jc w:val="center"/>
      <w:textAlignment w:val="top"/>
    </w:pPr>
    <w:rPr>
      <w:rFonts w:ascii="Arial" w:hAnsi="Arial" w:cs="Arial"/>
      <w:szCs w:val="24"/>
      <w:lang w:val="en-GB" w:eastAsia="en-US"/>
    </w:rPr>
  </w:style>
  <w:style w:type="paragraph" w:customStyle="1" w:styleId="VISTI">
    <w:name w:val="VISTI"/>
    <w:basedOn w:val="Normale"/>
    <w:next w:val="Normale"/>
    <w:rsid w:val="004E7A33"/>
    <w:pPr>
      <w:widowControl/>
      <w:autoSpaceDE w:val="0"/>
      <w:autoSpaceDN w:val="0"/>
      <w:adjustRightInd w:val="0"/>
      <w:spacing w:after="360" w:line="240" w:lineRule="auto"/>
      <w:jc w:val="left"/>
    </w:pPr>
    <w:rPr>
      <w:rFonts w:ascii="Arial" w:hAnsi="Arial" w:cs="Arial"/>
      <w:szCs w:val="24"/>
    </w:rPr>
  </w:style>
  <w:style w:type="paragraph" w:styleId="Testonormale">
    <w:name w:val="Plain Text"/>
    <w:basedOn w:val="Normale"/>
    <w:rsid w:val="004E7A33"/>
    <w:pPr>
      <w:spacing w:line="240" w:lineRule="auto"/>
      <w:jc w:val="left"/>
    </w:pPr>
    <w:rPr>
      <w:rFonts w:ascii="Courier New" w:hAnsi="Courier New" w:cs="Courier New"/>
      <w:sz w:val="20"/>
    </w:rPr>
  </w:style>
  <w:style w:type="paragraph" w:customStyle="1" w:styleId="comma">
    <w:name w:val="comma"/>
    <w:basedOn w:val="Normale"/>
    <w:rsid w:val="004E7A33"/>
    <w:pPr>
      <w:spacing w:before="120" w:after="60" w:line="240" w:lineRule="auto"/>
    </w:pPr>
    <w:rPr>
      <w:szCs w:val="24"/>
    </w:rPr>
  </w:style>
  <w:style w:type="paragraph" w:customStyle="1" w:styleId="Paragrafoindentato">
    <w:name w:val="Paragrafo indentato"/>
    <w:basedOn w:val="Normale"/>
    <w:rsid w:val="004E7A33"/>
    <w:pPr>
      <w:widowControl/>
      <w:spacing w:before="120" w:line="259" w:lineRule="auto"/>
      <w:ind w:left="284" w:hanging="284"/>
    </w:pPr>
    <w:rPr>
      <w:szCs w:val="24"/>
    </w:rPr>
  </w:style>
  <w:style w:type="character" w:styleId="Rimandocommento">
    <w:name w:val="annotation reference"/>
    <w:rsid w:val="00C730E3"/>
    <w:rPr>
      <w:sz w:val="16"/>
      <w:szCs w:val="16"/>
    </w:rPr>
  </w:style>
  <w:style w:type="paragraph" w:styleId="Testocommento">
    <w:name w:val="annotation text"/>
    <w:basedOn w:val="Normale"/>
    <w:link w:val="TestocommentoCarattere"/>
    <w:rsid w:val="00C730E3"/>
    <w:rPr>
      <w:sz w:val="20"/>
    </w:rPr>
  </w:style>
  <w:style w:type="character" w:customStyle="1" w:styleId="TestocommentoCarattere">
    <w:name w:val="Testo commento Carattere"/>
    <w:link w:val="Testocommento"/>
    <w:rsid w:val="00C730E3"/>
    <w:rPr>
      <w:rFonts w:ascii="Times New Roman" w:hAnsi="Times New Roman"/>
    </w:rPr>
  </w:style>
  <w:style w:type="paragraph" w:styleId="Soggettocommento">
    <w:name w:val="annotation subject"/>
    <w:basedOn w:val="Testocommento"/>
    <w:next w:val="Testocommento"/>
    <w:link w:val="SoggettocommentoCarattere"/>
    <w:rsid w:val="00C730E3"/>
    <w:rPr>
      <w:b/>
      <w:bCs/>
    </w:rPr>
  </w:style>
  <w:style w:type="character" w:customStyle="1" w:styleId="SoggettocommentoCarattere">
    <w:name w:val="Soggetto commento Carattere"/>
    <w:link w:val="Soggettocommento"/>
    <w:rsid w:val="00C730E3"/>
    <w:rPr>
      <w:rFonts w:ascii="Times New Roman" w:hAnsi="Times New Roman"/>
      <w:b/>
      <w:bCs/>
    </w:rPr>
  </w:style>
  <w:style w:type="paragraph" w:styleId="Testodelblocco">
    <w:name w:val="Block Text"/>
    <w:basedOn w:val="Normale"/>
    <w:rsid w:val="00B37828"/>
    <w:pPr>
      <w:widowControl/>
      <w:tabs>
        <w:tab w:val="left" w:pos="1440"/>
      </w:tabs>
      <w:spacing w:line="480" w:lineRule="atLeast"/>
      <w:ind w:left="113" w:right="113"/>
    </w:pPr>
    <w:rPr>
      <w:rFonts w:ascii="Arial" w:hAnsi="Arial"/>
      <w:sz w:val="22"/>
      <w:szCs w:val="24"/>
    </w:rPr>
  </w:style>
  <w:style w:type="paragraph" w:styleId="Paragrafoelenco">
    <w:name w:val="List Paragraph"/>
    <w:basedOn w:val="Normale"/>
    <w:link w:val="ParagrafoelencoCarattere"/>
    <w:uiPriority w:val="34"/>
    <w:qFormat/>
    <w:rsid w:val="007272BF"/>
    <w:pPr>
      <w:widowControl/>
      <w:spacing w:line="240" w:lineRule="auto"/>
      <w:ind w:left="720"/>
      <w:contextualSpacing/>
      <w:jc w:val="left"/>
    </w:pPr>
    <w:rPr>
      <w:sz w:val="20"/>
    </w:rPr>
  </w:style>
  <w:style w:type="character" w:customStyle="1" w:styleId="ParagrafoelencoCarattere">
    <w:name w:val="Paragrafo elenco Carattere"/>
    <w:link w:val="Paragrafoelenco"/>
    <w:uiPriority w:val="34"/>
    <w:locked/>
    <w:rsid w:val="00146222"/>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Dati%20applicazioni\Microsoft\Modelli\Carta%20bollata.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Carta bollata.dot</Template>
  <TotalTime>13</TotalTime>
  <Pages>13</Pages>
  <Words>2801</Words>
  <Characters>15972</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CONTRATTO ELIOS</vt:lpstr>
    </vt:vector>
  </TitlesOfParts>
  <Company>REGIONE MARCHE</Company>
  <LinksUpToDate>false</LinksUpToDate>
  <CharactersWithSpaces>18736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CONTRATTO ELIOS</dc:title>
  <dc:subject/>
  <dc:creator>DANIELA CATORCI</dc:creator>
  <cp:keywords/>
  <cp:lastModifiedBy>Giovanni Galazzini</cp:lastModifiedBy>
  <cp:revision>10</cp:revision>
  <cp:lastPrinted>2014-04-22T14:33:00Z</cp:lastPrinted>
  <dcterms:created xsi:type="dcterms:W3CDTF">2019-02-27T11:36:00Z</dcterms:created>
  <dcterms:modified xsi:type="dcterms:W3CDTF">2019-04-29T08:35:00Z</dcterms:modified>
</cp:coreProperties>
</file>